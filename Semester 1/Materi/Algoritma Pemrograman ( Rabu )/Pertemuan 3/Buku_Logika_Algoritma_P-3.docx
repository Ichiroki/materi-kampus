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DF" w:rsidRDefault="002B36DF">
      <w:pPr>
        <w:spacing w:before="29"/>
        <w:ind w:left="4114" w:right="4110"/>
        <w:jc w:val="center"/>
        <w:rPr>
          <w:sz w:val="24"/>
          <w:szCs w:val="24"/>
        </w:rPr>
        <w:sectPr w:rsidR="002B36DF">
          <w:footerReference w:type="default" r:id="rId8"/>
          <w:pgSz w:w="11900" w:h="16840"/>
          <w:pgMar w:top="1580" w:right="1680" w:bottom="280" w:left="1680" w:header="0" w:footer="0" w:gutter="0"/>
          <w:cols w:space="720"/>
        </w:sectPr>
      </w:pPr>
    </w:p>
    <w:p w:rsidR="002B36DF" w:rsidRDefault="002B36DF">
      <w:pPr>
        <w:spacing w:line="200" w:lineRule="exact"/>
      </w:pPr>
    </w:p>
    <w:p w:rsidR="002B36DF" w:rsidRDefault="002B36DF">
      <w:pPr>
        <w:spacing w:before="5" w:line="200" w:lineRule="exact"/>
      </w:pPr>
    </w:p>
    <w:p w:rsidR="002B36DF" w:rsidRDefault="0077066F">
      <w:pPr>
        <w:spacing w:line="580" w:lineRule="exact"/>
        <w:ind w:right="113"/>
        <w:jc w:val="right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b/>
          <w:spacing w:val="-1"/>
          <w:sz w:val="52"/>
          <w:szCs w:val="52"/>
        </w:rPr>
        <w:t>B</w:t>
      </w:r>
      <w:r>
        <w:rPr>
          <w:rFonts w:ascii="Cambria" w:eastAsia="Cambria" w:hAnsi="Cambria" w:cs="Cambria"/>
          <w:b/>
          <w:sz w:val="52"/>
          <w:szCs w:val="52"/>
        </w:rPr>
        <w:t>ab</w:t>
      </w:r>
      <w:r>
        <w:rPr>
          <w:b/>
          <w:spacing w:val="-16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z w:val="52"/>
          <w:szCs w:val="52"/>
        </w:rPr>
        <w:t>3</w:t>
      </w:r>
    </w:p>
    <w:p w:rsidR="002B36DF" w:rsidRDefault="0077066F">
      <w:pPr>
        <w:ind w:right="115"/>
        <w:jc w:val="right"/>
        <w:rPr>
          <w:rFonts w:ascii="Cambria" w:eastAsia="Cambria" w:hAnsi="Cambria" w:cs="Cambria"/>
          <w:sz w:val="52"/>
          <w:szCs w:val="52"/>
        </w:rPr>
      </w:pPr>
      <w:r>
        <w:pict>
          <v:group id="_x0000_s1255" style="position:absolute;left:0;text-align:left;margin-left:70.25pt;margin-top:61.95pt;width:454.8pt;height:1.55pt;z-index:-4880;mso-position-horizontal-relative:page" coordorigin="1405,1239" coordsize="9096,31">
            <v:shape id="_x0000_s1257" style="position:absolute;left:1411;top:1264;width:9084;height:0" coordorigin="1411,1264" coordsize="9084,0" path="m1411,1264r9084,e" filled="f" strokeweight=".58pt">
              <v:path arrowok="t"/>
            </v:shape>
            <v:shape id="_x0000_s1256" style="position:absolute;left:1411;top:1245;width:9084;height:0" coordorigin="1411,1245" coordsize="9084,0" path="m1411,1245r9084,e" filled="f" strokeweight=".58pt">
              <v:path arrowok="t"/>
            </v:shape>
            <w10:wrap anchorx="page"/>
          </v:group>
        </w:pict>
      </w:r>
      <w:r>
        <w:rPr>
          <w:rFonts w:ascii="Cambria" w:eastAsia="Cambria" w:hAnsi="Cambria" w:cs="Cambria"/>
          <w:b/>
          <w:spacing w:val="-1"/>
          <w:sz w:val="52"/>
          <w:szCs w:val="52"/>
        </w:rPr>
        <w:t>St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kt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u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b/>
          <w:spacing w:val="-18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D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a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D</w:t>
      </w:r>
      <w:r>
        <w:rPr>
          <w:rFonts w:ascii="Cambria" w:eastAsia="Cambria" w:hAnsi="Cambria" w:cs="Cambria"/>
          <w:b/>
          <w:sz w:val="52"/>
          <w:szCs w:val="52"/>
        </w:rPr>
        <w:t>al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m</w:t>
      </w:r>
      <w:r>
        <w:rPr>
          <w:b/>
          <w:spacing w:val="-15"/>
          <w:sz w:val="52"/>
          <w:szCs w:val="52"/>
        </w:rPr>
        <w:t xml:space="preserve"> 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A</w:t>
      </w:r>
      <w:r>
        <w:rPr>
          <w:rFonts w:ascii="Cambria" w:eastAsia="Cambria" w:hAnsi="Cambria" w:cs="Cambria"/>
          <w:b/>
          <w:sz w:val="52"/>
          <w:szCs w:val="52"/>
        </w:rPr>
        <w:t>l</w:t>
      </w:r>
      <w:r>
        <w:rPr>
          <w:rFonts w:ascii="Cambria" w:eastAsia="Cambria" w:hAnsi="Cambria" w:cs="Cambria"/>
          <w:b/>
          <w:spacing w:val="1"/>
          <w:sz w:val="52"/>
          <w:szCs w:val="52"/>
        </w:rPr>
        <w:t>go</w:t>
      </w:r>
      <w:r>
        <w:rPr>
          <w:rFonts w:ascii="Cambria" w:eastAsia="Cambria" w:hAnsi="Cambria" w:cs="Cambria"/>
          <w:b/>
          <w:sz w:val="52"/>
          <w:szCs w:val="52"/>
        </w:rPr>
        <w:t>r</w:t>
      </w:r>
      <w:r>
        <w:rPr>
          <w:rFonts w:ascii="Cambria" w:eastAsia="Cambria" w:hAnsi="Cambria" w:cs="Cambria"/>
          <w:b/>
          <w:spacing w:val="-1"/>
          <w:sz w:val="52"/>
          <w:szCs w:val="52"/>
        </w:rPr>
        <w:t>i</w:t>
      </w:r>
      <w:r>
        <w:rPr>
          <w:rFonts w:ascii="Cambria" w:eastAsia="Cambria" w:hAnsi="Cambria" w:cs="Cambria"/>
          <w:b/>
          <w:spacing w:val="-3"/>
          <w:sz w:val="52"/>
          <w:szCs w:val="52"/>
        </w:rPr>
        <w:t>t</w:t>
      </w:r>
      <w:r>
        <w:rPr>
          <w:rFonts w:ascii="Cambria" w:eastAsia="Cambria" w:hAnsi="Cambria" w:cs="Cambria"/>
          <w:b/>
          <w:sz w:val="52"/>
          <w:szCs w:val="52"/>
        </w:rPr>
        <w:t>ma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15" w:line="260" w:lineRule="exact"/>
        <w:rPr>
          <w:sz w:val="26"/>
          <w:szCs w:val="26"/>
        </w:rPr>
      </w:pPr>
    </w:p>
    <w:p w:rsidR="002B36DF" w:rsidRDefault="0077066F">
      <w:pPr>
        <w:spacing w:before="24"/>
        <w:ind w:left="120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4"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B36DF" w:rsidRDefault="002B36DF">
      <w:pPr>
        <w:spacing w:before="6" w:line="100" w:lineRule="exact"/>
        <w:rPr>
          <w:sz w:val="11"/>
          <w:szCs w:val="11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8"/>
          <w:szCs w:val="28"/>
        </w:rPr>
      </w:pPr>
      <w:r>
        <w:rPr>
          <w:b/>
          <w:sz w:val="28"/>
          <w:szCs w:val="28"/>
        </w:rPr>
        <w:t>Tuju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</w:p>
    <w:p w:rsidR="002B36DF" w:rsidRDefault="002B36DF">
      <w:pPr>
        <w:spacing w:before="6" w:line="100" w:lineRule="exact"/>
        <w:rPr>
          <w:sz w:val="11"/>
          <w:szCs w:val="11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9" w:line="120" w:lineRule="exact"/>
        <w:rPr>
          <w:sz w:val="12"/>
          <w:szCs w:val="12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line="360" w:lineRule="auto"/>
        <w:ind w:left="120" w:right="73" w:firstLine="720"/>
        <w:jc w:val="both"/>
        <w:rPr>
          <w:sz w:val="24"/>
          <w:szCs w:val="24"/>
        </w:rPr>
        <w:sectPr w:rsidR="002B36DF">
          <w:footerReference w:type="default" r:id="rId9"/>
          <w:pgSz w:w="11900" w:h="16840"/>
          <w:pgMar w:top="1580" w:right="1320" w:bottom="280" w:left="1320" w:header="0" w:footer="1051" w:gutter="0"/>
          <w:pgNumType w:start="28"/>
          <w:cols w:space="720"/>
        </w:sect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usun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y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n, 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 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 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dun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77066F">
      <w:pPr>
        <w:spacing w:before="74" w:line="360" w:lineRule="auto"/>
        <w:ind w:left="120" w:right="7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Fa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kusi 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5" w:line="260" w:lineRule="exact"/>
        <w:rPr>
          <w:sz w:val="26"/>
          <w:szCs w:val="26"/>
        </w:rPr>
      </w:pPr>
    </w:p>
    <w:p w:rsidR="002B36DF" w:rsidRDefault="0077066F">
      <w:pPr>
        <w:ind w:left="120" w:right="7330"/>
        <w:jc w:val="both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1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pe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a</w:t>
      </w:r>
    </w:p>
    <w:p w:rsidR="002B36DF" w:rsidRDefault="002B36DF">
      <w:pPr>
        <w:spacing w:before="19" w:line="260" w:lineRule="exact"/>
        <w:rPr>
          <w:sz w:val="26"/>
          <w:szCs w:val="26"/>
        </w:rPr>
      </w:pPr>
    </w:p>
    <w:p w:rsidR="002B36DF" w:rsidRDefault="0077066F">
      <w:pPr>
        <w:spacing w:line="359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 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2B36DF" w:rsidRDefault="002B36DF">
      <w:pPr>
        <w:spacing w:before="7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1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k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er)</w:t>
      </w:r>
      <w:r>
        <w:rPr>
          <w:sz w:val="24"/>
          <w:szCs w:val="24"/>
        </w:rPr>
        <w:t>.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pe 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imiti</w:t>
      </w:r>
      <w:r>
        <w:rPr>
          <w:sz w:val="24"/>
          <w:szCs w:val="24"/>
        </w:rPr>
        <w:t>ve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e)</w:t>
      </w:r>
      <w:r>
        <w:rPr>
          <w:sz w:val="24"/>
          <w:szCs w:val="24"/>
        </w:rPr>
        <w:t>.</w:t>
      </w:r>
    </w:p>
    <w:p w:rsidR="002B36DF" w:rsidRDefault="002B36DF">
      <w:pPr>
        <w:spacing w:before="5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 w:right="728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3.1.1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Tip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asar</w:t>
      </w:r>
    </w:p>
    <w:p w:rsidR="002B36DF" w:rsidRDefault="002B36DF">
      <w:pPr>
        <w:spacing w:before="8" w:line="100" w:lineRule="exact"/>
        <w:rPr>
          <w:sz w:val="11"/>
          <w:szCs w:val="11"/>
        </w:rPr>
      </w:pPr>
    </w:p>
    <w:p w:rsidR="002B36DF" w:rsidRDefault="0077066F">
      <w:pPr>
        <w:spacing w:line="258" w:lineRule="auto"/>
        <w:ind w:left="120" w:right="72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imiti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3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sung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20" w:lineRule="exact"/>
        <w:rPr>
          <w:sz w:val="22"/>
          <w:szCs w:val="22"/>
        </w:rPr>
      </w:pPr>
    </w:p>
    <w:p w:rsidR="002B36DF" w:rsidRDefault="0077066F">
      <w:pPr>
        <w:ind w:left="120" w:right="63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)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spacing w:line="359" w:lineRule="auto"/>
        <w:ind w:left="480" w:right="75"/>
        <w:rPr>
          <w:sz w:val="24"/>
          <w:szCs w:val="24"/>
        </w:rPr>
      </w:pP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1,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2,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3,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0,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buk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B36DF" w:rsidRDefault="0077066F">
      <w:pPr>
        <w:spacing w:before="7"/>
        <w:ind w:left="120" w:right="54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doub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)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480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 3.45,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6,233.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120" w:right="7219"/>
        <w:jc w:val="both"/>
        <w:rPr>
          <w:sz w:val="24"/>
          <w:szCs w:val="24"/>
        </w:rPr>
        <w:sectPr w:rsidR="002B36DF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)</w:t>
      </w:r>
    </w:p>
    <w:p w:rsidR="002B36DF" w:rsidRDefault="0077066F">
      <w:pPr>
        <w:spacing w:before="74" w:line="359" w:lineRule="auto"/>
        <w:ind w:left="480" w:right="7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uf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sp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'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.</w:t>
      </w:r>
    </w:p>
    <w:p w:rsidR="002B36DF" w:rsidRDefault="0077066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spacing w:line="360" w:lineRule="auto"/>
        <w:ind w:left="480" w:right="73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2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3.1.2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Tip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uk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</w:p>
    <w:p w:rsidR="002B36DF" w:rsidRDefault="002B36DF">
      <w:pPr>
        <w:spacing w:before="8" w:line="100" w:lineRule="exact"/>
        <w:rPr>
          <w:sz w:val="11"/>
          <w:szCs w:val="11"/>
        </w:rPr>
      </w:pPr>
    </w:p>
    <w:p w:rsidR="002B36DF" w:rsidRDefault="0077066F">
      <w:pPr>
        <w:spacing w:line="360" w:lineRule="auto"/>
        <w:ind w:left="120" w:right="69"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rec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2B36DF" w:rsidRDefault="002B36DF">
      <w:pPr>
        <w:spacing w:before="3" w:line="120" w:lineRule="exact"/>
        <w:rPr>
          <w:sz w:val="12"/>
          <w:szCs w:val="12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2B36DF" w:rsidRDefault="002B36DF">
      <w:pPr>
        <w:spacing w:before="8" w:line="140" w:lineRule="exact"/>
        <w:rPr>
          <w:sz w:val="15"/>
          <w:szCs w:val="15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3.1.3  </w:t>
      </w:r>
      <w:r>
        <w:rPr>
          <w:b/>
          <w:spacing w:val="5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Tip</w:t>
      </w:r>
      <w:r>
        <w:rPr>
          <w:b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ak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tr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</w:t>
      </w:r>
      <w:r>
        <w:rPr>
          <w:b/>
          <w:spacing w:val="-9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</w:p>
    <w:p w:rsidR="002B36DF" w:rsidRDefault="002B36DF">
      <w:pPr>
        <w:spacing w:before="8" w:line="100" w:lineRule="exact"/>
        <w:rPr>
          <w:sz w:val="11"/>
          <w:szCs w:val="11"/>
        </w:rPr>
      </w:pPr>
    </w:p>
    <w:p w:rsidR="002B36DF" w:rsidRDefault="0077066F">
      <w:pPr>
        <w:spacing w:line="359" w:lineRule="auto"/>
        <w:ind w:left="120" w:right="69" w:firstLine="720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4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ue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ree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2B36DF" w:rsidRDefault="002B36DF">
      <w:pPr>
        <w:spacing w:before="7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3" w:firstLine="720"/>
        <w:jc w:val="both"/>
        <w:rPr>
          <w:sz w:val="24"/>
          <w:szCs w:val="24"/>
        </w:rPr>
        <w:sectPr w:rsidR="002B36DF">
          <w:footerReference w:type="default" r:id="rId10"/>
          <w:pgSz w:w="11900" w:h="16840"/>
          <w:pgMar w:top="1360" w:right="1320" w:bottom="280" w:left="1320" w:header="0" w:footer="1051" w:gutter="0"/>
          <w:pgNumType w:start="30"/>
          <w:cols w:space="720"/>
        </w:sectPr>
      </w:pP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a-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,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 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5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um 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pe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hwa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  <w:r>
        <w:rPr>
          <w:spacing w:val="2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77066F">
      <w:pPr>
        <w:spacing w:before="57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lastRenderedPageBreak/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2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nta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Va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l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)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i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 Ko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kosong 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 xml:space="preserve">si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pe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u,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kosong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bu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si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ka 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ni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pacing w:val="-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3.1.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 3.1 d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nil</w:t>
      </w:r>
      <w:r>
        <w:rPr>
          <w:b/>
          <w:sz w:val="24"/>
          <w:szCs w:val="24"/>
        </w:rPr>
        <w:t>ai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da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B36DF" w:rsidRDefault="002B36DF">
      <w:pPr>
        <w:spacing w:before="9" w:line="120" w:lineRule="exact"/>
        <w:rPr>
          <w:sz w:val="12"/>
          <w:szCs w:val="12"/>
        </w:rPr>
      </w:pPr>
    </w:p>
    <w:p w:rsidR="002B36DF" w:rsidRDefault="00F5118C">
      <w:pPr>
        <w:ind w:left="302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3pt;height:35.3pt">
            <v:imagedata r:id="rId11" o:title=""/>
          </v:shape>
        </w:pict>
      </w:r>
    </w:p>
    <w:p w:rsidR="002B36DF" w:rsidRDefault="002B36DF">
      <w:pPr>
        <w:spacing w:before="11" w:line="240" w:lineRule="exact"/>
        <w:rPr>
          <w:sz w:val="24"/>
          <w:szCs w:val="24"/>
        </w:rPr>
      </w:pPr>
    </w:p>
    <w:p w:rsidR="002B36DF" w:rsidRDefault="0077066F">
      <w:pPr>
        <w:ind w:left="1927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2B36DF" w:rsidRDefault="002B36DF">
      <w:pPr>
        <w:spacing w:before="19" w:line="240" w:lineRule="exact"/>
        <w:rPr>
          <w:sz w:val="24"/>
          <w:szCs w:val="24"/>
        </w:rPr>
      </w:pPr>
    </w:p>
    <w:p w:rsidR="002B36DF" w:rsidRDefault="0077066F">
      <w:pPr>
        <w:spacing w:line="360" w:lineRule="auto"/>
        <w:ind w:left="120" w:right="71" w:firstLine="720"/>
        <w:jc w:val="both"/>
        <w:rPr>
          <w:sz w:val="24"/>
          <w:szCs w:val="24"/>
        </w:rPr>
        <w:sectPr w:rsidR="002B36DF">
          <w:pgSz w:w="11900" w:h="16840"/>
          <w:pgMar w:top="1380" w:right="1320" w:bottom="280" w:left="1320" w:header="0" w:footer="1051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nil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i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3.1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%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3.2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si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v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l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as</w:t>
      </w:r>
      <w:r>
        <w:rPr>
          <w:b/>
          <w:spacing w:val="1"/>
          <w:sz w:val="24"/>
          <w:szCs w:val="24"/>
        </w:rPr>
        <w:t>ilb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ka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3.2</w:t>
      </w:r>
      <w:r>
        <w:rPr>
          <w:spacing w:val="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ag</w:t>
      </w:r>
      <w:r>
        <w:rPr>
          <w:b/>
          <w:spacing w:val="1"/>
          <w:sz w:val="24"/>
          <w:szCs w:val="24"/>
        </w:rPr>
        <w:t>i</w:t>
      </w:r>
      <w:r>
        <w:rPr>
          <w:sz w:val="24"/>
          <w:szCs w:val="24"/>
        </w:rPr>
        <w:t>.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5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itm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upa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3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10)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5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3.3.</w:t>
      </w:r>
    </w:p>
    <w:p w:rsidR="002B36DF" w:rsidRDefault="00F5118C">
      <w:pPr>
        <w:spacing w:before="100"/>
        <w:ind w:left="2954"/>
      </w:pPr>
      <w:r>
        <w:lastRenderedPageBreak/>
        <w:pict>
          <v:shape id="_x0000_i1026" type="#_x0000_t75" style="width:167.1pt;height:95.1pt">
            <v:imagedata r:id="rId12" o:title=""/>
          </v:shape>
        </w:pict>
      </w:r>
    </w:p>
    <w:p w:rsidR="002B36DF" w:rsidRDefault="002B36DF">
      <w:pPr>
        <w:spacing w:before="2" w:line="220" w:lineRule="exact"/>
        <w:rPr>
          <w:sz w:val="22"/>
          <w:szCs w:val="22"/>
        </w:rPr>
      </w:pPr>
    </w:p>
    <w:p w:rsidR="002B36DF" w:rsidRDefault="0077066F">
      <w:pPr>
        <w:spacing w:before="29"/>
        <w:ind w:left="2592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3.2.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4" w:line="240" w:lineRule="exact"/>
        <w:rPr>
          <w:sz w:val="24"/>
          <w:szCs w:val="24"/>
        </w:rPr>
      </w:pPr>
    </w:p>
    <w:p w:rsidR="002B36DF" w:rsidRDefault="00F5118C">
      <w:pPr>
        <w:ind w:left="2153"/>
      </w:pPr>
      <w:r>
        <w:pict>
          <v:shape id="_x0000_i1027" type="#_x0000_t75" style="width:247.9pt;height:188.85pt">
            <v:imagedata r:id="rId13" o:title=""/>
          </v:shape>
        </w:pict>
      </w:r>
    </w:p>
    <w:p w:rsidR="002B36DF" w:rsidRDefault="002B36DF">
      <w:pPr>
        <w:spacing w:before="18" w:line="240" w:lineRule="exact"/>
        <w:rPr>
          <w:sz w:val="24"/>
          <w:szCs w:val="24"/>
        </w:rPr>
      </w:pPr>
    </w:p>
    <w:p w:rsidR="002B36DF" w:rsidRDefault="0077066F">
      <w:pPr>
        <w:spacing w:line="260" w:lineRule="exact"/>
        <w:ind w:left="2626"/>
        <w:rPr>
          <w:sz w:val="24"/>
          <w:szCs w:val="24"/>
        </w:rPr>
      </w:pP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3.3.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on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oh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>un</w:t>
      </w:r>
      <w:r>
        <w:rPr>
          <w:spacing w:val="2"/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ar</w:t>
      </w:r>
      <w:r>
        <w:rPr>
          <w:spacing w:val="3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</w:p>
    <w:p w:rsidR="002B36DF" w:rsidRDefault="002B36DF">
      <w:pPr>
        <w:spacing w:before="1" w:line="160" w:lineRule="exact"/>
        <w:rPr>
          <w:sz w:val="16"/>
          <w:szCs w:val="16"/>
        </w:rPr>
      </w:pPr>
    </w:p>
    <w:p w:rsidR="002B36DF" w:rsidRDefault="002B36DF">
      <w:pPr>
        <w:spacing w:line="200" w:lineRule="exact"/>
      </w:pPr>
    </w:p>
    <w:p w:rsidR="002B36DF" w:rsidRDefault="0077066F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3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y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 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pa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 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 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ka 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h.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iti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3.4.</w:t>
      </w:r>
    </w:p>
    <w:p w:rsidR="002B36DF" w:rsidRDefault="002B36DF">
      <w:pPr>
        <w:spacing w:before="2" w:line="120" w:lineRule="exact"/>
        <w:rPr>
          <w:sz w:val="13"/>
          <w:szCs w:val="13"/>
        </w:rPr>
      </w:pPr>
    </w:p>
    <w:p w:rsidR="002B36DF" w:rsidRDefault="00F5118C">
      <w:pPr>
        <w:ind w:left="2923"/>
      </w:pPr>
      <w:r>
        <w:pict>
          <v:shape id="_x0000_i1028" type="#_x0000_t75" style="width:170.5pt;height:42.8pt">
            <v:imagedata r:id="rId14" o:title=""/>
          </v:shape>
        </w:pict>
      </w:r>
    </w:p>
    <w:p w:rsidR="002B36DF" w:rsidRDefault="002B36DF">
      <w:pPr>
        <w:spacing w:before="6" w:line="260" w:lineRule="exact"/>
        <w:rPr>
          <w:sz w:val="26"/>
          <w:szCs w:val="26"/>
        </w:rPr>
      </w:pPr>
    </w:p>
    <w:p w:rsidR="002B36DF" w:rsidRDefault="0077066F">
      <w:pPr>
        <w:ind w:left="3305" w:right="3299"/>
        <w:jc w:val="center"/>
        <w:rPr>
          <w:sz w:val="24"/>
          <w:szCs w:val="24"/>
        </w:rPr>
        <w:sectPr w:rsidR="002B36DF">
          <w:pgSz w:w="11900" w:h="16840"/>
          <w:pgMar w:top="1340" w:right="1320" w:bottom="280" w:left="1320" w:header="0" w:footer="1051" w:gutter="0"/>
          <w:cols w:space="720"/>
        </w:sect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3.4.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"/>
          <w:w w:val="99"/>
          <w:sz w:val="24"/>
          <w:szCs w:val="24"/>
        </w:rPr>
        <w:t>r</w:t>
      </w:r>
      <w:r>
        <w:rPr>
          <w:spacing w:val="2"/>
          <w:w w:val="99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w w:val="99"/>
          <w:sz w:val="24"/>
          <w:szCs w:val="24"/>
        </w:rPr>
        <w:t>y</w:t>
      </w:r>
    </w:p>
    <w:p w:rsidR="002B36DF" w:rsidRDefault="0077066F">
      <w:pPr>
        <w:spacing w:before="74" w:line="359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i di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5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arr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</w:p>
    <w:p w:rsidR="002B36DF" w:rsidRDefault="002B36DF">
      <w:pPr>
        <w:spacing w:before="3" w:line="140" w:lineRule="exact"/>
        <w:rPr>
          <w:sz w:val="14"/>
          <w:szCs w:val="14"/>
        </w:rPr>
      </w:pPr>
    </w:p>
    <w:p w:rsidR="002B36DF" w:rsidRDefault="0077066F">
      <w:pPr>
        <w:ind w:left="84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Mhs</w:t>
      </w:r>
      <w:r>
        <w:rPr>
          <w:spacing w:val="2"/>
          <w:sz w:val="24"/>
          <w:szCs w:val="24"/>
        </w:rPr>
        <w:t>[</w:t>
      </w:r>
      <w:r>
        <w:rPr>
          <w:spacing w:val="-2"/>
          <w:sz w:val="24"/>
          <w:szCs w:val="24"/>
        </w:rPr>
        <w:t>7</w:t>
      </w:r>
      <w:r>
        <w:rPr>
          <w:sz w:val="24"/>
          <w:szCs w:val="24"/>
        </w:rPr>
        <w:t>]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80,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80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e-</w:t>
      </w:r>
      <w:r>
        <w:rPr>
          <w:sz w:val="24"/>
          <w:szCs w:val="24"/>
        </w:rPr>
        <w:t>7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Mhs.</w:t>
      </w:r>
    </w:p>
    <w:p w:rsidR="002B36DF" w:rsidRDefault="002B36DF">
      <w:pPr>
        <w:spacing w:before="6" w:line="140" w:lineRule="exact"/>
        <w:rPr>
          <w:sz w:val="15"/>
          <w:szCs w:val="15"/>
        </w:rPr>
      </w:pPr>
    </w:p>
    <w:p w:rsidR="002B36DF" w:rsidRDefault="0077066F">
      <w:pPr>
        <w:ind w:left="84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[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20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84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swa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2B36DF" w:rsidRDefault="002B36DF">
      <w:pPr>
        <w:spacing w:before="2" w:line="140" w:lineRule="exact"/>
        <w:rPr>
          <w:sz w:val="15"/>
          <w:szCs w:val="15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3.5.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3.6.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 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&gt;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&lt;)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40" w:lineRule="exact"/>
        <w:rPr>
          <w:sz w:val="14"/>
          <w:szCs w:val="14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F5118C">
      <w:pPr>
        <w:ind w:left="2129"/>
      </w:pPr>
      <w:r>
        <w:pict>
          <v:shape id="_x0000_i1029" type="#_x0000_t75" style="width:250.65pt;height:199.7pt">
            <v:imagedata r:id="rId15" o:title=""/>
          </v:shape>
        </w:pict>
      </w:r>
    </w:p>
    <w:p w:rsidR="002B36DF" w:rsidRDefault="002B36DF">
      <w:pPr>
        <w:spacing w:before="11" w:line="240" w:lineRule="exact"/>
        <w:rPr>
          <w:sz w:val="24"/>
          <w:szCs w:val="24"/>
        </w:rPr>
      </w:pPr>
    </w:p>
    <w:p w:rsidR="002B36DF" w:rsidRDefault="0077066F">
      <w:pPr>
        <w:ind w:left="2532" w:right="2526"/>
        <w:jc w:val="center"/>
        <w:rPr>
          <w:sz w:val="24"/>
          <w:szCs w:val="24"/>
        </w:rPr>
        <w:sectPr w:rsidR="002B36DF">
          <w:pgSz w:w="11900" w:h="16840"/>
          <w:pgMar w:top="1360" w:right="1320" w:bottom="280" w:left="1320" w:header="0" w:footer="1051" w:gutter="0"/>
          <w:cols w:space="720"/>
        </w:sect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3.5.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w w:val="99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w w:val="99"/>
          <w:sz w:val="24"/>
          <w:szCs w:val="24"/>
        </w:rPr>
        <w:t>y</w:t>
      </w:r>
    </w:p>
    <w:p w:rsidR="002B36DF" w:rsidRDefault="00F5118C">
      <w:pPr>
        <w:spacing w:before="100"/>
        <w:ind w:left="1243"/>
      </w:pPr>
      <w:r>
        <w:lastRenderedPageBreak/>
        <w:pict>
          <v:shape id="_x0000_i1030" type="#_x0000_t75" style="width:338.25pt;height:245.9pt">
            <v:imagedata r:id="rId16" o:title=""/>
          </v:shape>
        </w:pict>
      </w:r>
    </w:p>
    <w:p w:rsidR="002B36DF" w:rsidRDefault="002B36DF">
      <w:pPr>
        <w:spacing w:before="2" w:line="220" w:lineRule="exact"/>
        <w:rPr>
          <w:sz w:val="22"/>
          <w:szCs w:val="22"/>
        </w:rPr>
      </w:pPr>
    </w:p>
    <w:p w:rsidR="002B36DF" w:rsidRDefault="0077066F">
      <w:pPr>
        <w:spacing w:before="29"/>
        <w:ind w:left="2767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3.6.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12" w:line="260" w:lineRule="exact"/>
        <w:rPr>
          <w:sz w:val="26"/>
          <w:szCs w:val="26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spacing w:line="359" w:lineRule="auto"/>
        <w:ind w:left="480" w:right="75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ok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k.</w:t>
      </w:r>
      <w:r>
        <w:rPr>
          <w:spacing w:val="4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rra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eca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-1"/>
          <w:sz w:val="24"/>
          <w:szCs w:val="24"/>
        </w:rPr>
        <w:t xml:space="preserve"> 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n.</w:t>
      </w:r>
    </w:p>
    <w:p w:rsidR="002B36DF" w:rsidRDefault="0077066F">
      <w:pPr>
        <w:spacing w:before="7" w:line="359" w:lineRule="auto"/>
        <w:ind w:left="480" w:right="72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1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l</w:t>
      </w:r>
      <w:r>
        <w:rPr>
          <w:sz w:val="24"/>
          <w:szCs w:val="24"/>
        </w:rPr>
        <w:t>ok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 ke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n-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us.</w:t>
      </w:r>
    </w:p>
    <w:p w:rsidR="002B36DF" w:rsidRDefault="002B36DF">
      <w:pPr>
        <w:spacing w:line="200" w:lineRule="exact"/>
      </w:pPr>
    </w:p>
    <w:p w:rsidR="002B36DF" w:rsidRDefault="002B36DF">
      <w:pPr>
        <w:spacing w:line="220" w:lineRule="exact"/>
        <w:rPr>
          <w:sz w:val="22"/>
          <w:szCs w:val="22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: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spacing w:line="360" w:lineRule="auto"/>
        <w:ind w:left="480" w:right="74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 ho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 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e-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2B36DF" w:rsidRDefault="0077066F">
      <w:pPr>
        <w:spacing w:before="4" w:line="360" w:lineRule="auto"/>
        <w:ind w:left="480" w:right="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 xml:space="preserve">k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 su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ub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uku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us,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i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B36DF" w:rsidRDefault="002B36DF">
      <w:pPr>
        <w:spacing w:line="200" w:lineRule="exact"/>
      </w:pPr>
    </w:p>
    <w:p w:rsidR="002B36DF" w:rsidRDefault="002B36DF">
      <w:pPr>
        <w:spacing w:before="19" w:line="200" w:lineRule="exact"/>
      </w:pPr>
    </w:p>
    <w:p w:rsidR="002B36DF" w:rsidRDefault="0077066F">
      <w:pPr>
        <w:spacing w:line="360" w:lineRule="auto"/>
        <w:ind w:left="120" w:right="70" w:firstLine="720"/>
        <w:jc w:val="both"/>
        <w:rPr>
          <w:sz w:val="24"/>
          <w:szCs w:val="24"/>
        </w:rPr>
        <w:sectPr w:rsidR="002B36DF">
          <w:pgSz w:w="11900" w:h="16840"/>
          <w:pgMar w:top="1340" w:right="1320" w:bottom="280" w:left="1320" w:header="0" w:footer="1051" w:gutter="0"/>
          <w:cols w:space="720"/>
        </w:sect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 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p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3.4.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</w:p>
    <w:p w:rsidR="002B36DF" w:rsidRDefault="0077066F">
      <w:pPr>
        <w:spacing w:before="74" w:line="359" w:lineRule="auto"/>
        <w:ind w:left="120" w:right="75"/>
        <w:rPr>
          <w:sz w:val="24"/>
          <w:szCs w:val="24"/>
        </w:rPr>
      </w:pPr>
      <w:r>
        <w:lastRenderedPageBreak/>
        <w:pict>
          <v:group id="_x0000_s1246" style="position:absolute;left:0;text-align:left;margin-left:195pt;margin-top:51.4pt;width:205.45pt;height:105pt;z-index:-4879;mso-position-horizontal-relative:page" coordorigin="3900,1028" coordsize="4109,2100">
            <v:shape id="_x0000_s1248" type="#_x0000_t75" style="position:absolute;left:3900;top:1508;width:1620;height:1620">
              <v:imagedata r:id="rId17" o:title=""/>
            </v:shape>
            <v:shape id="_x0000_s1247" type="#_x0000_t75" style="position:absolute;left:5520;top:1028;width:2489;height:2100">
              <v:imagedata r:id="rId18" o:title=""/>
            </v:shape>
            <w10:wrap anchorx="page"/>
          </v:group>
        </w:pic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ok.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3.7.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4" w:line="280" w:lineRule="exact"/>
        <w:rPr>
          <w:sz w:val="28"/>
          <w:szCs w:val="28"/>
        </w:rPr>
      </w:pPr>
    </w:p>
    <w:p w:rsidR="002B36DF" w:rsidRDefault="0077066F">
      <w:pPr>
        <w:ind w:left="119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3.7.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)</w:t>
      </w:r>
    </w:p>
    <w:p w:rsidR="002B36DF" w:rsidRDefault="002B36DF">
      <w:pPr>
        <w:spacing w:before="3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4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St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ck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spacing w:line="360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 b</w:t>
      </w:r>
      <w:r>
        <w:rPr>
          <w:spacing w:val="-1"/>
          <w:sz w:val="24"/>
          <w:szCs w:val="24"/>
        </w:rPr>
        <w:t>erar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"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"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ast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7"/>
          <w:sz w:val="24"/>
          <w:szCs w:val="24"/>
        </w:rPr>
        <w:t xml:space="preserve"> </w:t>
      </w:r>
      <w:r>
        <w:rPr>
          <w:i/>
          <w:sz w:val="24"/>
          <w:szCs w:val="24"/>
        </w:rPr>
        <w:t>F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st</w:t>
      </w:r>
      <w:r>
        <w:rPr>
          <w:i/>
          <w:spacing w:val="5"/>
          <w:sz w:val="24"/>
          <w:szCs w:val="24"/>
        </w:rPr>
        <w:t xml:space="preserve"> </w:t>
      </w:r>
      <w:r>
        <w:rPr>
          <w:i/>
          <w:sz w:val="24"/>
          <w:szCs w:val="24"/>
        </w:rPr>
        <w:t>Out</w:t>
      </w:r>
      <w:r>
        <w:rPr>
          <w:i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k.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ji</w:t>
      </w:r>
      <w:r>
        <w:rPr>
          <w:sz w:val="24"/>
          <w:szCs w:val="24"/>
        </w:rPr>
        <w:t>ka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pun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2B36DF">
          <w:pgSz w:w="11900" w:h="16840"/>
          <w:pgMar w:top="1360" w:right="1320" w:bottom="280" w:left="1320" w:header="0" w:footer="1051" w:gutter="0"/>
          <w:cols w:space="720"/>
        </w:sectPr>
      </w:pP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 xml:space="preserve">si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3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pu</w:t>
      </w:r>
      <w:r>
        <w:rPr>
          <w:b/>
          <w:sz w:val="24"/>
          <w:szCs w:val="24"/>
        </w:rPr>
        <w:t>sh</w:t>
      </w:r>
      <w:r>
        <w:rPr>
          <w:b/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sz w:val="24"/>
          <w:szCs w:val="24"/>
        </w:rPr>
        <w:t>.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TOP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 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3.8.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push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 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 pop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 push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 push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pop</w:t>
      </w:r>
      <w:r>
        <w:rPr>
          <w:spacing w:val="1"/>
          <w:sz w:val="24"/>
          <w:szCs w:val="24"/>
        </w:rPr>
        <w:t xml:space="preserve"> 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 3.8,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 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before="32" w:line="240" w:lineRule="exact"/>
        <w:ind w:left="4312" w:right="4413"/>
        <w:jc w:val="center"/>
        <w:rPr>
          <w:rFonts w:ascii="Arial Rounded MT Bold" w:eastAsia="Arial Rounded MT Bold" w:hAnsi="Arial Rounded MT Bold" w:cs="Arial Rounded MT Bold"/>
          <w:sz w:val="22"/>
          <w:szCs w:val="22"/>
        </w:rPr>
      </w:pPr>
      <w:r>
        <w:pict>
          <v:group id="_x0000_s1242" style="position:absolute;left:0;text-align:left;margin-left:206.15pt;margin-top:-2.1pt;width:182.4pt;height:152.3pt;z-index:-4878;mso-position-horizontal-relative:page" coordorigin="4123,-42" coordsize="3648,3046">
            <v:shape id="_x0000_s1245" type="#_x0000_t75" style="position:absolute;left:4123;top:219;width:3648;height:2477">
              <v:imagedata r:id="rId19" o:title=""/>
            </v:shape>
            <v:shape id="_x0000_s1244" style="position:absolute;left:5431;top:-41;width:934;height:382" coordorigin="5431,-41" coordsize="934,382" path="m5431,341r934,l6365,-41r-934,l5431,341xe" stroked="f">
              <v:path arrowok="t"/>
            </v:shape>
            <v:shape id="_x0000_s1243" style="position:absolute;left:5244;top:2621;width:1339;height:382" coordorigin="5244,2621" coordsize="1339,382" path="m5244,3003r1339,l6583,2621r-1339,l5244,3003xe" stroked="f">
              <v:path arrowok="t"/>
            </v:shape>
            <w10:wrap anchorx="page"/>
          </v:group>
        </w:pict>
      </w:r>
      <w:r>
        <w:rPr>
          <w:rFonts w:ascii="Arial Rounded MT Bold" w:eastAsia="Arial Rounded MT Bold" w:hAnsi="Arial Rounded MT Bold" w:cs="Arial Rounded MT Bold"/>
          <w:spacing w:val="1"/>
          <w:position w:val="-1"/>
          <w:sz w:val="22"/>
          <w:szCs w:val="22"/>
        </w:rPr>
        <w:t>T</w: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OP</w:t>
      </w:r>
    </w:p>
    <w:p w:rsidR="002B36DF" w:rsidRDefault="002B36DF">
      <w:pPr>
        <w:spacing w:before="1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before="32" w:line="240" w:lineRule="exact"/>
        <w:ind w:left="4075" w:right="4146"/>
        <w:jc w:val="center"/>
        <w:rPr>
          <w:rFonts w:ascii="Arial Rounded MT Bold" w:eastAsia="Arial Rounded MT Bold" w:hAnsi="Arial Rounded MT Bold" w:cs="Arial Rounded MT Bold"/>
          <w:sz w:val="22"/>
          <w:szCs w:val="22"/>
        </w:rPr>
      </w:pP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BO</w:t>
      </w:r>
      <w:r>
        <w:rPr>
          <w:rFonts w:ascii="Arial Rounded MT Bold" w:eastAsia="Arial Rounded MT Bold" w:hAnsi="Arial Rounded MT Bold" w:cs="Arial Rounded MT Bold"/>
          <w:spacing w:val="-1"/>
          <w:position w:val="-1"/>
          <w:sz w:val="22"/>
          <w:szCs w:val="22"/>
        </w:rPr>
        <w:t>T</w:t>
      </w:r>
      <w:r>
        <w:rPr>
          <w:rFonts w:ascii="Arial Rounded MT Bold" w:eastAsia="Arial Rounded MT Bold" w:hAnsi="Arial Rounded MT Bold" w:cs="Arial Rounded MT Bold"/>
          <w:spacing w:val="1"/>
          <w:position w:val="-1"/>
          <w:sz w:val="22"/>
          <w:szCs w:val="22"/>
        </w:rPr>
        <w:t>T</w:t>
      </w:r>
      <w:r>
        <w:rPr>
          <w:rFonts w:ascii="Arial Rounded MT Bold" w:eastAsia="Arial Rounded MT Bold" w:hAnsi="Arial Rounded MT Bold" w:cs="Arial Rounded MT Bold"/>
          <w:spacing w:val="-2"/>
          <w:position w:val="-1"/>
          <w:sz w:val="22"/>
          <w:szCs w:val="22"/>
        </w:rPr>
        <w:t>O</w: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M</w:t>
      </w:r>
    </w:p>
    <w:p w:rsidR="002B36DF" w:rsidRDefault="002B36DF">
      <w:pPr>
        <w:spacing w:line="200" w:lineRule="exact"/>
      </w:pPr>
    </w:p>
    <w:p w:rsidR="002B36DF" w:rsidRDefault="002B36DF">
      <w:pPr>
        <w:spacing w:before="3" w:line="200" w:lineRule="exact"/>
      </w:pPr>
    </w:p>
    <w:p w:rsidR="002B36DF" w:rsidRDefault="0077066F">
      <w:pPr>
        <w:spacing w:before="29"/>
        <w:ind w:left="3305" w:right="3301"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3.8.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w w:val="99"/>
          <w:sz w:val="24"/>
          <w:szCs w:val="24"/>
        </w:rPr>
        <w:t>k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12" w:line="260" w:lineRule="exact"/>
        <w:rPr>
          <w:sz w:val="26"/>
          <w:szCs w:val="26"/>
        </w:rPr>
      </w:pPr>
    </w:p>
    <w:p w:rsidR="002B36DF" w:rsidRDefault="0077066F">
      <w:pPr>
        <w:spacing w:line="359" w:lineRule="auto"/>
        <w:ind w:left="120" w:right="71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A,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k.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A, 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 Di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3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5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Queue</w:t>
      </w:r>
    </w:p>
    <w:p w:rsidR="002B36DF" w:rsidRDefault="002B36DF">
      <w:pPr>
        <w:spacing w:before="19" w:line="260" w:lineRule="exact"/>
        <w:rPr>
          <w:sz w:val="26"/>
          <w:szCs w:val="26"/>
        </w:rPr>
      </w:pPr>
    </w:p>
    <w:p w:rsidR="002B36DF" w:rsidRDefault="0077066F">
      <w:pPr>
        <w:spacing w:line="359" w:lineRule="auto"/>
        <w:ind w:left="120" w:right="70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ecar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e 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)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fr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</w:p>
    <w:p w:rsidR="002B36DF" w:rsidRDefault="0077066F">
      <w:pPr>
        <w:spacing w:before="4" w:line="260" w:lineRule="exact"/>
        <w:ind w:left="120"/>
        <w:rPr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F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st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Out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(</w:t>
      </w:r>
      <w:r>
        <w:rPr>
          <w:position w:val="-1"/>
          <w:sz w:val="24"/>
          <w:szCs w:val="24"/>
        </w:rPr>
        <w:t>L</w:t>
      </w:r>
      <w:r>
        <w:rPr>
          <w:spacing w:val="-3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</w:t>
      </w:r>
      <w:r>
        <w:rPr>
          <w:spacing w:val="-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.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I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us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3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i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qu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ue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ili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a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1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3.9.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  <w:sectPr w:rsidR="002B36DF">
          <w:pgSz w:w="11900" w:h="16840"/>
          <w:pgMar w:top="1580" w:right="1320" w:bottom="280" w:left="1320" w:header="0" w:footer="1051" w:gutter="0"/>
          <w:cols w:space="720"/>
        </w:sectPr>
      </w:pPr>
    </w:p>
    <w:p w:rsidR="002B36DF" w:rsidRDefault="0077066F">
      <w:pPr>
        <w:spacing w:before="32" w:line="240" w:lineRule="exact"/>
        <w:jc w:val="right"/>
        <w:rPr>
          <w:rFonts w:ascii="Arial Rounded MT Bold" w:eastAsia="Arial Rounded MT Bold" w:hAnsi="Arial Rounded MT Bold" w:cs="Arial Rounded MT Bold"/>
          <w:sz w:val="22"/>
          <w:szCs w:val="22"/>
        </w:rPr>
      </w:pPr>
      <w:r>
        <w:lastRenderedPageBreak/>
        <w:pict>
          <v:group id="_x0000_s1238" style="position:absolute;left:0;text-align:left;margin-left:186.35pt;margin-top:-2.1pt;width:222.6pt;height:71.6pt;z-index:-4877;mso-position-horizontal-relative:page" coordorigin="3727,-42" coordsize="4452,1432">
            <v:shape id="_x0000_s1241" type="#_x0000_t75" style="position:absolute;left:3727;top:127;width:4452;height:1262">
              <v:imagedata r:id="rId20" o:title=""/>
            </v:shape>
            <v:shape id="_x0000_s1240" style="position:absolute;left:6732;top:-41;width:1082;height:382" coordorigin="6732,-41" coordsize="1082,382" path="m6732,341r1082,l7814,-41r-1082,l6732,341xe" stroked="f">
              <v:path arrowok="t"/>
            </v:shape>
            <v:shape id="_x0000_s1239" style="position:absolute;left:3746;top:-41;width:934;height:382" coordorigin="3746,-41" coordsize="934,382" path="m3746,341r934,l4680,-41r-934,l3746,341xe" stroked="f">
              <v:path arrowok="t"/>
            </v:shape>
            <w10:wrap anchorx="page"/>
          </v:group>
        </w:pic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R</w:t>
      </w:r>
      <w:r>
        <w:rPr>
          <w:rFonts w:ascii="Arial Rounded MT Bold" w:eastAsia="Arial Rounded MT Bold" w:hAnsi="Arial Rounded MT Bold" w:cs="Arial Rounded MT Bold"/>
          <w:spacing w:val="-1"/>
          <w:position w:val="-1"/>
          <w:sz w:val="22"/>
          <w:szCs w:val="22"/>
        </w:rPr>
        <w:t>E</w: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AR</w:t>
      </w:r>
    </w:p>
    <w:p w:rsidR="002B36DF" w:rsidRDefault="0077066F">
      <w:pPr>
        <w:spacing w:before="32" w:line="240" w:lineRule="exact"/>
        <w:rPr>
          <w:rFonts w:ascii="Arial Rounded MT Bold" w:eastAsia="Arial Rounded MT Bold" w:hAnsi="Arial Rounded MT Bold" w:cs="Arial Rounded MT Bold"/>
          <w:sz w:val="22"/>
          <w:szCs w:val="22"/>
        </w:rPr>
        <w:sectPr w:rsidR="002B36DF">
          <w:type w:val="continuous"/>
          <w:pgSz w:w="11900" w:h="16840"/>
          <w:pgMar w:top="1580" w:right="1320" w:bottom="280" w:left="1320" w:header="720" w:footer="720" w:gutter="0"/>
          <w:cols w:num="2" w:space="720" w:equalWidth="0">
            <w:col w:w="3205" w:space="2363"/>
            <w:col w:w="3692"/>
          </w:cols>
        </w:sectPr>
      </w:pPr>
      <w:r>
        <w:br w:type="column"/>
      </w:r>
      <w:r>
        <w:rPr>
          <w:rFonts w:ascii="Arial Rounded MT Bold" w:eastAsia="Arial Rounded MT Bold" w:hAnsi="Arial Rounded MT Bold" w:cs="Arial Rounded MT Bold"/>
          <w:spacing w:val="1"/>
          <w:position w:val="-1"/>
          <w:sz w:val="22"/>
          <w:szCs w:val="22"/>
        </w:rPr>
        <w:lastRenderedPageBreak/>
        <w:t>F</w: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RO</w:t>
      </w:r>
      <w:r>
        <w:rPr>
          <w:rFonts w:ascii="Arial Rounded MT Bold" w:eastAsia="Arial Rounded MT Bold" w:hAnsi="Arial Rounded MT Bold" w:cs="Arial Rounded MT Bold"/>
          <w:spacing w:val="-2"/>
          <w:position w:val="-1"/>
          <w:sz w:val="22"/>
          <w:szCs w:val="22"/>
        </w:rPr>
        <w:t>N</w:t>
      </w:r>
      <w:r>
        <w:rPr>
          <w:rFonts w:ascii="Arial Rounded MT Bold" w:eastAsia="Arial Rounded MT Bold" w:hAnsi="Arial Rounded MT Bold" w:cs="Arial Rounded MT Bold"/>
          <w:position w:val="-1"/>
          <w:sz w:val="22"/>
          <w:szCs w:val="22"/>
        </w:rPr>
        <w:t>T</w:t>
      </w:r>
    </w:p>
    <w:p w:rsidR="002B36DF" w:rsidRDefault="002B36DF">
      <w:pPr>
        <w:spacing w:before="9" w:line="100" w:lineRule="exact"/>
        <w:rPr>
          <w:sz w:val="11"/>
          <w:szCs w:val="11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before="29"/>
        <w:ind w:left="3264" w:right="3260"/>
        <w:jc w:val="center"/>
        <w:rPr>
          <w:sz w:val="24"/>
          <w:szCs w:val="24"/>
        </w:rPr>
        <w:sectPr w:rsidR="002B36DF">
          <w:type w:val="continuous"/>
          <w:pgSz w:w="11900" w:h="16840"/>
          <w:pgMar w:top="1580" w:right="1320" w:bottom="280" w:left="1320" w:header="720" w:footer="720" w:gutter="0"/>
          <w:cols w:space="720"/>
        </w:sect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3.9.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</w:t>
      </w:r>
      <w:r>
        <w:rPr>
          <w:spacing w:val="2"/>
          <w:sz w:val="24"/>
          <w:szCs w:val="24"/>
        </w:rPr>
        <w:t>e</w:t>
      </w:r>
      <w:r>
        <w:rPr>
          <w:w w:val="99"/>
          <w:sz w:val="24"/>
          <w:szCs w:val="24"/>
        </w:rPr>
        <w:t>u</w:t>
      </w:r>
      <w:r>
        <w:rPr>
          <w:sz w:val="24"/>
          <w:szCs w:val="24"/>
        </w:rPr>
        <w:t>e</w:t>
      </w:r>
    </w:p>
    <w:p w:rsidR="002B36DF" w:rsidRDefault="002B36DF">
      <w:pPr>
        <w:spacing w:before="18" w:line="220" w:lineRule="exact"/>
        <w:rPr>
          <w:sz w:val="22"/>
          <w:szCs w:val="22"/>
        </w:rPr>
      </w:pPr>
    </w:p>
    <w:p w:rsidR="002B36DF" w:rsidRDefault="0077066F">
      <w:pPr>
        <w:spacing w:before="29" w:line="360" w:lineRule="auto"/>
        <w:ind w:left="120" w:right="71" w:firstLine="720"/>
        <w:jc w:val="both"/>
        <w:rPr>
          <w:sz w:val="24"/>
          <w:szCs w:val="24"/>
        </w:rPr>
      </w:pP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tim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a 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d</w:t>
      </w:r>
      <w:r>
        <w:rPr>
          <w:spacing w:val="1"/>
          <w:sz w:val="24"/>
          <w:szCs w:val="24"/>
        </w:rPr>
        <w:t>ij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dup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popu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nk.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 xml:space="preserve">u. </w:t>
      </w:r>
      <w:r>
        <w:rPr>
          <w:spacing w:val="1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ung</w:t>
      </w:r>
      <w:r>
        <w:rPr>
          <w:spacing w:val="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ka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pacing w:val="1"/>
          <w:sz w:val="24"/>
          <w:szCs w:val="24"/>
        </w:rPr>
        <w:t>f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on</w:t>
      </w:r>
      <w:r>
        <w:rPr>
          <w:i/>
          <w:spacing w:val="1"/>
          <w:sz w:val="24"/>
          <w:szCs w:val="24"/>
        </w:rPr>
        <w:t>t</w:t>
      </w:r>
      <w:r>
        <w:rPr>
          <w:sz w:val="24"/>
          <w:szCs w:val="24"/>
        </w:rPr>
        <w:t>)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</w:t>
      </w:r>
      <w:r>
        <w:rPr>
          <w:i/>
          <w:spacing w:val="2"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kons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 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 xml:space="preserve">si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 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3.9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hui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r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ue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A,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suki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2B36DF" w:rsidRDefault="002B36DF">
      <w:pPr>
        <w:spacing w:before="2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6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Tree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spacing w:line="360" w:lineRule="auto"/>
        <w:ind w:left="120" w:right="71" w:firstLine="720"/>
        <w:jc w:val="both"/>
        <w:rPr>
          <w:sz w:val="24"/>
          <w:szCs w:val="24"/>
        </w:rPr>
        <w:sectPr w:rsidR="002B36DF">
          <w:pgSz w:w="11900" w:h="16840"/>
          <w:pgMar w:top="1580" w:right="1320" w:bottom="280" w:left="1320" w:header="0" w:footer="1051" w:gutter="0"/>
          <w:cols w:space="720"/>
        </w:sect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rar</w:t>
      </w:r>
      <w:r>
        <w:rPr>
          <w:sz w:val="24"/>
          <w:szCs w:val="24"/>
        </w:rPr>
        <w:t>ki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one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pohon,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pul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khusus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oot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.  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si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e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di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3.10.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oh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a 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B36DF" w:rsidRDefault="00F5118C">
      <w:pPr>
        <w:spacing w:before="100"/>
        <w:ind w:left="2743"/>
      </w:pPr>
      <w:r>
        <w:lastRenderedPageBreak/>
        <w:pict>
          <v:shape id="_x0000_i1031" type="#_x0000_t75" style="width:188.15pt;height:150.8pt">
            <v:imagedata r:id="rId21" o:title=""/>
          </v:shape>
        </w:pict>
      </w:r>
    </w:p>
    <w:p w:rsidR="002B36DF" w:rsidRDefault="002B36DF">
      <w:pPr>
        <w:spacing w:before="16" w:line="220" w:lineRule="exact"/>
        <w:rPr>
          <w:sz w:val="22"/>
          <w:szCs w:val="22"/>
        </w:rPr>
      </w:pPr>
    </w:p>
    <w:p w:rsidR="002B36DF" w:rsidRDefault="0077066F">
      <w:pPr>
        <w:spacing w:before="29"/>
        <w:ind w:left="3312" w:right="3308"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3.10.</w:t>
      </w:r>
      <w:r>
        <w:rPr>
          <w:spacing w:val="-3"/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18" w:line="220" w:lineRule="exact"/>
        <w:rPr>
          <w:sz w:val="22"/>
          <w:szCs w:val="22"/>
        </w:rPr>
      </w:pPr>
    </w:p>
    <w:p w:rsidR="002B36DF" w:rsidRDefault="0077066F">
      <w:pPr>
        <w:spacing w:line="360" w:lineRule="auto"/>
        <w:ind w:left="120" w:right="71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node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3.10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A,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node 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us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 K.</w:t>
      </w:r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3.10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roo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,</w:t>
      </w:r>
      <w:r>
        <w:rPr>
          <w:i/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 node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Sim</w:t>
      </w:r>
      <w:r>
        <w:rPr>
          <w:sz w:val="24"/>
          <w:szCs w:val="24"/>
        </w:rPr>
        <w:t>pul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uga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 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rar</w:t>
      </w:r>
      <w:r>
        <w:rPr>
          <w:sz w:val="24"/>
          <w:szCs w:val="24"/>
        </w:rPr>
        <w:t>ki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pul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ung</w:t>
      </w:r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pohon.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node 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 xml:space="preserve">ki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u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de 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il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h  node 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  d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node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nduk.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kon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h,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 pohon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di dun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</w:t>
      </w:r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nduk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 no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r)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node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ung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2B36DF" w:rsidRDefault="002B36DF">
      <w:pPr>
        <w:spacing w:before="2" w:line="180" w:lineRule="exact"/>
        <w:rPr>
          <w:sz w:val="18"/>
          <w:szCs w:val="18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7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Gr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ph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spacing w:line="360" w:lineRule="auto"/>
        <w:ind w:left="120" w:right="72" w:firstLine="720"/>
        <w:jc w:val="both"/>
        <w:rPr>
          <w:sz w:val="24"/>
          <w:szCs w:val="24"/>
        </w:rPr>
        <w:sectPr w:rsidR="002B36DF">
          <w:pgSz w:w="11900" w:h="16840"/>
          <w:pgMar w:top="1340" w:right="1320" w:bottom="280" w:left="1320" w:header="0" w:footer="1051" w:gutter="0"/>
          <w:cols w:space="720"/>
        </w:sect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ka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ilm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k.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ur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ear</w:t>
      </w:r>
      <w:r>
        <w:rPr>
          <w:sz w:val="24"/>
          <w:szCs w:val="24"/>
        </w:rPr>
        <w:t xml:space="preserve">; 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arr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;</w:t>
      </w:r>
      <w:r>
        <w:rPr>
          <w:spacing w:val="4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4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4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77066F">
      <w:pPr>
        <w:spacing w:before="74" w:line="360" w:lineRule="auto"/>
        <w:ind w:left="100" w:right="72" w:firstLine="72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lastRenderedPageBreak/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k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hubung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opo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a 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ksa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4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ksi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,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29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ask</w:t>
      </w:r>
      <w:r>
        <w:rPr>
          <w:i/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n.   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ng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ph.</w:t>
      </w:r>
    </w:p>
    <w:p w:rsidR="002B36DF" w:rsidRDefault="002B36DF">
      <w:pPr>
        <w:spacing w:before="4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00" w:right="71" w:firstLine="72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 xml:space="preserve">r 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upun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rar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 d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-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n.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 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ksp</w:t>
      </w:r>
      <w:r>
        <w:rPr>
          <w:spacing w:val="1"/>
          <w:sz w:val="24"/>
          <w:szCs w:val="24"/>
        </w:rPr>
        <w:t>l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hu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B36DF" w:rsidRDefault="002B36DF">
      <w:pPr>
        <w:spacing w:before="3" w:line="120" w:lineRule="exact"/>
        <w:rPr>
          <w:sz w:val="12"/>
          <w:szCs w:val="12"/>
        </w:rPr>
      </w:pPr>
    </w:p>
    <w:p w:rsidR="002B36DF" w:rsidRDefault="0077066F">
      <w:pPr>
        <w:spacing w:line="360" w:lineRule="auto"/>
        <w:ind w:left="100" w:right="72" w:firstLine="72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5"/>
          <w:sz w:val="24"/>
          <w:szCs w:val="24"/>
        </w:rPr>
        <w:t>b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b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node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 v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k)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ku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 b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h. 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3.11.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mili</w:t>
      </w:r>
      <w:r>
        <w:rPr>
          <w:sz w:val="24"/>
          <w:szCs w:val="24"/>
        </w:rPr>
        <w:t>ki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il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node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 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-2"/>
          <w:sz w:val="24"/>
          <w:szCs w:val="24"/>
        </w:rPr>
        <w:t>B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E.</w:t>
      </w:r>
    </w:p>
    <w:p w:rsidR="002B36DF" w:rsidRDefault="002B36DF">
      <w:pPr>
        <w:spacing w:before="2" w:line="120" w:lineRule="exact"/>
        <w:rPr>
          <w:sz w:val="13"/>
          <w:szCs w:val="13"/>
        </w:rPr>
      </w:pPr>
    </w:p>
    <w:p w:rsidR="002B36DF" w:rsidRDefault="00F5118C">
      <w:pPr>
        <w:ind w:left="2411"/>
      </w:pPr>
      <w:r>
        <w:pict>
          <v:shape id="_x0000_i1032" type="#_x0000_t75" style="width:218.7pt;height:132.45pt">
            <v:imagedata r:id="rId22" o:title=""/>
          </v:shape>
        </w:pict>
      </w:r>
    </w:p>
    <w:p w:rsidR="002B36DF" w:rsidRDefault="002B36DF">
      <w:pPr>
        <w:spacing w:before="11" w:line="240" w:lineRule="exact"/>
        <w:rPr>
          <w:sz w:val="24"/>
          <w:szCs w:val="24"/>
        </w:rPr>
      </w:pPr>
    </w:p>
    <w:p w:rsidR="002B36DF" w:rsidRDefault="0077066F">
      <w:pPr>
        <w:ind w:left="3199" w:right="3212"/>
        <w:jc w:val="center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3.11.</w:t>
      </w:r>
      <w:r>
        <w:rPr>
          <w:spacing w:val="-3"/>
          <w:sz w:val="24"/>
          <w:szCs w:val="24"/>
        </w:rPr>
        <w:t xml:space="preserve"> 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-5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</w:t>
      </w:r>
      <w:r>
        <w:rPr>
          <w:spacing w:val="2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ph</w: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before="12" w:line="260" w:lineRule="exact"/>
        <w:rPr>
          <w:sz w:val="26"/>
          <w:szCs w:val="26"/>
        </w:rPr>
      </w:pPr>
    </w:p>
    <w:p w:rsidR="002B36DF" w:rsidRDefault="0077066F">
      <w:pPr>
        <w:spacing w:line="359" w:lineRule="auto"/>
        <w:ind w:left="100" w:right="72" w:firstLine="1440"/>
        <w:rPr>
          <w:sz w:val="24"/>
          <w:szCs w:val="24"/>
        </w:rPr>
        <w:sectPr w:rsidR="002B36DF">
          <w:pgSz w:w="11900" w:h="16840"/>
          <w:pgMar w:top="1360" w:right="1320" w:bottom="280" w:left="1340" w:header="0" w:footer="1051" w:gutter="0"/>
          <w:cols w:space="720"/>
        </w:sectPr>
      </w:pP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3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3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h:</w:t>
      </w:r>
    </w:p>
    <w:p w:rsidR="002B36DF" w:rsidRDefault="0077066F">
      <w:pPr>
        <w:spacing w:before="74" w:line="359" w:lineRule="auto"/>
        <w:ind w:left="547" w:right="101" w:hanging="42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.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2B36DF" w:rsidRDefault="0077066F">
      <w:pPr>
        <w:spacing w:before="7"/>
        <w:ind w:left="79" w:right="102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x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2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-1"/>
          <w:w w:val="99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n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547"/>
        <w:rPr>
          <w:sz w:val="24"/>
          <w:szCs w:val="24"/>
        </w:rPr>
      </w:pPr>
      <w:r>
        <w:rPr>
          <w:spacing w:val="-2"/>
          <w:sz w:val="24"/>
          <w:szCs w:val="24"/>
        </w:rPr>
        <w:t>BB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titi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spacing w:line="359" w:lineRule="auto"/>
        <w:ind w:left="547" w:right="100" w:hanging="42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. 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m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 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ng 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) 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 xml:space="preserve">i 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h-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</w:t>
      </w:r>
    </w:p>
    <w:p w:rsidR="002B36DF" w:rsidRDefault="0077066F">
      <w:pPr>
        <w:spacing w:before="7" w:line="359" w:lineRule="auto"/>
        <w:ind w:left="547" w:right="101" w:hanging="427"/>
        <w:jc w:val="both"/>
        <w:rPr>
          <w:sz w:val="24"/>
          <w:szCs w:val="24"/>
        </w:rPr>
      </w:pPr>
      <w:r>
        <w:rPr>
          <w:sz w:val="24"/>
          <w:szCs w:val="24"/>
        </w:rPr>
        <w:t>d.   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opo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ra</w:t>
      </w:r>
      <w:r>
        <w:rPr>
          <w:spacing w:val="5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B36DF" w:rsidRDefault="0077066F">
      <w:pPr>
        <w:spacing w:before="7" w:line="359" w:lineRule="auto"/>
        <w:ind w:left="547" w:right="101" w:hanging="42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 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sk  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k  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, 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 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2B36DF" w:rsidRDefault="0077066F">
      <w:pPr>
        <w:spacing w:before="7" w:line="360" w:lineRule="auto"/>
        <w:ind w:left="547" w:right="99" w:hanging="427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.  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poh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um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T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 xml:space="preserve">u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2B36DF" w:rsidRDefault="0077066F">
      <w:pPr>
        <w:spacing w:before="4" w:line="360" w:lineRule="auto"/>
        <w:ind w:left="547" w:right="99" w:hanging="427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    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lli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son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car</w:t>
      </w:r>
      <w:r>
        <w:rPr>
          <w:sz w:val="24"/>
          <w:szCs w:val="24"/>
        </w:rPr>
        <w:t>i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ui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os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npa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us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.</w:t>
      </w:r>
    </w:p>
    <w:p w:rsidR="002B36DF" w:rsidRDefault="0077066F">
      <w:pPr>
        <w:spacing w:before="3" w:line="360" w:lineRule="auto"/>
        <w:ind w:left="547" w:right="100" w:hanging="4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  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nsi</w:t>
      </w:r>
      <w:r>
        <w:rPr>
          <w:spacing w:val="-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</w:p>
    <w:p w:rsidR="002B36DF" w:rsidRDefault="002B36DF">
      <w:pPr>
        <w:spacing w:line="200" w:lineRule="exact"/>
      </w:pPr>
    </w:p>
    <w:p w:rsidR="002B36DF" w:rsidRDefault="002B36DF">
      <w:pPr>
        <w:spacing w:before="18" w:line="200" w:lineRule="exact"/>
      </w:pPr>
    </w:p>
    <w:p w:rsidR="002B36DF" w:rsidRDefault="0077066F">
      <w:pPr>
        <w:spacing w:line="360" w:lineRule="auto"/>
        <w:ind w:left="120" w:right="70" w:firstLine="720"/>
        <w:jc w:val="both"/>
        <w:rPr>
          <w:sz w:val="24"/>
          <w:szCs w:val="24"/>
        </w:rPr>
        <w:sectPr w:rsidR="002B36DF">
          <w:footerReference w:type="default" r:id="rId23"/>
          <w:pgSz w:w="11900" w:h="16840"/>
          <w:pgMar w:top="1360" w:right="1320" w:bottom="280" w:left="1320" w:header="0" w:footer="1051" w:gutter="0"/>
          <w:pgNumType w:start="40"/>
          <w:cols w:space="720"/>
        </w:sectPr>
      </w:pP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pe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3.11.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 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  ke 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5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 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2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>rr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 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y 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ph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3.12.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 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6 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om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ngga 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ur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 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pa 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h, 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a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itm</w:t>
      </w:r>
      <w:r>
        <w:rPr>
          <w:sz w:val="24"/>
          <w:szCs w:val="24"/>
        </w:rPr>
        <w:t xml:space="preserve">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11.</w:t>
      </w:r>
    </w:p>
    <w:p w:rsidR="002B36DF" w:rsidRDefault="0077066F">
      <w:pPr>
        <w:spacing w:before="8" w:line="120" w:lineRule="exact"/>
        <w:rPr>
          <w:sz w:val="13"/>
          <w:szCs w:val="13"/>
        </w:rPr>
      </w:pPr>
      <w:r>
        <w:lastRenderedPageBreak/>
        <w:pict>
          <v:group id="_x0000_s1233" style="position:absolute;margin-left:106.45pt;margin-top:1in;width:381.1pt;height:142.8pt;z-index:-4876;mso-position-horizontal-relative:page;mso-position-vertical-relative:page" coordorigin="2129,1440" coordsize="7622,2856">
            <v:shape id="_x0000_s1235" type="#_x0000_t75" style="position:absolute;left:2129;top:1507;width:4579;height:2774">
              <v:imagedata r:id="rId22" o:title=""/>
            </v:shape>
            <v:shape id="_x0000_s1234" type="#_x0000_t75" style="position:absolute;left:6720;top:1440;width:3031;height:2856">
              <v:imagedata r:id="rId24" o:title=""/>
            </v:shape>
            <w10:wrap anchorx="page" anchory="page"/>
          </v:group>
        </w:pict>
      </w: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</w:p>
    <w:p w:rsidR="002B36DF" w:rsidRDefault="0077066F">
      <w:pPr>
        <w:spacing w:before="29" w:line="260" w:lineRule="exact"/>
        <w:ind w:left="3209" w:right="3203"/>
        <w:jc w:val="center"/>
        <w:rPr>
          <w:sz w:val="24"/>
          <w:szCs w:val="24"/>
        </w:rPr>
      </w:pPr>
      <w:r>
        <w:rPr>
          <w:spacing w:val="-1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bar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3.12.</w:t>
      </w:r>
      <w:r>
        <w:rPr>
          <w:spacing w:val="3"/>
          <w:position w:val="-1"/>
          <w:sz w:val="22"/>
          <w:szCs w:val="22"/>
        </w:rPr>
        <w:t xml:space="preserve"> </w:t>
      </w:r>
      <w:r>
        <w:rPr>
          <w:spacing w:val="-5"/>
          <w:position w:val="-1"/>
          <w:sz w:val="24"/>
          <w:szCs w:val="24"/>
        </w:rPr>
        <w:t>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st</w:t>
      </w:r>
      <w:r>
        <w:rPr>
          <w:spacing w:val="-1"/>
          <w:position w:val="-1"/>
          <w:sz w:val="24"/>
          <w:szCs w:val="24"/>
        </w:rPr>
        <w:t xml:space="preserve"> a</w:t>
      </w:r>
      <w:r>
        <w:rPr>
          <w:w w:val="99"/>
          <w:position w:val="-1"/>
          <w:sz w:val="24"/>
          <w:szCs w:val="24"/>
        </w:rPr>
        <w:t>d</w:t>
      </w:r>
      <w:r>
        <w:rPr>
          <w:spacing w:val="1"/>
          <w:position w:val="-1"/>
          <w:sz w:val="24"/>
          <w:szCs w:val="24"/>
        </w:rPr>
        <w:t>j</w:t>
      </w:r>
      <w:r>
        <w:rPr>
          <w:spacing w:val="-1"/>
          <w:position w:val="-1"/>
          <w:sz w:val="24"/>
          <w:szCs w:val="24"/>
        </w:rPr>
        <w:t>a</w:t>
      </w:r>
      <w:r>
        <w:rPr>
          <w:w w:val="99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2"/>
          <w:position w:val="-1"/>
          <w:sz w:val="24"/>
          <w:szCs w:val="24"/>
        </w:rPr>
        <w:t>e</w:t>
      </w:r>
      <w:r>
        <w:rPr>
          <w:w w:val="99"/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c</w:t>
      </w:r>
      <w:r>
        <w:rPr>
          <w:w w:val="99"/>
          <w:position w:val="-1"/>
          <w:sz w:val="24"/>
          <w:szCs w:val="24"/>
        </w:rPr>
        <w:t>y</w:t>
      </w:r>
    </w:p>
    <w:p w:rsidR="002B36DF" w:rsidRDefault="002B36DF">
      <w:pPr>
        <w:spacing w:before="9" w:line="140" w:lineRule="exact"/>
        <w:rPr>
          <w:sz w:val="15"/>
          <w:szCs w:val="15"/>
        </w:rPr>
      </w:pPr>
    </w:p>
    <w:p w:rsidR="002B36DF" w:rsidRDefault="002B36DF">
      <w:pPr>
        <w:spacing w:line="200" w:lineRule="exact"/>
      </w:pPr>
    </w:p>
    <w:p w:rsidR="002B36DF" w:rsidRDefault="002B36DF">
      <w:pPr>
        <w:spacing w:line="200" w:lineRule="exact"/>
      </w:pPr>
      <w:bookmarkStart w:id="0" w:name="_GoBack"/>
      <w:bookmarkEnd w:id="0"/>
    </w:p>
    <w:p w:rsidR="002B36DF" w:rsidRDefault="002B36DF">
      <w:pPr>
        <w:spacing w:line="200" w:lineRule="exact"/>
      </w:pPr>
    </w:p>
    <w:p w:rsidR="002B36DF" w:rsidRDefault="0077066F">
      <w:pPr>
        <w:spacing w:before="24"/>
        <w:ind w:left="1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3</w:t>
      </w:r>
      <w:r>
        <w:rPr>
          <w:b/>
          <w:spacing w:val="-1"/>
          <w:sz w:val="28"/>
          <w:szCs w:val="28"/>
        </w:rPr>
        <w:t>.</w:t>
      </w:r>
      <w:r>
        <w:rPr>
          <w:b/>
          <w:sz w:val="28"/>
          <w:szCs w:val="28"/>
        </w:rPr>
        <w:t xml:space="preserve">8  </w:t>
      </w:r>
      <w:r>
        <w:rPr>
          <w:b/>
          <w:spacing w:val="14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</w:p>
    <w:p w:rsidR="002B36DF" w:rsidRDefault="002B36DF">
      <w:pPr>
        <w:spacing w:before="17" w:line="260" w:lineRule="exact"/>
        <w:rPr>
          <w:sz w:val="26"/>
          <w:szCs w:val="26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pe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pe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?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kons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?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kon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?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?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n!</w:t>
      </w:r>
    </w:p>
    <w:p w:rsidR="002B36DF" w:rsidRDefault="002B36DF">
      <w:pPr>
        <w:spacing w:before="9" w:line="120" w:lineRule="exact"/>
        <w:rPr>
          <w:sz w:val="13"/>
          <w:szCs w:val="13"/>
        </w:rPr>
      </w:pPr>
    </w:p>
    <w:p w:rsidR="002B36DF" w:rsidRDefault="0077066F">
      <w:pPr>
        <w:spacing w:line="359" w:lineRule="auto"/>
        <w:ind w:left="547" w:right="70" w:hanging="427"/>
        <w:rPr>
          <w:sz w:val="24"/>
          <w:szCs w:val="24"/>
        </w:rPr>
      </w:pPr>
      <w:r>
        <w:rPr>
          <w:sz w:val="24"/>
          <w:szCs w:val="24"/>
        </w:rPr>
        <w:t xml:space="preserve">7.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k? 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6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 xml:space="preserve">i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!</w:t>
      </w:r>
    </w:p>
    <w:p w:rsidR="002B36DF" w:rsidRDefault="0077066F">
      <w:pPr>
        <w:spacing w:before="7" w:line="359" w:lineRule="auto"/>
        <w:ind w:left="547" w:right="70" w:hanging="427"/>
        <w:rPr>
          <w:sz w:val="24"/>
          <w:szCs w:val="24"/>
        </w:rPr>
      </w:pPr>
      <w:r>
        <w:rPr>
          <w:sz w:val="24"/>
          <w:szCs w:val="24"/>
        </w:rPr>
        <w:t xml:space="preserve">8.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  <w:r>
        <w:rPr>
          <w:spacing w:val="5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si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k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5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dup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!</w:t>
      </w:r>
    </w:p>
    <w:p w:rsidR="002B36DF" w:rsidRDefault="0077066F">
      <w:pPr>
        <w:spacing w:before="7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?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2B36DF" w:rsidRDefault="002B36DF">
      <w:pPr>
        <w:spacing w:before="7" w:line="120" w:lineRule="exact"/>
        <w:rPr>
          <w:sz w:val="13"/>
          <w:szCs w:val="13"/>
        </w:rPr>
      </w:pPr>
    </w:p>
    <w:p w:rsidR="002B36DF" w:rsidRDefault="0077066F">
      <w:pPr>
        <w:ind w:left="120"/>
        <w:rPr>
          <w:sz w:val="24"/>
          <w:szCs w:val="24"/>
        </w:rPr>
        <w:sectPr w:rsidR="002B36DF">
          <w:pgSz w:w="11900" w:h="16840"/>
          <w:pgMar w:top="1580" w:right="1320" w:bottom="280" w:left="1320" w:header="0" w:footer="1051" w:gutter="0"/>
          <w:cols w:space="720"/>
        </w:sectPr>
      </w:pPr>
      <w:r>
        <w:rPr>
          <w:sz w:val="24"/>
          <w:szCs w:val="24"/>
        </w:rPr>
        <w:t xml:space="preserve">10.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ksud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 xml:space="preserve">ph?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oh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!</w:t>
      </w:r>
    </w:p>
    <w:p w:rsidR="002B36DF" w:rsidRDefault="002B36DF" w:rsidP="00F5118C">
      <w:pPr>
        <w:spacing w:before="10" w:line="220" w:lineRule="exact"/>
        <w:rPr>
          <w:sz w:val="22"/>
          <w:szCs w:val="22"/>
        </w:rPr>
      </w:pPr>
    </w:p>
    <w:sectPr w:rsidR="002B36DF" w:rsidSect="00F5118C">
      <w:footerReference w:type="default" r:id="rId25"/>
      <w:pgSz w:w="11900" w:h="16840"/>
      <w:pgMar w:top="1420" w:right="1320" w:bottom="280" w:left="1320" w:header="0" w:footer="1051" w:gutter="0"/>
      <w:cols w:num="2" w:space="720" w:equalWidth="0">
        <w:col w:w="2936" w:space="116"/>
        <w:col w:w="620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66F" w:rsidRDefault="0077066F">
      <w:r>
        <w:separator/>
      </w:r>
    </w:p>
  </w:endnote>
  <w:endnote w:type="continuationSeparator" w:id="0">
    <w:p w:rsidR="0077066F" w:rsidRDefault="0077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DF" w:rsidRDefault="002B36DF">
    <w:pPr>
      <w:spacing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DF" w:rsidRDefault="0077066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89.6pt;margin-top:778.45pt;width:16pt;height:14pt;z-index:-4923;mso-position-horizontal-relative:page;mso-position-vertical-relative:page" filled="f" stroked="f">
          <v:textbox inset="0,0,0,0">
            <w:txbxContent>
              <w:p w:rsidR="002B36DF" w:rsidRDefault="0077066F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5118C">
                  <w:rPr>
                    <w:noProof/>
                    <w:sz w:val="24"/>
                    <w:szCs w:val="24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DF" w:rsidRDefault="0077066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9.6pt;margin-top:778.45pt;width:16pt;height:14pt;z-index:-4922;mso-position-horizontal-relative:page;mso-position-vertical-relative:page" filled="f" stroked="f">
          <v:textbox inset="0,0,0,0">
            <w:txbxContent>
              <w:p w:rsidR="002B36DF" w:rsidRDefault="0077066F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5118C">
                  <w:rPr>
                    <w:noProof/>
                    <w:sz w:val="24"/>
                    <w:szCs w:val="24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DF" w:rsidRDefault="0077066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9.6pt;margin-top:778.45pt;width:16pt;height:14pt;z-index:-4921;mso-position-horizontal-relative:page;mso-position-vertical-relative:page" filled="f" stroked="f">
          <v:textbox inset="0,0,0,0">
            <w:txbxContent>
              <w:p w:rsidR="002B36DF" w:rsidRDefault="0077066F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5118C">
                  <w:rPr>
                    <w:noProof/>
                    <w:sz w:val="24"/>
                    <w:szCs w:val="24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6DF" w:rsidRDefault="0077066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pt;margin-top:778.45pt;width:16pt;height:14pt;z-index:-4913;mso-position-horizontal-relative:page;mso-position-vertical-relative:page" filled="f" stroked="f">
          <v:textbox inset="0,0,0,0">
            <w:txbxContent>
              <w:p w:rsidR="002B36DF" w:rsidRDefault="0077066F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5118C">
                  <w:rPr>
                    <w:noProof/>
                    <w:sz w:val="24"/>
                    <w:szCs w:val="24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66F" w:rsidRDefault="0077066F">
      <w:r>
        <w:separator/>
      </w:r>
    </w:p>
  </w:footnote>
  <w:footnote w:type="continuationSeparator" w:id="0">
    <w:p w:rsidR="0077066F" w:rsidRDefault="0077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F6EF6"/>
    <w:multiLevelType w:val="multilevel"/>
    <w:tmpl w:val="4DC2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36DF"/>
    <w:rsid w:val="002B36DF"/>
    <w:rsid w:val="0077066F"/>
    <w:rsid w:val="00F5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3263</Words>
  <Characters>18601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FTK</dc:creator>
  <cp:lastModifiedBy>FTK</cp:lastModifiedBy>
  <cp:revision>2</cp:revision>
  <dcterms:created xsi:type="dcterms:W3CDTF">2020-09-15T02:47:00Z</dcterms:created>
  <dcterms:modified xsi:type="dcterms:W3CDTF">2020-09-15T02:47:00Z</dcterms:modified>
</cp:coreProperties>
</file>