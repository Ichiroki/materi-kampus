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8C" w:rsidRDefault="009D108C">
      <w:pPr>
        <w:spacing w:before="16" w:line="200" w:lineRule="exact"/>
      </w:pPr>
    </w:p>
    <w:p w:rsidR="009D108C" w:rsidRDefault="009D108C">
      <w:pPr>
        <w:spacing w:before="10" w:line="200" w:lineRule="exact"/>
      </w:pPr>
    </w:p>
    <w:p w:rsidR="009D108C" w:rsidRDefault="00386523">
      <w:pPr>
        <w:spacing w:before="11"/>
        <w:ind w:left="102" w:right="8184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Array</w:t>
      </w:r>
    </w:p>
    <w:p w:rsidR="009D108C" w:rsidRDefault="00386523">
      <w:pPr>
        <w:ind w:left="102" w:right="7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Array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adalah 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terstruktur yang </w:t>
      </w:r>
      <w:r>
        <w:rPr>
          <w:rFonts w:ascii="Book Antiqua" w:eastAsia="Book Antiqua" w:hAnsi="Book Antiqua" w:cs="Book Antiqua"/>
          <w:spacing w:val="3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terdiri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sejumlah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komponen 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komponen 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unyai tipe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ma. 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Komponen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tersebut 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disebut 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komponen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type,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larik mempunyai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 xml:space="preserve">mponen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ya</w:t>
      </w:r>
      <w:r>
        <w:rPr>
          <w:rFonts w:ascii="Book Antiqua" w:eastAsia="Book Antiqua" w:hAnsi="Book Antiqua" w:cs="Book Antiqua"/>
          <w:sz w:val="22"/>
          <w:szCs w:val="22"/>
        </w:rPr>
        <w:t>ng   jumla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nya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tap.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anyakn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 xml:space="preserve">a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komponen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dalam larik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ditunjukkan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oleh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uatu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dimana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tiap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komponen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pat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diaks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 menunjukkan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ya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subskript.</w:t>
      </w:r>
    </w:p>
    <w:p w:rsidR="009D108C" w:rsidRDefault="00386523">
      <w:pPr>
        <w:ind w:left="102" w:right="74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sederhana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byte,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word,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integer,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real,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bolean,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char,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 dan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scalar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atau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subrange.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Tipe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rik mengartik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isi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 larik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atau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ponen- komponenya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tersebut.</w:t>
      </w:r>
    </w:p>
    <w:p w:rsidR="009D108C" w:rsidRDefault="00386523">
      <w:pPr>
        <w:spacing w:line="260" w:lineRule="exact"/>
        <w:ind w:left="102" w:right="809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</w:p>
    <w:p w:rsidR="009D108C" w:rsidRDefault="00386523">
      <w:pPr>
        <w:ind w:left="652" w:right="805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652" w:right="555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untai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array[1..50]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Pada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untai tel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h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ideklarasikan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ngan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integer,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 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maksim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50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harus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 integer.</w:t>
      </w:r>
    </w:p>
    <w:p w:rsidR="009D108C" w:rsidRDefault="00386523">
      <w:pPr>
        <w:ind w:left="102" w:right="809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ray_input;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bilangan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.5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0]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integer;</w:t>
      </w:r>
    </w:p>
    <w:p w:rsidR="009D108C" w:rsidRDefault="00386523">
      <w:pPr>
        <w:ind w:left="818" w:right="663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clrscr; bilangan[1]:=3; bilangan[2]:=29; bilangan[3]:=30; bilangan[4]:=31; bilangan[5]:=23;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writeln('nilai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varibel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bilangan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=',bila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gan[3]);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Array 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dideklarasikan bersama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yang 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beragam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to</w:t>
      </w:r>
      <w:r>
        <w:rPr>
          <w:rFonts w:ascii="Book Antiqua" w:eastAsia="Book Antiqua" w:hAnsi="Book Antiqua" w:cs="Book Antiqua"/>
          <w:sz w:val="22"/>
          <w:szCs w:val="22"/>
        </w:rPr>
        <w:t>h dibawah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contoh_deklarasi_array_beragam;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708" w:right="4962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NPM    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.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20]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strin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[10];</w:t>
      </w:r>
    </w:p>
    <w:p w:rsidR="009D108C" w:rsidRDefault="00386523">
      <w:pPr>
        <w:ind w:left="707" w:right="493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nama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20]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[25];</w:t>
      </w:r>
    </w:p>
    <w:p w:rsidR="009D108C" w:rsidRDefault="00386523">
      <w:pPr>
        <w:ind w:left="708" w:right="5442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nilai  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20]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real; umur 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20]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byte; </w:t>
      </w:r>
      <w:r>
        <w:rPr>
          <w:rFonts w:ascii="Book Antiqua" w:eastAsia="Book Antiqua" w:hAnsi="Book Antiqua" w:cs="Book Antiqua"/>
          <w:sz w:val="22"/>
          <w:szCs w:val="22"/>
        </w:rPr>
        <w:t>banyak,i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708" w:right="7730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ind w:left="708" w:right="3964"/>
        <w:jc w:val="both"/>
        <w:rPr>
          <w:rFonts w:ascii="Book Antiqua" w:eastAsia="Book Antiqua" w:hAnsi="Book Antiqua" w:cs="Book Antiqua"/>
          <w:sz w:val="22"/>
          <w:szCs w:val="22"/>
        </w:rPr>
        <w:sectPr w:rsidR="009D108C">
          <w:footerReference w:type="default" r:id="rId8"/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'Isi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berapa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array');readln(banyak);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0" w:line="260" w:lineRule="exact"/>
        <w:ind w:left="818" w:right="6157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spacing w:before="8"/>
        <w:ind w:left="818" w:right="4954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e('NPM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=');readln(npm[i]);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readln(nama[i]); write('Nilai=')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readln(nilai[i]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e('umur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 xml:space="preserve">readln(umur[i]); </w:t>
      </w: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{cetak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varibel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array}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writeln('NPM     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NAMA            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UMUR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</w:t>
      </w:r>
    </w:p>
    <w:p w:rsidR="009D108C" w:rsidRDefault="00386523">
      <w:pPr>
        <w:ind w:left="818" w:right="615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w w:val="99"/>
          <w:sz w:val="22"/>
          <w:szCs w:val="22"/>
        </w:rPr>
        <w:t>t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eln(npm[i]:10,nama[i]:25,nilai[i]:3:2,'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',umur[i]:3);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READLN;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386523">
      <w:pPr>
        <w:ind w:left="597" w:right="1621" w:hanging="49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kut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Type</w:t>
      </w:r>
    </w:p>
    <w:p w:rsidR="009D108C" w:rsidRDefault="00386523">
      <w:pPr>
        <w:ind w:left="597" w:right="6461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=string[20]; Var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[1..50]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angka;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597" w:right="7978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. end.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i/>
          <w:sz w:val="22"/>
          <w:szCs w:val="22"/>
        </w:rPr>
        <w:t>Deklar</w:t>
      </w:r>
      <w:r>
        <w:rPr>
          <w:rFonts w:ascii="Book Antiqua" w:eastAsia="Book Antiqua" w:hAnsi="Book Antiqua" w:cs="Book Antiqua"/>
          <w:b/>
          <w:i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si</w:t>
      </w:r>
      <w:r>
        <w:rPr>
          <w:rFonts w:ascii="Book Antiqua" w:eastAsia="Book Antiqua" w:hAnsi="Book Antiqua" w:cs="Book Antiqua"/>
          <w:b/>
          <w:i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tipe</w:t>
      </w:r>
      <w:r>
        <w:rPr>
          <w:rFonts w:ascii="Book Antiqua" w:eastAsia="Book Antiqua" w:hAnsi="Book Antiqua" w:cs="Book Antiqua"/>
          <w:b/>
          <w:i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indeks</w:t>
      </w:r>
      <w:r>
        <w:rPr>
          <w:rFonts w:ascii="Book Antiqua" w:eastAsia="Book Antiqua" w:hAnsi="Book Antiqua" w:cs="Book Antiqua"/>
          <w:b/>
          <w:i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s</w:t>
      </w:r>
      <w:r>
        <w:rPr>
          <w:rFonts w:ascii="Book Antiqua" w:eastAsia="Book Antiqua" w:hAnsi="Book Antiqua" w:cs="Book Antiqua"/>
          <w:b/>
          <w:i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brange</w:t>
      </w:r>
      <w:r>
        <w:rPr>
          <w:rFonts w:ascii="Book Antiqua" w:eastAsia="Book Antiqua" w:hAnsi="Book Antiqua" w:cs="Book Antiqua"/>
          <w:b/>
          <w:i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inte</w:t>
      </w:r>
      <w:r>
        <w:rPr>
          <w:rFonts w:ascii="Book Antiqua" w:eastAsia="Book Antiqua" w:hAnsi="Book Antiqua" w:cs="Book Antiqua"/>
          <w:b/>
          <w:i/>
          <w:spacing w:val="2"/>
          <w:sz w:val="22"/>
          <w:szCs w:val="22"/>
        </w:rPr>
        <w:t>g</w:t>
      </w:r>
      <w:r>
        <w:rPr>
          <w:rFonts w:ascii="Book Antiqua" w:eastAsia="Book Antiqua" w:hAnsi="Book Antiqua" w:cs="Book Antiqua"/>
          <w:b/>
          <w:i/>
          <w:sz w:val="22"/>
          <w:szCs w:val="22"/>
        </w:rPr>
        <w:t>er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Indeks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skalar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subrange,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pi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real.</w:t>
      </w: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Contoh: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9D108C">
      <w:pPr>
        <w:spacing w:before="8" w:line="260" w:lineRule="exact"/>
        <w:rPr>
          <w:sz w:val="26"/>
          <w:szCs w:val="26"/>
        </w:rPr>
      </w:pPr>
    </w:p>
    <w:p w:rsidR="009D108C" w:rsidRDefault="00386523">
      <w:pPr>
        <w:spacing w:line="260" w:lineRule="exact"/>
        <w:ind w:left="102" w:right="5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buah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itu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sampai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0</w:t>
      </w:r>
      <w:r>
        <w:rPr>
          <w:rFonts w:ascii="Book Antiqua" w:eastAsia="Book Antiqua" w:hAnsi="Book Antiqua" w:cs="Book Antiqua"/>
          <w:sz w:val="22"/>
          <w:szCs w:val="22"/>
        </w:rPr>
        <w:t xml:space="preserve">.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y tersebut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dideklarasikan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type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before="8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ala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1..10;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nilai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[ska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]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spacing w:before="1"/>
        <w:ind w:left="597" w:right="786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ala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1..10;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Y    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array[skala]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Y;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Y  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836" w:right="7334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position w:val="1"/>
          <w:sz w:val="22"/>
          <w:szCs w:val="22"/>
        </w:rPr>
        <w:t>Y;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const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atas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=1;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bawah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5;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ray[atas..bawah]</w:t>
      </w:r>
      <w:r>
        <w:rPr>
          <w:rFonts w:ascii="Book Antiqua" w:eastAsia="Book Antiqua" w:hAnsi="Book Antiqua" w:cs="Book Antiqua"/>
          <w:spacing w:val="-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y;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I.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Deklarasi</w:t>
      </w:r>
      <w:r>
        <w:rPr>
          <w:rFonts w:ascii="Book Antiqua" w:eastAsia="Book Antiqua" w:hAnsi="Book Antiqua" w:cs="Book Antiqua"/>
          <w:b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type</w:t>
      </w:r>
      <w:r>
        <w:rPr>
          <w:rFonts w:ascii="Book Antiqua" w:eastAsia="Book Antiqua" w:hAnsi="Book Antiqua" w:cs="Book Antiqua"/>
          <w:b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indeks</w:t>
      </w:r>
      <w:r>
        <w:rPr>
          <w:rFonts w:ascii="Book Antiqua" w:eastAsia="Book Antiqua" w:hAnsi="Book Antiqua" w:cs="Book Antiqua"/>
          <w:b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skalar</w:t>
      </w:r>
    </w:p>
    <w:p w:rsidR="009D108C" w:rsidRDefault="00386523">
      <w:pPr>
        <w:ind w:left="102" w:right="480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Indeks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larik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skalar. </w:t>
      </w: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deklarasi_indeks_array_skalar;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jum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array[(jan,feb,mar,apr,mei)]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597" w:right="702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jum[jan]:=25; jum[feb]:=45; jum[mar]:=21; jum[apr]:=23; jum[mei]:=50;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writeln('Jumlah</w:t>
      </w:r>
      <w:r>
        <w:rPr>
          <w:rFonts w:ascii="Book Antiqua" w:eastAsia="Book Antiqua" w:hAnsi="Book Antiqua" w:cs="Book Antiqua"/>
          <w:spacing w:val="-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bulan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maret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=',jum[mar]);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ditulis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spacing w:before="1"/>
        <w:ind w:left="597" w:right="5640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bln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(jan,feb,mar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apr,mei); Var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jum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array[bln]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bln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=(jan,feb,mar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apr,mei);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6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jum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array[jan..mei]</w:t>
      </w:r>
      <w:r>
        <w:rPr>
          <w:rFonts w:ascii="Book Antiqua" w:eastAsia="Book Antiqua" w:hAnsi="Book Antiqua" w:cs="Book Antiqua"/>
          <w:spacing w:val="-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integer;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II.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Deklarasi</w:t>
      </w:r>
      <w:r>
        <w:rPr>
          <w:rFonts w:ascii="Book Antiqua" w:eastAsia="Book Antiqua" w:hAnsi="Book Antiqua" w:cs="Book Antiqua"/>
          <w:b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konstanta</w:t>
      </w:r>
      <w:r>
        <w:rPr>
          <w:rFonts w:ascii="Book Antiqua" w:eastAsia="Book Antiqua" w:hAnsi="Book Antiqua" w:cs="Book Antiqua"/>
          <w:b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Array </w:t>
      </w:r>
      <w:r>
        <w:rPr>
          <w:rFonts w:ascii="Book Antiqua" w:eastAsia="Book Antiqua" w:hAnsi="Book Antiqua" w:cs="Book Antiqua"/>
          <w:spacing w:val="3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han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y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varibel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yang </w:t>
      </w:r>
      <w:r>
        <w:rPr>
          <w:rFonts w:ascii="Book Antiqua" w:eastAsia="Book Antiqua" w:hAnsi="Book Antiqua" w:cs="Book Antiqua"/>
          <w:spacing w:val="3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klarasikan</w:t>
      </w:r>
      <w:r>
        <w:rPr>
          <w:rFonts w:ascii="Book Antiqua" w:eastAsia="Book Antiqua" w:hAnsi="Book Antiqua" w:cs="Book Antiqua"/>
          <w:spacing w:val="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3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bagian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klarasi</w:t>
      </w:r>
    </w:p>
    <w:p w:rsidR="009D108C" w:rsidRDefault="00386523">
      <w:pPr>
        <w:ind w:left="102" w:right="378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variabel,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tetapi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konstanta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(c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st).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contoh_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eklarasi_array_kons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an;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const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tetap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array[1..4]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integer=(7,10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21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20);</w:t>
      </w:r>
    </w:p>
    <w:p w:rsidR="009D108C" w:rsidRDefault="00386523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4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eln('Nilai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Konstan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',i:2,'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etap[i]);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rea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ln;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102" w:right="51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Konstan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ketetap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bentuk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karakter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.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onsta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_arr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y_char_;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crt;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const</w:t>
      </w:r>
    </w:p>
    <w:p w:rsidR="009D108C" w:rsidRDefault="00386523">
      <w:pPr>
        <w:ind w:left="708" w:right="3632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huruf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array[0..5]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char=('A'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'B','C','D','E','F'); 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0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5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writeln('Nilai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onstan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ke',i:2,'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',huruf[i]);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292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Konstan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ini.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constanta_array_string;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  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[1..5]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string;</w:t>
      </w:r>
    </w:p>
    <w:p w:rsidR="009D108C" w:rsidRDefault="00386523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const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('b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sic','pascal','c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bol','parad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>','dbase');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 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5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D108C" w:rsidRDefault="00386523">
      <w:pPr>
        <w:spacing w:line="260" w:lineRule="exact"/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writeln('Nilai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ke-',i:2,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'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',nama[i]);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D108C" w:rsidRDefault="009D108C">
      <w:pPr>
        <w:spacing w:before="6" w:line="140" w:lineRule="exact"/>
        <w:rPr>
          <w:sz w:val="14"/>
          <w:szCs w:val="14"/>
        </w:rPr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386523">
      <w:pPr>
        <w:ind w:left="102" w:right="4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al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elemen-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karakter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erti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string_a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alah_array_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ipe_char;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763" w:right="6851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string; 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 begin</w:t>
      </w:r>
    </w:p>
    <w:p w:rsidR="009D108C" w:rsidRDefault="00386523">
      <w:pPr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nama:='Turbo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Pascal';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th</w:t>
      </w:r>
      <w:r>
        <w:rPr>
          <w:rFonts w:ascii="Book Antiqua" w:eastAsia="Book Antiqua" w:hAnsi="Book Antiqua" w:cs="Book Antiqua"/>
          <w:sz w:val="22"/>
          <w:szCs w:val="22"/>
        </w:rPr>
        <w:t>(nama)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writeln('Elemen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',i,'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',Nama,'=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',nama[i]);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597" w:right="1994" w:hanging="49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bilangan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prima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unakan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array. 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mencari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_</w:t>
      </w:r>
      <w:r>
        <w:rPr>
          <w:rFonts w:ascii="Book Antiqua" w:eastAsia="Book Antiqua" w:hAnsi="Book Antiqua" w:cs="Book Antiqua"/>
          <w:sz w:val="22"/>
          <w:szCs w:val="22"/>
        </w:rPr>
        <w:t>bilangan_prima_deng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an</w:t>
      </w:r>
      <w:r>
        <w:rPr>
          <w:rFonts w:ascii="Book Antiqua" w:eastAsia="Book Antiqua" w:hAnsi="Book Antiqua" w:cs="Book Antiqua"/>
          <w:sz w:val="22"/>
          <w:szCs w:val="22"/>
        </w:rPr>
        <w:t>_array;</w:t>
      </w:r>
    </w:p>
    <w:p w:rsidR="009D108C" w:rsidRDefault="00386523">
      <w:pPr>
        <w:ind w:left="557" w:right="761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crt;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prima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.1</w:t>
      </w:r>
      <w:r>
        <w:rPr>
          <w:rFonts w:ascii="Book Antiqua" w:eastAsia="Book Antiqua" w:hAnsi="Book Antiqua" w:cs="Book Antiqua"/>
          <w:sz w:val="22"/>
          <w:szCs w:val="22"/>
        </w:rPr>
        <w:t>00]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708" w:right="6752" w:firstLine="11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i,j 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integer; bil   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 begin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clrscr;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100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</w:t>
      </w:r>
    </w:p>
    <w:p w:rsidR="009D108C" w:rsidRDefault="00386523">
      <w:pPr>
        <w:ind w:left="818" w:right="7076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prima[i]:=i;</w:t>
      </w:r>
    </w:p>
    <w:p w:rsidR="009D108C" w:rsidRDefault="00386523">
      <w:pPr>
        <w:ind w:left="983" w:right="6526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i-1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bil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mod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j);</w:t>
      </w:r>
      <w:r>
        <w:rPr>
          <w:rFonts w:ascii="Book Antiqua" w:eastAsia="Book Antiqua" w:hAnsi="Book Antiqua" w:cs="Book Antiqua"/>
          <w:spacing w:val="5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dibagi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 dicek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apa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ah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0}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bil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prima[i]:=0;</w:t>
      </w:r>
    </w:p>
    <w:p w:rsidR="009D108C" w:rsidRDefault="00386523">
      <w:pPr>
        <w:ind w:left="120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ika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habis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dibagi,berarti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bkn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prima}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prima[i]&lt;&gt;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write(prima[i],'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</w:t>
      </w:r>
    </w:p>
    <w:p w:rsidR="009D108C" w:rsidRDefault="00386523">
      <w:pPr>
        <w:ind w:left="120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sz w:val="22"/>
          <w:szCs w:val="22"/>
        </w:rPr>
        <w:t>{</w:t>
      </w:r>
      <w:r>
        <w:rPr>
          <w:rFonts w:ascii="Book Antiqua" w:eastAsia="Book Antiqua" w:hAnsi="Book Antiqua" w:cs="Book Antiqua"/>
          <w:sz w:val="22"/>
          <w:szCs w:val="22"/>
        </w:rPr>
        <w:t>cetak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prima}</w:t>
      </w:r>
    </w:p>
    <w:p w:rsidR="009D108C" w:rsidRDefault="00386523">
      <w:pPr>
        <w:spacing w:line="260" w:lineRule="exact"/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readln;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end.</w:t>
      </w:r>
    </w:p>
    <w:p w:rsidR="009D108C" w:rsidRDefault="009D108C">
      <w:pPr>
        <w:spacing w:before="7" w:line="140" w:lineRule="exact"/>
        <w:rPr>
          <w:sz w:val="14"/>
          <w:szCs w:val="14"/>
        </w:rPr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386523">
      <w:pPr>
        <w:ind w:left="102" w:right="5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Contoh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 xml:space="preserve">engurutan 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metode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buble</w:t>
      </w:r>
      <w:r>
        <w:rPr>
          <w:rFonts w:ascii="Book Antiqua" w:eastAsia="Book Antiqua" w:hAnsi="Book Antiqua" w:cs="Book Antiqua"/>
          <w:spacing w:val="3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sort,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yaitu  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en</w:t>
      </w:r>
      <w:r>
        <w:rPr>
          <w:rFonts w:ascii="Book Antiqua" w:eastAsia="Book Antiqua" w:hAnsi="Book Antiqua" w:cs="Book Antiqua"/>
          <w:sz w:val="22"/>
          <w:szCs w:val="22"/>
        </w:rPr>
        <w:t>ukaran, 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dilihat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dibawah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65" w:right="7159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penggunaan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_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array_untuk_sortir_buble_sort;</w:t>
      </w:r>
    </w:p>
    <w:p w:rsidR="009D108C" w:rsidRDefault="00386523">
      <w:pPr>
        <w:ind w:left="557" w:right="761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nil1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array[1..100]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n,i,j,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um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spacing w:line="260" w:lineRule="exact"/>
        <w:ind w:left="6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begin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clrscr;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e('mau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isi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berapa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acak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(integer)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readln(n);</w:t>
      </w:r>
    </w:p>
    <w:p w:rsidR="009D108C" w:rsidRDefault="00386523">
      <w:pPr>
        <w:ind w:left="1038" w:right="6524" w:hanging="110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114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Write('Data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',i,':');readln(nil1[i]);</w:t>
      </w:r>
    </w:p>
    <w:p w:rsidR="009D108C" w:rsidRDefault="00386523">
      <w:pPr>
        <w:spacing w:line="260" w:lineRule="exact"/>
        <w:ind w:left="10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{*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penyapuan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proses}</w:t>
      </w:r>
    </w:p>
    <w:p w:rsidR="009D108C" w:rsidRDefault="00386523">
      <w:pPr>
        <w:ind w:left="983" w:right="6526" w:hanging="16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n-1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109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1203" w:right="591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nil1[j]&lt;nil1[i]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then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egin</w:t>
      </w:r>
    </w:p>
    <w:p w:rsidR="009D108C" w:rsidRDefault="00386523">
      <w:pPr>
        <w:ind w:left="1256" w:right="6322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dum:=nil1[j]; nil1[j]:=nil1[i]; nil1[i]:=du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; end;</w:t>
      </w:r>
    </w:p>
    <w:p w:rsidR="009D108C" w:rsidRDefault="00386523">
      <w:pPr>
        <w:ind w:left="652" w:right="7552" w:firstLine="33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end; </w:t>
      </w:r>
      <w:r>
        <w:rPr>
          <w:rFonts w:ascii="Book Antiqua" w:eastAsia="Book Antiqua" w:hAnsi="Book Antiqua" w:cs="Book Antiqua"/>
          <w:sz w:val="22"/>
          <w:szCs w:val="22"/>
        </w:rPr>
        <w:t>end; writeln;</w:t>
      </w:r>
    </w:p>
    <w:p w:rsidR="009D108C" w:rsidRDefault="00386523">
      <w:pPr>
        <w:ind w:left="708" w:right="620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writeln('Hasil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Sor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ir'); 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write(nil1[i]:3);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III.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dua</w:t>
      </w:r>
      <w:r>
        <w:rPr>
          <w:rFonts w:ascii="Book Antiqua" w:eastAsia="Book Antiqua" w:hAnsi="Book Antiqua" w:cs="Book Antiqua"/>
          <w:b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dimensi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4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berdimensi</w:t>
      </w:r>
      <w:r>
        <w:rPr>
          <w:rFonts w:ascii="Book Antiqua" w:eastAsia="Book Antiqua" w:hAnsi="Book Antiqua" w:cs="Book Antiqua"/>
          <w:spacing w:val="3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lebih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satu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yang  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disebut  </w:t>
      </w:r>
      <w:r>
        <w:rPr>
          <w:rFonts w:ascii="Book Antiqua" w:eastAsia="Book Antiqua" w:hAnsi="Book Antiqua" w:cs="Book Antiqua"/>
          <w:spacing w:val="3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dimensi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yak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(Multidimensional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rray),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mensi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y</w:t>
      </w:r>
    </w:p>
    <w:p w:rsidR="009D108C" w:rsidRDefault="00386523">
      <w:pPr>
        <w:ind w:left="102" w:right="8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2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dimensi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mewakili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suatu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bentuk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tab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l   </w:t>
      </w:r>
      <w:r>
        <w:rPr>
          <w:rFonts w:ascii="Book Antiqua" w:eastAsia="Book Antiqua" w:hAnsi="Book Antiqua" w:cs="Book Antiqua"/>
          <w:spacing w:val="3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atau 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matrik,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yaitu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indeks 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pertama menunjukkan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deks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kolom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tabel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matrik.</w:t>
      </w:r>
    </w:p>
    <w:p w:rsidR="009D108C" w:rsidRDefault="00386523">
      <w:pPr>
        <w:ind w:left="102" w:right="7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Untuk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mengetahui 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larasikan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penggun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an 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aray 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dua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dimensi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 dilihat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listing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dibawah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deklarasi_array_dua_dimensi;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bel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,1</w:t>
      </w:r>
      <w:r>
        <w:rPr>
          <w:rFonts w:ascii="Book Antiqua" w:eastAsia="Book Antiqua" w:hAnsi="Book Antiqua" w:cs="Book Antiqua"/>
          <w:sz w:val="22"/>
          <w:szCs w:val="22"/>
        </w:rPr>
        <w:t>..2]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i,j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begin</w:t>
      </w:r>
    </w:p>
    <w:p w:rsidR="009D108C" w:rsidRDefault="00386523">
      <w:pPr>
        <w:ind w:left="708" w:right="70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clrscr; 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1,1]:=1; 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1,2]:=2; 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 xml:space="preserve">2,1]:=3; </w:t>
      </w:r>
      <w:r>
        <w:rPr>
          <w:rFonts w:ascii="Book Antiqua" w:eastAsia="Book Antiqua" w:hAnsi="Book Antiqua" w:cs="Book Antiqua"/>
          <w:sz w:val="22"/>
          <w:szCs w:val="22"/>
        </w:rPr>
        <w:t>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2,2]:=4; 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3,1]:=5; tabel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3,2]:=6;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J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writeln('Elemen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',i,',',j,'=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',tabel[i,j]);</w:t>
      </w:r>
    </w:p>
    <w:p w:rsidR="009D108C" w:rsidRDefault="00386523">
      <w:pPr>
        <w:ind w:left="708" w:right="7518" w:firstLine="2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 end; 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 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IV.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Alternatif</w:t>
      </w:r>
      <w:r>
        <w:rPr>
          <w:rFonts w:ascii="Book Antiqua" w:eastAsia="Book Antiqua" w:hAnsi="Book Antiqua" w:cs="Book Antiqua"/>
          <w:b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deklarasi</w:t>
      </w:r>
      <w:r>
        <w:rPr>
          <w:rFonts w:ascii="Book Antiqua" w:eastAsia="Book Antiqua" w:hAnsi="Book Antiqua" w:cs="Book Antiqua"/>
          <w:b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dua</w:t>
      </w:r>
      <w:r>
        <w:rPr>
          <w:rFonts w:ascii="Book Antiqua" w:eastAsia="Book Antiqua" w:hAnsi="Book Antiqua" w:cs="Book Antiqua"/>
          <w:b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b/>
          <w:sz w:val="22"/>
          <w:szCs w:val="22"/>
        </w:rPr>
        <w:t>imensi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3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nde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larasikan</w:t>
      </w:r>
      <w:r>
        <w:rPr>
          <w:rFonts w:ascii="Book Antiqua" w:eastAsia="Book Antiqua" w:hAnsi="Book Antiqua" w:cs="Book Antiqua"/>
          <w:spacing w:val="3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>r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ray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dua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dimensi,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3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terseb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u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</w:t>
      </w:r>
    </w:p>
    <w:p w:rsidR="009D108C" w:rsidRDefault="00386523">
      <w:pPr>
        <w:ind w:left="102" w:right="634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dilihat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dibawah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tabel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array[1..3]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array[1..2]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byte;</w:t>
      </w:r>
    </w:p>
    <w:p w:rsidR="009D108C" w:rsidRDefault="00386523">
      <w:pPr>
        <w:spacing w:before="11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3</w:t>
      </w:r>
      <w:r>
        <w:rPr>
          <w:rFonts w:ascii="Book Antiqua" w:eastAsia="Book Antiqua" w:hAnsi="Book Antiqua" w:cs="Book Antiqua"/>
          <w:sz w:val="22"/>
          <w:szCs w:val="22"/>
        </w:rPr>
        <w:t>,1.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2]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tabel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matrik;</w:t>
      </w:r>
    </w:p>
    <w:p w:rsidR="009D108C" w:rsidRDefault="00386523">
      <w:pPr>
        <w:spacing w:before="11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baris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3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kol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2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array[baris,kolom]</w:t>
      </w:r>
      <w:r>
        <w:rPr>
          <w:rFonts w:ascii="Book Antiqua" w:eastAsia="Book Antiqua" w:hAnsi="Book Antiqua" w:cs="Book Antiqua"/>
          <w:spacing w:val="-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byte;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bel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matrik;</w:t>
      </w:r>
    </w:p>
    <w:p w:rsidR="009D108C" w:rsidRDefault="00386523">
      <w:pPr>
        <w:spacing w:before="11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1..3;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kol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o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m=1..2;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matrik=array[baris]</w:t>
      </w:r>
      <w:r>
        <w:rPr>
          <w:rFonts w:ascii="Book Antiqua" w:eastAsia="Book Antiqua" w:hAnsi="Book Antiqua" w:cs="Book Antiqua"/>
          <w:spacing w:val="-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array[kolom]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bel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matrik;</w:t>
      </w:r>
    </w:p>
    <w:p w:rsidR="009D108C" w:rsidRDefault="00386523">
      <w:pPr>
        <w:ind w:left="102" w:right="7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Dibawah  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diberikan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listi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3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penggunaan 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array  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dua</w:t>
      </w:r>
      <w:r>
        <w:rPr>
          <w:rFonts w:ascii="Book Antiqua" w:eastAsia="Book Antiqua" w:hAnsi="Book Antiqua" w:cs="Book Antiqua"/>
          <w:spacing w:val="3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dimensi 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 aplikasi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penjumlahan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Contoh: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Penjuml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han_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atrik;</w:t>
      </w:r>
    </w:p>
    <w:p w:rsidR="009D108C" w:rsidRDefault="00386523">
      <w:pPr>
        <w:ind w:left="652" w:right="673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 matrik1,matrik2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has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l         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array[1..3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..2]</w:t>
      </w:r>
      <w:r>
        <w:rPr>
          <w:rFonts w:ascii="Book Antiqua" w:eastAsia="Book Antiqua" w:hAnsi="Book Antiqua" w:cs="Book Antiqua"/>
          <w:spacing w:val="-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o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integer;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i,j              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er;</w:t>
      </w:r>
    </w:p>
    <w:p w:rsidR="009D108C" w:rsidRDefault="00386523">
      <w:pPr>
        <w:ind w:left="652" w:right="7785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652" w:right="541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input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satu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} writeln('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satu'); 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873" w:right="6684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j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spacing w:line="260" w:lineRule="exact"/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write('Elemen</w:t>
      </w:r>
      <w:r>
        <w:rPr>
          <w:rFonts w:ascii="Book Antiqua" w:eastAsia="Book Antiqua" w:hAnsi="Book Antiqua" w:cs="Book Antiqua"/>
          <w:spacing w:val="-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-',i,'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kolom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-',j,'=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');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readln(matrik1[i,j]);</w:t>
      </w:r>
    </w:p>
    <w:p w:rsidR="009D108C" w:rsidRDefault="00386523">
      <w:pPr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{input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ua}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nput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elemen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matrik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dua');</w:t>
      </w:r>
    </w:p>
    <w:p w:rsidR="009D108C" w:rsidRDefault="00386523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983" w:right="662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write('Elemen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-',i,'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kolom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-',j,'=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</w:t>
      </w:r>
    </w:p>
    <w:p w:rsidR="009D108C" w:rsidRDefault="00386523">
      <w:pPr>
        <w:ind w:left="10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readln(matrik2[i,j]);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{pro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penjuml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han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tiap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en}</w:t>
      </w:r>
    </w:p>
    <w:p w:rsidR="009D108C" w:rsidRDefault="00386523">
      <w:pPr>
        <w:ind w:left="927" w:right="6671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822" w:right="478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hasil[i,j]:=matrik1[i,j]+matrik2[i,j]; end;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818" w:right="6404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{proses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cetak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l} 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983" w:right="662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write(hasil[i,j]:6);</w:t>
      </w:r>
    </w:p>
    <w:p w:rsidR="009D108C" w:rsidRDefault="00386523">
      <w:pPr>
        <w:ind w:left="763" w:right="7438" w:firstLine="5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 writeln; 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 rea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ln; end.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618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V.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sebagai</w:t>
      </w:r>
      <w:r>
        <w:rPr>
          <w:rFonts w:ascii="Book Antiqua" w:eastAsia="Book Antiqua" w:hAnsi="Book Antiqua" w:cs="Book Antiqua"/>
          <w:b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parameter</w:t>
      </w:r>
    </w:p>
    <w:p w:rsidR="009D108C" w:rsidRDefault="00386523">
      <w:pPr>
        <w:spacing w:line="260" w:lineRule="exact"/>
        <w:ind w:left="102" w:right="8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5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5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digunakan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rameter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  dikirimkan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baik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ra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(by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value)</w:t>
      </w:r>
    </w:p>
    <w:p w:rsidR="009D108C" w:rsidRDefault="00386523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secara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acuan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(by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reference) ke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edure atau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on.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 mengguna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 param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berupa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harus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deklara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sikan 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 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dalam 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judul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procedure yang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ebutkan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rameternya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y.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contoh_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eng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riman_parameter_array_di_pr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o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cedure;</w:t>
      </w:r>
    </w:p>
    <w:p w:rsidR="009D108C" w:rsidRDefault="00386523">
      <w:pPr>
        <w:ind w:left="557" w:right="749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crt;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const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garis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-----';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untai 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.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10]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strin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[15];</w:t>
      </w:r>
    </w:p>
    <w:p w:rsidR="009D108C" w:rsidRDefault="00386523">
      <w:pPr>
        <w:ind w:left="763" w:right="5062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bulat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integer; huruf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.</w:t>
      </w:r>
      <w:r>
        <w:rPr>
          <w:rFonts w:ascii="Book Antiqua" w:eastAsia="Book Antiqua" w:hAnsi="Book Antiqua" w:cs="Book Antiqua"/>
          <w:sz w:val="22"/>
          <w:szCs w:val="22"/>
        </w:rPr>
        <w:t>.10]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char; var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i,banyak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proses(nama:un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i;nilai:bulat);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818" w:right="6679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 xml:space="preserve">et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string; abjad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char;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 writeln(garis);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writeln('Nama      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Abjad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Keterangan');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writeln(garis);</w:t>
      </w:r>
    </w:p>
    <w:p w:rsidR="009D108C" w:rsidRDefault="00386523">
      <w:pPr>
        <w:ind w:left="822" w:right="5818" w:firstLine="10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042" w:right="6161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nilai[i]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&gt;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90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begin</w:t>
      </w:r>
    </w:p>
    <w:p w:rsidR="009D108C" w:rsidRDefault="00386523">
      <w:pPr>
        <w:spacing w:line="260" w:lineRule="exact"/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abja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:='A';</w:t>
      </w:r>
    </w:p>
    <w:p w:rsidR="009D108C" w:rsidRDefault="00386523">
      <w:pPr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ket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:='Is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imewa';</w:t>
      </w:r>
    </w:p>
    <w:p w:rsidR="009D108C" w:rsidRDefault="00386523">
      <w:pPr>
        <w:ind w:left="10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1098" w:right="4503" w:hanging="16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&lt;</w:t>
      </w:r>
      <w:r>
        <w:rPr>
          <w:rFonts w:ascii="Book Antiqua" w:eastAsia="Book Antiqua" w:hAnsi="Book Antiqua" w:cs="Book Antiqua"/>
          <w:sz w:val="22"/>
          <w:szCs w:val="22"/>
        </w:rPr>
        <w:t>90)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(nilai[i]&gt;70)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begin</w:t>
      </w:r>
    </w:p>
    <w:p w:rsidR="009D108C" w:rsidRDefault="00386523">
      <w:pPr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abja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:='B';</w:t>
      </w:r>
    </w:p>
    <w:p w:rsidR="009D108C" w:rsidRDefault="00386523">
      <w:pPr>
        <w:spacing w:line="260" w:lineRule="exact"/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ket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:='Memuaskan';</w:t>
      </w:r>
    </w:p>
    <w:p w:rsidR="009D108C" w:rsidRDefault="00386523">
      <w:pPr>
        <w:ind w:left="10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ind w:left="1098" w:right="4503" w:hanging="16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&lt;</w:t>
      </w:r>
      <w:r>
        <w:rPr>
          <w:rFonts w:ascii="Book Antiqua" w:eastAsia="Book Antiqua" w:hAnsi="Book Antiqua" w:cs="Book Antiqua"/>
          <w:sz w:val="22"/>
          <w:szCs w:val="22"/>
        </w:rPr>
        <w:t>70)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(nilai[i]&gt;60)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begin</w:t>
      </w:r>
    </w:p>
    <w:p w:rsidR="009D108C" w:rsidRDefault="00386523">
      <w:pPr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abja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:='C';</w:t>
      </w:r>
    </w:p>
    <w:p w:rsidR="009D108C" w:rsidRDefault="00386523">
      <w:pPr>
        <w:ind w:left="11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ket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:='Cukup';</w:t>
      </w:r>
    </w:p>
    <w:p w:rsidR="009D108C" w:rsidRDefault="00386523">
      <w:pPr>
        <w:spacing w:line="260" w:lineRule="exact"/>
        <w:ind w:left="10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;</w:t>
      </w:r>
    </w:p>
    <w:p w:rsidR="009D108C" w:rsidRDefault="00386523">
      <w:pPr>
        <w:ind w:left="1098" w:right="4503" w:hanging="16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&lt;</w:t>
      </w:r>
      <w:r>
        <w:rPr>
          <w:rFonts w:ascii="Book Antiqua" w:eastAsia="Book Antiqua" w:hAnsi="Book Antiqua" w:cs="Book Antiqua"/>
          <w:sz w:val="22"/>
          <w:szCs w:val="22"/>
        </w:rPr>
        <w:t>60)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(nilai[i]&gt;45)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begin</w:t>
      </w:r>
    </w:p>
    <w:p w:rsidR="009D108C" w:rsidRDefault="00386523">
      <w:pPr>
        <w:ind w:left="120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abjad:=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D';</w:t>
      </w:r>
    </w:p>
    <w:p w:rsidR="009D108C" w:rsidRDefault="00386523">
      <w:pPr>
        <w:ind w:left="12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ket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urang';</w:t>
      </w:r>
    </w:p>
    <w:p w:rsidR="009D108C" w:rsidRDefault="00386523">
      <w:pPr>
        <w:spacing w:line="260" w:lineRule="exact"/>
        <w:ind w:left="10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;</w:t>
      </w:r>
    </w:p>
    <w:p w:rsidR="009D108C" w:rsidRDefault="00386523">
      <w:pPr>
        <w:ind w:left="1042" w:right="6216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nilai[i]&lt;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45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begin</w:t>
      </w:r>
    </w:p>
    <w:p w:rsidR="009D108C" w:rsidRDefault="00386523">
      <w:pPr>
        <w:ind w:left="114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abjad:='E';</w:t>
      </w:r>
    </w:p>
    <w:p w:rsidR="009D108C" w:rsidRDefault="00386523">
      <w:pPr>
        <w:ind w:left="1616" w:right="5071"/>
        <w:jc w:val="center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ket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:='Sangat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kurang';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10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writeln(nama[i]:15,'</w:t>
      </w:r>
      <w:r>
        <w:rPr>
          <w:rFonts w:ascii="Book Antiqua" w:eastAsia="Book Antiqua" w:hAnsi="Book Antiqua" w:cs="Book Antiqua"/>
          <w:spacing w:val="-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,nilai[i]:4,'  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',abjad,' 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et:15);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writeln(garis);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masuk_data;</w:t>
      </w:r>
    </w:p>
    <w:p w:rsidR="009D108C" w:rsidRDefault="00386523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818" w:right="6822" w:firstLine="5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untai; 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bulat;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e('banyak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(banyak);</w:t>
      </w:r>
    </w:p>
    <w:p w:rsidR="009D108C" w:rsidRDefault="00386523">
      <w:pPr>
        <w:spacing w:before="1"/>
        <w:ind w:left="983" w:right="6013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clrscr;</w:t>
      </w:r>
    </w:p>
    <w:p w:rsidR="009D108C" w:rsidRDefault="00386523">
      <w:pPr>
        <w:ind w:left="822" w:right="502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writeln('Data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',i); write('Nama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</w:t>
      </w:r>
      <w:r>
        <w:rPr>
          <w:rFonts w:ascii="Book Antiqua" w:eastAsia="Book Antiqua" w:hAnsi="Book Antiqua" w:cs="Book Antiqua"/>
          <w:sz w:val="22"/>
          <w:szCs w:val="22"/>
        </w:rPr>
        <w:t>);readln(nama[i]); write('N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lai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=');readln(nilai[i]);</w:t>
      </w:r>
    </w:p>
    <w:p w:rsidR="009D108C" w:rsidRDefault="00386523">
      <w:pPr>
        <w:ind w:left="872" w:right="6232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 proses(nama,ni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i); end;</w:t>
      </w:r>
    </w:p>
    <w:p w:rsidR="009D108C" w:rsidRDefault="00386523">
      <w:pPr>
        <w:ind w:left="873" w:right="66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dul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Utama}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 masuk_data; readln;</w:t>
      </w:r>
    </w:p>
    <w:p w:rsidR="009D108C" w:rsidRDefault="00386523">
      <w:pPr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7" w:line="140" w:lineRule="exact"/>
        <w:rPr>
          <w:sz w:val="14"/>
          <w:szCs w:val="14"/>
        </w:rPr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386523">
      <w:pPr>
        <w:ind w:left="102" w:right="8015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Record</w:t>
      </w:r>
    </w:p>
    <w:p w:rsidR="009D108C" w:rsidRDefault="00386523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cord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terstru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tur.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Dalam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nggunakan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tipe 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ecord dapat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dikumpulkan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item 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data 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masing-   masing 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mpunyai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 berbeda-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da.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berisi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sebuah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subyek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tertentu.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706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I.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Deklarasi</w:t>
      </w:r>
      <w:r>
        <w:rPr>
          <w:rFonts w:ascii="Book Antiqua" w:eastAsia="Book Antiqua" w:hAnsi="Book Antiqua" w:cs="Book Antiqua"/>
          <w:b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Diawa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i  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kata  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dangan  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5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lalu</w:t>
      </w:r>
      <w:r>
        <w:rPr>
          <w:rFonts w:ascii="Book Antiqua" w:eastAsia="Book Antiqua" w:hAnsi="Book Antiqua" w:cs="Book Antiqua"/>
          <w:spacing w:val="5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diikuti  </w:t>
      </w:r>
      <w:r>
        <w:rPr>
          <w:rFonts w:ascii="Book Antiqua" w:eastAsia="Book Antiqua" w:hAnsi="Book Antiqua" w:cs="Book Antiqua"/>
          <w:spacing w:val="4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daftar  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field  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diakhiri</w:t>
      </w:r>
      <w:r>
        <w:rPr>
          <w:rFonts w:ascii="Book Antiqua" w:eastAsia="Book Antiqua" w:hAnsi="Book Antiqua" w:cs="Book Antiqua"/>
          <w:spacing w:val="4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kata</w:t>
      </w:r>
    </w:p>
    <w:p w:rsidR="009D108C" w:rsidRDefault="00386523">
      <w:pPr>
        <w:ind w:left="102" w:right="749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cadangan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d;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1762" w:right="5444" w:hanging="100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data_pegawai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kd_peg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string[5]; nama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ring[15]; 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ring[20]; gaji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longint;</w:t>
      </w:r>
    </w:p>
    <w:p w:rsidR="009D108C" w:rsidRDefault="00386523">
      <w:pPr>
        <w:spacing w:line="260" w:lineRule="exact"/>
        <w:ind w:left="1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wai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_pegawai;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langs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deklarasikan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ribel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D108C" w:rsidRDefault="00386523">
      <w:pPr>
        <w:ind w:left="1762" w:right="5444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kd_peg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string[5]; nama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ring[15]; 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ring[20]; gaji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longint;</w:t>
      </w:r>
    </w:p>
    <w:p w:rsidR="009D108C" w:rsidRDefault="00386523">
      <w:pPr>
        <w:ind w:left="1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102" w:right="79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Cara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 xml:space="preserve">gunakan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untuk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input,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cetak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es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 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bagai beri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9D108C">
      <w:pPr>
        <w:spacing w:before="12" w:line="260" w:lineRule="exact"/>
        <w:rPr>
          <w:sz w:val="26"/>
          <w:szCs w:val="26"/>
        </w:rPr>
      </w:pPr>
    </w:p>
    <w:p w:rsidR="009D108C" w:rsidRDefault="00386523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937" w:space="380"/>
            <w:col w:w="7743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Nama_record.Na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a_field</w:t>
      </w:r>
    </w:p>
    <w:p w:rsidR="009D108C" w:rsidRDefault="00386523">
      <w:pPr>
        <w:spacing w:before="11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ord_sederhana;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1762" w:right="5451" w:hanging="100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data_pegawai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kd_peg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string[5]; nama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ring[15];</w:t>
      </w:r>
    </w:p>
    <w:p w:rsidR="009D108C" w:rsidRDefault="009D108C">
      <w:pPr>
        <w:spacing w:before="17" w:line="240" w:lineRule="exact"/>
        <w:rPr>
          <w:sz w:val="24"/>
          <w:szCs w:val="24"/>
        </w:rPr>
        <w:sectPr w:rsidR="009D108C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9D108C">
      <w:pPr>
        <w:spacing w:before="16" w:line="220" w:lineRule="exact"/>
        <w:rPr>
          <w:sz w:val="22"/>
          <w:szCs w:val="22"/>
        </w:rPr>
      </w:pPr>
    </w:p>
    <w:p w:rsidR="009D108C" w:rsidRDefault="00386523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var</w:t>
      </w:r>
    </w:p>
    <w:p w:rsidR="009D108C" w:rsidRDefault="00386523">
      <w:pPr>
        <w:spacing w:before="17"/>
        <w:ind w:left="110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ring[20];</w:t>
      </w:r>
    </w:p>
    <w:p w:rsidR="009D108C" w:rsidRDefault="00386523">
      <w:pPr>
        <w:ind w:left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gaji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longint;</w:t>
      </w:r>
    </w:p>
    <w:p w:rsidR="009D108C" w:rsidRDefault="00386523">
      <w:pPr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1085" w:space="567"/>
            <w:col w:w="740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_pegawai;</w:t>
      </w:r>
    </w:p>
    <w:p w:rsidR="009D108C" w:rsidRDefault="00386523">
      <w:pPr>
        <w:ind w:left="818" w:right="761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ind w:left="873" w:right="31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e('Kode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</w:t>
      </w:r>
      <w:r>
        <w:rPr>
          <w:rFonts w:ascii="Book Antiqua" w:eastAsia="Book Antiqua" w:hAnsi="Book Antiqua" w:cs="Book Antiqua"/>
          <w:sz w:val="22"/>
          <w:szCs w:val="22"/>
        </w:rPr>
        <w:t>);readln(pegawai.kd_peg);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=');readln(pegawai.nama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e('Alamat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=');readln(pegawai.alamat);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=');readln(pegawai.gaji);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{ce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ak}</w:t>
      </w:r>
    </w:p>
    <w:p w:rsidR="009D108C" w:rsidRDefault="00386523">
      <w:pPr>
        <w:ind w:left="873" w:right="383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eln('Kode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egawai.kd_peg);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eln('Nama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egawai.nama);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eln('Alamat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egawai.alamat); wri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eln('Gaji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awai.gaji); rea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ln;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7" w:line="140" w:lineRule="exact"/>
        <w:rPr>
          <w:sz w:val="14"/>
          <w:szCs w:val="14"/>
        </w:rPr>
      </w:pPr>
    </w:p>
    <w:p w:rsidR="009D108C" w:rsidRDefault="009D108C">
      <w:pPr>
        <w:spacing w:line="200" w:lineRule="exact"/>
      </w:pPr>
    </w:p>
    <w:p w:rsidR="009D108C" w:rsidRDefault="009D108C">
      <w:pPr>
        <w:spacing w:line="200" w:lineRule="exact"/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II.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Statemen</w:t>
      </w:r>
      <w:r>
        <w:rPr>
          <w:rFonts w:ascii="Book Antiqua" w:eastAsia="Book Antiqua" w:hAnsi="Book Antiqua" w:cs="Book Antiqua"/>
          <w:b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w</w:t>
      </w:r>
      <w:r>
        <w:rPr>
          <w:rFonts w:ascii="Book Antiqua" w:eastAsia="Book Antiqua" w:hAnsi="Book Antiqua" w:cs="Book Antiqua"/>
          <w:b/>
          <w:sz w:val="22"/>
          <w:szCs w:val="22"/>
        </w:rPr>
        <w:t>ith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Pengguna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n   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statemen 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nama_record.nama_fi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ld </w:t>
      </w:r>
      <w:r>
        <w:rPr>
          <w:rFonts w:ascii="Book Antiqua" w:eastAsia="Book Antiqua" w:hAnsi="Book Antiqua" w:cs="Book Antiqua"/>
          <w:spacing w:val="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seperti   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contoh   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s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ebelumnya 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</w:p>
    <w:p w:rsidR="009D108C" w:rsidRDefault="00386523">
      <w:pPr>
        <w:ind w:left="102" w:right="703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diringkas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menjadi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cord_menggunakan_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en_with;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type</w:t>
      </w:r>
    </w:p>
    <w:p w:rsidR="009D108C" w:rsidRDefault="00386523">
      <w:pPr>
        <w:ind w:left="1762" w:right="5444" w:hanging="1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a_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egawai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record kd_peg</w:t>
      </w:r>
      <w:r>
        <w:rPr>
          <w:rFonts w:ascii="Book Antiqua" w:eastAsia="Book Antiqua" w:hAnsi="Book Antiqua" w:cs="Book Antiqua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string[5]; nama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ring[15]; 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ring[20]; gaji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longint;</w:t>
      </w:r>
    </w:p>
    <w:p w:rsidR="009D108C" w:rsidRDefault="00386523">
      <w:pPr>
        <w:spacing w:line="260" w:lineRule="exact"/>
        <w:ind w:left="1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726" w:right="7939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var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_pegawai;</w:t>
      </w:r>
    </w:p>
    <w:p w:rsidR="009D108C" w:rsidRDefault="00386523">
      <w:pPr>
        <w:ind w:left="818" w:right="761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983" w:right="394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write('Kode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=');readln(kd_peg); write('Nama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=');readln(nama); write('Alamat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=');readln(alamat); write('Gaji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=');readln(gaji);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{ce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ak}</w:t>
      </w:r>
    </w:p>
    <w:p w:rsidR="009D108C" w:rsidRDefault="00386523">
      <w:pPr>
        <w:ind w:left="983" w:right="46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writeln('Kode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d_peg); writeln('Nama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nama); writeln('Alamat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z w:val="22"/>
          <w:szCs w:val="22"/>
        </w:rPr>
        <w:t>,alamat); writeln('Gaji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i);</w:t>
      </w:r>
    </w:p>
    <w:p w:rsidR="009D108C" w:rsidRDefault="00386523">
      <w:pPr>
        <w:spacing w:line="260" w:lineRule="exact"/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;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ln;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Penjela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Dengan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nggunakan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staremen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ith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blok 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n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berikutnya setelah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statemen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mengguna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fie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tanpa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yebut</w:t>
      </w:r>
      <w:r>
        <w:rPr>
          <w:rFonts w:ascii="Book Antiqua" w:eastAsia="Book Antiqua" w:hAnsi="Book Antiqua" w:cs="Book Antiqua"/>
          <w:spacing w:val="-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kan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recordnya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lagi.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III.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dalam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Dalam </w:t>
      </w:r>
      <w:r>
        <w:rPr>
          <w:rFonts w:ascii="Book Antiqua" w:eastAsia="Book Antiqua" w:hAnsi="Book Antiqua" w:cs="Book Antiqua"/>
          <w:spacing w:val="5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co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toh 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sebelunya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pengg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u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nan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2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 </w:t>
      </w:r>
      <w:r>
        <w:rPr>
          <w:rFonts w:ascii="Book Antiqua" w:eastAsia="Book Antiqua" w:hAnsi="Book Antiqua" w:cs="Book Antiqua"/>
          <w:spacing w:val="5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spacing w:val="5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hanya </w:t>
      </w:r>
      <w:r>
        <w:rPr>
          <w:rFonts w:ascii="Book Antiqua" w:eastAsia="Book Antiqua" w:hAnsi="Book Antiqua" w:cs="Book Antiqua"/>
          <w:spacing w:val="5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pat</w:t>
      </w:r>
      <w:r>
        <w:rPr>
          <w:rFonts w:ascii="Book Antiqua" w:eastAsia="Book Antiqua" w:hAnsi="Book Antiqua" w:cs="Book Antiqua"/>
          <w:spacing w:val="2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menyimp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satu</w:t>
      </w:r>
    </w:p>
    <w:p w:rsidR="009D108C" w:rsidRDefault="00386523">
      <w:pPr>
        <w:ind w:left="102" w:right="7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record.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enyimpan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ejumlah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nakan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 bertipe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sudah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didifinisikan.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itu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dilihat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listing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kut.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contoh_record_dalam_array;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tabs>
          <w:tab w:val="left" w:pos="2370"/>
          <w:tab w:val="left" w:pos="2400"/>
        </w:tabs>
        <w:ind w:left="1652" w:right="5388" w:hanging="889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data_pegawai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kd_peg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string[5]; nama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string[15]; alamat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string[20]; gaji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w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w w:val="99"/>
          <w:sz w:val="22"/>
          <w:szCs w:val="22"/>
        </w:rPr>
        <w:t>l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ongint; end;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wai   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array[1..10]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data_pe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awai;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           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er;</w:t>
      </w:r>
    </w:p>
    <w:p w:rsidR="009D108C" w:rsidRDefault="00386523">
      <w:pPr>
        <w:ind w:left="818" w:right="7599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ind w:left="873" w:right="6586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982" w:right="6221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pegawai[i]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ke-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',i);</w:t>
      </w:r>
    </w:p>
    <w:p w:rsidR="009D108C" w:rsidRDefault="00386523">
      <w:pPr>
        <w:ind w:left="822" w:right="409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write('Kode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);readln(kd_peg); write('Nama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);readln(nama); write('Ala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=');readln(alamat); write('Gaji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 xml:space="preserve">readln(gaji); </w:t>
      </w:r>
      <w:r>
        <w:rPr>
          <w:rFonts w:ascii="Book Antiqua" w:eastAsia="Book Antiqua" w:hAnsi="Book Antiqua" w:cs="Book Antiqua"/>
          <w:sz w:val="22"/>
          <w:szCs w:val="22"/>
        </w:rPr>
        <w:t>writeln;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{ce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ak}</w:t>
      </w:r>
    </w:p>
    <w:p w:rsidR="009D108C" w:rsidRDefault="00386523">
      <w:pPr>
        <w:spacing w:line="260" w:lineRule="exact"/>
        <w:ind w:left="9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writeln('Kode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pegawai  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Nama   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Alamat    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gaji');</w:t>
      </w:r>
    </w:p>
    <w:p w:rsidR="009D108C" w:rsidRDefault="00386523">
      <w:pPr>
        <w:ind w:left="983" w:right="6486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77" w:right="632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pegawai[i]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 write(kd_peg:5); write(nama:15); write(alamat:20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writeln(gaji:10); end;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writeln('-------------------------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-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----------------');</w:t>
      </w: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ln;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IV.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Field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bertipe</w:t>
      </w:r>
      <w:r>
        <w:rPr>
          <w:rFonts w:ascii="Book Antiqua" w:eastAsia="Book Antiqua" w:hAnsi="Book Antiqua" w:cs="Book Antiqua"/>
          <w:b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array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Jika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3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3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3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terdapat</w:t>
      </w:r>
      <w:r>
        <w:rPr>
          <w:rFonts w:ascii="Book Antiqua" w:eastAsia="Book Antiqua" w:hAnsi="Book Antiqua" w:cs="Book Antiqua"/>
          <w:spacing w:val="2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2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3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3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sama  </w:t>
      </w:r>
      <w:r>
        <w:rPr>
          <w:rFonts w:ascii="Book Antiqua" w:eastAsia="Book Antiqua" w:hAnsi="Book Antiqua" w:cs="Book Antiqua"/>
          <w:spacing w:val="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tipenya</w:t>
      </w:r>
      <w:r>
        <w:rPr>
          <w:rFonts w:ascii="Book Antiqua" w:eastAsia="Book Antiqua" w:hAnsi="Book Antiqua" w:cs="Book Antiqua"/>
          <w:spacing w:val="2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dapat  </w:t>
      </w:r>
      <w:r>
        <w:rPr>
          <w:rFonts w:ascii="Book Antiqua" w:eastAsia="Book Antiqua" w:hAnsi="Book Antiqua" w:cs="Book Antiqua"/>
          <w:spacing w:val="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digunakan</w:t>
      </w: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array.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struktur.</w:t>
      </w:r>
    </w:p>
    <w:p w:rsidR="009D108C" w:rsidRDefault="00386523">
      <w:pPr>
        <w:spacing w:line="260" w:lineRule="exact"/>
        <w:ind w:left="123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barang                 </w:t>
      </w:r>
      <w:r>
        <w:rPr>
          <w:rFonts w:ascii="Book Antiqua" w:eastAsia="Book Antiqua" w:hAnsi="Book Antiqua" w:cs="Book Antiqua"/>
          <w:spacing w:val="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-&gt;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ring</w:t>
      </w:r>
    </w:p>
    <w:p w:rsidR="009D108C" w:rsidRDefault="00386523">
      <w:pPr>
        <w:ind w:left="123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1           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-&gt;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</w:t>
      </w:r>
    </w:p>
    <w:p w:rsidR="009D108C" w:rsidRDefault="00386523">
      <w:pPr>
        <w:ind w:left="123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>2</w:t>
      </w:r>
      <w:r>
        <w:rPr>
          <w:rFonts w:ascii="Book Antiqua" w:eastAsia="Book Antiqua" w:hAnsi="Book Antiqua" w:cs="Book Antiqua"/>
          <w:sz w:val="22"/>
          <w:szCs w:val="22"/>
        </w:rPr>
        <w:t>-&gt;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</w:t>
      </w:r>
    </w:p>
    <w:p w:rsidR="009D108C" w:rsidRDefault="00386523">
      <w:pPr>
        <w:ind w:left="123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>3</w:t>
      </w:r>
      <w:r>
        <w:rPr>
          <w:rFonts w:ascii="Book Antiqua" w:eastAsia="Book Antiqua" w:hAnsi="Book Antiqua" w:cs="Book Antiqua"/>
          <w:sz w:val="22"/>
          <w:szCs w:val="22"/>
        </w:rPr>
        <w:t>-&gt;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5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Terlihat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bahwa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1,2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sama. 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Dalam 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hal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 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index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rsingkat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barang.</w:t>
      </w: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61" w:right="3823"/>
        <w:jc w:val="center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penggunaan_field_r</w:t>
      </w:r>
      <w:r>
        <w:rPr>
          <w:rFonts w:ascii="Book Antiqua" w:eastAsia="Book Antiqua" w:hAnsi="Book Antiqua" w:cs="Book Antiqua"/>
          <w:spacing w:val="-1"/>
          <w:w w:val="99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c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ord_tipe_array;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spacing w:line="260" w:lineRule="exact"/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type</w:t>
      </w:r>
    </w:p>
    <w:p w:rsidR="009D108C" w:rsidRDefault="00386523">
      <w:pPr>
        <w:ind w:left="978" w:right="5049" w:hanging="39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_brg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namaBrg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string[15];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unitBrg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array[1..3]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byte;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spacing w:line="260" w:lineRule="exact"/>
        <w:ind w:left="532" w:right="791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D108C" w:rsidRDefault="00386523">
      <w:pPr>
        <w:ind w:left="643" w:right="449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Barang      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array[1..10]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data_brg;</w:t>
      </w:r>
    </w:p>
    <w:p w:rsidR="009D108C" w:rsidRDefault="00386523">
      <w:pPr>
        <w:ind w:left="532" w:right="5616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i,j,banyak, </w:t>
      </w:r>
      <w:r>
        <w:rPr>
          <w:rFonts w:ascii="Book Antiqua" w:eastAsia="Book Antiqua" w:hAnsi="Book Antiqua" w:cs="Book Antiqua"/>
          <w:sz w:val="22"/>
          <w:szCs w:val="22"/>
        </w:rPr>
        <w:t>Jum1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jum2,jum3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 begin</w:t>
      </w:r>
    </w:p>
    <w:p w:rsidR="009D108C" w:rsidRDefault="00386523">
      <w:pPr>
        <w:ind w:left="588" w:right="727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jum1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=0; jum2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=0; jum3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=0;</w:t>
      </w:r>
    </w:p>
    <w:p w:rsidR="009D108C" w:rsidRDefault="00386523">
      <w:pPr>
        <w:ind w:left="58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'Banyak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Max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=');readln(banyak);</w:t>
      </w:r>
    </w:p>
    <w:p w:rsidR="009D108C" w:rsidRDefault="00386523">
      <w:pPr>
        <w:ind w:left="698" w:right="603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702" w:right="6249" w:firstLine="10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barang[i]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75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-',i);</w:t>
      </w:r>
    </w:p>
    <w:p w:rsidR="009D108C" w:rsidRDefault="00386523">
      <w:pPr>
        <w:ind w:left="75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abrg);</w:t>
      </w:r>
    </w:p>
    <w:p w:rsidR="009D108C" w:rsidRDefault="00386523">
      <w:pPr>
        <w:ind w:left="922" w:right="6485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103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write('Unit</w:t>
      </w:r>
      <w:r>
        <w:rPr>
          <w:rFonts w:ascii="Book Antiqua" w:eastAsia="Book Antiqua" w:hAnsi="Book Antiqua" w:cs="Book Antiqua"/>
          <w:spacing w:val="-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ke-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',j,'=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');readln(unitbrg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[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j]);</w:t>
      </w:r>
    </w:p>
    <w:p w:rsidR="009D108C" w:rsidRDefault="00386523">
      <w:pPr>
        <w:ind w:left="702" w:right="7360" w:firstLine="27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 end; end; clrscr;</w:t>
      </w:r>
    </w:p>
    <w:p w:rsidR="009D108C" w:rsidRDefault="00386523">
      <w:pPr>
        <w:ind w:left="807" w:right="371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writeln('-------------------------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-------'); writeln('Nama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barang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unit2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t3'); writeln('-------------------------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-------');</w:t>
      </w:r>
    </w:p>
    <w:p w:rsidR="009D108C" w:rsidRDefault="00386523">
      <w:pPr>
        <w:ind w:left="80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}</w:t>
      </w:r>
    </w:p>
    <w:p w:rsidR="009D108C" w:rsidRDefault="00386523">
      <w:pPr>
        <w:ind w:left="863" w:right="5873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12" w:right="5553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[i]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begin jum1:=jum1+unitbrg[1]; jum2:=jum2+unitbrg[2]; jum3:=jum3+unitbrg[3];</w:t>
      </w:r>
    </w:p>
    <w:p w:rsidR="009D108C" w:rsidRDefault="00386523">
      <w:pPr>
        <w:ind w:left="86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writeln(namabrg:15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unitbrg[1]:5,unitbrg[2]:5,unitbrg[3]:5);</w:t>
      </w:r>
    </w:p>
    <w:p w:rsidR="009D108C" w:rsidRDefault="00386523">
      <w:pPr>
        <w:spacing w:line="260" w:lineRule="exact"/>
        <w:ind w:left="81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7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807" w:right="4539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72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writeln('-------------------------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-------'); writeln('Jumlah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=',jum1:6);</w:t>
      </w:r>
      <w:r>
        <w:rPr>
          <w:rFonts w:ascii="Book Antiqua" w:eastAsia="Book Antiqua" w:hAnsi="Book Antiqua" w:cs="Book Antiqua"/>
          <w:sz w:val="22"/>
          <w:szCs w:val="22"/>
        </w:rPr>
        <w:t xml:space="preserve"> writeln('Jumlah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=',jum2:6);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887" w:right="4878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writeln('Jumlah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=',jum3:6);</w:t>
      </w:r>
    </w:p>
    <w:p w:rsidR="009D108C" w:rsidRDefault="00386523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rea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ln;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D108C" w:rsidRDefault="009D108C">
      <w:pPr>
        <w:spacing w:before="15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V.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Tipe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data</w:t>
      </w:r>
      <w:r>
        <w:rPr>
          <w:rFonts w:ascii="Book Antiqua" w:eastAsia="Book Antiqua" w:hAnsi="Book Antiqua" w:cs="Book Antiqua"/>
          <w:b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dengan</w:t>
      </w:r>
      <w:r>
        <w:rPr>
          <w:rFonts w:ascii="Book Antiqua" w:eastAsia="Book Antiqua" w:hAnsi="Book Antiqua" w:cs="Book Antiqua"/>
          <w:b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field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t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b/>
          <w:sz w:val="22"/>
          <w:szCs w:val="22"/>
        </w:rPr>
        <w:t>pe</w:t>
      </w:r>
      <w:r>
        <w:rPr>
          <w:rFonts w:ascii="Book Antiqua" w:eastAsia="Book Antiqua" w:hAnsi="Book Antiqua" w:cs="Book Antiqua"/>
          <w:b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</w:p>
    <w:p w:rsidR="009D108C" w:rsidRDefault="00386523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m </w:t>
      </w:r>
      <w:r>
        <w:rPr>
          <w:rFonts w:ascii="Book Antiqua" w:eastAsia="Book Antiqua" w:hAnsi="Book Antiqua" w:cs="Book Antiqua"/>
          <w:spacing w:val="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Tu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r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bo </w:t>
      </w:r>
      <w:r>
        <w:rPr>
          <w:rFonts w:ascii="Book Antiqua" w:eastAsia="Book Antiqua" w:hAnsi="Book Antiqua" w:cs="Book Antiqua"/>
          <w:spacing w:val="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Pas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l 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ipe</w:t>
      </w:r>
      <w:r>
        <w:rPr>
          <w:rFonts w:ascii="Book Antiqua" w:eastAsia="Book Antiqua" w:hAnsi="Book Antiqua" w:cs="Book Antiqua"/>
          <w:spacing w:val="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c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ord </w:t>
      </w:r>
      <w:r>
        <w:rPr>
          <w:rFonts w:ascii="Book Antiqua" w:eastAsia="Book Antiqua" w:hAnsi="Book Antiqua" w:cs="Book Antiqua"/>
          <w:spacing w:val="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t </w:t>
      </w:r>
      <w:r>
        <w:rPr>
          <w:rFonts w:ascii="Book Antiqua" w:eastAsia="Book Antiqua" w:hAnsi="Book Antiqua" w:cs="Book Antiqua"/>
          <w:spacing w:val="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didefinisikan 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suatu</w:t>
      </w:r>
    </w:p>
    <w:p w:rsidR="009D108C" w:rsidRDefault="00386523">
      <w:pPr>
        <w:spacing w:before="1"/>
        <w:ind w:left="102" w:right="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record.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Artinya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ecord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 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em</w:t>
      </w:r>
      <w:r>
        <w:rPr>
          <w:rFonts w:ascii="Book Antiqua" w:eastAsia="Book Antiqua" w:hAnsi="Book Antiqua" w:cs="Book Antiqua"/>
          <w:sz w:val="22"/>
          <w:szCs w:val="22"/>
        </w:rPr>
        <w:t xml:space="preserve">punyai 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field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rupakan</w:t>
      </w:r>
      <w:r>
        <w:rPr>
          <w:rFonts w:ascii="Book Antiqua" w:eastAsia="Book Antiqua" w:hAnsi="Book Antiqua" w:cs="Book Antiqua"/>
          <w:spacing w:val="3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record. Contoh: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sebuah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unyai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struktur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pegawai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 xml:space="preserve">&gt;     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Mulai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masuk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 xml:space="preserve">&gt;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Tgl</w:t>
      </w:r>
    </w:p>
    <w:p w:rsidR="009D108C" w:rsidRDefault="00386523">
      <w:pPr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Bln</w:t>
      </w:r>
    </w:p>
    <w:p w:rsidR="009D108C" w:rsidRDefault="00386523">
      <w:pPr>
        <w:ind w:left="226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Thn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-&gt;     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Jalan</w:t>
      </w:r>
    </w:p>
    <w:p w:rsidR="009D108C" w:rsidRDefault="00386523">
      <w:pPr>
        <w:spacing w:line="260" w:lineRule="exact"/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Kota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     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-&gt;     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pokok</w:t>
      </w:r>
    </w:p>
    <w:p w:rsidR="009D108C" w:rsidRDefault="00386523">
      <w:pPr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Lembur</w:t>
      </w:r>
    </w:p>
    <w:p w:rsidR="009D108C" w:rsidRDefault="00386523">
      <w:pPr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Tunjangan</w:t>
      </w:r>
    </w:p>
    <w:p w:rsidR="009D108C" w:rsidRDefault="009D108C">
      <w:pPr>
        <w:spacing w:before="8" w:line="260" w:lineRule="exact"/>
        <w:rPr>
          <w:sz w:val="26"/>
          <w:szCs w:val="26"/>
        </w:rPr>
      </w:pPr>
    </w:p>
    <w:p w:rsidR="009D108C" w:rsidRDefault="00386523">
      <w:pPr>
        <w:spacing w:line="260" w:lineRule="exact"/>
        <w:ind w:left="102" w:right="4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disusun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spacing w:before="8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penggunaan_field_t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pe_record;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1311" w:right="6619" w:hanging="54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masuk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tgl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1..31; bln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1..12;</w:t>
      </w:r>
    </w:p>
    <w:p w:rsidR="009D108C" w:rsidRDefault="00386523">
      <w:pPr>
        <w:ind w:left="1311" w:right="647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thn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</w:t>
      </w:r>
    </w:p>
    <w:p w:rsidR="009D108C" w:rsidRDefault="00386523">
      <w:pPr>
        <w:ind w:left="12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D108C" w:rsidRDefault="00386523">
      <w:pPr>
        <w:ind w:left="1311" w:right="6018" w:firstLine="5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jalan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string[20]; kota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string[10]; end;</w:t>
      </w:r>
    </w:p>
    <w:p w:rsidR="009D108C" w:rsidRDefault="00386523">
      <w:pPr>
        <w:ind w:left="1311" w:right="4650" w:hanging="54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gajipeg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pokok,tunjangan,lembur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end;</w:t>
      </w:r>
    </w:p>
    <w:p w:rsidR="009D108C" w:rsidRDefault="009D108C">
      <w:pPr>
        <w:spacing w:before="12" w:line="260" w:lineRule="exact"/>
        <w:rPr>
          <w:sz w:val="26"/>
          <w:szCs w:val="26"/>
        </w:rPr>
      </w:pPr>
    </w:p>
    <w:p w:rsidR="009D108C" w:rsidRDefault="00386523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egawai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D108C" w:rsidRDefault="00386523">
      <w:pPr>
        <w:ind w:left="1587" w:right="551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nama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string[20]; tglmasuk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masuk; almt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alamat;</w:t>
      </w:r>
    </w:p>
    <w:p w:rsidR="009D108C" w:rsidRDefault="00386523">
      <w:pPr>
        <w:ind w:left="158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gaji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jipeg;</w:t>
      </w:r>
    </w:p>
    <w:p w:rsidR="009D108C" w:rsidRDefault="00386523">
      <w:pPr>
        <w:spacing w:line="260" w:lineRule="exact"/>
        <w:ind w:left="153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 xml:space="preserve">wai 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[1..10]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datapegawai;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i,p,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anyak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0" w:line="260" w:lineRule="exact"/>
        <w:ind w:left="652" w:right="776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spacing w:before="8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write('Banyak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readln(banyak);</w:t>
      </w:r>
    </w:p>
    <w:p w:rsidR="009D108C" w:rsidRDefault="00386523">
      <w:pPr>
        <w:ind w:left="927" w:right="6047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038" w:right="585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-',i); w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147" w:right="341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write('nama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:');readln(nama); write('Tanggal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masuk:');readln(tglmasuk.tgl); 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Bulan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:');readln(tglm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suk.bln); write('Tahun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readln(tglmasuk.thn); write('Ala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t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:');readln(almt.ja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 xml:space="preserve">an); write('Kota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(almt.kota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write('Gaji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pokok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:');readln(gaji.pokok); write('Tunj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ngan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z w:val="22"/>
          <w:szCs w:val="22"/>
        </w:rPr>
        <w:t xml:space="preserve">);readln(gaji.tunjangan); write('Lembur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:');readln(gaji.lembur);</w:t>
      </w:r>
    </w:p>
    <w:p w:rsidR="009D108C" w:rsidRDefault="00386523">
      <w:pPr>
        <w:ind w:left="10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line="260" w:lineRule="exact"/>
        <w:ind w:left="87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}</w:t>
      </w:r>
    </w:p>
    <w:p w:rsidR="009D108C" w:rsidRDefault="00386523">
      <w:pPr>
        <w:ind w:left="927" w:right="6047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98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-',i);</w:t>
      </w:r>
    </w:p>
    <w:p w:rsidR="009D108C" w:rsidRDefault="00386523">
      <w:pPr>
        <w:ind w:left="1093" w:right="6113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202" w:right="394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writeln('nama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:',nama); writeln('Tanggal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,tglmasuk.t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l); writeln('</w:t>
      </w:r>
      <w:r>
        <w:rPr>
          <w:rFonts w:ascii="Book Antiqua" w:eastAsia="Book Antiqua" w:hAnsi="Book Antiqua" w:cs="Book Antiqua"/>
          <w:sz w:val="22"/>
          <w:szCs w:val="22"/>
        </w:rPr>
        <w:t>Bulan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tglmasuk.bln); writeln('Tahun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,tglmasuk.thn); writeln('Al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mat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 xml:space="preserve">t.jalan); writeln('Kota  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:',alm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.kota); writeln('Gaji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pokok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:',gaji.pokok); writeln('Tu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jangan  </w:t>
      </w:r>
      <w:r>
        <w:rPr>
          <w:rFonts w:ascii="Book Antiqua" w:eastAsia="Book Antiqua" w:hAnsi="Book Antiqua" w:cs="Book Antiqua"/>
          <w:spacing w:val="3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 xml:space="preserve">aji.tunjangan); writeln('Lembur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z w:val="22"/>
          <w:szCs w:val="22"/>
        </w:rPr>
        <w:t>,gaji.lembur);</w:t>
      </w:r>
    </w:p>
    <w:p w:rsidR="009D108C" w:rsidRDefault="00386523">
      <w:pPr>
        <w:spacing w:line="260" w:lineRule="exact"/>
        <w:ind w:left="10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818" w:right="7498" w:firstLine="5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 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 end.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 w:right="677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VI.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Record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bervariasi</w:t>
      </w:r>
    </w:p>
    <w:p w:rsidR="009D108C" w:rsidRDefault="00386523">
      <w:pPr>
        <w:spacing w:line="260" w:lineRule="exact"/>
        <w:ind w:left="102" w:right="6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spacing w:val="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telah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dibahas</w:t>
      </w:r>
      <w:r>
        <w:rPr>
          <w:rFonts w:ascii="Book Antiqua" w:eastAsia="Book Antiqua" w:hAnsi="Book Antiqua" w:cs="Book Antiqua"/>
          <w:spacing w:val="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sebelumnya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merupakan  </w:t>
      </w:r>
      <w:r>
        <w:rPr>
          <w:rFonts w:ascii="Book Antiqua" w:eastAsia="Book Antiqua" w:hAnsi="Book Antiqua" w:cs="Book Antiqua"/>
          <w:spacing w:val="2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struktur </w:t>
      </w:r>
      <w:r>
        <w:rPr>
          <w:rFonts w:ascii="Book Antiqua" w:eastAsia="Book Antiqua" w:hAnsi="Book Antiqua" w:cs="Book Antiqua"/>
          <w:spacing w:val="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yang </w:t>
      </w:r>
      <w:r>
        <w:rPr>
          <w:rFonts w:ascii="Book Antiqua" w:eastAsia="Book Antiqua" w:hAnsi="Book Antiqua" w:cs="Book Antiqua"/>
          <w:spacing w:val="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pasti,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rtinya</w:t>
      </w:r>
    </w:p>
    <w:p w:rsidR="009D108C" w:rsidRDefault="00386523">
      <w:pPr>
        <w:ind w:left="102" w:right="59"/>
        <w:jc w:val="both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field-field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sudah 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tertentu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 xml:space="preserve">an 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pasti.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Selain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itu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gram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 j</w:t>
      </w:r>
      <w:r>
        <w:rPr>
          <w:rFonts w:ascii="Book Antiqua" w:eastAsia="Book Antiqua" w:hAnsi="Book Antiqua" w:cs="Book Antiqua"/>
          <w:sz w:val="22"/>
          <w:szCs w:val="22"/>
        </w:rPr>
        <w:t xml:space="preserve">uga 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t 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 xml:space="preserve">rd 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empunyai field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pasti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ta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berubah, yang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disebut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bervari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Dalam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berv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riasi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102" w:right="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mengandu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tergantung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isi.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 xml:space="preserve">enerapanya </w:t>
      </w:r>
      <w:r>
        <w:rPr>
          <w:rFonts w:ascii="Book Antiqua" w:eastAsia="Book Antiqua" w:hAnsi="Book Antiqua" w:cs="Book Antiqua"/>
          <w:sz w:val="22"/>
          <w:szCs w:val="22"/>
        </w:rPr>
        <w:t>dalam program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hanya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diterima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buah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variasi saja.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berv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riasi ini harus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terletak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dibawah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p.</w:t>
      </w:r>
    </w:p>
    <w:p w:rsidR="009D108C" w:rsidRDefault="00386523">
      <w:pPr>
        <w:ind w:left="102" w:right="807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102" w:right="370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sebuah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struktur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terdiri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</w:p>
    <w:p w:rsidR="009D108C" w:rsidRDefault="00386523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pegawai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Umur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  Gaji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&gt;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dibedakan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antara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>wai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tetap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gn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honorer</w:t>
      </w:r>
    </w:p>
    <w:p w:rsidR="009D108C" w:rsidRDefault="00386523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tetap               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Tunjangan</w:t>
      </w:r>
    </w:p>
    <w:p w:rsidR="009D108C" w:rsidRDefault="00386523">
      <w:pPr>
        <w:ind w:left="29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Lembur</w:t>
      </w:r>
    </w:p>
    <w:p w:rsidR="009D108C" w:rsidRDefault="00386523">
      <w:pPr>
        <w:ind w:left="29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pokok</w:t>
      </w:r>
    </w:p>
    <w:p w:rsidR="009D108C" w:rsidRDefault="00386523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honorer                   </w:t>
      </w:r>
      <w:r>
        <w:rPr>
          <w:rFonts w:ascii="Book Antiqua" w:eastAsia="Book Antiqua" w:hAnsi="Book Antiqua" w:cs="Book Antiqua"/>
          <w:spacing w:val="3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Gaji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okok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102" w:right="647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Deklarasi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Status_pegawai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(Honorer,T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tap);</w:t>
      </w:r>
    </w:p>
    <w:p w:rsidR="009D108C" w:rsidRDefault="00386523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_pegawai 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</w:p>
    <w:p w:rsidR="009D108C" w:rsidRDefault="00386523">
      <w:pPr>
        <w:ind w:left="1818" w:right="531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nama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string[15]; alamat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string[20]; umur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byte;</w:t>
      </w:r>
    </w:p>
    <w:p w:rsidR="009D108C" w:rsidRDefault="00386523">
      <w:pPr>
        <w:ind w:left="1818" w:right="422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case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status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atus_pegawai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 honorer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(gaji_h 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real);</w:t>
      </w:r>
    </w:p>
    <w:p w:rsidR="009D108C" w:rsidRDefault="00386523">
      <w:pPr>
        <w:tabs>
          <w:tab w:val="left" w:pos="3900"/>
        </w:tabs>
        <w:ind w:left="2982" w:right="4449" w:hanging="116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p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(</w:t>
      </w:r>
      <w:r>
        <w:rPr>
          <w:rFonts w:ascii="Book Antiqua" w:eastAsia="Book Antiqua" w:hAnsi="Book Antiqua" w:cs="Book Antiqua"/>
          <w:sz w:val="22"/>
          <w:szCs w:val="22"/>
        </w:rPr>
        <w:t xml:space="preserve">gaji_t 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tunjangan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lembur</w:t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al);</w:t>
      </w:r>
    </w:p>
    <w:p w:rsidR="009D108C" w:rsidRDefault="00386523">
      <w:pPr>
        <w:ind w:left="1762" w:right="682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9D108C">
      <w:pPr>
        <w:spacing w:before="13" w:line="260" w:lineRule="exact"/>
        <w:rPr>
          <w:sz w:val="26"/>
          <w:szCs w:val="26"/>
        </w:rPr>
      </w:pPr>
    </w:p>
    <w:p w:rsidR="009D108C" w:rsidRDefault="00386523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Status_pegawai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(Honorer,T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tap);</w:t>
      </w:r>
    </w:p>
    <w:p w:rsidR="009D108C" w:rsidRDefault="00386523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_pegawai 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D108C" w:rsidRDefault="00386523">
      <w:pPr>
        <w:ind w:left="1818" w:right="531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nama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string[15]; alamat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string[20]; umur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byte;</w:t>
      </w:r>
    </w:p>
    <w:p w:rsidR="009D108C" w:rsidRDefault="00386523">
      <w:pPr>
        <w:ind w:left="1818" w:right="422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case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status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atus_pegawai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 honorer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(gaji_h 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real);</w:t>
      </w:r>
    </w:p>
    <w:p w:rsidR="009D108C" w:rsidRDefault="00386523">
      <w:pPr>
        <w:tabs>
          <w:tab w:val="left" w:pos="3900"/>
        </w:tabs>
        <w:ind w:left="2982" w:right="4449" w:hanging="1164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p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(</w:t>
      </w:r>
      <w:r>
        <w:rPr>
          <w:rFonts w:ascii="Book Antiqua" w:eastAsia="Book Antiqua" w:hAnsi="Book Antiqua" w:cs="Book Antiqua"/>
          <w:sz w:val="22"/>
          <w:szCs w:val="22"/>
        </w:rPr>
        <w:t xml:space="preserve">gaji_t 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tunjangan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lembur</w:t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al);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var</w:t>
      </w:r>
    </w:p>
    <w:p w:rsidR="009D108C" w:rsidRDefault="00386523">
      <w:pPr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600" w:bottom="280" w:left="1600" w:header="720" w:footer="720" w:gutter="0"/>
          <w:cols w:num="2" w:space="720" w:equalWidth="0">
            <w:col w:w="1029" w:space="733"/>
            <w:col w:w="727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end;</w:t>
      </w:r>
    </w:p>
    <w:p w:rsidR="009D108C" w:rsidRDefault="00386523">
      <w:pPr>
        <w:spacing w:before="11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>wai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[</w:t>
      </w:r>
      <w:r>
        <w:rPr>
          <w:rFonts w:ascii="Book Antiqua" w:eastAsia="Book Antiqua" w:hAnsi="Book Antiqua" w:cs="Book Antiqua"/>
          <w:sz w:val="22"/>
          <w:szCs w:val="22"/>
        </w:rPr>
        <w:t>1..10]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a_pegawai;</w:t>
      </w:r>
    </w:p>
    <w:p w:rsidR="009D108C" w:rsidRDefault="00386523">
      <w:pPr>
        <w:ind w:left="818"/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60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ak,i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kode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char;</w:t>
      </w:r>
    </w:p>
    <w:p w:rsidR="009D108C" w:rsidRDefault="00386523">
      <w:pPr>
        <w:spacing w:line="260" w:lineRule="exact"/>
        <w:ind w:left="58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begin</w:t>
      </w:r>
    </w:p>
    <w:p w:rsidR="009D108C" w:rsidRDefault="00386523">
      <w:pPr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ut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data}</w:t>
      </w:r>
    </w:p>
    <w:p w:rsidR="009D108C" w:rsidRDefault="00386523">
      <w:pPr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write('Banyak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max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readln(banyak);</w:t>
      </w:r>
    </w:p>
    <w:p w:rsidR="009D108C" w:rsidRDefault="00386523">
      <w:pPr>
        <w:ind w:left="753" w:right="592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spacing w:line="260" w:lineRule="exact"/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pegawai[i]</w:t>
      </w:r>
      <w:r>
        <w:rPr>
          <w:rFonts w:ascii="Book Antiqua" w:eastAsia="Book Antiqua" w:hAnsi="Book Antiqua" w:cs="Book Antiqua"/>
          <w:spacing w:val="-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D108C" w:rsidRDefault="00386523">
      <w:pPr>
        <w:ind w:left="75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tabs>
          <w:tab w:val="left" w:pos="2520"/>
        </w:tabs>
        <w:ind w:left="867" w:right="404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write('Nama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=');readln(nama); write('Al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mat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=');readln(alamat); write('</w:t>
      </w:r>
      <w:r>
        <w:rPr>
          <w:rFonts w:ascii="Book Antiqua" w:eastAsia="Book Antiqua" w:hAnsi="Book Antiqua" w:cs="Book Antiqua"/>
          <w:sz w:val="22"/>
          <w:szCs w:val="22"/>
        </w:rPr>
        <w:t>Umur</w:t>
      </w:r>
      <w:r>
        <w:rPr>
          <w:rFonts w:ascii="Book Antiqua" w:eastAsia="Book Antiqua" w:hAnsi="Book Antiqua" w:cs="Book Antiqua"/>
          <w:sz w:val="22"/>
          <w:szCs w:val="22"/>
        </w:rPr>
        <w:tab/>
        <w:t>=');read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(umur);</w:t>
      </w:r>
    </w:p>
    <w:p w:rsidR="009D108C" w:rsidRDefault="00386523">
      <w:pPr>
        <w:ind w:left="86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write('pegawai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p(T)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Honorer(H)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readln(kode);</w:t>
      </w:r>
    </w:p>
    <w:p w:rsidR="009D108C" w:rsidRDefault="00386523">
      <w:pPr>
        <w:spacing w:line="260" w:lineRule="exact"/>
        <w:ind w:left="9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kode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u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pcase(kode);</w:t>
      </w:r>
    </w:p>
    <w:p w:rsidR="009D108C" w:rsidRDefault="00386523">
      <w:pPr>
        <w:ind w:left="9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case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kode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</w:p>
    <w:p w:rsidR="009D108C" w:rsidRDefault="00386523">
      <w:pPr>
        <w:ind w:left="9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'H'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ind w:left="16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Status:=Honorer;</w:t>
      </w:r>
    </w:p>
    <w:p w:rsidR="009D108C" w:rsidRDefault="00386523">
      <w:pPr>
        <w:ind w:left="16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write('Ga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didapat=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');readln(gaji_h);</w:t>
      </w:r>
    </w:p>
    <w:p w:rsidR="009D108C" w:rsidRDefault="00386523">
      <w:pPr>
        <w:ind w:left="158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line="260" w:lineRule="exact"/>
        <w:ind w:left="9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'T'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begin</w:t>
      </w:r>
    </w:p>
    <w:p w:rsidR="009D108C" w:rsidRDefault="00386523">
      <w:pPr>
        <w:ind w:left="16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atus:=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Tetap;</w:t>
      </w:r>
    </w:p>
    <w:p w:rsidR="009D108C" w:rsidRDefault="00386523">
      <w:pPr>
        <w:ind w:left="1642" w:right="315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tetap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');readln(gaji_t); </w:t>
      </w:r>
      <w:r>
        <w:rPr>
          <w:rFonts w:ascii="Book Antiqua" w:eastAsia="Book Antiqua" w:hAnsi="Book Antiqua" w:cs="Book Antiqua"/>
          <w:sz w:val="22"/>
          <w:szCs w:val="22"/>
        </w:rPr>
        <w:t>write('Tunjangan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 xml:space="preserve">;readln(tunjangan); write('Lembur   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');readln(lembur);</w:t>
      </w:r>
    </w:p>
    <w:p w:rsidR="009D108C" w:rsidRDefault="00386523">
      <w:pPr>
        <w:spacing w:line="260" w:lineRule="exact"/>
        <w:ind w:left="158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103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9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5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cetak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}</w:t>
      </w: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-----');</w:t>
      </w:r>
    </w:p>
    <w:p w:rsidR="009D108C" w:rsidRDefault="00386523">
      <w:pPr>
        <w:spacing w:line="260" w:lineRule="exact"/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writeln('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Umur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Status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Gaji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Tunjangan 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Lembur');</w:t>
      </w: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</w:t>
      </w:r>
      <w:r>
        <w:rPr>
          <w:rFonts w:ascii="Book Antiqua" w:eastAsia="Book Antiqua" w:hAnsi="Book Antiqua" w:cs="Book Antiqua"/>
          <w:sz w:val="22"/>
          <w:szCs w:val="22"/>
        </w:rPr>
        <w:t>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-----');</w:t>
      </w:r>
    </w:p>
    <w:p w:rsidR="009D108C" w:rsidRDefault="00386523">
      <w:pPr>
        <w:ind w:left="807" w:right="5983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812" w:right="6188" w:hanging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pegawai[i]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 write(nama:15); write(alamat:20); write(umur:3,'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 case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status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</w:p>
    <w:p w:rsidR="009D108C" w:rsidRDefault="00386523">
      <w:pPr>
        <w:spacing w:before="1"/>
        <w:ind w:left="1033" w:right="394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norer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writeln('Honorer',Gaji_h:8:2); Tetap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D108C" w:rsidRDefault="00386523">
      <w:pPr>
        <w:ind w:left="7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writeln('Tetap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',Gaji_t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:8</w:t>
      </w:r>
      <w:r>
        <w:rPr>
          <w:rFonts w:ascii="Book Antiqua" w:eastAsia="Book Antiqua" w:hAnsi="Book Antiqua" w:cs="Book Antiqua"/>
          <w:sz w:val="22"/>
          <w:szCs w:val="22"/>
        </w:rPr>
        <w:t>:2,tunjan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:8:2,lembur:8:2);</w:t>
      </w:r>
    </w:p>
    <w:p w:rsidR="009D108C" w:rsidRDefault="00386523">
      <w:pPr>
        <w:ind w:left="702" w:right="7413" w:firstLine="221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72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end; end; end;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7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---------------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--------');</w:t>
      </w:r>
    </w:p>
    <w:p w:rsidR="009D108C" w:rsidRDefault="00386523">
      <w:pPr>
        <w:spacing w:line="260" w:lineRule="exact"/>
        <w:ind w:left="7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readln;</w:t>
      </w:r>
    </w:p>
    <w:p w:rsidR="009D108C" w:rsidRDefault="00386523">
      <w:pPr>
        <w:ind w:left="771" w:right="7534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w w:val="99"/>
          <w:sz w:val="22"/>
          <w:szCs w:val="22"/>
        </w:rPr>
        <w:t>d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.</w:t>
      </w:r>
    </w:p>
    <w:p w:rsidR="009D108C" w:rsidRDefault="009D108C">
      <w:pPr>
        <w:spacing w:before="14" w:line="260" w:lineRule="exact"/>
        <w:rPr>
          <w:sz w:val="26"/>
          <w:szCs w:val="26"/>
        </w:rPr>
      </w:pP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contoh_record_bervariasi;</w:t>
      </w: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spacing w:line="260" w:lineRule="exact"/>
        <w:ind w:left="53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type</w:t>
      </w:r>
    </w:p>
    <w:p w:rsidR="009D108C" w:rsidRDefault="00386523">
      <w:pPr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stat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_karyawan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(lajang,menikah,cerai);</w:t>
      </w:r>
    </w:p>
    <w:p w:rsidR="009D108C" w:rsidRDefault="00386523">
      <w:pPr>
        <w:tabs>
          <w:tab w:val="left" w:pos="2280"/>
        </w:tabs>
        <w:ind w:left="1523" w:right="5368" w:hanging="88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data_karyawan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nama</w:t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string[15]; alamat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string[20];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ji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spacing w:line="260" w:lineRule="exact"/>
        <w:ind w:left="152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case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us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status_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aryawan</w:t>
      </w:r>
      <w:r>
        <w:rPr>
          <w:rFonts w:ascii="Book Antiqua" w:eastAsia="Book Antiqua" w:hAnsi="Book Antiqua" w:cs="Book Antiqua"/>
          <w:spacing w:val="-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</w:p>
    <w:p w:rsidR="009D108C" w:rsidRDefault="00386523">
      <w:pPr>
        <w:ind w:left="15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ang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);</w:t>
      </w:r>
    </w:p>
    <w:p w:rsidR="009D108C" w:rsidRDefault="00386523">
      <w:pPr>
        <w:ind w:left="15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menikah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:(anakm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0..20);</w:t>
      </w:r>
    </w:p>
    <w:p w:rsidR="009D108C" w:rsidRDefault="00386523">
      <w:pPr>
        <w:ind w:left="15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cerai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anakc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0</w:t>
      </w:r>
      <w:r>
        <w:rPr>
          <w:rFonts w:ascii="Book Antiqua" w:eastAsia="Book Antiqua" w:hAnsi="Book Antiqua" w:cs="Book Antiqua"/>
          <w:sz w:val="22"/>
          <w:szCs w:val="22"/>
        </w:rPr>
        <w:t>..2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0</w:t>
      </w:r>
      <w:r>
        <w:rPr>
          <w:rFonts w:ascii="Book Antiqua" w:eastAsia="Book Antiqua" w:hAnsi="Book Antiqua" w:cs="Book Antiqua"/>
          <w:sz w:val="22"/>
          <w:szCs w:val="22"/>
        </w:rPr>
        <w:t>;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lagi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:char);</w:t>
      </w:r>
    </w:p>
    <w:p w:rsidR="009D108C" w:rsidRDefault="00386523">
      <w:pPr>
        <w:spacing w:line="260" w:lineRule="exact"/>
        <w:ind w:left="152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D108C" w:rsidRDefault="00386523">
      <w:pPr>
        <w:spacing w:line="260" w:lineRule="exact"/>
        <w:ind w:left="7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ryawan</w:t>
      </w:r>
      <w:r>
        <w:rPr>
          <w:rFonts w:ascii="Book Antiqua" w:eastAsia="Book Antiqua" w:hAnsi="Book Antiqua" w:cs="Book Antiqua"/>
          <w:spacing w:val="-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[1..10]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data_karyawan;</w:t>
      </w:r>
    </w:p>
    <w:p w:rsidR="009D108C" w:rsidRDefault="00386523">
      <w:pPr>
        <w:ind w:left="7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i,banyak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er;</w:t>
      </w:r>
    </w:p>
    <w:p w:rsidR="009D108C" w:rsidRDefault="00386523">
      <w:pPr>
        <w:ind w:left="643" w:right="7107" w:firstLine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sts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char; begin </w:t>
      </w:r>
      <w:r>
        <w:rPr>
          <w:rFonts w:ascii="Book Antiqua" w:eastAsia="Book Antiqua" w:hAnsi="Book Antiqua" w:cs="Book Antiqua"/>
          <w:sz w:val="22"/>
          <w:szCs w:val="22"/>
        </w:rPr>
        <w:t>clrscr;</w:t>
      </w:r>
    </w:p>
    <w:p w:rsidR="009D108C" w:rsidRDefault="00386523">
      <w:pPr>
        <w:spacing w:line="260" w:lineRule="exact"/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write('Jumlah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:');readln(banyak);</w:t>
      </w:r>
    </w:p>
    <w:p w:rsidR="009D108C" w:rsidRDefault="00386523">
      <w:pPr>
        <w:ind w:left="807" w:right="5873" w:hanging="5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918" w:right="5902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karyawan[i]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027" w:right="452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write('Nama 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=');readln(nama); write('Ala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=');readln(alamat); write('Gaji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=');readln(gaji);</w:t>
      </w:r>
    </w:p>
    <w:p w:rsidR="009D108C" w:rsidRDefault="00386523">
      <w:pPr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write('status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M=menikah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=</w:t>
      </w:r>
      <w:r>
        <w:rPr>
          <w:rFonts w:ascii="Book Antiqua" w:eastAsia="Book Antiqua" w:hAnsi="Book Antiqua" w:cs="Book Antiqua"/>
          <w:sz w:val="22"/>
          <w:szCs w:val="22"/>
        </w:rPr>
        <w:t>lajang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C=cerai'</w:t>
      </w:r>
      <w:r>
        <w:rPr>
          <w:rFonts w:ascii="Book Antiqua" w:eastAsia="Book Antiqua" w:hAnsi="Book Antiqua" w:cs="Book Antiqua"/>
          <w:sz w:val="22"/>
          <w:szCs w:val="22"/>
        </w:rPr>
        <w:t>);readln(sts);</w:t>
      </w:r>
    </w:p>
    <w:p w:rsidR="009D108C" w:rsidRDefault="00386523">
      <w:pPr>
        <w:ind w:left="753" w:right="5945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upcase(sts)='L'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us:=lajang;</w:t>
      </w:r>
    </w:p>
    <w:p w:rsidR="009D108C" w:rsidRDefault="00386523">
      <w:pPr>
        <w:spacing w:line="260" w:lineRule="exact"/>
        <w:ind w:left="7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753" w:right="5872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upcase(sts)='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'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 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us:=Menikah;</w:t>
      </w:r>
    </w:p>
    <w:p w:rsidR="009D108C" w:rsidRDefault="00386523">
      <w:pPr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write('Jumlah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nak=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n(anakm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D108C" w:rsidRDefault="00386523">
      <w:pPr>
        <w:spacing w:line="260" w:lineRule="exact"/>
        <w:ind w:left="7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753" w:right="5924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upcase(sts)='C'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us:=Cerai;</w:t>
      </w:r>
    </w:p>
    <w:p w:rsidR="009D108C" w:rsidRDefault="00386523">
      <w:pPr>
        <w:ind w:left="863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72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write('Jumlah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nak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');readln(anak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);</w:t>
      </w:r>
    </w:p>
    <w:p w:rsidR="009D108C" w:rsidRDefault="009D108C">
      <w:pPr>
        <w:spacing w:before="5" w:line="200" w:lineRule="exact"/>
      </w:pPr>
    </w:p>
    <w:p w:rsidR="009D108C" w:rsidRDefault="00386523">
      <w:pPr>
        <w:spacing w:before="17"/>
        <w:ind w:left="8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write('Kawin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lagi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(Y/T)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')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readln(lagi);</w:t>
      </w:r>
    </w:p>
    <w:p w:rsidR="009D108C" w:rsidRDefault="00386523">
      <w:pPr>
        <w:spacing w:line="260" w:lineRule="exact"/>
        <w:ind w:left="7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end;</w:t>
      </w:r>
    </w:p>
    <w:p w:rsidR="009D108C" w:rsidRDefault="00386523">
      <w:pPr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53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441" w:right="7450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tamp</w:t>
      </w:r>
      <w:r>
        <w:rPr>
          <w:rFonts w:ascii="Book Antiqua" w:eastAsia="Book Antiqua" w:hAnsi="Book Antiqua" w:cs="Book Antiqua"/>
          <w:spacing w:val="-2"/>
          <w:w w:val="99"/>
          <w:sz w:val="22"/>
          <w:szCs w:val="22"/>
        </w:rPr>
        <w:t>i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l}</w:t>
      </w:r>
    </w:p>
    <w:p w:rsidR="009D108C" w:rsidRDefault="00386523">
      <w:pPr>
        <w:spacing w:before="1"/>
        <w:ind w:left="807" w:right="5873" w:hanging="5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918" w:right="5902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karyawan[i]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1027" w:right="635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write(nama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write(alamat); write(gaji);</w:t>
      </w:r>
    </w:p>
    <w:p w:rsidR="009D108C" w:rsidRDefault="00386523">
      <w:pPr>
        <w:spacing w:line="260" w:lineRule="exact"/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case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status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of</w:t>
      </w:r>
    </w:p>
    <w:p w:rsidR="009D108C" w:rsidRDefault="00386523">
      <w:pPr>
        <w:ind w:left="80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lajang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write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n('lajang');</w:t>
      </w:r>
    </w:p>
    <w:p w:rsidR="009D108C" w:rsidRDefault="00386523">
      <w:pPr>
        <w:ind w:left="80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menikah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D108C" w:rsidRDefault="00386523">
      <w:pPr>
        <w:ind w:left="141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writeln('menikah','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anakm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4);</w:t>
      </w:r>
    </w:p>
    <w:p w:rsidR="009D108C" w:rsidRDefault="00386523">
      <w:pPr>
        <w:ind w:left="1376" w:right="6928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end;</w:t>
      </w:r>
    </w:p>
    <w:p w:rsidR="009D108C" w:rsidRDefault="00386523">
      <w:pPr>
        <w:ind w:left="80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cerai 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D108C" w:rsidRDefault="00386523">
      <w:pPr>
        <w:spacing w:line="260" w:lineRule="exact"/>
        <w:ind w:left="15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writeln(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'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cerai</w:t>
      </w:r>
      <w:r>
        <w:rPr>
          <w:rFonts w:ascii="Book Antiqua" w:eastAsia="Book Antiqua" w:hAnsi="Book Antiqua" w:cs="Book Antiqua"/>
          <w:spacing w:val="-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' 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',anakc:4,'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',lagi);</w:t>
      </w:r>
    </w:p>
    <w:p w:rsidR="009D108C" w:rsidRDefault="00386523">
      <w:pPr>
        <w:spacing w:line="260" w:lineRule="exact"/>
        <w:ind w:left="15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before="11"/>
        <w:ind w:left="477" w:right="7584" w:firstLine="27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 end; end; readln; end.</w:t>
      </w: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penggunaan_field_t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pe_record;</w:t>
      </w:r>
    </w:p>
    <w:p w:rsidR="009D108C" w:rsidRDefault="00386523">
      <w:pPr>
        <w:ind w:left="47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D108C" w:rsidRDefault="00386523">
      <w:pPr>
        <w:ind w:left="53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D108C" w:rsidRDefault="00386523">
      <w:pPr>
        <w:ind w:left="1191" w:right="6479" w:hanging="54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masuk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 tgl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1..31; bln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1..12;</w:t>
      </w:r>
    </w:p>
    <w:p w:rsidR="009D108C" w:rsidRDefault="00386523">
      <w:pPr>
        <w:ind w:left="1191" w:right="633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thn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</w:t>
      </w:r>
    </w:p>
    <w:p w:rsidR="009D108C" w:rsidRDefault="00386523">
      <w:pPr>
        <w:ind w:left="10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D108C" w:rsidRDefault="00386523">
      <w:pPr>
        <w:ind w:left="1191" w:right="5878" w:firstLine="5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jalan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string[20]; </w:t>
      </w:r>
      <w:r>
        <w:rPr>
          <w:rFonts w:ascii="Book Antiqua" w:eastAsia="Book Antiqua" w:hAnsi="Book Antiqua" w:cs="Book Antiqua"/>
          <w:sz w:val="22"/>
          <w:szCs w:val="22"/>
        </w:rPr>
        <w:t>kota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string[10]; end;</w:t>
      </w:r>
    </w:p>
    <w:p w:rsidR="009D108C" w:rsidRDefault="00386523">
      <w:pPr>
        <w:ind w:left="1191" w:right="4510" w:hanging="54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gajipeg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pokok,tunjangan,lembur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end;</w:t>
      </w:r>
    </w:p>
    <w:p w:rsidR="009D108C" w:rsidRDefault="00386523">
      <w:pPr>
        <w:spacing w:line="260" w:lineRule="exact"/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egawai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</w:p>
    <w:p w:rsidR="009D108C" w:rsidRDefault="00386523">
      <w:pPr>
        <w:ind w:left="1467" w:right="537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nama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string[20]; tglmasuk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masuk; almt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alamat;</w:t>
      </w:r>
    </w:p>
    <w:p w:rsidR="009D108C" w:rsidRDefault="00386523">
      <w:pPr>
        <w:ind w:left="1468"/>
        <w:rPr>
          <w:rFonts w:ascii="Book Antiqua" w:eastAsia="Book Antiqua" w:hAnsi="Book Antiqua" w:cs="Book Antiqua"/>
          <w:sz w:val="22"/>
          <w:szCs w:val="22"/>
        </w:rPr>
        <w:sectPr w:rsidR="009D108C">
          <w:pgSz w:w="12240" w:h="15840"/>
          <w:pgMar w:top="1480" w:right="1720" w:bottom="280" w:left="172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gaji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jipeg;</w:t>
      </w:r>
    </w:p>
    <w:p w:rsidR="009D108C" w:rsidRDefault="009D108C">
      <w:pPr>
        <w:spacing w:before="5" w:line="200" w:lineRule="exact"/>
        <w:sectPr w:rsidR="009D108C">
          <w:pgSz w:w="12240" w:h="15840"/>
          <w:pgMar w:top="1480" w:right="1720" w:bottom="280" w:left="1720" w:header="0" w:footer="1182" w:gutter="0"/>
          <w:cols w:space="720"/>
        </w:sectPr>
      </w:pPr>
    </w:p>
    <w:p w:rsidR="009D108C" w:rsidRDefault="009D108C">
      <w:pPr>
        <w:spacing w:before="9" w:line="280" w:lineRule="exact"/>
        <w:rPr>
          <w:sz w:val="28"/>
          <w:szCs w:val="28"/>
        </w:rPr>
      </w:pPr>
    </w:p>
    <w:p w:rsidR="009D108C" w:rsidRDefault="00386523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var</w:t>
      </w:r>
    </w:p>
    <w:p w:rsidR="009D108C" w:rsidRDefault="00386523">
      <w:pPr>
        <w:spacing w:before="17"/>
        <w:rPr>
          <w:rFonts w:ascii="Book Antiqua" w:eastAsia="Book Antiqua" w:hAnsi="Book Antiqua" w:cs="Book Antiqua"/>
          <w:sz w:val="22"/>
          <w:szCs w:val="22"/>
        </w:rPr>
        <w:sectPr w:rsidR="009D108C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965" w:space="448"/>
            <w:col w:w="7387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end;</w:t>
      </w:r>
    </w:p>
    <w:p w:rsidR="009D108C" w:rsidRDefault="00386523">
      <w:pPr>
        <w:spacing w:before="11"/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 xml:space="preserve">wai 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[1..10]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datapegawai;</w:t>
      </w:r>
    </w:p>
    <w:p w:rsidR="009D108C" w:rsidRDefault="00386523">
      <w:pPr>
        <w:ind w:left="69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i,p,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anyak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D108C" w:rsidRDefault="00386523">
      <w:pPr>
        <w:ind w:left="532" w:right="764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clrscr;</w:t>
      </w:r>
    </w:p>
    <w:p w:rsidR="009D108C" w:rsidRDefault="00386523">
      <w:pPr>
        <w:spacing w:line="260" w:lineRule="exact"/>
        <w:ind w:left="64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write('Banyak</w:t>
      </w:r>
      <w:r>
        <w:rPr>
          <w:rFonts w:ascii="Book Antiqua" w:eastAsia="Book Antiqua" w:hAnsi="Book Antiqua" w:cs="Book Antiqua"/>
          <w:spacing w:val="-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=')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;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readln(banyak);</w:t>
      </w:r>
    </w:p>
    <w:p w:rsidR="009D108C" w:rsidRDefault="00386523">
      <w:pPr>
        <w:ind w:left="807" w:right="5927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918" w:right="573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-',i); w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102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write('nama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pegawai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:');readln(nama);</w:t>
      </w:r>
    </w:p>
    <w:p w:rsidR="009D108C" w:rsidRDefault="00386523">
      <w:pPr>
        <w:ind w:left="1027" w:right="329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write('Tanggal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masuk:'</w:t>
      </w:r>
      <w:r>
        <w:rPr>
          <w:rFonts w:ascii="Book Antiqua" w:eastAsia="Book Antiqua" w:hAnsi="Book Antiqua" w:cs="Book Antiqua"/>
          <w:sz w:val="22"/>
          <w:szCs w:val="22"/>
        </w:rPr>
        <w:t>);readln(tglmasuk.tgl); 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'Bulan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:');readln(tglm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suk.bln); write('Tahun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readln(tglmasuk.thn); write('Ala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t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:');readln(almt.ja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 xml:space="preserve">an); write('Kota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(almt.kota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write('Gaji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pokok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:');readln(gaji.pokok); write('Tunj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ngan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:');readln(gaji.tunjangan); write('Lembur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:');readln(gaji.lembur);</w:t>
      </w:r>
    </w:p>
    <w:p w:rsidR="009D108C" w:rsidRDefault="00386523">
      <w:pPr>
        <w:ind w:left="9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ind w:left="7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D108C" w:rsidRDefault="00386523">
      <w:pPr>
        <w:spacing w:line="260" w:lineRule="exact"/>
        <w:ind w:left="7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{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}</w:t>
      </w:r>
    </w:p>
    <w:p w:rsidR="009D108C" w:rsidRDefault="00386523">
      <w:pPr>
        <w:ind w:left="807" w:right="5927" w:hanging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: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banyak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ind w:left="918" w:right="5737" w:hanging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writeln('record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-',i); w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pegawai[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]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begin</w:t>
      </w:r>
    </w:p>
    <w:p w:rsidR="009D108C" w:rsidRDefault="00386523">
      <w:pPr>
        <w:spacing w:line="260" w:lineRule="exact"/>
        <w:ind w:left="10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writeln('nama     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:',nama);</w:t>
      </w:r>
    </w:p>
    <w:p w:rsidR="009D108C" w:rsidRDefault="00386523">
      <w:pPr>
        <w:ind w:left="1082" w:right="382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writeln('Tanggal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,tglmasuk.t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 xml:space="preserve">l); </w:t>
      </w:r>
      <w:r>
        <w:rPr>
          <w:rFonts w:ascii="Book Antiqua" w:eastAsia="Book Antiqua" w:hAnsi="Book Antiqua" w:cs="Book Antiqua"/>
          <w:sz w:val="22"/>
          <w:szCs w:val="22"/>
        </w:rPr>
        <w:t>writeln('Bulan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tglmasuk.bln); writeln('Tahun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masuk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'</w:t>
      </w:r>
      <w:r>
        <w:rPr>
          <w:rFonts w:ascii="Book Antiqua" w:eastAsia="Book Antiqua" w:hAnsi="Book Antiqua" w:cs="Book Antiqua"/>
          <w:sz w:val="22"/>
          <w:szCs w:val="22"/>
        </w:rPr>
        <w:t>,tglmasuk.thn); writeln('Al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mat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 xml:space="preserve">t.jalan); writeln('Kota  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:',alm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.kota); writeln('Gaji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pokok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:',gaji.pokok); writeln('Tu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jangan  </w:t>
      </w:r>
      <w:r>
        <w:rPr>
          <w:rFonts w:ascii="Book Antiqua" w:eastAsia="Book Antiqua" w:hAnsi="Book Antiqua" w:cs="Book Antiqua"/>
          <w:spacing w:val="3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 xml:space="preserve">aji.tunjangan); writeln('Lembur   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:'</w:t>
      </w:r>
      <w:r>
        <w:rPr>
          <w:rFonts w:ascii="Book Antiqua" w:eastAsia="Book Antiqua" w:hAnsi="Book Antiqua" w:cs="Book Antiqua"/>
          <w:sz w:val="22"/>
          <w:szCs w:val="22"/>
        </w:rPr>
        <w:t>,gaji.lembur);</w:t>
      </w:r>
    </w:p>
    <w:p w:rsidR="009D108C" w:rsidRDefault="00386523" w:rsidP="005A65E0">
      <w:pPr>
        <w:ind w:left="698" w:right="7378" w:firstLine="220"/>
      </w:pPr>
      <w:r>
        <w:rPr>
          <w:rFonts w:ascii="Book Antiqua" w:eastAsia="Book Antiqua" w:hAnsi="Book Antiqua" w:cs="Book Antiqua"/>
          <w:sz w:val="22"/>
          <w:szCs w:val="22"/>
        </w:rPr>
        <w:t>end; end; 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 end.</w:t>
      </w:r>
      <w:bookmarkStart w:id="0" w:name="_GoBack"/>
      <w:bookmarkEnd w:id="0"/>
      <w:r w:rsidR="005A65E0">
        <w:t xml:space="preserve"> </w:t>
      </w:r>
    </w:p>
    <w:sectPr w:rsidR="009D108C" w:rsidSect="005A65E0">
      <w:pgSz w:w="12240" w:h="15840"/>
      <w:pgMar w:top="1480" w:right="1580" w:bottom="280" w:left="1600" w:header="0" w:footer="11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523" w:rsidRDefault="00386523">
      <w:r>
        <w:separator/>
      </w:r>
    </w:p>
  </w:endnote>
  <w:endnote w:type="continuationSeparator" w:id="0">
    <w:p w:rsidR="00386523" w:rsidRDefault="0038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8C" w:rsidRDefault="003865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721.9pt;width:16pt;height:14pt;z-index:-251658752;mso-position-horizontal-relative:page;mso-position-vertical-relative:page" filled="f" stroked="f">
          <v:textbox inset="0,0,0,0">
            <w:txbxContent>
              <w:p w:rsidR="009D108C" w:rsidRDefault="00386523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5A65E0">
                  <w:rPr>
                    <w:noProof/>
                    <w:sz w:val="24"/>
                    <w:szCs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523" w:rsidRDefault="00386523">
      <w:r>
        <w:separator/>
      </w:r>
    </w:p>
  </w:footnote>
  <w:footnote w:type="continuationSeparator" w:id="0">
    <w:p w:rsidR="00386523" w:rsidRDefault="00386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F3D64"/>
    <w:multiLevelType w:val="multilevel"/>
    <w:tmpl w:val="EA1E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08C"/>
    <w:rsid w:val="00386523"/>
    <w:rsid w:val="005A65E0"/>
    <w:rsid w:val="009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2020-09-16T09:06:00Z</dcterms:created>
  <dcterms:modified xsi:type="dcterms:W3CDTF">2020-09-16T09:06:00Z</dcterms:modified>
</cp:coreProperties>
</file>