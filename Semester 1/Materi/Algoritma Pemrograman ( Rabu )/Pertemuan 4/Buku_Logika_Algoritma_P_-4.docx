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DB" w:rsidRDefault="00463F7A">
      <w:pPr>
        <w:spacing w:before="76"/>
        <w:ind w:left="12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ilih</w:t>
      </w:r>
      <w:r>
        <w:rPr>
          <w:b/>
          <w:sz w:val="24"/>
          <w:szCs w:val="24"/>
        </w:rPr>
        <w:t>an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ect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)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spacing w:line="359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 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 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uksi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uksi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</w:p>
    <w:p w:rsidR="00732CDB" w:rsidRDefault="00732CDB">
      <w:pPr>
        <w:spacing w:before="7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bil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r>
        <w:rPr>
          <w:b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732CDB" w:rsidRDefault="00732CDB">
      <w:pPr>
        <w:spacing w:before="7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bil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r>
        <w:rPr>
          <w:b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sa</w:t>
      </w:r>
    </w:p>
    <w:p w:rsidR="00732CDB" w:rsidRDefault="00732CDB">
      <w:pPr>
        <w:spacing w:before="9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sa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</w:p>
    <w:p w:rsidR="00732CDB" w:rsidRDefault="00732CDB">
      <w:pPr>
        <w:spacing w:before="7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GENA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”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732CDB" w:rsidRDefault="00732CDB">
      <w:pPr>
        <w:spacing w:before="9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sa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732CDB" w:rsidRDefault="00732CDB">
      <w:pPr>
        <w:spacing w:before="7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GAN</w:t>
      </w:r>
      <w:r>
        <w:rPr>
          <w:spacing w:val="5"/>
          <w:sz w:val="24"/>
          <w:szCs w:val="24"/>
        </w:rPr>
        <w:t>J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”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732CDB" w:rsidRDefault="00732CDB">
      <w:pPr>
        <w:spacing w:before="9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732CDB" w:rsidRDefault="00732CDB">
      <w:pPr>
        <w:spacing w:before="5" w:line="120" w:lineRule="exact"/>
        <w:rPr>
          <w:sz w:val="13"/>
          <w:szCs w:val="13"/>
        </w:rPr>
      </w:pPr>
    </w:p>
    <w:p w:rsidR="00732CDB" w:rsidRDefault="00732CDB">
      <w:pPr>
        <w:spacing w:before="7" w:line="120" w:lineRule="exact"/>
        <w:rPr>
          <w:sz w:val="13"/>
          <w:szCs w:val="13"/>
        </w:rPr>
      </w:pPr>
    </w:p>
    <w:p w:rsidR="00732CDB" w:rsidRPr="00463F7A" w:rsidRDefault="00463F7A">
      <w:pPr>
        <w:ind w:left="120"/>
        <w:rPr>
          <w:color w:val="FF0000"/>
          <w:sz w:val="24"/>
          <w:szCs w:val="24"/>
        </w:rPr>
        <w:sectPr w:rsidR="00732CDB" w:rsidRPr="00463F7A">
          <w:footerReference w:type="default" r:id="rId8"/>
          <w:pgSz w:w="11900" w:h="16840"/>
          <w:pgMar w:top="1580" w:right="1320" w:bottom="280" w:left="1320" w:header="0" w:footer="1051" w:gutter="0"/>
          <w:cols w:space="720"/>
        </w:sectPr>
      </w:pPr>
      <w:r w:rsidRPr="00463F7A">
        <w:rPr>
          <w:color w:val="FF0000"/>
          <w:sz w:val="24"/>
          <w:szCs w:val="24"/>
        </w:rPr>
        <w:t xml:space="preserve">10. </w:t>
      </w:r>
      <w:r w:rsidRPr="00463F7A">
        <w:rPr>
          <w:color w:val="FF0000"/>
          <w:spacing w:val="4"/>
          <w:sz w:val="24"/>
          <w:szCs w:val="24"/>
        </w:rPr>
        <w:t xml:space="preserve"> </w:t>
      </w:r>
      <w:r w:rsidRPr="00463F7A">
        <w:rPr>
          <w:color w:val="FF0000"/>
          <w:sz w:val="24"/>
          <w:szCs w:val="24"/>
        </w:rPr>
        <w:t>Ap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z w:val="24"/>
          <w:szCs w:val="24"/>
        </w:rPr>
        <w:t>k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z w:val="24"/>
          <w:szCs w:val="24"/>
        </w:rPr>
        <w:t xml:space="preserve">h </w:t>
      </w:r>
      <w:r w:rsidRPr="00463F7A">
        <w:rPr>
          <w:color w:val="FF0000"/>
          <w:spacing w:val="-5"/>
          <w:sz w:val="24"/>
          <w:szCs w:val="24"/>
        </w:rPr>
        <w:t>y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pacing w:val="2"/>
          <w:sz w:val="24"/>
          <w:szCs w:val="24"/>
        </w:rPr>
        <w:t>n</w:t>
      </w:r>
      <w:r w:rsidRPr="00463F7A">
        <w:rPr>
          <w:color w:val="FF0000"/>
          <w:sz w:val="24"/>
          <w:szCs w:val="24"/>
        </w:rPr>
        <w:t>g</w:t>
      </w:r>
      <w:r w:rsidRPr="00463F7A">
        <w:rPr>
          <w:color w:val="FF0000"/>
          <w:spacing w:val="-6"/>
          <w:sz w:val="24"/>
          <w:szCs w:val="24"/>
        </w:rPr>
        <w:t xml:space="preserve"> </w:t>
      </w:r>
      <w:r w:rsidRPr="00463F7A">
        <w:rPr>
          <w:color w:val="FF0000"/>
          <w:sz w:val="24"/>
          <w:szCs w:val="24"/>
        </w:rPr>
        <w:t>d</w:t>
      </w:r>
      <w:r w:rsidRPr="00463F7A">
        <w:rPr>
          <w:color w:val="FF0000"/>
          <w:spacing w:val="1"/>
          <w:sz w:val="24"/>
          <w:szCs w:val="24"/>
        </w:rPr>
        <w:t>im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z w:val="24"/>
          <w:szCs w:val="24"/>
        </w:rPr>
        <w:t>ksud</w:t>
      </w:r>
      <w:r w:rsidRPr="00463F7A">
        <w:rPr>
          <w:color w:val="FF0000"/>
          <w:spacing w:val="-6"/>
          <w:sz w:val="24"/>
          <w:szCs w:val="24"/>
        </w:rPr>
        <w:t xml:space="preserve"> </w:t>
      </w:r>
      <w:r w:rsidRPr="00463F7A">
        <w:rPr>
          <w:color w:val="FF0000"/>
          <w:spacing w:val="2"/>
          <w:sz w:val="24"/>
          <w:szCs w:val="24"/>
        </w:rPr>
        <w:t>d</w:t>
      </w:r>
      <w:r w:rsidRPr="00463F7A">
        <w:rPr>
          <w:color w:val="FF0000"/>
          <w:spacing w:val="-1"/>
          <w:sz w:val="24"/>
          <w:szCs w:val="24"/>
        </w:rPr>
        <w:t>e</w:t>
      </w:r>
      <w:r w:rsidRPr="00463F7A">
        <w:rPr>
          <w:color w:val="FF0000"/>
          <w:sz w:val="24"/>
          <w:szCs w:val="24"/>
        </w:rPr>
        <w:t>ng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z w:val="24"/>
          <w:szCs w:val="24"/>
        </w:rPr>
        <w:t>n</w:t>
      </w:r>
      <w:r w:rsidRPr="00463F7A">
        <w:rPr>
          <w:color w:val="FF0000"/>
          <w:spacing w:val="-3"/>
          <w:sz w:val="24"/>
          <w:szCs w:val="24"/>
        </w:rPr>
        <w:t xml:space="preserve"> </w:t>
      </w:r>
      <w:r w:rsidRPr="00463F7A">
        <w:rPr>
          <w:color w:val="FF0000"/>
          <w:spacing w:val="-2"/>
          <w:sz w:val="24"/>
          <w:szCs w:val="24"/>
        </w:rPr>
        <w:t>g</w:t>
      </w:r>
      <w:r w:rsidRPr="00463F7A">
        <w:rPr>
          <w:color w:val="FF0000"/>
          <w:spacing w:val="-1"/>
          <w:sz w:val="24"/>
          <w:szCs w:val="24"/>
        </w:rPr>
        <w:t>ra</w:t>
      </w:r>
      <w:r w:rsidRPr="00463F7A">
        <w:rPr>
          <w:color w:val="FF0000"/>
          <w:sz w:val="24"/>
          <w:szCs w:val="24"/>
        </w:rPr>
        <w:t xml:space="preserve">ph? </w:t>
      </w:r>
      <w:r w:rsidRPr="00463F7A">
        <w:rPr>
          <w:color w:val="FF0000"/>
          <w:spacing w:val="-2"/>
          <w:sz w:val="24"/>
          <w:szCs w:val="24"/>
        </w:rPr>
        <w:t>B</w:t>
      </w:r>
      <w:r w:rsidRPr="00463F7A">
        <w:rPr>
          <w:color w:val="FF0000"/>
          <w:spacing w:val="-1"/>
          <w:sz w:val="24"/>
          <w:szCs w:val="24"/>
        </w:rPr>
        <w:t>er</w:t>
      </w:r>
      <w:r w:rsidRPr="00463F7A">
        <w:rPr>
          <w:color w:val="FF0000"/>
          <w:spacing w:val="1"/>
          <w:sz w:val="24"/>
          <w:szCs w:val="24"/>
        </w:rPr>
        <w:t>i</w:t>
      </w:r>
      <w:r w:rsidRPr="00463F7A">
        <w:rPr>
          <w:color w:val="FF0000"/>
          <w:sz w:val="24"/>
          <w:szCs w:val="24"/>
        </w:rPr>
        <w:t>k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z w:val="24"/>
          <w:szCs w:val="24"/>
        </w:rPr>
        <w:t>n</w:t>
      </w:r>
      <w:r w:rsidRPr="00463F7A">
        <w:rPr>
          <w:color w:val="FF0000"/>
          <w:spacing w:val="-1"/>
          <w:sz w:val="24"/>
          <w:szCs w:val="24"/>
        </w:rPr>
        <w:t xml:space="preserve"> c</w:t>
      </w:r>
      <w:r w:rsidRPr="00463F7A">
        <w:rPr>
          <w:color w:val="FF0000"/>
          <w:spacing w:val="2"/>
          <w:sz w:val="24"/>
          <w:szCs w:val="24"/>
        </w:rPr>
        <w:t>o</w:t>
      </w:r>
      <w:r w:rsidRPr="00463F7A">
        <w:rPr>
          <w:color w:val="FF0000"/>
          <w:sz w:val="24"/>
          <w:szCs w:val="24"/>
        </w:rPr>
        <w:t>n</w:t>
      </w:r>
      <w:r w:rsidRPr="00463F7A">
        <w:rPr>
          <w:color w:val="FF0000"/>
          <w:spacing w:val="1"/>
          <w:sz w:val="24"/>
          <w:szCs w:val="24"/>
        </w:rPr>
        <w:t>t</w:t>
      </w:r>
      <w:r w:rsidRPr="00463F7A">
        <w:rPr>
          <w:color w:val="FF0000"/>
          <w:sz w:val="24"/>
          <w:szCs w:val="24"/>
        </w:rPr>
        <w:t>oh</w:t>
      </w:r>
      <w:r w:rsidRPr="00463F7A">
        <w:rPr>
          <w:color w:val="FF0000"/>
          <w:spacing w:val="-5"/>
          <w:sz w:val="24"/>
          <w:szCs w:val="24"/>
        </w:rPr>
        <w:t xml:space="preserve"> </w:t>
      </w:r>
      <w:r w:rsidRPr="00463F7A">
        <w:rPr>
          <w:color w:val="FF0000"/>
          <w:sz w:val="24"/>
          <w:szCs w:val="24"/>
        </w:rPr>
        <w:t>p</w:t>
      </w:r>
      <w:r w:rsidRPr="00463F7A">
        <w:rPr>
          <w:color w:val="FF0000"/>
          <w:spacing w:val="-1"/>
          <w:sz w:val="24"/>
          <w:szCs w:val="24"/>
        </w:rPr>
        <w:t>e</w:t>
      </w:r>
      <w:r w:rsidRPr="00463F7A">
        <w:rPr>
          <w:color w:val="FF0000"/>
          <w:sz w:val="24"/>
          <w:szCs w:val="24"/>
        </w:rPr>
        <w:t>n</w:t>
      </w:r>
      <w:r w:rsidRPr="00463F7A">
        <w:rPr>
          <w:color w:val="FF0000"/>
          <w:spacing w:val="-1"/>
          <w:sz w:val="24"/>
          <w:szCs w:val="24"/>
        </w:rPr>
        <w:t>era</w:t>
      </w:r>
      <w:r w:rsidRPr="00463F7A">
        <w:rPr>
          <w:color w:val="FF0000"/>
          <w:spacing w:val="2"/>
          <w:sz w:val="24"/>
          <w:szCs w:val="24"/>
        </w:rPr>
        <w:t>p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z w:val="24"/>
          <w:szCs w:val="24"/>
        </w:rPr>
        <w:t>n</w:t>
      </w:r>
      <w:r w:rsidRPr="00463F7A">
        <w:rPr>
          <w:color w:val="FF0000"/>
          <w:spacing w:val="5"/>
          <w:sz w:val="24"/>
          <w:szCs w:val="24"/>
        </w:rPr>
        <w:t>n</w:t>
      </w:r>
      <w:r w:rsidRPr="00463F7A">
        <w:rPr>
          <w:color w:val="FF0000"/>
          <w:spacing w:val="-5"/>
          <w:sz w:val="24"/>
          <w:szCs w:val="24"/>
        </w:rPr>
        <w:t>y</w:t>
      </w:r>
      <w:r w:rsidRPr="00463F7A">
        <w:rPr>
          <w:color w:val="FF0000"/>
          <w:spacing w:val="-1"/>
          <w:sz w:val="24"/>
          <w:szCs w:val="24"/>
        </w:rPr>
        <w:t>a</w:t>
      </w:r>
      <w:r w:rsidRPr="00463F7A">
        <w:rPr>
          <w:color w:val="FF0000"/>
          <w:sz w:val="24"/>
          <w:szCs w:val="24"/>
        </w:rPr>
        <w:t>!</w:t>
      </w:r>
    </w:p>
    <w:p w:rsidR="00732CDB" w:rsidRDefault="00732CDB">
      <w:pPr>
        <w:spacing w:before="5" w:line="200" w:lineRule="exact"/>
      </w:pPr>
    </w:p>
    <w:p w:rsidR="00732CDB" w:rsidRDefault="00463F7A">
      <w:pPr>
        <w:spacing w:line="580" w:lineRule="exact"/>
        <w:ind w:right="113"/>
        <w:jc w:val="right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z w:val="52"/>
          <w:szCs w:val="52"/>
        </w:rPr>
        <w:t>ab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5</w:t>
      </w:r>
    </w:p>
    <w:p w:rsidR="00732CDB" w:rsidRDefault="00463F7A">
      <w:pPr>
        <w:ind w:right="112"/>
        <w:jc w:val="right"/>
        <w:rPr>
          <w:rFonts w:ascii="Cambria" w:eastAsia="Cambria" w:hAnsi="Cambria" w:cs="Cambria"/>
          <w:sz w:val="52"/>
          <w:szCs w:val="52"/>
        </w:rPr>
      </w:pPr>
      <w:r>
        <w:pict>
          <v:group id="_x0000_s1176" style="position:absolute;left:0;text-align:left;margin-left:70.25pt;margin-top:61.95pt;width:454.8pt;height:1.55pt;z-index:-4858;mso-position-horizontal-relative:page" coordorigin="1405,1239" coordsize="9096,31">
            <v:shape id="_x0000_s1178" style="position:absolute;left:1411;top:1264;width:9084;height:0" coordorigin="1411,1264" coordsize="9084,0" path="m1411,1264r9084,e" filled="f" strokeweight=".58pt">
              <v:path arrowok="t"/>
            </v:shape>
            <v:shape id="_x0000_s1177" style="position:absolute;left:1411;top:1245;width:9084;height:0" coordorigin="1411,1245" coordsize="9084,0" path="m1411,1245r9084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pacing w:val="-1"/>
          <w:sz w:val="52"/>
          <w:szCs w:val="52"/>
        </w:rPr>
        <w:t>St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ud</w:t>
      </w:r>
      <w:r>
        <w:rPr>
          <w:rFonts w:ascii="Cambria" w:eastAsia="Cambria" w:hAnsi="Cambria" w:cs="Cambria"/>
          <w:b/>
          <w:sz w:val="52"/>
          <w:szCs w:val="52"/>
        </w:rPr>
        <w:t>i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K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s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</w:t>
      </w:r>
      <w:r>
        <w:rPr>
          <w:rFonts w:ascii="Cambria" w:eastAsia="Cambria" w:hAnsi="Cambria" w:cs="Cambria"/>
          <w:b/>
          <w:sz w:val="52"/>
          <w:szCs w:val="52"/>
        </w:rPr>
        <w:t>s</w:t>
      </w:r>
      <w:r>
        <w:rPr>
          <w:b/>
          <w:spacing w:val="-14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Per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n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d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i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ng</w:t>
      </w:r>
      <w:r>
        <w:rPr>
          <w:rFonts w:ascii="Cambria" w:eastAsia="Cambria" w:hAnsi="Cambria" w:cs="Cambria"/>
          <w:b/>
          <w:sz w:val="52"/>
          <w:szCs w:val="52"/>
        </w:rPr>
        <w:t>an</w:t>
      </w: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before="5" w:line="220" w:lineRule="exact"/>
        <w:rPr>
          <w:sz w:val="22"/>
          <w:szCs w:val="22"/>
        </w:rPr>
      </w:pPr>
    </w:p>
    <w:p w:rsidR="00732CDB" w:rsidRDefault="00463F7A">
      <w:pPr>
        <w:spacing w:before="24"/>
        <w:ind w:left="12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4"/>
          <w:sz w:val="28"/>
          <w:szCs w:val="28"/>
        </w:rPr>
        <w:t>o</w:t>
      </w:r>
      <w:r>
        <w:rPr>
          <w:b/>
          <w:sz w:val="28"/>
          <w:szCs w:val="28"/>
        </w:rPr>
        <w:t>k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732CDB" w:rsidRDefault="00732CDB">
      <w:pPr>
        <w:spacing w:before="6" w:line="100" w:lineRule="exact"/>
        <w:rPr>
          <w:sz w:val="11"/>
          <w:szCs w:val="11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732CDB" w:rsidRDefault="00732CDB">
      <w:pPr>
        <w:spacing w:before="7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</w:p>
    <w:p w:rsidR="00732CDB" w:rsidRDefault="00732CDB">
      <w:pPr>
        <w:spacing w:before="3" w:line="140" w:lineRule="exact"/>
        <w:rPr>
          <w:sz w:val="14"/>
          <w:szCs w:val="14"/>
        </w:rPr>
      </w:pPr>
    </w:p>
    <w:p w:rsidR="00732CDB" w:rsidRDefault="00463F7A">
      <w:pPr>
        <w:ind w:left="120"/>
        <w:rPr>
          <w:sz w:val="28"/>
          <w:szCs w:val="28"/>
        </w:rPr>
      </w:pPr>
      <w:r>
        <w:rPr>
          <w:b/>
          <w:sz w:val="28"/>
          <w:szCs w:val="28"/>
        </w:rPr>
        <w:t>Tuju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732CDB" w:rsidRDefault="00732CDB">
      <w:pPr>
        <w:spacing w:before="6" w:line="100" w:lineRule="exact"/>
        <w:rPr>
          <w:sz w:val="11"/>
          <w:szCs w:val="11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732CDB" w:rsidRDefault="00732CDB">
      <w:pPr>
        <w:spacing w:before="9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</w:p>
    <w:p w:rsidR="00732CDB" w:rsidRDefault="00732CDB">
      <w:pPr>
        <w:spacing w:before="7" w:line="120" w:lineRule="exact"/>
        <w:rPr>
          <w:sz w:val="13"/>
          <w:szCs w:val="13"/>
        </w:rPr>
      </w:pPr>
    </w:p>
    <w:p w:rsidR="00732CDB" w:rsidRDefault="00463F7A">
      <w:pPr>
        <w:spacing w:line="360" w:lineRule="auto"/>
        <w:ind w:left="840" w:right="75" w:hanging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732CDB" w:rsidRDefault="00463F7A">
      <w:pPr>
        <w:spacing w:before="3" w:line="360" w:lineRule="auto"/>
        <w:ind w:left="840" w:right="70" w:hanging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</w:p>
    <w:p w:rsidR="00732CDB" w:rsidRDefault="00732CDB">
      <w:pPr>
        <w:spacing w:before="6" w:line="240" w:lineRule="exact"/>
        <w:rPr>
          <w:sz w:val="24"/>
          <w:szCs w:val="24"/>
        </w:rPr>
      </w:pPr>
    </w:p>
    <w:p w:rsidR="00732CDB" w:rsidRDefault="00463F7A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5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1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h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: 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hun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</w:p>
    <w:p w:rsidR="00732CDB" w:rsidRDefault="00732CDB">
      <w:pPr>
        <w:spacing w:before="19" w:line="260" w:lineRule="exact"/>
        <w:rPr>
          <w:sz w:val="26"/>
          <w:szCs w:val="26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5.1.1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spacing w:line="360" w:lineRule="auto"/>
        <w:ind w:left="120" w:right="73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732CDB" w:rsidRDefault="00732CDB">
      <w:pPr>
        <w:spacing w:before="5" w:line="120" w:lineRule="exact"/>
        <w:rPr>
          <w:sz w:val="12"/>
          <w:szCs w:val="12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5.1.2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5" w:line="100" w:lineRule="exact"/>
        <w:rPr>
          <w:sz w:val="11"/>
          <w:szCs w:val="11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4.</w:t>
      </w:r>
    </w:p>
    <w:p w:rsidR="00732CDB" w:rsidRDefault="00732CDB">
      <w:pPr>
        <w:spacing w:before="5" w:line="120" w:lineRule="exact"/>
        <w:rPr>
          <w:sz w:val="12"/>
          <w:szCs w:val="12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5.1.3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5" w:line="100" w:lineRule="exact"/>
        <w:rPr>
          <w:sz w:val="11"/>
          <w:szCs w:val="11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h:</w:t>
      </w:r>
    </w:p>
    <w:p w:rsidR="00732CDB" w:rsidRDefault="00732CDB">
      <w:pPr>
        <w:spacing w:before="3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gka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)</w:t>
      </w:r>
    </w:p>
    <w:p w:rsidR="00732CDB" w:rsidRDefault="00732CDB">
      <w:pPr>
        <w:spacing w:before="9" w:line="240" w:lineRule="exact"/>
        <w:rPr>
          <w:sz w:val="24"/>
          <w:szCs w:val="24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5.1.4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5" w:line="100" w:lineRule="exact"/>
        <w:rPr>
          <w:sz w:val="11"/>
          <w:szCs w:val="11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732CDB" w:rsidRDefault="00732CDB">
      <w:pPr>
        <w:spacing w:before="3" w:line="120" w:lineRule="exact"/>
        <w:rPr>
          <w:sz w:val="12"/>
          <w:szCs w:val="12"/>
        </w:rPr>
      </w:pPr>
    </w:p>
    <w:p w:rsidR="00732CDB" w:rsidRDefault="00463F7A">
      <w:pPr>
        <w:tabs>
          <w:tab w:val="left" w:pos="820"/>
        </w:tabs>
        <w:spacing w:line="341" w:lineRule="auto"/>
        <w:ind w:left="840" w:right="72" w:hanging="360"/>
        <w:rPr>
          <w:sz w:val="24"/>
          <w:szCs w:val="24"/>
        </w:rPr>
        <w:sectPr w:rsidR="00732CDB">
          <w:footerReference w:type="default" r:id="rId9"/>
          <w:pgSz w:w="11900" w:h="16840"/>
          <w:pgMar w:top="1580" w:right="1320" w:bottom="280" w:left="1320" w:header="0" w:footer="1051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ab/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boo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3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“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k.</w:t>
      </w:r>
    </w:p>
    <w:p w:rsidR="00732CDB" w:rsidRDefault="00463F7A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5.1.5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pacing w:val="1"/>
          <w:sz w:val="24"/>
          <w:szCs w:val="24"/>
        </w:rPr>
        <w:t>uk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ibu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uhk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hun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hu</w:t>
      </w:r>
      <w:r>
        <w:rPr>
          <w:b/>
          <w:i/>
          <w:sz w:val="24"/>
          <w:szCs w:val="24"/>
        </w:rPr>
        <w:t>n</w:t>
      </w:r>
    </w:p>
    <w:p w:rsidR="00732CDB" w:rsidRDefault="00732CDB">
      <w:pPr>
        <w:spacing w:before="7" w:line="240" w:lineRule="exact"/>
        <w:rPr>
          <w:sz w:val="24"/>
          <w:szCs w:val="24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5.1.6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ik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b/>
          <w:i/>
          <w:sz w:val="24"/>
          <w:szCs w:val="24"/>
        </w:rPr>
        <w:t xml:space="preserve">&gt;’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b/>
          <w:i/>
          <w:sz w:val="24"/>
          <w:szCs w:val="24"/>
        </w:rPr>
        <w:t>&lt;</w:t>
      </w:r>
      <w:r>
        <w:rPr>
          <w:b/>
          <w:i/>
          <w:spacing w:val="-1"/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732CDB" w:rsidRDefault="00732CDB">
      <w:pPr>
        <w:spacing w:before="7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us)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‘</w:t>
      </w:r>
      <w:r>
        <w:rPr>
          <w:b/>
          <w:i/>
          <w:spacing w:val="-1"/>
          <w:sz w:val="24"/>
          <w:szCs w:val="24"/>
        </w:rPr>
        <w:t>%</w:t>
      </w:r>
      <w:r>
        <w:rPr>
          <w:b/>
          <w:i/>
          <w:sz w:val="24"/>
          <w:szCs w:val="24"/>
        </w:rPr>
        <w:t>’</w:t>
      </w:r>
    </w:p>
    <w:p w:rsidR="00732CDB" w:rsidRDefault="00732CDB">
      <w:pPr>
        <w:spacing w:before="7" w:line="240" w:lineRule="exact"/>
        <w:rPr>
          <w:sz w:val="24"/>
          <w:szCs w:val="24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5.1.7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9" w:line="100" w:lineRule="exact"/>
        <w:rPr>
          <w:sz w:val="11"/>
          <w:szCs w:val="11"/>
        </w:rPr>
      </w:pP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463F7A">
      <w:pPr>
        <w:ind w:left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55pt;height:343pt">
            <v:imagedata r:id="rId10" o:title=""/>
          </v:shape>
        </w:pict>
      </w: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before="14" w:line="220" w:lineRule="exact"/>
        <w:rPr>
          <w:sz w:val="22"/>
          <w:szCs w:val="22"/>
        </w:rPr>
      </w:pPr>
    </w:p>
    <w:p w:rsidR="00732CDB" w:rsidRDefault="00463F7A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5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h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ret b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la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en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</w:p>
    <w:p w:rsidR="00732CDB" w:rsidRDefault="00732CDB">
      <w:pPr>
        <w:spacing w:before="19" w:line="260" w:lineRule="exact"/>
        <w:rPr>
          <w:sz w:val="26"/>
          <w:szCs w:val="26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5.2.1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spacing w:line="360" w:lineRule="auto"/>
        <w:ind w:left="120" w:right="73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t 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4.</w:t>
      </w:r>
    </w:p>
    <w:p w:rsidR="00732CDB" w:rsidRDefault="00732CDB">
      <w:pPr>
        <w:spacing w:before="5" w:line="120" w:lineRule="exact"/>
        <w:rPr>
          <w:sz w:val="12"/>
          <w:szCs w:val="12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nt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:</w:t>
      </w:r>
    </w:p>
    <w:p w:rsidR="00732CDB" w:rsidRDefault="00732CDB">
      <w:pPr>
        <w:spacing w:before="5" w:line="100" w:lineRule="exact"/>
        <w:rPr>
          <w:sz w:val="11"/>
          <w:szCs w:val="11"/>
        </w:rPr>
      </w:pPr>
    </w:p>
    <w:p w:rsidR="00732CDB" w:rsidRDefault="00463F7A">
      <w:pPr>
        <w:ind w:left="696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 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732CDB" w:rsidRDefault="00732CDB">
      <w:pPr>
        <w:spacing w:line="120" w:lineRule="exact"/>
        <w:rPr>
          <w:sz w:val="12"/>
          <w:szCs w:val="12"/>
        </w:rPr>
      </w:pPr>
    </w:p>
    <w:p w:rsidR="00732CDB" w:rsidRDefault="00463F7A">
      <w:pPr>
        <w:ind w:left="696"/>
        <w:rPr>
          <w:sz w:val="24"/>
          <w:szCs w:val="24"/>
        </w:rPr>
        <w:sectPr w:rsidR="00732CDB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:         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6,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14,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18</w:t>
      </w:r>
    </w:p>
    <w:p w:rsidR="00732CDB" w:rsidRDefault="00463F7A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5.2.2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spacing w:line="359" w:lineRule="auto"/>
        <w:ind w:left="120" w:right="75" w:firstLine="7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2.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4.</w:t>
      </w:r>
    </w:p>
    <w:p w:rsidR="00732CDB" w:rsidRDefault="00732CDB">
      <w:pPr>
        <w:spacing w:before="10" w:line="120" w:lineRule="exact"/>
        <w:rPr>
          <w:sz w:val="12"/>
          <w:szCs w:val="12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5.2.3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5" w:line="100" w:lineRule="exact"/>
        <w:rPr>
          <w:sz w:val="11"/>
          <w:szCs w:val="11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h:</w:t>
      </w:r>
    </w:p>
    <w:p w:rsidR="00732CDB" w:rsidRDefault="00732CDB">
      <w:pPr>
        <w:spacing w:before="3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before="2" w:line="260" w:lineRule="exact"/>
        <w:rPr>
          <w:sz w:val="26"/>
          <w:szCs w:val="26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5.2.4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Ou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5" w:line="100" w:lineRule="exact"/>
        <w:rPr>
          <w:sz w:val="11"/>
          <w:szCs w:val="11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732CDB" w:rsidRDefault="00732CDB">
      <w:pPr>
        <w:spacing w:before="3" w:line="120" w:lineRule="exact"/>
        <w:rPr>
          <w:sz w:val="12"/>
          <w:szCs w:val="12"/>
        </w:rPr>
      </w:pPr>
    </w:p>
    <w:p w:rsidR="00732CDB" w:rsidRDefault="00463F7A">
      <w:pPr>
        <w:tabs>
          <w:tab w:val="left" w:pos="820"/>
        </w:tabs>
        <w:spacing w:line="341" w:lineRule="auto"/>
        <w:ind w:left="840" w:right="71" w:hanging="36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3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3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32CDB" w:rsidRDefault="00732CDB">
      <w:pPr>
        <w:spacing w:before="9" w:line="140" w:lineRule="exact"/>
        <w:rPr>
          <w:sz w:val="14"/>
          <w:szCs w:val="14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5.2.5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pacing w:val="1"/>
          <w:sz w:val="24"/>
          <w:szCs w:val="24"/>
        </w:rPr>
        <w:t>uk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ibu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uhk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</w:t>
      </w:r>
    </w:p>
    <w:p w:rsidR="00732CDB" w:rsidRDefault="00732CDB">
      <w:pPr>
        <w:spacing w:before="5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&gt;</w:t>
      </w:r>
    </w:p>
    <w:p w:rsidR="00732CDB" w:rsidRDefault="00732CDB">
      <w:pPr>
        <w:spacing w:before="4" w:line="120" w:lineRule="exact"/>
        <w:rPr>
          <w:sz w:val="12"/>
          <w:szCs w:val="12"/>
        </w:rPr>
      </w:pPr>
    </w:p>
    <w:p w:rsidR="00732CDB" w:rsidRDefault="00463F7A">
      <w:pPr>
        <w:ind w:left="84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</w:t>
      </w:r>
    </w:p>
    <w:p w:rsidR="00732CDB" w:rsidRDefault="00732CDB">
      <w:pPr>
        <w:spacing w:before="10" w:line="120" w:lineRule="exact"/>
        <w:rPr>
          <w:sz w:val="13"/>
          <w:szCs w:val="13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7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Bi</w:t>
      </w:r>
      <w:r>
        <w:rPr>
          <w:b/>
          <w:i/>
          <w:sz w:val="24"/>
          <w:szCs w:val="24"/>
        </w:rPr>
        <w:t>l</w:t>
      </w:r>
    </w:p>
    <w:p w:rsidR="00732CDB" w:rsidRDefault="00732CDB">
      <w:pPr>
        <w:spacing w:before="7" w:line="240" w:lineRule="exact"/>
        <w:rPr>
          <w:sz w:val="24"/>
          <w:szCs w:val="24"/>
        </w:rPr>
      </w:pPr>
    </w:p>
    <w:p w:rsidR="00732CDB" w:rsidRDefault="00463F7A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5.2.6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ik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8" w:line="100" w:lineRule="exact"/>
        <w:rPr>
          <w:sz w:val="11"/>
          <w:szCs w:val="11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b/>
          <w:i/>
          <w:sz w:val="24"/>
          <w:szCs w:val="24"/>
        </w:rPr>
        <w:t>=’</w:t>
      </w:r>
    </w:p>
    <w:p w:rsidR="00732CDB" w:rsidRDefault="00732CDB">
      <w:pPr>
        <w:spacing w:before="5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us)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‘</w:t>
      </w:r>
      <w:r>
        <w:rPr>
          <w:b/>
          <w:i/>
          <w:spacing w:val="-1"/>
          <w:sz w:val="24"/>
          <w:szCs w:val="24"/>
        </w:rPr>
        <w:t>%</w:t>
      </w:r>
      <w:r>
        <w:rPr>
          <w:b/>
          <w:i/>
          <w:sz w:val="24"/>
          <w:szCs w:val="24"/>
        </w:rPr>
        <w:t>’</w:t>
      </w:r>
    </w:p>
    <w:p w:rsidR="00732CDB" w:rsidRDefault="00732CDB">
      <w:pPr>
        <w:spacing w:before="7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  <w:sectPr w:rsidR="00732CDB">
          <w:pgSz w:w="11900" w:h="16840"/>
          <w:pgMar w:top="1360" w:right="1320" w:bottom="280" w:left="1320" w:header="0" w:footer="1051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cre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‘</w:t>
      </w:r>
      <w:r>
        <w:rPr>
          <w:b/>
          <w:i/>
          <w:sz w:val="24"/>
          <w:szCs w:val="24"/>
        </w:rPr>
        <w:t>++’</w:t>
      </w:r>
    </w:p>
    <w:p w:rsidR="00732CDB" w:rsidRDefault="00463F7A">
      <w:pPr>
        <w:spacing w:before="76"/>
        <w:ind w:left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5.2.7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:</w:t>
      </w:r>
    </w:p>
    <w:p w:rsidR="00732CDB" w:rsidRDefault="00732CDB">
      <w:pPr>
        <w:spacing w:before="3" w:line="120" w:lineRule="exact"/>
        <w:rPr>
          <w:sz w:val="12"/>
          <w:szCs w:val="12"/>
        </w:rPr>
      </w:pPr>
    </w:p>
    <w:p w:rsidR="00732CDB" w:rsidRDefault="00463F7A">
      <w:pPr>
        <w:ind w:left="120"/>
      </w:pPr>
      <w:r>
        <w:pict>
          <v:shape id="_x0000_i1026" type="#_x0000_t75" style="width:366.8pt;height:337.6pt">
            <v:imagedata r:id="rId11" o:title=""/>
          </v:shape>
        </w:pict>
      </w:r>
    </w:p>
    <w:p w:rsidR="00732CDB" w:rsidRDefault="00732CDB">
      <w:pPr>
        <w:spacing w:line="200" w:lineRule="exact"/>
      </w:pPr>
    </w:p>
    <w:p w:rsidR="00732CDB" w:rsidRDefault="00732CDB">
      <w:pPr>
        <w:spacing w:line="200" w:lineRule="exact"/>
      </w:pPr>
    </w:p>
    <w:p w:rsidR="00732CDB" w:rsidRDefault="00732CDB">
      <w:pPr>
        <w:spacing w:before="14" w:line="220" w:lineRule="exact"/>
        <w:rPr>
          <w:sz w:val="22"/>
          <w:szCs w:val="22"/>
        </w:rPr>
      </w:pPr>
    </w:p>
    <w:p w:rsidR="00732CDB" w:rsidRDefault="00463F7A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5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n:</w:t>
      </w:r>
    </w:p>
    <w:p w:rsidR="00732CDB" w:rsidRDefault="00732CDB">
      <w:pPr>
        <w:spacing w:before="17" w:line="260" w:lineRule="exact"/>
        <w:rPr>
          <w:sz w:val="26"/>
          <w:szCs w:val="26"/>
        </w:rPr>
      </w:pPr>
    </w:p>
    <w:p w:rsidR="00732CDB" w:rsidRDefault="00463F7A">
      <w:pPr>
        <w:spacing w:line="360" w:lineRule="auto"/>
        <w:ind w:left="120" w:right="73" w:firstLine="7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 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n:</w:t>
      </w:r>
    </w:p>
    <w:p w:rsidR="00732CDB" w:rsidRDefault="00732CDB">
      <w:pPr>
        <w:spacing w:before="3" w:line="120" w:lineRule="exact"/>
        <w:rPr>
          <w:sz w:val="12"/>
          <w:szCs w:val="12"/>
        </w:rPr>
      </w:pPr>
    </w:p>
    <w:p w:rsidR="00732CDB" w:rsidRDefault="00463F7A">
      <w:pPr>
        <w:ind w:left="480"/>
        <w:rPr>
          <w:sz w:val="24"/>
          <w:szCs w:val="24"/>
        </w:rPr>
        <w:sectPr w:rsidR="00732CDB">
          <w:pgSz w:w="11900" w:h="16840"/>
          <w:pgMar w:top="1360" w:right="1320" w:bottom="280" w:left="1320" w:header="0" w:footer="1051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pacing w:val="4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1.500.000,-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skon</w:t>
      </w:r>
      <w:r>
        <w:rPr>
          <w:spacing w:val="-6"/>
          <w:sz w:val="24"/>
          <w:szCs w:val="24"/>
        </w:rPr>
        <w:t xml:space="preserve"> </w:t>
      </w:r>
      <w:r w:rsidR="003007EB">
        <w:rPr>
          <w:sz w:val="24"/>
          <w:szCs w:val="24"/>
        </w:rPr>
        <w:t>10</w:t>
      </w:r>
      <w:bookmarkStart w:id="0" w:name="_GoBack"/>
      <w:bookmarkEnd w:id="0"/>
    </w:p>
    <w:p w:rsidR="00732CDB" w:rsidRDefault="00732CDB" w:rsidP="003007EB">
      <w:pPr>
        <w:spacing w:before="3" w:line="160" w:lineRule="exact"/>
      </w:pPr>
    </w:p>
    <w:sectPr w:rsidR="00732CDB" w:rsidSect="003007EB">
      <w:pgSz w:w="11900" w:h="16840"/>
      <w:pgMar w:top="1380" w:right="1280" w:bottom="280" w:left="132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B36" w:rsidRDefault="00B15B36">
      <w:r>
        <w:separator/>
      </w:r>
    </w:p>
  </w:endnote>
  <w:endnote w:type="continuationSeparator" w:id="0">
    <w:p w:rsidR="00B15B36" w:rsidRDefault="00B1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7A" w:rsidRDefault="00463F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9.6pt;margin-top:778.45pt;width:16pt;height:14pt;z-index:-4921;mso-position-horizontal-relative:page;mso-position-vertical-relative:page" filled="f" stroked="f">
          <v:textbox style="mso-next-textbox:#_x0000_s2057" inset="0,0,0,0">
            <w:txbxContent>
              <w:p w:rsidR="00463F7A" w:rsidRDefault="00463F7A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007EB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7A" w:rsidRDefault="00463F7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9.6pt;margin-top:778.45pt;width:16pt;height:14pt;z-index:-4920;mso-position-horizontal-relative:page;mso-position-vertical-relative:page" filled="f" stroked="f">
          <v:textbox style="mso-next-textbox:#_x0000_s2056" inset="0,0,0,0">
            <w:txbxContent>
              <w:p w:rsidR="00463F7A" w:rsidRDefault="00463F7A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007EB">
                  <w:rPr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B36" w:rsidRDefault="00B15B36">
      <w:r>
        <w:separator/>
      </w:r>
    </w:p>
  </w:footnote>
  <w:footnote w:type="continuationSeparator" w:id="0">
    <w:p w:rsidR="00B15B36" w:rsidRDefault="00B15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557A"/>
    <w:multiLevelType w:val="multilevel"/>
    <w:tmpl w:val="F728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2CDB"/>
    <w:rsid w:val="003007EB"/>
    <w:rsid w:val="00463F7A"/>
    <w:rsid w:val="00732CDB"/>
    <w:rsid w:val="00B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2</cp:revision>
  <dcterms:created xsi:type="dcterms:W3CDTF">2020-09-15T04:55:00Z</dcterms:created>
  <dcterms:modified xsi:type="dcterms:W3CDTF">2020-09-15T04:55:00Z</dcterms:modified>
</cp:coreProperties>
</file>