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81" w:rsidRDefault="0011128C">
      <w:pPr>
        <w:spacing w:before="20"/>
        <w:ind w:right="113"/>
        <w:jc w:val="right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pacing w:val="-1"/>
          <w:sz w:val="52"/>
          <w:szCs w:val="52"/>
        </w:rPr>
        <w:t>B</w:t>
      </w:r>
      <w:r>
        <w:rPr>
          <w:rFonts w:ascii="Cambria" w:eastAsia="Cambria" w:hAnsi="Cambria" w:cs="Cambria"/>
          <w:b/>
          <w:sz w:val="52"/>
          <w:szCs w:val="52"/>
        </w:rPr>
        <w:t>ab</w:t>
      </w:r>
      <w:r>
        <w:rPr>
          <w:b/>
          <w:spacing w:val="-16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z w:val="52"/>
          <w:szCs w:val="52"/>
        </w:rPr>
        <w:t>2</w:t>
      </w:r>
    </w:p>
    <w:p w:rsidR="002E4881" w:rsidRDefault="0011128C">
      <w:pPr>
        <w:ind w:right="113"/>
        <w:jc w:val="right"/>
        <w:rPr>
          <w:rFonts w:ascii="Cambria" w:eastAsia="Cambria" w:hAnsi="Cambria" w:cs="Cambria"/>
          <w:sz w:val="52"/>
          <w:szCs w:val="52"/>
        </w:rPr>
      </w:pPr>
      <w:r>
        <w:pict>
          <v:group id="_x0000_s1410" style="position:absolute;left:0;text-align:left;margin-left:70.25pt;margin-top:61.95pt;width:454.8pt;height:1.55pt;z-index:-4930;mso-position-horizontal-relative:page" coordorigin="1405,1239" coordsize="9096,31">
            <v:shape id="_x0000_s1412" style="position:absolute;left:1411;top:1264;width:9084;height:0" coordorigin="1411,1264" coordsize="9084,0" path="m1411,1264r9084,e" filled="f" strokeweight=".58pt">
              <v:path arrowok="t"/>
            </v:shape>
            <v:shape id="_x0000_s1411" style="position:absolute;left:1411;top:1245;width:9084;height:0" coordorigin="1411,1245" coordsize="9084,0" path="m1411,1245r9084,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spacing w:val="-1"/>
          <w:sz w:val="52"/>
          <w:szCs w:val="52"/>
        </w:rPr>
        <w:t>N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o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t</w:t>
      </w:r>
      <w:r>
        <w:rPr>
          <w:rFonts w:ascii="Cambria" w:eastAsia="Cambria" w:hAnsi="Cambria" w:cs="Cambria"/>
          <w:b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s</w:t>
      </w:r>
      <w:r>
        <w:rPr>
          <w:rFonts w:ascii="Cambria" w:eastAsia="Cambria" w:hAnsi="Cambria" w:cs="Cambria"/>
          <w:b/>
          <w:sz w:val="52"/>
          <w:szCs w:val="52"/>
        </w:rPr>
        <w:t>i</w:t>
      </w:r>
      <w:r>
        <w:rPr>
          <w:b/>
          <w:spacing w:val="-16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z w:val="52"/>
          <w:szCs w:val="52"/>
        </w:rPr>
        <w:t>P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e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nu</w:t>
      </w:r>
      <w:r>
        <w:rPr>
          <w:rFonts w:ascii="Cambria" w:eastAsia="Cambria" w:hAnsi="Cambria" w:cs="Cambria"/>
          <w:b/>
          <w:sz w:val="52"/>
          <w:szCs w:val="52"/>
        </w:rPr>
        <w:t>l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is</w:t>
      </w:r>
      <w:r>
        <w:rPr>
          <w:rFonts w:ascii="Cambria" w:eastAsia="Cambria" w:hAnsi="Cambria" w:cs="Cambria"/>
          <w:b/>
          <w:sz w:val="52"/>
          <w:szCs w:val="52"/>
        </w:rPr>
        <w:t>an</w:t>
      </w:r>
      <w:r>
        <w:rPr>
          <w:b/>
          <w:spacing w:val="-15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l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go</w:t>
      </w:r>
      <w:r>
        <w:rPr>
          <w:rFonts w:ascii="Cambria" w:eastAsia="Cambria" w:hAnsi="Cambria" w:cs="Cambria"/>
          <w:b/>
          <w:sz w:val="52"/>
          <w:szCs w:val="52"/>
        </w:rPr>
        <w:t>r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it</w:t>
      </w:r>
      <w:r>
        <w:rPr>
          <w:rFonts w:ascii="Cambria" w:eastAsia="Cambria" w:hAnsi="Cambria" w:cs="Cambria"/>
          <w:b/>
          <w:sz w:val="52"/>
          <w:szCs w:val="52"/>
        </w:rPr>
        <w:t>ma</w:t>
      </w: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before="5" w:line="220" w:lineRule="exact"/>
        <w:rPr>
          <w:sz w:val="22"/>
          <w:szCs w:val="22"/>
        </w:rPr>
      </w:pPr>
    </w:p>
    <w:p w:rsidR="002E4881" w:rsidRDefault="0011128C">
      <w:pPr>
        <w:spacing w:before="24"/>
        <w:ind w:left="12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5"/>
          <w:sz w:val="28"/>
          <w:szCs w:val="28"/>
        </w:rPr>
        <w:t>k</w:t>
      </w:r>
      <w:r>
        <w:rPr>
          <w:b/>
          <w:spacing w:val="4"/>
          <w:sz w:val="28"/>
          <w:szCs w:val="28"/>
        </w:rPr>
        <w:t>o</w:t>
      </w:r>
      <w:r>
        <w:rPr>
          <w:b/>
          <w:sz w:val="28"/>
          <w:szCs w:val="28"/>
        </w:rPr>
        <w:t>k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2E4881" w:rsidRDefault="002E4881">
      <w:pPr>
        <w:spacing w:before="6" w:line="100" w:lineRule="exact"/>
        <w:rPr>
          <w:sz w:val="11"/>
          <w:szCs w:val="11"/>
        </w:rPr>
      </w:pPr>
    </w:p>
    <w:p w:rsidR="002E4881" w:rsidRDefault="0011128C">
      <w:pPr>
        <w:ind w:left="480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spacing w:val="5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ind w:left="480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</w:p>
    <w:p w:rsidR="002E4881" w:rsidRDefault="002E4881">
      <w:pPr>
        <w:spacing w:before="9" w:line="120" w:lineRule="exact"/>
        <w:rPr>
          <w:sz w:val="13"/>
          <w:szCs w:val="13"/>
        </w:rPr>
      </w:pPr>
    </w:p>
    <w:p w:rsidR="002E4881" w:rsidRDefault="0011128C">
      <w:pPr>
        <w:ind w:left="480"/>
        <w:rPr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de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ind w:left="480"/>
        <w:rPr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</w:p>
    <w:p w:rsidR="002E4881" w:rsidRDefault="002E4881">
      <w:pPr>
        <w:spacing w:before="9" w:line="120" w:lineRule="exact"/>
        <w:rPr>
          <w:sz w:val="13"/>
          <w:szCs w:val="13"/>
        </w:rPr>
      </w:pPr>
    </w:p>
    <w:p w:rsidR="002E4881" w:rsidRDefault="0011128C">
      <w:pPr>
        <w:ind w:left="480"/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</w:p>
    <w:p w:rsidR="002E4881" w:rsidRDefault="002E4881">
      <w:pPr>
        <w:spacing w:before="6" w:line="120" w:lineRule="exact"/>
        <w:rPr>
          <w:sz w:val="13"/>
          <w:szCs w:val="13"/>
        </w:rPr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11128C">
      <w:pPr>
        <w:ind w:left="120"/>
        <w:rPr>
          <w:sz w:val="28"/>
          <w:szCs w:val="28"/>
        </w:rPr>
      </w:pPr>
      <w:r>
        <w:rPr>
          <w:b/>
          <w:sz w:val="28"/>
          <w:szCs w:val="28"/>
        </w:rPr>
        <w:t>Tuju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2E4881" w:rsidRDefault="002E4881">
      <w:pPr>
        <w:spacing w:before="9" w:line="100" w:lineRule="exact"/>
        <w:rPr>
          <w:sz w:val="11"/>
          <w:szCs w:val="11"/>
        </w:rPr>
      </w:pPr>
    </w:p>
    <w:p w:rsidR="002E4881" w:rsidRDefault="0011128C">
      <w:pPr>
        <w:ind w:left="480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ind w:left="480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hui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</w:p>
    <w:p w:rsidR="002E4881" w:rsidRDefault="002E4881">
      <w:pPr>
        <w:spacing w:before="9" w:line="120" w:lineRule="exact"/>
        <w:rPr>
          <w:sz w:val="13"/>
          <w:szCs w:val="13"/>
        </w:rPr>
      </w:pPr>
    </w:p>
    <w:p w:rsidR="002E4881" w:rsidRDefault="0011128C">
      <w:pPr>
        <w:ind w:left="480"/>
        <w:rPr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ind w:left="480"/>
        <w:rPr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2E4881" w:rsidRDefault="002E4881">
      <w:pPr>
        <w:spacing w:before="9" w:line="120" w:lineRule="exact"/>
        <w:rPr>
          <w:sz w:val="13"/>
          <w:szCs w:val="13"/>
        </w:rPr>
      </w:pPr>
    </w:p>
    <w:p w:rsidR="002E4881" w:rsidRDefault="0011128C">
      <w:pPr>
        <w:ind w:left="480"/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hui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2E4881" w:rsidRDefault="002E4881">
      <w:pPr>
        <w:spacing w:before="3" w:line="120" w:lineRule="exact"/>
        <w:rPr>
          <w:sz w:val="13"/>
          <w:szCs w:val="13"/>
        </w:rPr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11128C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 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h-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pun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.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ba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pun d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u:</w:t>
      </w:r>
    </w:p>
    <w:p w:rsidR="002E4881" w:rsidRDefault="002E4881">
      <w:pPr>
        <w:spacing w:before="6" w:line="120" w:lineRule="exact"/>
        <w:rPr>
          <w:sz w:val="12"/>
          <w:szCs w:val="12"/>
        </w:rPr>
      </w:pPr>
    </w:p>
    <w:p w:rsidR="002E4881" w:rsidRDefault="0011128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</w:p>
    <w:p w:rsidR="002E4881" w:rsidRDefault="002E4881">
      <w:pPr>
        <w:spacing w:before="9" w:line="120" w:lineRule="exact"/>
        <w:rPr>
          <w:sz w:val="13"/>
          <w:szCs w:val="13"/>
        </w:rPr>
      </w:pPr>
    </w:p>
    <w:p w:rsidR="002E4881" w:rsidRDefault="0011128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spacing w:line="360" w:lineRule="auto"/>
        <w:ind w:left="120" w:right="71" w:firstLine="720"/>
        <w:jc w:val="both"/>
        <w:rPr>
          <w:sz w:val="24"/>
          <w:szCs w:val="24"/>
        </w:rPr>
        <w:sectPr w:rsidR="002E4881">
          <w:footerReference w:type="default" r:id="rId8"/>
          <w:pgSz w:w="11900" w:h="16840"/>
          <w:pgMar w:top="1420" w:right="1320" w:bottom="280" w:left="1320" w:header="0" w:footer="1051" w:gutter="0"/>
          <w:cols w:space="720"/>
        </w:sectPr>
      </w:pP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no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oh.</w:t>
      </w:r>
    </w:p>
    <w:p w:rsidR="002E4881" w:rsidRDefault="002E4881">
      <w:pPr>
        <w:spacing w:before="9" w:line="140" w:lineRule="exact"/>
        <w:rPr>
          <w:sz w:val="14"/>
          <w:szCs w:val="14"/>
        </w:rPr>
      </w:pPr>
    </w:p>
    <w:p w:rsidR="002E4881" w:rsidRDefault="002E4881">
      <w:pPr>
        <w:spacing w:line="200" w:lineRule="exact"/>
      </w:pPr>
    </w:p>
    <w:p w:rsidR="002E4881" w:rsidRDefault="0011128C">
      <w:pPr>
        <w:spacing w:before="24"/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1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 de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5"/>
          <w:sz w:val="28"/>
          <w:szCs w:val="28"/>
        </w:rPr>
        <w:t>k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pt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f</w:t>
      </w:r>
    </w:p>
    <w:p w:rsidR="002E4881" w:rsidRDefault="002E4881">
      <w:pPr>
        <w:spacing w:before="17" w:line="260" w:lineRule="exact"/>
        <w:rPr>
          <w:sz w:val="26"/>
          <w:szCs w:val="26"/>
        </w:rPr>
      </w:pPr>
    </w:p>
    <w:p w:rsidR="002E4881" w:rsidRDefault="0011128C">
      <w:pPr>
        <w:spacing w:line="360" w:lineRule="auto"/>
        <w:ind w:left="120" w:right="71" w:firstLine="720"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uksi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 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5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s, 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od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ha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K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un,</w:t>
      </w:r>
      <w:r>
        <w:rPr>
          <w:spacing w:val="2"/>
          <w:sz w:val="24"/>
          <w:szCs w:val="24"/>
        </w:rPr>
        <w:t xml:space="preserve"> 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but 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spond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 xml:space="preserve">a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 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aca</w:t>
      </w:r>
      <w:r>
        <w:rPr>
          <w:sz w:val="24"/>
          <w:szCs w:val="24"/>
        </w:rPr>
        <w:t xml:space="preserve">,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</w:p>
    <w:p w:rsidR="002E4881" w:rsidRDefault="002E4881">
      <w:pPr>
        <w:spacing w:before="6" w:line="120" w:lineRule="exact"/>
        <w:rPr>
          <w:sz w:val="12"/>
          <w:szCs w:val="12"/>
        </w:rPr>
      </w:pPr>
    </w:p>
    <w:p w:rsidR="002E4881" w:rsidRDefault="0011128C">
      <w:pPr>
        <w:spacing w:line="359" w:lineRule="auto"/>
        <w:ind w:left="120" w:right="71" w:firstLine="720"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ok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5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  ku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 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car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k</w:t>
      </w:r>
      <w:r>
        <w:rPr>
          <w:sz w:val="24"/>
          <w:szCs w:val="24"/>
        </w:rPr>
        <w:t>e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susun 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u:</w:t>
      </w:r>
    </w:p>
    <w:p w:rsidR="002E4881" w:rsidRDefault="002E4881">
      <w:pPr>
        <w:spacing w:before="7" w:line="120" w:lineRule="exact"/>
        <w:rPr>
          <w:sz w:val="12"/>
          <w:szCs w:val="12"/>
        </w:rPr>
      </w:pPr>
    </w:p>
    <w:p w:rsidR="002E4881" w:rsidRDefault="0011128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)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us)</w:t>
      </w:r>
    </w:p>
    <w:p w:rsidR="002E4881" w:rsidRDefault="002E4881">
      <w:pPr>
        <w:spacing w:before="9" w:line="120" w:lineRule="exact"/>
        <w:rPr>
          <w:sz w:val="13"/>
          <w:szCs w:val="13"/>
        </w:rPr>
      </w:pPr>
    </w:p>
    <w:p w:rsidR="002E4881" w:rsidRDefault="0011128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psi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spacing w:line="360" w:lineRule="auto"/>
        <w:ind w:left="120" w:right="70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1"/>
          <w:sz w:val="24"/>
          <w:szCs w:val="24"/>
        </w:rPr>
        <w:t>‘</w:t>
      </w:r>
      <w:r>
        <w:rPr>
          <w:sz w:val="24"/>
          <w:szCs w:val="24"/>
        </w:rPr>
        <w:t>{’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2E4881" w:rsidRDefault="0011128C">
      <w:pPr>
        <w:spacing w:before="3"/>
        <w:ind w:left="120"/>
        <w:rPr>
          <w:sz w:val="24"/>
          <w:szCs w:val="24"/>
        </w:rPr>
      </w:pPr>
      <w:r>
        <w:rPr>
          <w:spacing w:val="-1"/>
          <w:sz w:val="24"/>
          <w:szCs w:val="24"/>
        </w:rPr>
        <w:t>‘</w:t>
      </w:r>
      <w:r>
        <w:rPr>
          <w:sz w:val="24"/>
          <w:szCs w:val="24"/>
        </w:rPr>
        <w:t>}</w:t>
      </w:r>
      <w:r>
        <w:rPr>
          <w:spacing w:val="-1"/>
          <w:sz w:val="24"/>
          <w:szCs w:val="24"/>
        </w:rPr>
        <w:t>’)</w:t>
      </w:r>
      <w:r>
        <w:rPr>
          <w:sz w:val="24"/>
          <w:szCs w:val="24"/>
        </w:rPr>
        <w:t>.</w:t>
      </w: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before="18" w:line="240" w:lineRule="exact"/>
        <w:rPr>
          <w:sz w:val="24"/>
          <w:szCs w:val="24"/>
        </w:rPr>
      </w:pPr>
    </w:p>
    <w:p w:rsidR="002E4881" w:rsidRDefault="0011128C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2.1.1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J</w:t>
      </w:r>
      <w:r>
        <w:rPr>
          <w:b/>
          <w:spacing w:val="1"/>
          <w:sz w:val="24"/>
          <w:szCs w:val="24"/>
        </w:rPr>
        <w:t>udu</w:t>
      </w:r>
      <w:r>
        <w:rPr>
          <w:b/>
          <w:sz w:val="24"/>
          <w:szCs w:val="24"/>
        </w:rPr>
        <w:t>l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go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</w:p>
    <w:p w:rsidR="002E4881" w:rsidRDefault="002E4881">
      <w:pPr>
        <w:spacing w:before="8" w:line="100" w:lineRule="exact"/>
        <w:rPr>
          <w:sz w:val="11"/>
          <w:szCs w:val="11"/>
        </w:rPr>
      </w:pPr>
    </w:p>
    <w:p w:rsidR="002E4881" w:rsidRDefault="0011128C">
      <w:pPr>
        <w:spacing w:line="359" w:lineRule="auto"/>
        <w:ind w:left="120" w:right="72" w:firstLine="720"/>
        <w:jc w:val="both"/>
        <w:rPr>
          <w:sz w:val="24"/>
          <w:szCs w:val="24"/>
        </w:rPr>
        <w:sectPr w:rsidR="002E4881">
          <w:footerReference w:type="default" r:id="rId9"/>
          <w:pgSz w:w="11900" w:h="16840"/>
          <w:pgMar w:top="1580" w:right="1320" w:bottom="280" w:left="1320" w:header="0" w:footer="1051" w:gutter="0"/>
          <w:pgNumType w:start="14"/>
          <w:cols w:space="720"/>
        </w:sect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)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 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ks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,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ukup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2E4881" w:rsidRDefault="0011128C">
      <w:pPr>
        <w:spacing w:before="74" w:line="359" w:lineRule="auto"/>
        <w:ind w:left="120" w:right="7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5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pa 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j</w:t>
      </w:r>
      <w:r>
        <w:rPr>
          <w:sz w:val="24"/>
          <w:szCs w:val="24"/>
        </w:rPr>
        <w:t>uga 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ur</w:t>
      </w:r>
      <w:r>
        <w:rPr>
          <w:sz w:val="24"/>
          <w:szCs w:val="24"/>
        </w:rPr>
        <w:t>ung ku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{}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2.1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</w:p>
    <w:p w:rsidR="002E4881" w:rsidRDefault="0011128C">
      <w:pPr>
        <w:spacing w:before="6" w:line="260" w:lineRule="exact"/>
        <w:ind w:left="120" w:right="2612"/>
        <w:jc w:val="both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h</w:t>
      </w:r>
      <w:r>
        <w:rPr>
          <w:spacing w:val="1"/>
          <w:position w:val="-1"/>
          <w:sz w:val="24"/>
          <w:szCs w:val="24"/>
        </w:rPr>
        <w:t>it</w:t>
      </w:r>
      <w:r>
        <w:rPr>
          <w:position w:val="-1"/>
          <w:sz w:val="24"/>
          <w:szCs w:val="24"/>
        </w:rPr>
        <w:t>u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9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li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ra</w:t>
      </w:r>
      <w:r>
        <w:rPr>
          <w:position w:val="-1"/>
          <w:sz w:val="24"/>
          <w:szCs w:val="24"/>
        </w:rPr>
        <w:t>n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3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er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j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.</w:t>
      </w:r>
    </w:p>
    <w:p w:rsidR="002E4881" w:rsidRDefault="002E4881">
      <w:pPr>
        <w:spacing w:before="3" w:line="100" w:lineRule="exact"/>
        <w:rPr>
          <w:sz w:val="11"/>
          <w:szCs w:val="11"/>
        </w:rPr>
      </w:pPr>
    </w:p>
    <w:p w:rsidR="002E4881" w:rsidRDefault="002E4881">
      <w:pPr>
        <w:spacing w:line="200" w:lineRule="exact"/>
      </w:pPr>
    </w:p>
    <w:p w:rsidR="002E4881" w:rsidRDefault="0011128C">
      <w:pPr>
        <w:spacing w:before="55"/>
        <w:ind w:left="336" w:right="3178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pacing w:val="1"/>
        </w:rPr>
        <w:t>Algoritm</w:t>
      </w:r>
      <w:r>
        <w:rPr>
          <w:rFonts w:ascii="Courier New" w:eastAsia="Courier New" w:hAnsi="Courier New" w:cs="Courier New"/>
          <w:b/>
        </w:rPr>
        <w:t>a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  <w:spacing w:val="1"/>
        </w:rPr>
        <w:t>Luas_Lingkara</w:t>
      </w:r>
      <w:r>
        <w:rPr>
          <w:rFonts w:ascii="Courier New" w:eastAsia="Courier New" w:hAnsi="Courier New" w:cs="Courier New"/>
          <w:b/>
        </w:rPr>
        <w:t xml:space="preserve">n  </w:t>
      </w:r>
      <w:r>
        <w:rPr>
          <w:rFonts w:ascii="Courier New" w:eastAsia="Courier New" w:hAnsi="Courier New" w:cs="Courier New"/>
          <w:b/>
          <w:spacing w:val="108"/>
        </w:rPr>
        <w:t xml:space="preserve"> </w:t>
      </w:r>
      <w:r>
        <w:rPr>
          <w:spacing w:val="-83"/>
        </w:rPr>
        <w:t xml:space="preserve"> </w:t>
      </w:r>
      <w:r>
        <w:rPr>
          <w:rFonts w:ascii="Courier New" w:eastAsia="Courier New" w:hAnsi="Courier New" w:cs="Courier New"/>
          <w:spacing w:val="1"/>
        </w:rPr>
        <w:t>Judu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  <w:spacing w:val="1"/>
        </w:rPr>
        <w:t>Algoritm</w:t>
      </w:r>
      <w:r>
        <w:rPr>
          <w:rFonts w:ascii="Courier New" w:eastAsia="Courier New" w:hAnsi="Courier New" w:cs="Courier New"/>
        </w:rPr>
        <w:t>a</w:t>
      </w:r>
    </w:p>
    <w:p w:rsidR="002E4881" w:rsidRDefault="0011128C">
      <w:pPr>
        <w:spacing w:before="6" w:line="246" w:lineRule="auto"/>
        <w:ind w:left="336" w:right="296"/>
        <w:jc w:val="both"/>
        <w:rPr>
          <w:rFonts w:ascii="Courier New" w:eastAsia="Courier New" w:hAnsi="Courier New" w:cs="Courier New"/>
        </w:rPr>
      </w:pPr>
      <w:r>
        <w:pict>
          <v:group id="_x0000_s1408" style="position:absolute;left:0;text-align:left;margin-left:75.25pt;margin-top:-15.85pt;width:444.85pt;height:57.5pt;z-index:-4929;mso-position-horizontal-relative:page" coordorigin="1505,-317" coordsize="8897,1150">
            <v:shape id="_x0000_s1409" style="position:absolute;left:1505;top:-317;width:8897;height:1150" coordorigin="1505,-317" coordsize="8897,1150" path="m1505,832r8897,l10402,-317r-8897,l1505,832xe" fill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spacing w:val="1"/>
        </w:rPr>
        <w:t>{Menghitun</w:t>
      </w:r>
      <w:r>
        <w:rPr>
          <w:rFonts w:ascii="Courier New" w:eastAsia="Courier New" w:hAnsi="Courier New" w:cs="Courier New"/>
        </w:rPr>
        <w:t xml:space="preserve">g </w:t>
      </w:r>
      <w:r>
        <w:rPr>
          <w:rFonts w:ascii="Courier New" w:eastAsia="Courier New" w:hAnsi="Courier New" w:cs="Courier New"/>
          <w:spacing w:val="1"/>
        </w:rPr>
        <w:t>lua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8"/>
        </w:rPr>
        <w:t xml:space="preserve"> </w:t>
      </w:r>
      <w:r>
        <w:rPr>
          <w:rFonts w:ascii="Courier New" w:eastAsia="Courier New" w:hAnsi="Courier New" w:cs="Courier New"/>
          <w:spacing w:val="1"/>
        </w:rPr>
        <w:t>l</w:t>
      </w:r>
      <w:r>
        <w:rPr>
          <w:rFonts w:ascii="Courier New" w:eastAsia="Courier New" w:hAnsi="Courier New" w:cs="Courier New"/>
          <w:spacing w:val="-2"/>
        </w:rPr>
        <w:t>i</w:t>
      </w:r>
      <w:r>
        <w:rPr>
          <w:rFonts w:ascii="Courier New" w:eastAsia="Courier New" w:hAnsi="Courier New" w:cs="Courier New"/>
          <w:spacing w:val="1"/>
        </w:rPr>
        <w:t>ngkara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  <w:spacing w:val="1"/>
        </w:rPr>
        <w:t>untu</w:t>
      </w:r>
      <w:r>
        <w:rPr>
          <w:rFonts w:ascii="Courier New" w:eastAsia="Courier New" w:hAnsi="Courier New" w:cs="Courier New"/>
        </w:rPr>
        <w:t>k</w:t>
      </w:r>
      <w:r>
        <w:rPr>
          <w:rFonts w:ascii="Courier New" w:eastAsia="Courier New" w:hAnsi="Courier New" w:cs="Courier New"/>
          <w:spacing w:val="7"/>
        </w:rPr>
        <w:t xml:space="preserve"> </w:t>
      </w:r>
      <w:r>
        <w:rPr>
          <w:rFonts w:ascii="Courier New" w:eastAsia="Courier New" w:hAnsi="Courier New" w:cs="Courier New"/>
          <w:spacing w:val="1"/>
        </w:rPr>
        <w:t>ukur</w:t>
      </w:r>
      <w:r>
        <w:rPr>
          <w:rFonts w:ascii="Courier New" w:eastAsia="Courier New" w:hAnsi="Courier New" w:cs="Courier New"/>
          <w:spacing w:val="-2"/>
        </w:rPr>
        <w:t>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6"/>
        </w:rPr>
        <w:t xml:space="preserve"> </w:t>
      </w:r>
      <w:r>
        <w:rPr>
          <w:rFonts w:ascii="Courier New" w:eastAsia="Courier New" w:hAnsi="Courier New" w:cs="Courier New"/>
          <w:spacing w:val="1"/>
        </w:rPr>
        <w:t>jari-jar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  <w:spacing w:val="1"/>
        </w:rPr>
        <w:t>terten</w:t>
      </w:r>
      <w:r>
        <w:rPr>
          <w:rFonts w:ascii="Courier New" w:eastAsia="Courier New" w:hAnsi="Courier New" w:cs="Courier New"/>
          <w:spacing w:val="-2"/>
        </w:rPr>
        <w:t>t</w:t>
      </w:r>
      <w:r>
        <w:rPr>
          <w:rFonts w:ascii="Courier New" w:eastAsia="Courier New" w:hAnsi="Courier New" w:cs="Courier New"/>
          <w:spacing w:val="1"/>
        </w:rPr>
        <w:t>u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  <w:spacing w:val="1"/>
        </w:rPr>
        <w:t>Algoritm</w:t>
      </w:r>
      <w:r>
        <w:rPr>
          <w:rFonts w:ascii="Courier New" w:eastAsia="Courier New" w:hAnsi="Courier New" w:cs="Courier New"/>
        </w:rPr>
        <w:t xml:space="preserve">a </w:t>
      </w:r>
      <w:r>
        <w:rPr>
          <w:rFonts w:ascii="Courier New" w:eastAsia="Courier New" w:hAnsi="Courier New" w:cs="Courier New"/>
          <w:spacing w:val="1"/>
        </w:rPr>
        <w:t>menerim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  <w:spacing w:val="1"/>
        </w:rPr>
        <w:t>masuka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4"/>
        </w:rPr>
        <w:t xml:space="preserve"> </w:t>
      </w:r>
      <w:r>
        <w:rPr>
          <w:rFonts w:ascii="Courier New" w:eastAsia="Courier New" w:hAnsi="Courier New" w:cs="Courier New"/>
          <w:spacing w:val="1"/>
        </w:rPr>
        <w:t>jari-jar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1"/>
        </w:rPr>
        <w:t xml:space="preserve"> lingkaran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spacing w:val="1"/>
        </w:rPr>
        <w:t>menghitun</w:t>
      </w:r>
      <w:r>
        <w:rPr>
          <w:rFonts w:ascii="Courier New" w:eastAsia="Courier New" w:hAnsi="Courier New" w:cs="Courier New"/>
        </w:rPr>
        <w:t xml:space="preserve">g </w:t>
      </w:r>
      <w:r>
        <w:rPr>
          <w:rFonts w:ascii="Courier New" w:eastAsia="Courier New" w:hAnsi="Courier New" w:cs="Courier New"/>
          <w:spacing w:val="1"/>
        </w:rPr>
        <w:t>luasnya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  <w:spacing w:val="1"/>
        </w:rPr>
        <w:t>lal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  <w:spacing w:val="7"/>
        </w:rPr>
        <w:t xml:space="preserve"> </w:t>
      </w:r>
      <w:r>
        <w:rPr>
          <w:rFonts w:ascii="Courier New" w:eastAsia="Courier New" w:hAnsi="Courier New" w:cs="Courier New"/>
          <w:spacing w:val="1"/>
        </w:rPr>
        <w:t>cet</w:t>
      </w:r>
      <w:r>
        <w:rPr>
          <w:rFonts w:ascii="Courier New" w:eastAsia="Courier New" w:hAnsi="Courier New" w:cs="Courier New"/>
          <w:spacing w:val="-2"/>
        </w:rPr>
        <w:t>a</w:t>
      </w:r>
      <w:r>
        <w:rPr>
          <w:rFonts w:ascii="Courier New" w:eastAsia="Courier New" w:hAnsi="Courier New" w:cs="Courier New"/>
        </w:rPr>
        <w:t xml:space="preserve">k </w:t>
      </w:r>
      <w:r>
        <w:rPr>
          <w:rFonts w:ascii="Courier New" w:eastAsia="Courier New" w:hAnsi="Courier New" w:cs="Courier New"/>
          <w:spacing w:val="1"/>
        </w:rPr>
        <w:t>luasny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  <w:spacing w:val="1"/>
        </w:rPr>
        <w:t>k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  <w:spacing w:val="1"/>
        </w:rPr>
        <w:t>pirant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  <w:spacing w:val="1"/>
        </w:rPr>
        <w:t>keluaran</w:t>
      </w:r>
      <w:r>
        <w:rPr>
          <w:rFonts w:ascii="Courier New" w:eastAsia="Courier New" w:hAnsi="Courier New" w:cs="Courier New"/>
        </w:rPr>
        <w:t>}</w:t>
      </w:r>
      <w:r>
        <w:rPr>
          <w:rFonts w:ascii="Courier New" w:eastAsia="Courier New" w:hAnsi="Courier New" w:cs="Courier New"/>
          <w:spacing w:val="-83"/>
        </w:rPr>
        <w:t xml:space="preserve"> </w:t>
      </w:r>
      <w:r>
        <w:rPr>
          <w:spacing w:val="-84"/>
        </w:rPr>
        <w:t xml:space="preserve"> </w:t>
      </w:r>
      <w:r>
        <w:rPr>
          <w:rFonts w:ascii="Courier New" w:eastAsia="Courier New" w:hAnsi="Courier New" w:cs="Courier New"/>
          <w:spacing w:val="1"/>
        </w:rPr>
        <w:t>Spesifi</w:t>
      </w:r>
      <w:r>
        <w:rPr>
          <w:rFonts w:ascii="Courier New" w:eastAsia="Courier New" w:hAnsi="Courier New" w:cs="Courier New"/>
          <w:spacing w:val="3"/>
        </w:rPr>
        <w:t>k</w:t>
      </w:r>
      <w:r>
        <w:rPr>
          <w:rFonts w:ascii="Courier New" w:eastAsia="Courier New" w:hAnsi="Courier New" w:cs="Courier New"/>
          <w:spacing w:val="1"/>
        </w:rPr>
        <w:t>as</w:t>
      </w:r>
      <w:r>
        <w:rPr>
          <w:rFonts w:ascii="Courier New" w:eastAsia="Courier New" w:hAnsi="Courier New" w:cs="Courier New"/>
        </w:rPr>
        <w:t>i</w:t>
      </w:r>
    </w:p>
    <w:p w:rsidR="002E4881" w:rsidRDefault="002E4881">
      <w:pPr>
        <w:spacing w:before="1" w:line="140" w:lineRule="exact"/>
        <w:rPr>
          <w:sz w:val="15"/>
          <w:szCs w:val="15"/>
        </w:rPr>
      </w:pPr>
    </w:p>
    <w:p w:rsidR="002E4881" w:rsidRDefault="0011128C">
      <w:pPr>
        <w:ind w:left="2506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2.1.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before="18" w:line="240" w:lineRule="exact"/>
        <w:rPr>
          <w:sz w:val="24"/>
          <w:szCs w:val="24"/>
        </w:rPr>
      </w:pPr>
    </w:p>
    <w:p w:rsidR="002E4881" w:rsidRDefault="0011128C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2.1.2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an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kl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asi</w:t>
      </w:r>
    </w:p>
    <w:p w:rsidR="002E4881" w:rsidRDefault="002E4881">
      <w:pPr>
        <w:spacing w:before="8" w:line="100" w:lineRule="exact"/>
        <w:rPr>
          <w:sz w:val="11"/>
          <w:szCs w:val="11"/>
        </w:rPr>
      </w:pPr>
    </w:p>
    <w:p w:rsidR="002E4881" w:rsidRDefault="0011128C">
      <w:pPr>
        <w:spacing w:line="360" w:lineRule="auto"/>
        <w:ind w:left="120" w:right="73" w:firstLine="720"/>
        <w:jc w:val="both"/>
        <w:rPr>
          <w:sz w:val="24"/>
          <w:szCs w:val="24"/>
        </w:rPr>
      </w:pPr>
      <w:r>
        <w:rPr>
          <w:sz w:val="24"/>
          <w:szCs w:val="24"/>
        </w:rPr>
        <w:t>Di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us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ua 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dur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ut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dur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ara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4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2.2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2.3</w:t>
      </w:r>
    </w:p>
    <w:p w:rsidR="002E4881" w:rsidRDefault="0011128C">
      <w:pPr>
        <w:spacing w:before="6" w:line="260" w:lineRule="exact"/>
        <w:ind w:left="120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ba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ara</w:t>
      </w:r>
      <w:r>
        <w:rPr>
          <w:position w:val="-1"/>
          <w:sz w:val="24"/>
          <w:szCs w:val="24"/>
        </w:rPr>
        <w:t>si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3"/>
          <w:position w:val="-1"/>
          <w:sz w:val="24"/>
          <w:szCs w:val="24"/>
        </w:rPr>
        <w:t>l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itm</w:t>
      </w:r>
      <w:r>
        <w:rPr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h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3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ung</w:t>
      </w:r>
      <w:r>
        <w:rPr>
          <w:spacing w:val="-9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li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n.</w:t>
      </w:r>
    </w:p>
    <w:p w:rsidR="002E4881" w:rsidRDefault="002E4881">
      <w:pPr>
        <w:spacing w:before="4" w:line="160" w:lineRule="exact"/>
        <w:rPr>
          <w:sz w:val="16"/>
          <w:szCs w:val="16"/>
        </w:rPr>
      </w:pPr>
    </w:p>
    <w:p w:rsidR="002E4881" w:rsidRDefault="002E4881">
      <w:pPr>
        <w:spacing w:line="200" w:lineRule="exact"/>
      </w:pPr>
    </w:p>
    <w:p w:rsidR="002E4881" w:rsidRDefault="0011128C">
      <w:pPr>
        <w:spacing w:before="39"/>
        <w:ind w:left="312" w:right="7462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Deklarasi :</w:t>
      </w:r>
    </w:p>
    <w:p w:rsidR="002E4881" w:rsidRDefault="0011128C">
      <w:pPr>
        <w:spacing w:before="5"/>
        <w:ind w:left="312" w:right="271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{Nama Type variabel yang bukan tipe data dasar}</w:t>
      </w:r>
    </w:p>
    <w:p w:rsidR="002E4881" w:rsidRDefault="0011128C">
      <w:pPr>
        <w:ind w:left="312" w:right="354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type waktu:&lt;hh:mm</w:t>
      </w:r>
      <w:r>
        <w:rPr>
          <w:rFonts w:ascii="Courier New" w:eastAsia="Courier New" w:hAnsi="Courier New" w:cs="Courier New"/>
          <w:spacing w:val="2"/>
          <w:sz w:val="22"/>
          <w:szCs w:val="22"/>
        </w:rPr>
        <w:t>:</w:t>
      </w:r>
      <w:r>
        <w:rPr>
          <w:rFonts w:ascii="Courier New" w:eastAsia="Courier New" w:hAnsi="Courier New" w:cs="Courier New"/>
          <w:sz w:val="22"/>
          <w:szCs w:val="22"/>
        </w:rPr>
        <w:t>ss: integer&gt; {Ty</w:t>
      </w:r>
      <w:r>
        <w:rPr>
          <w:rFonts w:ascii="Courier New" w:eastAsia="Courier New" w:hAnsi="Courier New" w:cs="Courier New"/>
          <w:spacing w:val="2"/>
          <w:sz w:val="22"/>
          <w:szCs w:val="22"/>
        </w:rPr>
        <w:t>p</w:t>
      </w:r>
      <w:r>
        <w:rPr>
          <w:rFonts w:ascii="Courier New" w:eastAsia="Courier New" w:hAnsi="Courier New" w:cs="Courier New"/>
          <w:sz w:val="22"/>
          <w:szCs w:val="22"/>
        </w:rPr>
        <w:t xml:space="preserve">e waktu terdiri </w:t>
      </w:r>
      <w:r>
        <w:rPr>
          <w:rFonts w:ascii="Courier New" w:eastAsia="Courier New" w:hAnsi="Courier New" w:cs="Courier New"/>
          <w:spacing w:val="2"/>
          <w:sz w:val="22"/>
          <w:szCs w:val="22"/>
        </w:rPr>
        <w:t>d</w:t>
      </w:r>
      <w:r>
        <w:rPr>
          <w:rFonts w:ascii="Courier New" w:eastAsia="Courier New" w:hAnsi="Courier New" w:cs="Courier New"/>
          <w:sz w:val="22"/>
          <w:szCs w:val="22"/>
        </w:rPr>
        <w:t>ari 3 data masukan yaitu “h</w:t>
      </w:r>
      <w:r>
        <w:rPr>
          <w:rFonts w:ascii="Courier New" w:eastAsia="Courier New" w:hAnsi="Courier New" w:cs="Courier New"/>
          <w:spacing w:val="2"/>
          <w:sz w:val="22"/>
          <w:szCs w:val="22"/>
        </w:rPr>
        <w:t>h</w:t>
      </w:r>
      <w:r>
        <w:rPr>
          <w:rFonts w:ascii="Courier New" w:eastAsia="Courier New" w:hAnsi="Courier New" w:cs="Courier New"/>
          <w:sz w:val="22"/>
          <w:szCs w:val="22"/>
        </w:rPr>
        <w:t>” sebagai jam, “</w:t>
      </w:r>
      <w:r>
        <w:rPr>
          <w:rFonts w:ascii="Courier New" w:eastAsia="Courier New" w:hAnsi="Courier New" w:cs="Courier New"/>
          <w:spacing w:val="2"/>
          <w:sz w:val="22"/>
          <w:szCs w:val="22"/>
        </w:rPr>
        <w:t>m</w:t>
      </w:r>
      <w:r>
        <w:rPr>
          <w:rFonts w:ascii="Courier New" w:eastAsia="Courier New" w:hAnsi="Courier New" w:cs="Courier New"/>
          <w:sz w:val="22"/>
          <w:szCs w:val="22"/>
        </w:rPr>
        <w:t>m” sebagai menit,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 xml:space="preserve">dan “ss” </w:t>
      </w:r>
      <w:r>
        <w:rPr>
          <w:rFonts w:ascii="Courier New" w:eastAsia="Courier New" w:hAnsi="Courier New" w:cs="Courier New"/>
          <w:sz w:val="22"/>
          <w:szCs w:val="22"/>
        </w:rPr>
        <w:t>sebagai detik}</w:t>
      </w:r>
    </w:p>
    <w:p w:rsidR="002E4881" w:rsidRDefault="002E4881">
      <w:pPr>
        <w:spacing w:before="9" w:line="240" w:lineRule="exact"/>
        <w:rPr>
          <w:sz w:val="24"/>
          <w:szCs w:val="24"/>
        </w:rPr>
      </w:pPr>
    </w:p>
    <w:p w:rsidR="002E4881" w:rsidRDefault="0011128C">
      <w:pPr>
        <w:ind w:left="312" w:right="165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{Nama konstanta, harus menyebutkan tipe data dan nilai}</w:t>
      </w:r>
    </w:p>
    <w:p w:rsidR="002E4881" w:rsidRDefault="0011128C">
      <w:pPr>
        <w:spacing w:line="240" w:lineRule="exact"/>
        <w:ind w:left="312" w:right="410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constant PHI: real = </w:t>
      </w:r>
      <w:r>
        <w:rPr>
          <w:rFonts w:ascii="Courier New" w:eastAsia="Courier New" w:hAnsi="Courier New" w:cs="Courier New"/>
          <w:spacing w:val="1"/>
          <w:position w:val="2"/>
        </w:rPr>
        <w:t>3.14159265358979</w:t>
      </w:r>
      <w:r>
        <w:rPr>
          <w:rFonts w:ascii="Courier New" w:eastAsia="Courier New" w:hAnsi="Courier New" w:cs="Courier New"/>
          <w:position w:val="2"/>
        </w:rPr>
        <w:t>3</w:t>
      </w:r>
    </w:p>
    <w:p w:rsidR="002E4881" w:rsidRDefault="0011128C">
      <w:pPr>
        <w:ind w:left="312" w:right="43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constant E: real = </w:t>
      </w:r>
      <w:r>
        <w:rPr>
          <w:rFonts w:ascii="Courier New" w:eastAsia="Courier New" w:hAnsi="Courier New" w:cs="Courier New"/>
          <w:spacing w:val="1"/>
        </w:rPr>
        <w:t>2.71828182845904</w:t>
      </w:r>
      <w:r>
        <w:rPr>
          <w:rFonts w:ascii="Courier New" w:eastAsia="Courier New" w:hAnsi="Courier New" w:cs="Courier New"/>
        </w:rPr>
        <w:t>5</w:t>
      </w:r>
    </w:p>
    <w:p w:rsidR="002E4881" w:rsidRDefault="002E4881">
      <w:pPr>
        <w:spacing w:before="8" w:line="220" w:lineRule="exact"/>
        <w:rPr>
          <w:sz w:val="22"/>
          <w:szCs w:val="22"/>
        </w:rPr>
      </w:pPr>
    </w:p>
    <w:p w:rsidR="002E4881" w:rsidRDefault="0011128C">
      <w:pPr>
        <w:ind w:left="312" w:right="3159"/>
        <w:jc w:val="both"/>
        <w:rPr>
          <w:rFonts w:ascii="Courier New" w:eastAsia="Courier New" w:hAnsi="Courier New" w:cs="Courier New"/>
        </w:rPr>
      </w:pPr>
      <w:r>
        <w:pict>
          <v:group id="_x0000_s1406" style="position:absolute;left:0;text-align:left;margin-left:74.05pt;margin-top:502.3pt;width:442.9pt;height:263.75pt;z-index:-4928;mso-position-horizontal-relative:page;mso-position-vertical-relative:page" coordorigin="1481,10046" coordsize="8858,5275">
            <v:shape id="_x0000_s1407" style="position:absolute;left:1481;top:10046;width:8858;height:5275" coordorigin="1481,10046" coordsize="8858,5275" path="m1481,15322r8858,l10339,10046r-8858,l1481,15322xe" filled="f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spacing w:val="1"/>
        </w:rPr>
        <w:t>{Nam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  <w:spacing w:val="1"/>
        </w:rPr>
        <w:t>variabe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  <w:spacing w:val="1"/>
        </w:rPr>
        <w:t>yan</w:t>
      </w:r>
      <w:r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menggunaka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  <w:spacing w:val="1"/>
        </w:rPr>
        <w:t>tip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dat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dasar</w:t>
      </w:r>
      <w:r>
        <w:rPr>
          <w:rFonts w:ascii="Courier New" w:eastAsia="Courier New" w:hAnsi="Courier New" w:cs="Courier New"/>
        </w:rPr>
        <w:t>}</w:t>
      </w:r>
    </w:p>
    <w:p w:rsidR="002E4881" w:rsidRDefault="0011128C">
      <w:pPr>
        <w:spacing w:line="220" w:lineRule="exact"/>
        <w:ind w:left="312" w:right="51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nam</w:t>
      </w:r>
      <w:r>
        <w:rPr>
          <w:rFonts w:ascii="Courier New" w:eastAsia="Courier New" w:hAnsi="Courier New" w:cs="Courier New"/>
          <w:position w:val="1"/>
        </w:rPr>
        <w:t xml:space="preserve">a      </w:t>
      </w:r>
      <w:r>
        <w:rPr>
          <w:rFonts w:ascii="Courier New" w:eastAsia="Courier New" w:hAnsi="Courier New" w:cs="Courier New"/>
          <w:spacing w:val="11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: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Strin</w:t>
      </w:r>
      <w:r>
        <w:rPr>
          <w:rFonts w:ascii="Courier New" w:eastAsia="Courier New" w:hAnsi="Courier New" w:cs="Courier New"/>
          <w:position w:val="1"/>
        </w:rPr>
        <w:t xml:space="preserve">g  </w:t>
      </w:r>
      <w:r>
        <w:rPr>
          <w:rFonts w:ascii="Courier New" w:eastAsia="Courier New" w:hAnsi="Courier New" w:cs="Courier New"/>
          <w:spacing w:val="113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{suat</w:t>
      </w:r>
      <w:r>
        <w:rPr>
          <w:rFonts w:ascii="Courier New" w:eastAsia="Courier New" w:hAnsi="Courier New" w:cs="Courier New"/>
          <w:position w:val="1"/>
        </w:rPr>
        <w:t>u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nila</w:t>
      </w:r>
      <w:r>
        <w:rPr>
          <w:rFonts w:ascii="Courier New" w:eastAsia="Courier New" w:hAnsi="Courier New" w:cs="Courier New"/>
          <w:position w:val="1"/>
        </w:rPr>
        <w:t>i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yan</w:t>
      </w:r>
      <w:r>
        <w:rPr>
          <w:rFonts w:ascii="Courier New" w:eastAsia="Courier New" w:hAnsi="Courier New" w:cs="Courier New"/>
          <w:position w:val="1"/>
        </w:rPr>
        <w:t>g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merupaka</w:t>
      </w:r>
      <w:r>
        <w:rPr>
          <w:rFonts w:ascii="Courier New" w:eastAsia="Courier New" w:hAnsi="Courier New" w:cs="Courier New"/>
          <w:position w:val="1"/>
        </w:rPr>
        <w:t>n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kumpul</w:t>
      </w:r>
      <w:r>
        <w:rPr>
          <w:rFonts w:ascii="Courier New" w:eastAsia="Courier New" w:hAnsi="Courier New" w:cs="Courier New"/>
          <w:spacing w:val="1"/>
          <w:position w:val="1"/>
        </w:rPr>
        <w:t>a</w:t>
      </w:r>
      <w:r>
        <w:rPr>
          <w:rFonts w:ascii="Courier New" w:eastAsia="Courier New" w:hAnsi="Courier New" w:cs="Courier New"/>
          <w:position w:val="1"/>
        </w:rPr>
        <w:t>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karakter</w:t>
      </w:r>
      <w:r>
        <w:rPr>
          <w:rFonts w:ascii="Courier New" w:eastAsia="Courier New" w:hAnsi="Courier New" w:cs="Courier New"/>
          <w:position w:val="1"/>
        </w:rPr>
        <w:t>}</w:t>
      </w:r>
    </w:p>
    <w:p w:rsidR="002E4881" w:rsidRDefault="0011128C">
      <w:pPr>
        <w:spacing w:line="220" w:lineRule="exact"/>
        <w:ind w:left="312" w:right="147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ketem</w:t>
      </w:r>
      <w:r>
        <w:rPr>
          <w:rFonts w:ascii="Courier New" w:eastAsia="Courier New" w:hAnsi="Courier New" w:cs="Courier New"/>
          <w:position w:val="1"/>
        </w:rPr>
        <w:t xml:space="preserve">u    </w:t>
      </w:r>
      <w:r>
        <w:rPr>
          <w:rFonts w:ascii="Courier New" w:eastAsia="Courier New" w:hAnsi="Courier New" w:cs="Courier New"/>
          <w:spacing w:val="1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: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boolea</w:t>
      </w:r>
      <w:r>
        <w:rPr>
          <w:rFonts w:ascii="Courier New" w:eastAsia="Courier New" w:hAnsi="Courier New" w:cs="Courier New"/>
          <w:position w:val="1"/>
        </w:rPr>
        <w:t xml:space="preserve">n </w:t>
      </w:r>
      <w:r>
        <w:rPr>
          <w:rFonts w:ascii="Courier New" w:eastAsia="Courier New" w:hAnsi="Courier New" w:cs="Courier New"/>
          <w:spacing w:val="112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{suat</w:t>
      </w:r>
      <w:r>
        <w:rPr>
          <w:rFonts w:ascii="Courier New" w:eastAsia="Courier New" w:hAnsi="Courier New" w:cs="Courier New"/>
          <w:position w:val="1"/>
        </w:rPr>
        <w:t>u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nila</w:t>
      </w:r>
      <w:r>
        <w:rPr>
          <w:rFonts w:ascii="Courier New" w:eastAsia="Courier New" w:hAnsi="Courier New" w:cs="Courier New"/>
          <w:position w:val="1"/>
        </w:rPr>
        <w:t>i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logik</w:t>
      </w:r>
      <w:r>
        <w:rPr>
          <w:rFonts w:ascii="Courier New" w:eastAsia="Courier New" w:hAnsi="Courier New" w:cs="Courier New"/>
          <w:position w:val="1"/>
        </w:rPr>
        <w:t>a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(tru</w:t>
      </w:r>
      <w:r>
        <w:rPr>
          <w:rFonts w:ascii="Courier New" w:eastAsia="Courier New" w:hAnsi="Courier New" w:cs="Courier New"/>
          <w:position w:val="1"/>
        </w:rPr>
        <w:t>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ata</w:t>
      </w:r>
      <w:r>
        <w:rPr>
          <w:rFonts w:ascii="Courier New" w:eastAsia="Courier New" w:hAnsi="Courier New" w:cs="Courier New"/>
          <w:position w:val="1"/>
        </w:rPr>
        <w:t>u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false)</w:t>
      </w:r>
      <w:r>
        <w:rPr>
          <w:rFonts w:ascii="Courier New" w:eastAsia="Courier New" w:hAnsi="Courier New" w:cs="Courier New"/>
          <w:position w:val="1"/>
        </w:rPr>
        <w:t>}</w:t>
      </w:r>
    </w:p>
    <w:p w:rsidR="002E4881" w:rsidRDefault="0011128C">
      <w:pPr>
        <w:spacing w:before="1"/>
        <w:ind w:left="312" w:right="207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beratBadan</w:t>
      </w:r>
      <w:r>
        <w:rPr>
          <w:rFonts w:ascii="Courier New" w:eastAsia="Courier New" w:hAnsi="Courier New" w:cs="Courier New"/>
          <w:spacing w:val="-1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 xml:space="preserve">: real   </w:t>
      </w:r>
      <w:r>
        <w:rPr>
          <w:rFonts w:ascii="Courier New" w:eastAsia="Courier New" w:hAnsi="Courier New" w:cs="Courier New"/>
          <w:spacing w:val="12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{suatu nilai bilangan pecahan}</w:t>
      </w:r>
    </w:p>
    <w:p w:rsidR="002E4881" w:rsidRDefault="0011128C">
      <w:pPr>
        <w:ind w:left="312" w:right="2338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jumlahAnak</w:t>
      </w:r>
      <w:r>
        <w:rPr>
          <w:rFonts w:ascii="Courier New" w:eastAsia="Courier New" w:hAnsi="Courier New" w:cs="Courier New"/>
          <w:spacing w:val="-1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: integer</w:t>
      </w:r>
      <w:r>
        <w:rPr>
          <w:rFonts w:ascii="Courier New" w:eastAsia="Courier New" w:hAnsi="Courier New" w:cs="Courier New"/>
          <w:spacing w:val="12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{suatu nilai bilangan bulat}</w:t>
      </w:r>
    </w:p>
    <w:p w:rsidR="002E4881" w:rsidRDefault="002E4881">
      <w:pPr>
        <w:spacing w:before="8" w:line="240" w:lineRule="exact"/>
        <w:rPr>
          <w:sz w:val="24"/>
          <w:szCs w:val="24"/>
        </w:rPr>
      </w:pPr>
    </w:p>
    <w:p w:rsidR="002E4881" w:rsidRDefault="0011128C">
      <w:pPr>
        <w:ind w:left="312" w:right="35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{Nama</w:t>
      </w:r>
      <w:r>
        <w:rPr>
          <w:rFonts w:ascii="Courier New" w:eastAsia="Courier New" w:hAnsi="Courier New" w:cs="Courier New"/>
          <w:spacing w:val="1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fungsi,</w:t>
      </w:r>
      <w:r>
        <w:rPr>
          <w:rFonts w:ascii="Courier New" w:eastAsia="Courier New" w:hAnsi="Courier New" w:cs="Courier New"/>
          <w:spacing w:val="1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ndefinisikan</w:t>
      </w:r>
      <w:r>
        <w:rPr>
          <w:rFonts w:ascii="Courier New" w:eastAsia="Courier New" w:hAnsi="Courier New" w:cs="Courier New"/>
          <w:spacing w:val="1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domain,</w:t>
      </w:r>
      <w:r>
        <w:rPr>
          <w:rFonts w:ascii="Courier New" w:eastAsia="Courier New" w:hAnsi="Courier New" w:cs="Courier New"/>
          <w:spacing w:val="1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nama,</w:t>
      </w:r>
      <w:r>
        <w:rPr>
          <w:rFonts w:ascii="Courier New" w:eastAsia="Courier New" w:hAnsi="Courier New" w:cs="Courier New"/>
          <w:spacing w:val="1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jumla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h</w:t>
      </w:r>
      <w:r>
        <w:rPr>
          <w:rFonts w:ascii="Courier New" w:eastAsia="Courier New" w:hAnsi="Courier New" w:cs="Courier New"/>
          <w:sz w:val="22"/>
          <w:szCs w:val="22"/>
        </w:rPr>
        <w:t>,</w:t>
      </w:r>
      <w:r>
        <w:rPr>
          <w:rFonts w:ascii="Courier New" w:eastAsia="Courier New" w:hAnsi="Courier New" w:cs="Courier New"/>
          <w:spacing w:val="1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tipe</w:t>
      </w:r>
      <w:r>
        <w:rPr>
          <w:rFonts w:ascii="Courier New" w:eastAsia="Courier New" w:hAnsi="Courier New" w:cs="Courier New"/>
          <w:spacing w:val="1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 xml:space="preserve">dan jumlah parameter, </w:t>
      </w:r>
      <w:r>
        <w:rPr>
          <w:rFonts w:ascii="Courier New" w:eastAsia="Courier New" w:hAnsi="Courier New" w:cs="Courier New"/>
          <w:sz w:val="22"/>
          <w:szCs w:val="22"/>
        </w:rPr>
        <w:t>serta tipe data keluaran}</w:t>
      </w:r>
    </w:p>
    <w:p w:rsidR="002E4881" w:rsidRDefault="0011128C">
      <w:pPr>
        <w:ind w:left="312" w:right="4426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function tambah(x:int, y:int): int</w:t>
      </w:r>
    </w:p>
    <w:p w:rsidR="002E4881" w:rsidRDefault="0011128C">
      <w:pPr>
        <w:ind w:left="312" w:right="354"/>
        <w:rPr>
          <w:rFonts w:ascii="Courier New" w:eastAsia="Courier New" w:hAnsi="Courier New" w:cs="Courier New"/>
          <w:sz w:val="22"/>
          <w:szCs w:val="22"/>
        </w:rPr>
        <w:sectPr w:rsidR="002E4881">
          <w:pgSz w:w="11900" w:h="16840"/>
          <w:pgMar w:top="1360" w:right="1320" w:bottom="280" w:left="1320" w:header="0" w:footer="1051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>{proses: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menambahkan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dua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nilai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data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dan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hasil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penamba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h</w:t>
      </w:r>
      <w:r>
        <w:rPr>
          <w:rFonts w:ascii="Courier New" w:eastAsia="Courier New" w:hAnsi="Courier New" w:cs="Courier New"/>
          <w:sz w:val="22"/>
          <w:szCs w:val="22"/>
        </w:rPr>
        <w:t>an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sebagai nilai keluaran fungsi}</w:t>
      </w:r>
    </w:p>
    <w:p w:rsidR="002E4881" w:rsidRDefault="0011128C">
      <w:pPr>
        <w:spacing w:before="72" w:line="260" w:lineRule="exact"/>
        <w:ind w:left="1990"/>
        <w:rPr>
          <w:sz w:val="24"/>
          <w:szCs w:val="24"/>
        </w:rPr>
      </w:pPr>
      <w:r>
        <w:rPr>
          <w:position w:val="-1"/>
          <w:sz w:val="24"/>
          <w:szCs w:val="24"/>
        </w:rPr>
        <w:lastRenderedPageBreak/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2.2.</w:t>
      </w:r>
      <w:r>
        <w:rPr>
          <w:spacing w:val="-2"/>
          <w:position w:val="-1"/>
          <w:sz w:val="24"/>
          <w:szCs w:val="24"/>
        </w:rPr>
        <w:t xml:space="preserve"> B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uk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2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m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si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3"/>
          <w:position w:val="-1"/>
          <w:sz w:val="24"/>
          <w:szCs w:val="24"/>
        </w:rPr>
        <w:t>l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3"/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</w:p>
    <w:p w:rsidR="002E4881" w:rsidRDefault="002E4881">
      <w:pPr>
        <w:spacing w:before="6" w:line="240" w:lineRule="exact"/>
        <w:rPr>
          <w:sz w:val="24"/>
          <w:szCs w:val="24"/>
        </w:rPr>
      </w:pPr>
    </w:p>
    <w:p w:rsidR="002E4881" w:rsidRDefault="0011128C">
      <w:pPr>
        <w:spacing w:before="40"/>
        <w:ind w:left="31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pacing w:val="1"/>
        </w:rPr>
        <w:t>Deklaras</w:t>
      </w:r>
      <w:r>
        <w:rPr>
          <w:rFonts w:ascii="Courier New" w:eastAsia="Courier New" w:hAnsi="Courier New" w:cs="Courier New"/>
          <w:b/>
        </w:rPr>
        <w:t>i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:</w:t>
      </w:r>
    </w:p>
    <w:p w:rsidR="002E4881" w:rsidRDefault="0011128C">
      <w:pPr>
        <w:spacing w:before="6"/>
        <w:ind w:left="312"/>
        <w:rPr>
          <w:rFonts w:ascii="Courier New" w:eastAsia="Courier New" w:hAnsi="Courier New" w:cs="Courier New"/>
        </w:rPr>
      </w:pPr>
      <w:r>
        <w:pict>
          <v:group id="_x0000_s1404" style="position:absolute;left:0;text-align:left;margin-left:74.05pt;margin-top:-15.25pt;width:442.9pt;height:50.4pt;z-index:-4927;mso-position-horizontal-relative:page" coordorigin="1481,-305" coordsize="8858,1008">
            <v:shape id="_x0000_s1405" style="position:absolute;left:1481;top:-305;width:8858;height:1008" coordorigin="1481,-305" coordsize="8858,1008" path="m1481,703r8858,l10339,-305r-8858,l1481,703xe" fill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spacing w:val="1"/>
        </w:rPr>
        <w:t>jari_jar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spacing w:val="1"/>
        </w:rPr>
        <w:t>rea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{tip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  <w:spacing w:val="1"/>
        </w:rPr>
        <w:t>dat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bilanga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  <w:spacing w:val="1"/>
        </w:rPr>
        <w:t>pecahan</w:t>
      </w:r>
      <w:r>
        <w:rPr>
          <w:rFonts w:ascii="Courier New" w:eastAsia="Courier New" w:hAnsi="Courier New" w:cs="Courier New"/>
        </w:rPr>
        <w:t>}</w:t>
      </w:r>
    </w:p>
    <w:p w:rsidR="002E4881" w:rsidRDefault="0011128C">
      <w:pPr>
        <w:spacing w:line="220" w:lineRule="exact"/>
        <w:ind w:left="31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lua</w:t>
      </w:r>
      <w:r>
        <w:rPr>
          <w:rFonts w:ascii="Courier New" w:eastAsia="Courier New" w:hAnsi="Courier New" w:cs="Courier New"/>
          <w:position w:val="1"/>
        </w:rPr>
        <w:t>s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rea</w:t>
      </w:r>
      <w:r>
        <w:rPr>
          <w:rFonts w:ascii="Courier New" w:eastAsia="Courier New" w:hAnsi="Courier New" w:cs="Courier New"/>
          <w:position w:val="1"/>
        </w:rPr>
        <w:t>l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{tip</w:t>
      </w:r>
      <w:r>
        <w:rPr>
          <w:rFonts w:ascii="Courier New" w:eastAsia="Courier New" w:hAnsi="Courier New" w:cs="Courier New"/>
          <w:position w:val="1"/>
        </w:rPr>
        <w:t>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dat</w:t>
      </w:r>
      <w:r>
        <w:rPr>
          <w:rFonts w:ascii="Courier New" w:eastAsia="Courier New" w:hAnsi="Courier New" w:cs="Courier New"/>
          <w:position w:val="1"/>
        </w:rPr>
        <w:t>a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bilanga</w:t>
      </w:r>
      <w:r>
        <w:rPr>
          <w:rFonts w:ascii="Courier New" w:eastAsia="Courier New" w:hAnsi="Courier New" w:cs="Courier New"/>
          <w:position w:val="1"/>
        </w:rPr>
        <w:t>n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pecahan</w:t>
      </w:r>
      <w:r>
        <w:rPr>
          <w:rFonts w:ascii="Courier New" w:eastAsia="Courier New" w:hAnsi="Courier New" w:cs="Courier New"/>
          <w:position w:val="1"/>
        </w:rPr>
        <w:t>}</w:t>
      </w:r>
    </w:p>
    <w:p w:rsidR="002E4881" w:rsidRDefault="0011128C">
      <w:pPr>
        <w:spacing w:line="200" w:lineRule="exact"/>
        <w:ind w:left="31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PH</w:t>
      </w:r>
      <w:r>
        <w:rPr>
          <w:rFonts w:ascii="Courier New" w:eastAsia="Courier New" w:hAnsi="Courier New" w:cs="Courier New"/>
          <w:position w:val="1"/>
        </w:rPr>
        <w:t>I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3.1</w:t>
      </w:r>
      <w:r>
        <w:rPr>
          <w:rFonts w:ascii="Courier New" w:eastAsia="Courier New" w:hAnsi="Courier New" w:cs="Courier New"/>
          <w:position w:val="1"/>
        </w:rPr>
        <w:t>4</w:t>
      </w:r>
    </w:p>
    <w:p w:rsidR="002E4881" w:rsidRDefault="002E4881">
      <w:pPr>
        <w:spacing w:before="6" w:line="120" w:lineRule="exact"/>
        <w:rPr>
          <w:sz w:val="12"/>
          <w:szCs w:val="12"/>
        </w:rPr>
      </w:pPr>
    </w:p>
    <w:p w:rsidR="002E4881" w:rsidRDefault="0011128C">
      <w:pPr>
        <w:ind w:left="2318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2.3.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before="14" w:line="220" w:lineRule="exact"/>
        <w:rPr>
          <w:sz w:val="22"/>
          <w:szCs w:val="22"/>
        </w:rPr>
      </w:pPr>
    </w:p>
    <w:p w:rsidR="002E4881" w:rsidRDefault="0011128C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2.1.3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an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.</w:t>
      </w:r>
    </w:p>
    <w:p w:rsidR="002E4881" w:rsidRDefault="002E4881">
      <w:pPr>
        <w:spacing w:before="8" w:line="100" w:lineRule="exact"/>
        <w:rPr>
          <w:sz w:val="11"/>
          <w:szCs w:val="11"/>
        </w:rPr>
      </w:pPr>
    </w:p>
    <w:p w:rsidR="002E4881" w:rsidRDefault="0011128C">
      <w:pPr>
        <w:spacing w:line="360" w:lineRule="auto"/>
        <w:ind w:left="120" w:right="70" w:firstLine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ur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h-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z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usun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h-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n.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ga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 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psi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2E4881" w:rsidRDefault="002E4881">
      <w:pPr>
        <w:spacing w:before="6" w:line="120" w:lineRule="exact"/>
        <w:rPr>
          <w:sz w:val="12"/>
          <w:szCs w:val="12"/>
        </w:rPr>
      </w:pPr>
    </w:p>
    <w:p w:rsidR="002E4881" w:rsidRDefault="0011128C">
      <w:pPr>
        <w:spacing w:line="359" w:lineRule="auto"/>
        <w:ind w:left="120" w:right="72" w:firstLine="72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2.3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ung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n. 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2.4 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oh 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 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6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 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  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2E4881" w:rsidRDefault="0011128C">
      <w:pPr>
        <w:spacing w:before="7" w:line="260" w:lineRule="exact"/>
        <w:ind w:left="120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u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lim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sk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ti</w:t>
      </w:r>
      <w:r>
        <w:rPr>
          <w:position w:val="-1"/>
          <w:sz w:val="24"/>
          <w:szCs w:val="24"/>
        </w:rPr>
        <w:t>f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eca</w:t>
      </w:r>
      <w:r>
        <w:rPr>
          <w:spacing w:val="2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a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p.</w:t>
      </w:r>
    </w:p>
    <w:p w:rsidR="002E4881" w:rsidRDefault="002E4881">
      <w:pPr>
        <w:spacing w:line="200" w:lineRule="exact"/>
      </w:pPr>
    </w:p>
    <w:p w:rsidR="002E4881" w:rsidRDefault="002E4881">
      <w:pPr>
        <w:spacing w:before="4" w:line="240" w:lineRule="exact"/>
        <w:rPr>
          <w:sz w:val="24"/>
          <w:szCs w:val="24"/>
        </w:rPr>
      </w:pPr>
    </w:p>
    <w:p w:rsidR="002E4881" w:rsidRDefault="0011128C">
      <w:pPr>
        <w:spacing w:before="39"/>
        <w:ind w:left="31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Deskripsi :</w:t>
      </w:r>
    </w:p>
    <w:p w:rsidR="002E4881" w:rsidRDefault="0011128C">
      <w:pPr>
        <w:spacing w:before="7"/>
        <w:ind w:left="40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1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>.</w:t>
      </w:r>
      <w:r>
        <w:rPr>
          <w:rFonts w:ascii="Courier New" w:eastAsia="Courier New" w:hAnsi="Courier New" w:cs="Courier New"/>
          <w:sz w:val="22"/>
          <w:szCs w:val="22"/>
        </w:rPr>
        <w:t>Baca jari_jari</w:t>
      </w:r>
    </w:p>
    <w:p w:rsidR="002E4881" w:rsidRDefault="0011128C">
      <w:pPr>
        <w:ind w:left="40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>.</w:t>
      </w:r>
      <w:r>
        <w:rPr>
          <w:rFonts w:ascii="Courier New" w:eastAsia="Courier New" w:hAnsi="Courier New" w:cs="Courier New"/>
          <w:sz w:val="22"/>
          <w:szCs w:val="22"/>
        </w:rPr>
        <w:t>Hitung luas = jari_jari * jari_jari * PHI</w:t>
      </w:r>
    </w:p>
    <w:p w:rsidR="002E4881" w:rsidRDefault="0011128C">
      <w:pPr>
        <w:ind w:left="40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3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>.</w:t>
      </w:r>
      <w:r>
        <w:rPr>
          <w:rFonts w:ascii="Courier New" w:eastAsia="Courier New" w:hAnsi="Courier New" w:cs="Courier New"/>
          <w:sz w:val="22"/>
          <w:szCs w:val="22"/>
        </w:rPr>
        <w:t>Tampilkan luas ke layar</w:t>
      </w:r>
    </w:p>
    <w:p w:rsidR="002E4881" w:rsidRDefault="0011128C">
      <w:pPr>
        <w:spacing w:line="220" w:lineRule="exact"/>
        <w:ind w:left="40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4</w:t>
      </w:r>
      <w:r>
        <w:rPr>
          <w:rFonts w:ascii="Courier New" w:eastAsia="Courier New" w:hAnsi="Courier New" w:cs="Courier New"/>
          <w:spacing w:val="4"/>
          <w:position w:val="1"/>
          <w:sz w:val="22"/>
          <w:szCs w:val="22"/>
        </w:rPr>
        <w:t>.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Selesai</w:t>
      </w:r>
    </w:p>
    <w:p w:rsidR="002E4881" w:rsidRDefault="002E4881">
      <w:pPr>
        <w:spacing w:before="6" w:line="100" w:lineRule="exact"/>
        <w:rPr>
          <w:sz w:val="10"/>
          <w:szCs w:val="10"/>
        </w:rPr>
      </w:pPr>
    </w:p>
    <w:p w:rsidR="002E4881" w:rsidRDefault="0011128C">
      <w:pPr>
        <w:spacing w:line="260" w:lineRule="exact"/>
        <w:ind w:left="2318"/>
        <w:rPr>
          <w:sz w:val="24"/>
          <w:szCs w:val="24"/>
        </w:rPr>
      </w:pPr>
      <w:r>
        <w:pict>
          <v:group id="_x0000_s1402" style="position:absolute;left:0;text-align:left;margin-left:74.05pt;margin-top:-70.9pt;width:442.8pt;height:1in;z-index:-4926;mso-position-horizontal-relative:page" coordorigin="1481,-1418" coordsize="8856,1440">
            <v:shape id="_x0000_s1403" style="position:absolute;left:1481;top:-1418;width:8856;height:1440" coordorigin="1481,-1418" coordsize="8856,1440" path="m1481,22r8856,l10337,-1418r-8856,l1481,22xe" filled="f">
              <v:path arrowok="t"/>
            </v:shape>
            <w10:wrap anchorx="page"/>
          </v:group>
        </w:pic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2.4.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2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3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sk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psi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3"/>
          <w:position w:val="-1"/>
          <w:sz w:val="24"/>
          <w:szCs w:val="24"/>
        </w:rPr>
        <w:t>l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itm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</w:p>
    <w:p w:rsidR="002E4881" w:rsidRDefault="002E4881">
      <w:pPr>
        <w:spacing w:line="140" w:lineRule="exact"/>
        <w:rPr>
          <w:sz w:val="15"/>
          <w:szCs w:val="15"/>
        </w:rPr>
      </w:pPr>
    </w:p>
    <w:p w:rsidR="002E4881" w:rsidRDefault="002E4881">
      <w:pPr>
        <w:spacing w:line="200" w:lineRule="exact"/>
      </w:pPr>
    </w:p>
    <w:p w:rsidR="002E4881" w:rsidRDefault="0011128C">
      <w:pPr>
        <w:spacing w:before="39"/>
        <w:ind w:left="312" w:right="5746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Algoritma Luas_Lingkaran</w:t>
      </w:r>
    </w:p>
    <w:p w:rsidR="002E4881" w:rsidRDefault="0011128C">
      <w:pPr>
        <w:spacing w:before="7"/>
        <w:ind w:left="312" w:right="354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{Menghitung luas lingkaran </w:t>
      </w:r>
      <w:r>
        <w:rPr>
          <w:rFonts w:ascii="Courier New" w:eastAsia="Courier New" w:hAnsi="Courier New" w:cs="Courier New"/>
          <w:sz w:val="22"/>
          <w:szCs w:val="22"/>
        </w:rPr>
        <w:t>untuk ukuran jari-jari tertentu. Algoritma menerima masukan jari-jari lingkaran, menghitung luasnya, lalu cetak luasnya ke piranti keluaran}</w:t>
      </w:r>
    </w:p>
    <w:p w:rsidR="002E4881" w:rsidRDefault="002E4881">
      <w:pPr>
        <w:spacing w:before="2" w:line="240" w:lineRule="exact"/>
        <w:rPr>
          <w:sz w:val="24"/>
          <w:szCs w:val="24"/>
        </w:rPr>
      </w:pPr>
    </w:p>
    <w:p w:rsidR="002E4881" w:rsidRDefault="0011128C">
      <w:pPr>
        <w:ind w:left="312" w:right="7462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Deklarasi :</w:t>
      </w:r>
    </w:p>
    <w:p w:rsidR="002E4881" w:rsidRDefault="0011128C">
      <w:pPr>
        <w:spacing w:before="5"/>
        <w:ind w:left="312" w:right="2970"/>
        <w:jc w:val="both"/>
        <w:rPr>
          <w:rFonts w:ascii="Courier New" w:eastAsia="Courier New" w:hAnsi="Courier New" w:cs="Courier New"/>
          <w:sz w:val="22"/>
          <w:szCs w:val="22"/>
        </w:rPr>
      </w:pPr>
      <w:r>
        <w:pict>
          <v:group id="_x0000_s1400" style="position:absolute;left:0;text-align:left;margin-left:74.05pt;margin-top:563.05pt;width:442.8pt;height:194.05pt;z-index:-4925;mso-position-horizontal-relative:page;mso-position-vertical-relative:page" coordorigin="1481,11261" coordsize="8856,3881">
            <v:shape id="_x0000_s1401" style="position:absolute;left:1481;top:11261;width:8856;height:3881" coordorigin="1481,11261" coordsize="8856,3881" path="m1481,15142r8856,l10337,11261r-8856,l1481,15142xe" filled="f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sz w:val="22"/>
          <w:szCs w:val="22"/>
        </w:rPr>
        <w:t>jari_jari = real {tipe data bilangan pecahan}</w:t>
      </w:r>
    </w:p>
    <w:p w:rsidR="002E4881" w:rsidRDefault="0011128C">
      <w:pPr>
        <w:ind w:left="312" w:right="363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luas = real {tipe data bilangan pecahan} PHI = 3.14</w:t>
      </w:r>
    </w:p>
    <w:p w:rsidR="002E4881" w:rsidRDefault="002E4881">
      <w:pPr>
        <w:spacing w:before="2" w:line="240" w:lineRule="exact"/>
        <w:rPr>
          <w:sz w:val="24"/>
          <w:szCs w:val="24"/>
        </w:rPr>
      </w:pPr>
    </w:p>
    <w:p w:rsidR="002E4881" w:rsidRDefault="0011128C">
      <w:pPr>
        <w:ind w:left="312" w:right="7594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D</w:t>
      </w:r>
      <w:r>
        <w:rPr>
          <w:rFonts w:ascii="Courier New" w:eastAsia="Courier New" w:hAnsi="Courier New" w:cs="Courier New"/>
          <w:b/>
          <w:sz w:val="22"/>
          <w:szCs w:val="22"/>
        </w:rPr>
        <w:t>eskripsi:</w:t>
      </w:r>
    </w:p>
    <w:p w:rsidR="002E4881" w:rsidRDefault="0011128C">
      <w:pPr>
        <w:spacing w:before="7"/>
        <w:ind w:left="312" w:right="6706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1.</w:t>
      </w:r>
      <w:r>
        <w:rPr>
          <w:rFonts w:ascii="Courier New" w:eastAsia="Courier New" w:hAnsi="Courier New" w:cs="Courier New"/>
          <w:spacing w:val="-3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Baca jari_jari</w:t>
      </w:r>
    </w:p>
    <w:p w:rsidR="002E4881" w:rsidRDefault="0011128C">
      <w:pPr>
        <w:ind w:left="312" w:right="3406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2.</w:t>
      </w:r>
      <w:r>
        <w:rPr>
          <w:rFonts w:ascii="Courier New" w:eastAsia="Courier New" w:hAnsi="Courier New" w:cs="Courier New"/>
          <w:spacing w:val="-3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Hitung luas = PHI*jari_jari * jari_jari</w:t>
      </w:r>
    </w:p>
    <w:p w:rsidR="002E4881" w:rsidRDefault="0011128C">
      <w:pPr>
        <w:spacing w:line="240" w:lineRule="exact"/>
        <w:ind w:left="312" w:right="5518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3.</w:t>
      </w:r>
      <w:r>
        <w:rPr>
          <w:rFonts w:ascii="Courier New" w:eastAsia="Courier New" w:hAnsi="Courier New" w:cs="Courier New"/>
          <w:spacing w:val="-3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Tampilkan luas ke layar</w:t>
      </w:r>
    </w:p>
    <w:p w:rsidR="002E4881" w:rsidRDefault="0011128C">
      <w:pPr>
        <w:ind w:left="312" w:right="7630"/>
        <w:jc w:val="both"/>
        <w:rPr>
          <w:rFonts w:ascii="Courier New" w:eastAsia="Courier New" w:hAnsi="Courier New" w:cs="Courier New"/>
          <w:sz w:val="22"/>
          <w:szCs w:val="22"/>
        </w:rPr>
        <w:sectPr w:rsidR="002E4881">
          <w:pgSz w:w="11900" w:h="16840"/>
          <w:pgMar w:top="1360" w:right="1320" w:bottom="280" w:left="1320" w:header="0" w:footer="1051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>4.</w:t>
      </w:r>
      <w:r>
        <w:rPr>
          <w:rFonts w:ascii="Courier New" w:eastAsia="Courier New" w:hAnsi="Courier New" w:cs="Courier New"/>
          <w:spacing w:val="-3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Selesai</w:t>
      </w:r>
    </w:p>
    <w:p w:rsidR="002E4881" w:rsidRDefault="0011128C">
      <w:pPr>
        <w:spacing w:before="74"/>
        <w:ind w:left="1161"/>
        <w:rPr>
          <w:sz w:val="24"/>
          <w:szCs w:val="24"/>
        </w:rPr>
      </w:pPr>
      <w:r>
        <w:rPr>
          <w:sz w:val="24"/>
          <w:szCs w:val="24"/>
        </w:rPr>
        <w:lastRenderedPageBreak/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2.5.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</w:p>
    <w:p w:rsidR="002E4881" w:rsidRDefault="002E4881">
      <w:pPr>
        <w:spacing w:before="6" w:line="160" w:lineRule="exact"/>
        <w:rPr>
          <w:sz w:val="17"/>
          <w:szCs w:val="17"/>
        </w:rPr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11128C">
      <w:pPr>
        <w:ind w:left="2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2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eud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d</w:t>
      </w:r>
      <w:r>
        <w:rPr>
          <w:b/>
          <w:sz w:val="28"/>
          <w:szCs w:val="28"/>
        </w:rPr>
        <w:t>e</w:t>
      </w:r>
    </w:p>
    <w:p w:rsidR="002E4881" w:rsidRDefault="002E4881">
      <w:pPr>
        <w:spacing w:before="19" w:line="260" w:lineRule="exact"/>
        <w:rPr>
          <w:sz w:val="26"/>
          <w:szCs w:val="26"/>
        </w:rPr>
      </w:pPr>
    </w:p>
    <w:p w:rsidR="002E4881" w:rsidRDefault="0011128C">
      <w:pPr>
        <w:spacing w:line="360" w:lineRule="auto"/>
        <w:ind w:left="220" w:right="7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-c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 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 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nus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u.</w:t>
      </w:r>
    </w:p>
    <w:p w:rsidR="002E4881" w:rsidRDefault="002E4881">
      <w:pPr>
        <w:spacing w:before="4" w:line="120" w:lineRule="exact"/>
        <w:rPr>
          <w:sz w:val="12"/>
          <w:szCs w:val="12"/>
        </w:rPr>
      </w:pPr>
    </w:p>
    <w:p w:rsidR="002E4881" w:rsidRDefault="0011128C">
      <w:pPr>
        <w:spacing w:line="360" w:lineRule="auto"/>
        <w:ind w:left="220" w:right="72" w:firstLine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u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do,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ka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na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spond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2.1.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 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2E4881" w:rsidRDefault="002E4881">
      <w:pPr>
        <w:spacing w:before="10" w:line="100" w:lineRule="exact"/>
        <w:rPr>
          <w:sz w:val="11"/>
          <w:szCs w:val="11"/>
        </w:rPr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11128C">
      <w:pPr>
        <w:ind w:left="220" w:right="7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2.1.</w:t>
      </w:r>
      <w:r>
        <w:rPr>
          <w:spacing w:val="5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2E4881" w:rsidRDefault="002E4881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9"/>
        <w:gridCol w:w="4531"/>
      </w:tblGrid>
      <w:tr w:rsidR="002E4881">
        <w:trPr>
          <w:trHeight w:hRule="exact" w:val="274"/>
        </w:trPr>
        <w:tc>
          <w:tcPr>
            <w:tcW w:w="4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li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at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k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-1"/>
                <w:sz w:val="22"/>
                <w:szCs w:val="22"/>
              </w:rPr>
              <w:t>ti</w:t>
            </w:r>
            <w:r>
              <w:rPr>
                <w:b/>
                <w:sz w:val="22"/>
                <w:szCs w:val="22"/>
              </w:rPr>
              <w:t>f</w:t>
            </w:r>
          </w:p>
        </w:tc>
        <w:tc>
          <w:tcPr>
            <w:tcW w:w="4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eudoco</w:t>
            </w:r>
            <w:r>
              <w:rPr>
                <w:b/>
                <w:spacing w:val="-3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</w:p>
        </w:tc>
      </w:tr>
      <w:tr w:rsidR="002E4881">
        <w:trPr>
          <w:trHeight w:hRule="exact" w:val="290"/>
        </w:trPr>
        <w:tc>
          <w:tcPr>
            <w:tcW w:w="4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kk</w:t>
            </w:r>
            <w:r>
              <w:rPr>
                <w:sz w:val="22"/>
                <w:szCs w:val="22"/>
              </w:rPr>
              <w:t>an 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ang</w:t>
            </w:r>
          </w:p>
        </w:tc>
        <w:tc>
          <w:tcPr>
            <w:tcW w:w="4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ang</w:t>
            </w:r>
          </w:p>
        </w:tc>
      </w:tr>
      <w:tr w:rsidR="002E4881">
        <w:trPr>
          <w:trHeight w:hRule="exact" w:val="283"/>
        </w:trPr>
        <w:tc>
          <w:tcPr>
            <w:tcW w:w="45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4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ead 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ang</w:t>
            </w:r>
          </w:p>
        </w:tc>
      </w:tr>
      <w:tr w:rsidR="002E4881">
        <w:trPr>
          <w:trHeight w:hRule="exact" w:val="283"/>
        </w:trPr>
        <w:tc>
          <w:tcPr>
            <w:tcW w:w="45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4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aca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ng</w:t>
            </w:r>
          </w:p>
        </w:tc>
      </w:tr>
      <w:tr w:rsidR="002E4881">
        <w:trPr>
          <w:trHeight w:hRule="exact" w:val="286"/>
        </w:trPr>
        <w:tc>
          <w:tcPr>
            <w:tcW w:w="4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4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uas</w:t>
            </w:r>
            <w:r>
              <w:rPr>
                <w:spacing w:val="-165"/>
                <w:sz w:val="22"/>
                <w:szCs w:val="22"/>
              </w:rPr>
              <w:t xml:space="preserve"> </w:t>
            </w:r>
            <w:r>
              <w:rPr>
                <w:spacing w:val="-16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</w:p>
        </w:tc>
      </w:tr>
      <w:tr w:rsidR="002E4881">
        <w:trPr>
          <w:trHeight w:hRule="exact" w:val="283"/>
        </w:trPr>
        <w:tc>
          <w:tcPr>
            <w:tcW w:w="4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an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uas</w:t>
            </w:r>
          </w:p>
        </w:tc>
        <w:tc>
          <w:tcPr>
            <w:tcW w:w="4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</w:p>
        </w:tc>
      </w:tr>
      <w:tr w:rsidR="002E4881">
        <w:trPr>
          <w:trHeight w:hRule="exact" w:val="283"/>
        </w:trPr>
        <w:tc>
          <w:tcPr>
            <w:tcW w:w="45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4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l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as</w:t>
            </w:r>
          </w:p>
        </w:tc>
      </w:tr>
      <w:tr w:rsidR="002E4881">
        <w:trPr>
          <w:trHeight w:hRule="exact" w:val="286"/>
        </w:trPr>
        <w:tc>
          <w:tcPr>
            <w:tcW w:w="45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4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</w:p>
        </w:tc>
      </w:tr>
      <w:tr w:rsidR="002E4881">
        <w:trPr>
          <w:trHeight w:hRule="exact" w:val="283"/>
        </w:trPr>
        <w:tc>
          <w:tcPr>
            <w:tcW w:w="4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Ji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 xml:space="preserve"> s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h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as</w:t>
            </w:r>
          </w:p>
        </w:tc>
        <w:tc>
          <w:tcPr>
            <w:tcW w:w="4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ond</w:t>
            </w:r>
            <w:r>
              <w:rPr>
                <w:spacing w:val="1"/>
                <w:sz w:val="22"/>
                <w:szCs w:val="22"/>
              </w:rPr>
              <w:t>isi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hen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l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as</w:t>
            </w:r>
          </w:p>
        </w:tc>
      </w:tr>
      <w:tr w:rsidR="002E4881">
        <w:trPr>
          <w:trHeight w:hRule="exact" w:val="283"/>
        </w:trPr>
        <w:tc>
          <w:tcPr>
            <w:tcW w:w="4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bah 5</w:t>
            </w:r>
          </w:p>
        </w:tc>
        <w:tc>
          <w:tcPr>
            <w:tcW w:w="4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>
              <w:rPr>
                <w:spacing w:val="-165"/>
                <w:sz w:val="22"/>
                <w:szCs w:val="22"/>
              </w:rPr>
              <w:t xml:space="preserve"> </w:t>
            </w:r>
            <w:r>
              <w:rPr>
                <w:spacing w:val="-16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+5</w:t>
            </w:r>
          </w:p>
        </w:tc>
      </w:tr>
      <w:tr w:rsidR="002E4881">
        <w:trPr>
          <w:trHeight w:hRule="exact" w:val="710"/>
        </w:trPr>
        <w:tc>
          <w:tcPr>
            <w:tcW w:w="4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Ji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i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h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l 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i 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5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i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</w:p>
          <w:p w:rsidR="002E4881" w:rsidRDefault="0011128C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&lt;5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hen B</w:t>
            </w:r>
            <w:r>
              <w:rPr>
                <w:spacing w:val="-165"/>
                <w:sz w:val="22"/>
                <w:szCs w:val="22"/>
              </w:rPr>
              <w:t xml:space="preserve"> </w:t>
            </w:r>
            <w:r>
              <w:rPr>
                <w:spacing w:val="-16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3</w:t>
            </w:r>
          </w:p>
        </w:tc>
      </w:tr>
    </w:tbl>
    <w:p w:rsidR="002E4881" w:rsidRDefault="002E4881">
      <w:pPr>
        <w:sectPr w:rsidR="002E4881">
          <w:pgSz w:w="11900" w:h="16840"/>
          <w:pgMar w:top="1360" w:right="1320" w:bottom="280" w:left="1220" w:header="0" w:footer="1051" w:gutter="0"/>
          <w:cols w:space="720"/>
        </w:sectPr>
      </w:pPr>
    </w:p>
    <w:p w:rsidR="002E4881" w:rsidRDefault="0011128C">
      <w:pPr>
        <w:spacing w:before="63"/>
        <w:ind w:left="220" w:right="-38"/>
        <w:jc w:val="both"/>
        <w:rPr>
          <w:sz w:val="22"/>
          <w:szCs w:val="22"/>
        </w:rPr>
      </w:pPr>
      <w:r>
        <w:lastRenderedPageBreak/>
        <w:pict>
          <v:group id="_x0000_s1392" style="position:absolute;left:0;text-align:left;margin-left:66.3pt;margin-top:2.7pt;width:453.6pt;height:50.85pt;z-index:-4923;mso-position-horizontal-relative:page" coordorigin="1326,54" coordsize="9072,1017">
            <v:shape id="_x0000_s1399" style="position:absolute;left:1337;top:64;width:4519;height:0" coordorigin="1337,64" coordsize="4519,0" path="m1337,64r4519,e" filled="f" strokeweight=".58pt">
              <v:path arrowok="t"/>
            </v:shape>
            <v:shape id="_x0000_s1398" style="position:absolute;left:5866;top:64;width:4522;height:0" coordorigin="5866,64" coordsize="4522,0" path="m5866,64r4521,e" filled="f" strokeweight=".58pt">
              <v:path arrowok="t"/>
            </v:shape>
            <v:shape id="_x0000_s1397" style="position:absolute;left:1332;top:60;width:0;height:1006" coordorigin="1332,60" coordsize="0,1006" path="m1332,60r,1005e" filled="f" strokeweight=".58pt">
              <v:path arrowok="t"/>
            </v:shape>
            <v:shape id="_x0000_s1396" style="position:absolute;left:1337;top:1060;width:4519;height:0" coordorigin="1337,1060" coordsize="4519,0" path="m1337,1060r4519,e" filled="f" strokeweight=".58pt">
              <v:path arrowok="t"/>
            </v:shape>
            <v:shape id="_x0000_s1395" style="position:absolute;left:5861;top:60;width:0;height:1006" coordorigin="5861,60" coordsize="0,1006" path="m5861,60r,1005e" filled="f" strokeweight=".58pt">
              <v:path arrowok="t"/>
            </v:shape>
            <v:shape id="_x0000_s1394" style="position:absolute;left:5866;top:1060;width:4522;height:0" coordorigin="5866,1060" coordsize="4522,0" path="m5866,1060r4521,e" filled="f" strokeweight=".58pt">
              <v:path arrowok="t"/>
            </v:shape>
            <v:shape id="_x0000_s1393" style="position:absolute;left:10392;top:60;width:0;height:1006" coordorigin="10392,60" coordsize="0,1006" path="m10392,60r,1005e" filled="f" strokeweight=".58pt">
              <v:path arrowok="t"/>
            </v:shape>
            <w10:wrap anchorx="page"/>
          </v:group>
        </w:pict>
      </w:r>
      <w:r>
        <w:rPr>
          <w:spacing w:val="1"/>
          <w:sz w:val="22"/>
          <w:szCs w:val="22"/>
        </w:rPr>
        <w:t>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h be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</w:p>
    <w:p w:rsidR="002E4881" w:rsidRDefault="0011128C">
      <w:pPr>
        <w:spacing w:before="63"/>
        <w:rPr>
          <w:sz w:val="22"/>
          <w:szCs w:val="22"/>
        </w:rPr>
        <w:sectPr w:rsidR="002E4881">
          <w:footerReference w:type="default" r:id="rId10"/>
          <w:pgSz w:w="11900" w:h="16840"/>
          <w:pgMar w:top="1380" w:right="1280" w:bottom="280" w:left="1220" w:header="0" w:footer="0" w:gutter="0"/>
          <w:cols w:num="2" w:space="720" w:equalWidth="0">
            <w:col w:w="4533" w:space="216"/>
            <w:col w:w="4651"/>
          </w:cols>
        </w:sectPr>
      </w:pPr>
      <w:r>
        <w:br w:type="column"/>
      </w:r>
      <w:r>
        <w:rPr>
          <w:spacing w:val="-4"/>
          <w:sz w:val="22"/>
          <w:szCs w:val="22"/>
        </w:rPr>
        <w:lastRenderedPageBreak/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&gt;B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hen p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ri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before="4" w:line="200" w:lineRule="exact"/>
      </w:pPr>
    </w:p>
    <w:p w:rsidR="002E4881" w:rsidRDefault="0011128C">
      <w:pPr>
        <w:spacing w:before="29" w:line="360" w:lineRule="auto"/>
        <w:ind w:left="220" w:right="11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ur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 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um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r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udu</w:t>
      </w:r>
      <w:r>
        <w:rPr>
          <w:spacing w:val="1"/>
          <w:sz w:val="24"/>
          <w:szCs w:val="24"/>
        </w:rPr>
        <w:t>l/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i/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us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pun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khusus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3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7"/>
          <w:sz w:val="24"/>
          <w:szCs w:val="24"/>
        </w:rPr>
        <w:t>y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5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pa  </w:t>
      </w:r>
      <w:r>
        <w:rPr>
          <w:spacing w:val="2"/>
          <w:sz w:val="24"/>
          <w:szCs w:val="24"/>
        </w:rPr>
        <w:t xml:space="preserve"> ba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n.  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2.6 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oh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n.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2.7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</w:p>
    <w:p w:rsidR="002E4881" w:rsidRDefault="0011128C">
      <w:pPr>
        <w:spacing w:before="3" w:line="260" w:lineRule="exact"/>
        <w:ind w:left="220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udo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ode</w:t>
      </w:r>
      <w:r>
        <w:rPr>
          <w:spacing w:val="-9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kon</w:t>
      </w:r>
      <w:r>
        <w:rPr>
          <w:spacing w:val="2"/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er</w:t>
      </w:r>
      <w:r>
        <w:rPr>
          <w:position w:val="-1"/>
          <w:sz w:val="24"/>
          <w:szCs w:val="24"/>
        </w:rPr>
        <w:t>si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il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 xml:space="preserve"> 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ka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j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il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hu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.</w:t>
      </w: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2"/>
        <w:gridCol w:w="3403"/>
        <w:gridCol w:w="2834"/>
      </w:tblGrid>
      <w:tr w:rsidR="002E4881">
        <w:trPr>
          <w:trHeight w:hRule="exact" w:val="355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20" w:lineRule="exact"/>
              <w:ind w:left="685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spacing w:val="1"/>
                <w:position w:val="2"/>
              </w:rPr>
              <w:t>Fortra</w:t>
            </w:r>
            <w:r>
              <w:rPr>
                <w:rFonts w:ascii="Courier New" w:eastAsia="Courier New" w:hAnsi="Courier New" w:cs="Courier New"/>
                <w:b/>
                <w:position w:val="2"/>
              </w:rPr>
              <w:t>n</w:t>
            </w:r>
            <w:r>
              <w:rPr>
                <w:rFonts w:ascii="Courier New" w:eastAsia="Courier New" w:hAnsi="Courier New" w:cs="Courier New"/>
                <w:b/>
                <w:spacing w:val="-8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pacing w:val="1"/>
                <w:position w:val="2"/>
              </w:rPr>
              <w:t>styl</w:t>
            </w:r>
            <w:r>
              <w:rPr>
                <w:rFonts w:ascii="Courier New" w:eastAsia="Courier New" w:hAnsi="Courier New" w:cs="Courier New"/>
                <w:b/>
                <w:position w:val="2"/>
              </w:rPr>
              <w:t>e</w:t>
            </w:r>
          </w:p>
        </w:tc>
        <w:tc>
          <w:tcPr>
            <w:tcW w:w="3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20" w:lineRule="exact"/>
              <w:ind w:left="97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spacing w:val="1"/>
                <w:position w:val="2"/>
              </w:rPr>
              <w:t>Pasca</w:t>
            </w:r>
            <w:r>
              <w:rPr>
                <w:rFonts w:ascii="Courier New" w:eastAsia="Courier New" w:hAnsi="Courier New" w:cs="Courier New"/>
                <w:b/>
                <w:position w:val="2"/>
              </w:rPr>
              <w:t>l</w:t>
            </w:r>
            <w:r>
              <w:rPr>
                <w:rFonts w:ascii="Courier New" w:eastAsia="Courier New" w:hAnsi="Courier New" w:cs="Courier New"/>
                <w:b/>
                <w:spacing w:val="-7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pacing w:val="1"/>
                <w:position w:val="2"/>
              </w:rPr>
              <w:t>styl</w:t>
            </w:r>
            <w:r>
              <w:rPr>
                <w:rFonts w:ascii="Courier New" w:eastAsia="Courier New" w:hAnsi="Courier New" w:cs="Courier New"/>
                <w:b/>
                <w:position w:val="2"/>
              </w:rPr>
              <w:t>e</w:t>
            </w:r>
          </w:p>
        </w:tc>
        <w:tc>
          <w:tcPr>
            <w:tcW w:w="2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220" w:lineRule="exact"/>
              <w:ind w:left="955" w:right="95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position w:val="2"/>
              </w:rPr>
              <w:t>C</w:t>
            </w:r>
            <w:r>
              <w:rPr>
                <w:rFonts w:ascii="Courier New" w:eastAsia="Courier New" w:hAnsi="Courier New" w:cs="Courier New"/>
                <w:b/>
                <w:spacing w:val="-1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pacing w:val="1"/>
                <w:w w:val="99"/>
                <w:position w:val="2"/>
              </w:rPr>
              <w:t>styl</w:t>
            </w:r>
            <w:r>
              <w:rPr>
                <w:rFonts w:ascii="Courier New" w:eastAsia="Courier New" w:hAnsi="Courier New" w:cs="Courier New"/>
                <w:b/>
                <w:w w:val="99"/>
                <w:position w:val="2"/>
              </w:rPr>
              <w:t>e</w:t>
            </w:r>
          </w:p>
        </w:tc>
      </w:tr>
      <w:tr w:rsidR="002E4881">
        <w:trPr>
          <w:trHeight w:hRule="exact" w:val="3898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381" w:lineRule="auto"/>
              <w:ind w:left="102" w:right="128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program</w:t>
            </w:r>
            <w:r>
              <w:rPr>
                <w:rFonts w:ascii="Courier New" w:eastAsia="Courier New" w:hAnsi="Courier New" w:cs="Courier New"/>
                <w:color w:val="948A53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TikTok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do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00B04F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FF00FF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to</w:t>
            </w:r>
            <w:r>
              <w:rPr>
                <w:rFonts w:ascii="Courier New" w:eastAsia="Courier New" w:hAnsi="Courier New" w:cs="Courier New"/>
                <w:color w:val="FF00FF"/>
                <w:sz w:val="18"/>
                <w:szCs w:val="18"/>
              </w:rPr>
              <w:t>100</w:t>
            </w:r>
          </w:p>
          <w:p w:rsidR="002E4881" w:rsidRDefault="0011128C">
            <w:pPr>
              <w:ind w:left="285" w:right="851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set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flag</w:t>
            </w: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to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w w:val="99"/>
                <w:sz w:val="18"/>
                <w:szCs w:val="18"/>
              </w:rPr>
              <w:t>true</w:t>
            </w:r>
          </w:p>
          <w:p w:rsidR="002E4881" w:rsidRDefault="002E4881">
            <w:pPr>
              <w:spacing w:line="120" w:lineRule="exact"/>
              <w:rPr>
                <w:sz w:val="12"/>
                <w:szCs w:val="12"/>
              </w:rPr>
            </w:pPr>
          </w:p>
          <w:p w:rsidR="002E4881" w:rsidRDefault="0011128C">
            <w:pPr>
              <w:spacing w:line="381" w:lineRule="auto"/>
              <w:ind w:left="642" w:right="422" w:hanging="5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is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divisible</w:t>
            </w:r>
            <w:r>
              <w:rPr>
                <w:rFonts w:ascii="Courier New" w:eastAsia="Courier New" w:hAnsi="Courier New" w:cs="Courier New"/>
                <w:color w:val="000000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by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FF"/>
                <w:sz w:val="18"/>
                <w:szCs w:val="18"/>
              </w:rPr>
              <w:t xml:space="preserve">3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print</w:t>
            </w:r>
            <w:r>
              <w:rPr>
                <w:rFonts w:ascii="Courier New" w:eastAsia="Courier New" w:hAnsi="Courier New" w:cs="Courier New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”Tik”</w:t>
            </w:r>
          </w:p>
          <w:p w:rsidR="002E4881" w:rsidRDefault="0011128C">
            <w:pPr>
              <w:spacing w:line="381" w:lineRule="auto"/>
              <w:ind w:left="102" w:right="422" w:firstLine="5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set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flag</w:t>
            </w: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to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false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is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divisible</w:t>
            </w:r>
            <w:r>
              <w:rPr>
                <w:rFonts w:ascii="Courier New" w:eastAsia="Courier New" w:hAnsi="Courier New" w:cs="Courier New"/>
                <w:color w:val="000000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by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FF"/>
                <w:sz w:val="18"/>
                <w:szCs w:val="18"/>
              </w:rPr>
              <w:t>5</w:t>
            </w:r>
          </w:p>
          <w:p w:rsidR="002E4881" w:rsidRDefault="0011128C">
            <w:pPr>
              <w:ind w:left="609" w:right="1067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print</w:t>
            </w:r>
            <w:r>
              <w:rPr>
                <w:rFonts w:ascii="Courier New" w:eastAsia="Courier New" w:hAnsi="Courier New" w:cs="Courier New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w w:val="99"/>
                <w:sz w:val="18"/>
                <w:szCs w:val="18"/>
              </w:rPr>
              <w:t>”Tok”</w:t>
            </w:r>
          </w:p>
          <w:p w:rsidR="002E4881" w:rsidRDefault="002E4881">
            <w:pPr>
              <w:spacing w:line="120" w:lineRule="exact"/>
              <w:rPr>
                <w:sz w:val="12"/>
                <w:szCs w:val="12"/>
              </w:rPr>
            </w:pPr>
          </w:p>
          <w:p w:rsidR="002E4881" w:rsidRDefault="0011128C">
            <w:pPr>
              <w:spacing w:line="381" w:lineRule="auto"/>
              <w:ind w:left="102" w:right="422" w:firstLine="5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set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flag</w:t>
            </w: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to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false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flag,</w:t>
            </w:r>
            <w:r>
              <w:rPr>
                <w:rFonts w:ascii="Courier New" w:eastAsia="Courier New" w:hAnsi="Courier New" w:cs="Courier New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print</w:t>
            </w:r>
            <w:r>
              <w:rPr>
                <w:rFonts w:ascii="Courier New" w:eastAsia="Courier New" w:hAnsi="Courier New" w:cs="Courier New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</w:t>
            </w:r>
          </w:p>
          <w:p w:rsidR="002E4881" w:rsidRDefault="0011128C">
            <w:pPr>
              <w:spacing w:line="381" w:lineRule="auto"/>
              <w:ind w:left="102" w:right="962" w:firstLine="21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print</w:t>
            </w:r>
            <w:r>
              <w:rPr>
                <w:rFonts w:ascii="Courier New" w:eastAsia="Courier New" w:hAnsi="Courier New" w:cs="Courier New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newline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end</w:t>
            </w:r>
            <w:r>
              <w:rPr>
                <w:rFonts w:ascii="Courier New" w:eastAsia="Courier New" w:hAnsi="Courier New" w:cs="Courier New"/>
                <w:color w:val="948A53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do</w:t>
            </w:r>
          </w:p>
        </w:tc>
        <w:tc>
          <w:tcPr>
            <w:tcW w:w="3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381" w:lineRule="auto"/>
              <w:ind w:left="102" w:right="1531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procedure</w:t>
            </w:r>
            <w:r>
              <w:rPr>
                <w:rFonts w:ascii="Courier New" w:eastAsia="Courier New" w:hAnsi="Courier New" w:cs="Courier New"/>
                <w:color w:val="948A53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TikTok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for</w:t>
            </w:r>
            <w:r>
              <w:rPr>
                <w:rFonts w:ascii="Courier New" w:eastAsia="Courier New" w:hAnsi="Courier New" w:cs="Courier New"/>
                <w:color w:val="948A53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00B04F"/>
                <w:sz w:val="18"/>
                <w:szCs w:val="18"/>
              </w:rPr>
              <w:t>:=</w:t>
            </w:r>
            <w:r>
              <w:rPr>
                <w:rFonts w:ascii="Courier New" w:eastAsia="Courier New" w:hAnsi="Courier New" w:cs="Courier New"/>
                <w:color w:val="FF00FF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to</w:t>
            </w:r>
            <w:r>
              <w:rPr>
                <w:rFonts w:ascii="Courier New" w:eastAsia="Courier New" w:hAnsi="Courier New" w:cs="Courier New"/>
                <w:color w:val="FF00FF"/>
                <w:sz w:val="18"/>
                <w:szCs w:val="18"/>
              </w:rPr>
              <w:t>100</w:t>
            </w:r>
            <w:r>
              <w:rPr>
                <w:rFonts w:ascii="Courier New" w:eastAsia="Courier New" w:hAnsi="Courier New" w:cs="Courier New"/>
                <w:color w:val="FF00FF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do</w:t>
            </w:r>
          </w:p>
          <w:p w:rsidR="002E4881" w:rsidRDefault="0011128C">
            <w:pPr>
              <w:ind w:left="318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set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flag</w:t>
            </w: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to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true;</w:t>
            </w:r>
          </w:p>
          <w:p w:rsidR="002E4881" w:rsidRDefault="002E4881">
            <w:pPr>
              <w:spacing w:line="120" w:lineRule="exact"/>
              <w:rPr>
                <w:sz w:val="12"/>
                <w:szCs w:val="12"/>
              </w:rPr>
            </w:pPr>
          </w:p>
          <w:p w:rsidR="002E4881" w:rsidRDefault="0011128C">
            <w:pPr>
              <w:spacing w:line="381" w:lineRule="auto"/>
              <w:ind w:left="642" w:right="343" w:hanging="5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is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divisible</w:t>
            </w:r>
            <w:r>
              <w:rPr>
                <w:rFonts w:ascii="Courier New" w:eastAsia="Courier New" w:hAnsi="Courier New" w:cs="Courier New"/>
                <w:color w:val="000000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by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FF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color w:val="FF00FF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then print</w:t>
            </w:r>
            <w:r>
              <w:rPr>
                <w:rFonts w:ascii="Courier New" w:eastAsia="Courier New" w:hAnsi="Courier New" w:cs="Courier New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”Tik”;</w:t>
            </w:r>
          </w:p>
          <w:p w:rsidR="002E4881" w:rsidRDefault="0011128C">
            <w:pPr>
              <w:ind w:left="64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set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flag</w:t>
            </w: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to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false;</w:t>
            </w:r>
          </w:p>
          <w:p w:rsidR="002E4881" w:rsidRDefault="002E4881">
            <w:pPr>
              <w:spacing w:line="120" w:lineRule="exact"/>
              <w:rPr>
                <w:sz w:val="12"/>
                <w:szCs w:val="12"/>
              </w:rPr>
            </w:pPr>
          </w:p>
          <w:p w:rsidR="002E4881" w:rsidRDefault="0011128C">
            <w:pPr>
              <w:spacing w:line="381" w:lineRule="auto"/>
              <w:ind w:left="642" w:right="343" w:hanging="5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is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divisible</w:t>
            </w:r>
            <w:r>
              <w:rPr>
                <w:rFonts w:ascii="Courier New" w:eastAsia="Courier New" w:hAnsi="Courier New" w:cs="Courier New"/>
                <w:color w:val="000000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by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FF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color w:val="FF00FF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then print</w:t>
            </w:r>
            <w:r>
              <w:rPr>
                <w:rFonts w:ascii="Courier New" w:eastAsia="Courier New" w:hAnsi="Courier New" w:cs="Courier New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”Tok”;</w:t>
            </w:r>
          </w:p>
          <w:p w:rsidR="002E4881" w:rsidRDefault="0011128C">
            <w:pPr>
              <w:ind w:left="64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set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flag</w:t>
            </w: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to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false;</w:t>
            </w:r>
          </w:p>
          <w:p w:rsidR="002E4881" w:rsidRDefault="002E4881">
            <w:pPr>
              <w:spacing w:line="120" w:lineRule="exact"/>
              <w:rPr>
                <w:sz w:val="12"/>
                <w:szCs w:val="12"/>
              </w:rPr>
            </w:pPr>
          </w:p>
          <w:p w:rsidR="002E4881" w:rsidRDefault="0011128C">
            <w:pPr>
              <w:ind w:left="10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flag,</w:t>
            </w:r>
            <w:r>
              <w:rPr>
                <w:rFonts w:ascii="Courier New" w:eastAsia="Courier New" w:hAnsi="Courier New" w:cs="Courier New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print</w:t>
            </w:r>
            <w:r>
              <w:rPr>
                <w:rFonts w:ascii="Courier New" w:eastAsia="Courier New" w:hAnsi="Courier New" w:cs="Courier New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i;</w:t>
            </w:r>
          </w:p>
          <w:p w:rsidR="002E4881" w:rsidRDefault="002E4881">
            <w:pPr>
              <w:spacing w:line="120" w:lineRule="exact"/>
              <w:rPr>
                <w:sz w:val="12"/>
                <w:szCs w:val="12"/>
              </w:rPr>
            </w:pPr>
          </w:p>
          <w:p w:rsidR="002E4881" w:rsidRDefault="0011128C">
            <w:pPr>
              <w:ind w:left="318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print</w:t>
            </w:r>
            <w:r>
              <w:rPr>
                <w:rFonts w:ascii="Courier New" w:eastAsia="Courier New" w:hAnsi="Courier New" w:cs="Courier New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newline;</w:t>
            </w:r>
          </w:p>
          <w:p w:rsidR="002E4881" w:rsidRDefault="002E4881">
            <w:pPr>
              <w:spacing w:line="120" w:lineRule="exact"/>
              <w:rPr>
                <w:sz w:val="12"/>
                <w:szCs w:val="12"/>
              </w:rPr>
            </w:pPr>
          </w:p>
          <w:p w:rsidR="002E4881" w:rsidRDefault="0011128C">
            <w:pPr>
              <w:ind w:left="10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end</w:t>
            </w:r>
          </w:p>
        </w:tc>
        <w:tc>
          <w:tcPr>
            <w:tcW w:w="2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11128C">
            <w:pPr>
              <w:spacing w:line="381" w:lineRule="auto"/>
              <w:ind w:left="102" w:right="53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void</w:t>
            </w:r>
            <w:r>
              <w:rPr>
                <w:rFonts w:ascii="Courier New" w:eastAsia="Courier New" w:hAnsi="Courier New" w:cs="Courier New"/>
                <w:color w:val="948A53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function</w:t>
            </w:r>
            <w:r>
              <w:rPr>
                <w:rFonts w:ascii="Courier New" w:eastAsia="Courier New" w:hAnsi="Courier New" w:cs="Courier New"/>
                <w:color w:val="948A53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TikTok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for</w:t>
            </w:r>
            <w:r>
              <w:rPr>
                <w:rFonts w:ascii="Courier New" w:eastAsia="Courier New" w:hAnsi="Courier New" w:cs="Courier New"/>
                <w:color w:val="00B04F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00B04F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FF00FF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00B04F"/>
                <w:sz w:val="18"/>
                <w:szCs w:val="18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00B04F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FF00FF"/>
                <w:sz w:val="18"/>
                <w:szCs w:val="18"/>
              </w:rPr>
              <w:t>100</w:t>
            </w:r>
            <w:r>
              <w:rPr>
                <w:rFonts w:ascii="Courier New" w:eastAsia="Courier New" w:hAnsi="Courier New" w:cs="Courier New"/>
                <w:color w:val="00B04F"/>
                <w:sz w:val="18"/>
                <w:szCs w:val="18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00B04F"/>
                <w:sz w:val="18"/>
                <w:szCs w:val="18"/>
              </w:rPr>
              <w:t>++){</w:t>
            </w:r>
          </w:p>
          <w:p w:rsidR="002E4881" w:rsidRDefault="0011128C">
            <w:pPr>
              <w:ind w:left="285" w:right="635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set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flag</w:t>
            </w: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to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w w:val="99"/>
                <w:sz w:val="18"/>
                <w:szCs w:val="18"/>
              </w:rPr>
              <w:t>true</w:t>
            </w:r>
            <w:r>
              <w:rPr>
                <w:rFonts w:ascii="Courier New" w:eastAsia="Courier New" w:hAnsi="Courier New" w:cs="Courier New"/>
                <w:color w:val="00B04F"/>
                <w:w w:val="99"/>
                <w:sz w:val="18"/>
                <w:szCs w:val="18"/>
              </w:rPr>
              <w:t>;</w:t>
            </w:r>
          </w:p>
          <w:p w:rsidR="002E4881" w:rsidRDefault="002E4881">
            <w:pPr>
              <w:spacing w:line="120" w:lineRule="exact"/>
              <w:rPr>
                <w:sz w:val="12"/>
                <w:szCs w:val="12"/>
              </w:rPr>
            </w:pPr>
          </w:p>
          <w:p w:rsidR="002E4881" w:rsidRDefault="0011128C">
            <w:pPr>
              <w:spacing w:line="381" w:lineRule="auto"/>
              <w:ind w:left="87" w:right="329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is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divisible</w:t>
            </w:r>
            <w:r>
              <w:rPr>
                <w:rFonts w:ascii="Courier New" w:eastAsia="Courier New" w:hAnsi="Courier New" w:cs="Courier New"/>
                <w:color w:val="000000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by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FF"/>
                <w:w w:val="99"/>
                <w:sz w:val="18"/>
                <w:szCs w:val="18"/>
              </w:rPr>
              <w:t xml:space="preserve">3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print</w:t>
            </w:r>
            <w:r>
              <w:rPr>
                <w:rFonts w:ascii="Courier New" w:eastAsia="Courier New" w:hAnsi="Courier New" w:cs="Courier New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w w:val="99"/>
                <w:sz w:val="18"/>
                <w:szCs w:val="18"/>
              </w:rPr>
              <w:t>”Tik”</w:t>
            </w:r>
            <w:r>
              <w:rPr>
                <w:rFonts w:ascii="Courier New" w:eastAsia="Courier New" w:hAnsi="Courier New" w:cs="Courier New"/>
                <w:color w:val="00B04F"/>
                <w:w w:val="99"/>
                <w:sz w:val="18"/>
                <w:szCs w:val="18"/>
              </w:rPr>
              <w:t>;</w:t>
            </w:r>
          </w:p>
          <w:p w:rsidR="002E4881" w:rsidRDefault="0011128C">
            <w:pPr>
              <w:ind w:left="64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set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flag</w:t>
            </w: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to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false;</w:t>
            </w:r>
          </w:p>
          <w:p w:rsidR="002E4881" w:rsidRDefault="002E4881">
            <w:pPr>
              <w:spacing w:line="120" w:lineRule="exact"/>
              <w:rPr>
                <w:sz w:val="12"/>
                <w:szCs w:val="12"/>
              </w:rPr>
            </w:pPr>
          </w:p>
          <w:p w:rsidR="002E4881" w:rsidRDefault="0011128C">
            <w:pPr>
              <w:spacing w:line="381" w:lineRule="auto"/>
              <w:ind w:left="87" w:right="329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is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divisible</w:t>
            </w:r>
            <w:r>
              <w:rPr>
                <w:rFonts w:ascii="Courier New" w:eastAsia="Courier New" w:hAnsi="Courier New" w:cs="Courier New"/>
                <w:color w:val="000000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by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FF"/>
                <w:w w:val="99"/>
                <w:sz w:val="18"/>
                <w:szCs w:val="18"/>
              </w:rPr>
              <w:t xml:space="preserve">5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print</w:t>
            </w:r>
            <w:r>
              <w:rPr>
                <w:rFonts w:ascii="Courier New" w:eastAsia="Courier New" w:hAnsi="Courier New" w:cs="Courier New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w w:val="99"/>
                <w:sz w:val="18"/>
                <w:szCs w:val="18"/>
              </w:rPr>
              <w:t>”Tok”</w:t>
            </w:r>
            <w:r>
              <w:rPr>
                <w:rFonts w:ascii="Courier New" w:eastAsia="Courier New" w:hAnsi="Courier New" w:cs="Courier New"/>
                <w:color w:val="00B04F"/>
                <w:w w:val="99"/>
                <w:sz w:val="18"/>
                <w:szCs w:val="18"/>
              </w:rPr>
              <w:t>;</w:t>
            </w:r>
          </w:p>
          <w:p w:rsidR="002E4881" w:rsidRDefault="0011128C">
            <w:pPr>
              <w:ind w:left="64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set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flag</w:t>
            </w: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to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false;</w:t>
            </w:r>
          </w:p>
          <w:p w:rsidR="002E4881" w:rsidRDefault="002E4881">
            <w:pPr>
              <w:spacing w:line="120" w:lineRule="exact"/>
              <w:rPr>
                <w:sz w:val="12"/>
                <w:szCs w:val="12"/>
              </w:rPr>
            </w:pPr>
          </w:p>
          <w:p w:rsidR="002E4881" w:rsidRDefault="0011128C">
            <w:pPr>
              <w:ind w:left="10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948A53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948A53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flag,</w:t>
            </w:r>
            <w:r>
              <w:rPr>
                <w:rFonts w:ascii="Courier New" w:eastAsia="Courier New" w:hAnsi="Courier New" w:cs="Courier New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print</w:t>
            </w:r>
            <w:r>
              <w:rPr>
                <w:rFonts w:ascii="Courier New" w:eastAsia="Courier New" w:hAnsi="Courier New" w:cs="Courier New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00B04F"/>
                <w:sz w:val="18"/>
                <w:szCs w:val="18"/>
              </w:rPr>
              <w:t>;</w:t>
            </w:r>
          </w:p>
          <w:p w:rsidR="002E4881" w:rsidRDefault="002E4881">
            <w:pPr>
              <w:spacing w:line="120" w:lineRule="exact"/>
              <w:rPr>
                <w:sz w:val="12"/>
                <w:szCs w:val="12"/>
              </w:rPr>
            </w:pPr>
          </w:p>
          <w:p w:rsidR="002E4881" w:rsidRDefault="0011128C">
            <w:pPr>
              <w:ind w:left="285" w:right="74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print</w:t>
            </w:r>
            <w:r>
              <w:rPr>
                <w:rFonts w:ascii="Courier New" w:eastAsia="Courier New" w:hAnsi="Courier New" w:cs="Courier New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99"/>
                <w:sz w:val="18"/>
                <w:szCs w:val="18"/>
              </w:rPr>
              <w:t>newline</w:t>
            </w:r>
            <w:r>
              <w:rPr>
                <w:rFonts w:ascii="Courier New" w:eastAsia="Courier New" w:hAnsi="Courier New" w:cs="Courier New"/>
                <w:color w:val="00B04F"/>
                <w:w w:val="99"/>
                <w:sz w:val="18"/>
                <w:szCs w:val="18"/>
              </w:rPr>
              <w:t>;</w:t>
            </w:r>
          </w:p>
          <w:p w:rsidR="002E4881" w:rsidRDefault="002E4881">
            <w:pPr>
              <w:spacing w:line="120" w:lineRule="exact"/>
              <w:rPr>
                <w:sz w:val="12"/>
                <w:szCs w:val="12"/>
              </w:rPr>
            </w:pPr>
          </w:p>
          <w:p w:rsidR="002E4881" w:rsidRDefault="0011128C">
            <w:pPr>
              <w:ind w:left="10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B04F"/>
                <w:sz w:val="18"/>
                <w:szCs w:val="18"/>
              </w:rPr>
              <w:t>}</w:t>
            </w:r>
          </w:p>
        </w:tc>
      </w:tr>
    </w:tbl>
    <w:p w:rsidR="002E4881" w:rsidRDefault="002E4881">
      <w:pPr>
        <w:spacing w:before="9" w:line="100" w:lineRule="exact"/>
        <w:rPr>
          <w:sz w:val="10"/>
          <w:szCs w:val="10"/>
        </w:rPr>
      </w:pPr>
    </w:p>
    <w:p w:rsidR="002E4881" w:rsidRDefault="0011128C">
      <w:pPr>
        <w:spacing w:line="260" w:lineRule="exact"/>
        <w:ind w:left="642"/>
        <w:rPr>
          <w:sz w:val="24"/>
          <w:szCs w:val="24"/>
        </w:rPr>
      </w:pP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2.5.</w:t>
      </w:r>
      <w:r>
        <w:rPr>
          <w:spacing w:val="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oh</w:t>
      </w:r>
      <w:r>
        <w:rPr>
          <w:spacing w:val="-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ps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do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ode</w:t>
      </w:r>
      <w:r>
        <w:rPr>
          <w:spacing w:val="-9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un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 xml:space="preserve">a 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nu</w:t>
      </w:r>
      <w:r>
        <w:rPr>
          <w:spacing w:val="1"/>
          <w:position w:val="-1"/>
          <w:sz w:val="24"/>
          <w:szCs w:val="24"/>
        </w:rPr>
        <w:t>li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2"/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ra</w:t>
      </w:r>
      <w:r>
        <w:rPr>
          <w:position w:val="-1"/>
          <w:sz w:val="24"/>
          <w:szCs w:val="24"/>
        </w:rPr>
        <w:t>n,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3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ca</w:t>
      </w:r>
      <w:r>
        <w:rPr>
          <w:position w:val="-1"/>
          <w:sz w:val="24"/>
          <w:szCs w:val="24"/>
        </w:rPr>
        <w:t>l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.</w:t>
      </w: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before="8" w:line="200" w:lineRule="exact"/>
      </w:pPr>
    </w:p>
    <w:p w:rsidR="002E4881" w:rsidRDefault="0011128C">
      <w:pPr>
        <w:spacing w:before="40"/>
        <w:ind w:left="29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pacing w:val="1"/>
        </w:rPr>
        <w:t>Algoritm</w:t>
      </w:r>
      <w:r>
        <w:rPr>
          <w:rFonts w:ascii="Courier New" w:eastAsia="Courier New" w:hAnsi="Courier New" w:cs="Courier New"/>
          <w:b/>
        </w:rPr>
        <w:t>a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: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  <w:spacing w:val="1"/>
        </w:rPr>
        <w:t>Bilangan_Maksimu</w:t>
      </w:r>
      <w:r>
        <w:rPr>
          <w:rFonts w:ascii="Courier New" w:eastAsia="Courier New" w:hAnsi="Courier New" w:cs="Courier New"/>
          <w:b/>
        </w:rPr>
        <w:t>m</w:t>
      </w:r>
    </w:p>
    <w:p w:rsidR="002E4881" w:rsidRDefault="0011128C">
      <w:pPr>
        <w:spacing w:before="4"/>
        <w:ind w:left="292" w:right="61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{Dibac</w:t>
      </w:r>
      <w:r>
        <w:rPr>
          <w:rFonts w:ascii="Courier New" w:eastAsia="Courier New" w:hAnsi="Courier New" w:cs="Courier New"/>
        </w:rPr>
        <w:t xml:space="preserve">a  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  <w:spacing w:val="1"/>
        </w:rPr>
        <w:t>tig</w:t>
      </w:r>
      <w:r>
        <w:rPr>
          <w:rFonts w:ascii="Courier New" w:eastAsia="Courier New" w:hAnsi="Courier New" w:cs="Courier New"/>
        </w:rPr>
        <w:t xml:space="preserve">a  </w:t>
      </w:r>
      <w:r>
        <w:rPr>
          <w:rFonts w:ascii="Courier New" w:eastAsia="Courier New" w:hAnsi="Courier New" w:cs="Courier New"/>
          <w:spacing w:val="5"/>
        </w:rPr>
        <w:t xml:space="preserve"> </w:t>
      </w:r>
      <w:r>
        <w:rPr>
          <w:rFonts w:ascii="Courier New" w:eastAsia="Courier New" w:hAnsi="Courier New" w:cs="Courier New"/>
          <w:spacing w:val="1"/>
        </w:rPr>
        <w:t>bu</w:t>
      </w:r>
      <w:r>
        <w:rPr>
          <w:rFonts w:ascii="Courier New" w:eastAsia="Courier New" w:hAnsi="Courier New" w:cs="Courier New"/>
          <w:spacing w:val="-2"/>
        </w:rPr>
        <w:t>a</w:t>
      </w:r>
      <w:r>
        <w:rPr>
          <w:rFonts w:ascii="Courier New" w:eastAsia="Courier New" w:hAnsi="Courier New" w:cs="Courier New"/>
        </w:rPr>
        <w:t xml:space="preserve">h  </w:t>
      </w:r>
      <w:r>
        <w:rPr>
          <w:rFonts w:ascii="Courier New" w:eastAsia="Courier New" w:hAnsi="Courier New" w:cs="Courier New"/>
          <w:spacing w:val="5"/>
        </w:rPr>
        <w:t xml:space="preserve"> </w:t>
      </w:r>
      <w:r>
        <w:rPr>
          <w:rFonts w:ascii="Courier New" w:eastAsia="Courier New" w:hAnsi="Courier New" w:cs="Courier New"/>
          <w:spacing w:val="1"/>
        </w:rPr>
        <w:t>bilanga</w:t>
      </w:r>
      <w:r>
        <w:rPr>
          <w:rFonts w:ascii="Courier New" w:eastAsia="Courier New" w:hAnsi="Courier New" w:cs="Courier New"/>
        </w:rPr>
        <w:t xml:space="preserve">n   </w:t>
      </w:r>
      <w:r>
        <w:rPr>
          <w:rFonts w:ascii="Courier New" w:eastAsia="Courier New" w:hAnsi="Courier New" w:cs="Courier New"/>
          <w:spacing w:val="1"/>
        </w:rPr>
        <w:t>dar</w:t>
      </w:r>
      <w:r>
        <w:rPr>
          <w:rFonts w:ascii="Courier New" w:eastAsia="Courier New" w:hAnsi="Courier New" w:cs="Courier New"/>
        </w:rPr>
        <w:t xml:space="preserve">i  </w:t>
      </w:r>
      <w:r>
        <w:rPr>
          <w:rFonts w:ascii="Courier New" w:eastAsia="Courier New" w:hAnsi="Courier New" w:cs="Courier New"/>
          <w:spacing w:val="3"/>
        </w:rPr>
        <w:t xml:space="preserve"> </w:t>
      </w:r>
      <w:r>
        <w:rPr>
          <w:rFonts w:ascii="Courier New" w:eastAsia="Courier New" w:hAnsi="Courier New" w:cs="Courier New"/>
          <w:spacing w:val="1"/>
        </w:rPr>
        <w:t>pirant</w:t>
      </w:r>
      <w:r>
        <w:rPr>
          <w:rFonts w:ascii="Courier New" w:eastAsia="Courier New" w:hAnsi="Courier New" w:cs="Courier New"/>
        </w:rPr>
        <w:t xml:space="preserve">i  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  <w:spacing w:val="1"/>
        </w:rPr>
        <w:t>masuka</w:t>
      </w:r>
      <w:r>
        <w:rPr>
          <w:rFonts w:ascii="Courier New" w:eastAsia="Courier New" w:hAnsi="Courier New" w:cs="Courier New"/>
          <w:spacing w:val="-2"/>
        </w:rPr>
        <w:t>n</w:t>
      </w:r>
      <w:r>
        <w:rPr>
          <w:rFonts w:ascii="Courier New" w:eastAsia="Courier New" w:hAnsi="Courier New" w:cs="Courier New"/>
        </w:rPr>
        <w:t xml:space="preserve">.   </w:t>
      </w:r>
      <w:r>
        <w:rPr>
          <w:rFonts w:ascii="Courier New" w:eastAsia="Courier New" w:hAnsi="Courier New" w:cs="Courier New"/>
          <w:spacing w:val="1"/>
        </w:rPr>
        <w:t>Carila</w:t>
      </w:r>
      <w:r>
        <w:rPr>
          <w:rFonts w:ascii="Courier New" w:eastAsia="Courier New" w:hAnsi="Courier New" w:cs="Courier New"/>
        </w:rPr>
        <w:t xml:space="preserve">h </w:t>
      </w:r>
      <w:r>
        <w:rPr>
          <w:rFonts w:ascii="Courier New" w:eastAsia="Courier New" w:hAnsi="Courier New" w:cs="Courier New"/>
          <w:spacing w:val="1"/>
        </w:rPr>
        <w:t>bilanga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  <w:spacing w:val="1"/>
        </w:rPr>
        <w:t>bula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  <w:spacing w:val="1"/>
        </w:rPr>
        <w:t>maksimu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  <w:spacing w:val="1"/>
        </w:rPr>
        <w:t>diantar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  <w:spacing w:val="1"/>
        </w:rPr>
        <w:t>ketig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  <w:spacing w:val="1"/>
        </w:rPr>
        <w:t>bilanga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  <w:spacing w:val="1"/>
        </w:rPr>
        <w:t>tersebut</w:t>
      </w:r>
      <w:r>
        <w:rPr>
          <w:rFonts w:ascii="Courier New" w:eastAsia="Courier New" w:hAnsi="Courier New" w:cs="Courier New"/>
        </w:rPr>
        <w:t>}</w:t>
      </w:r>
    </w:p>
    <w:p w:rsidR="002E4881" w:rsidRDefault="002E4881">
      <w:pPr>
        <w:spacing w:before="2" w:line="220" w:lineRule="exact"/>
        <w:rPr>
          <w:sz w:val="22"/>
          <w:szCs w:val="22"/>
        </w:rPr>
      </w:pPr>
    </w:p>
    <w:p w:rsidR="002E4881" w:rsidRDefault="0011128C">
      <w:pPr>
        <w:ind w:left="29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pacing w:val="1"/>
        </w:rPr>
        <w:t>Deklaras</w:t>
      </w:r>
      <w:r>
        <w:rPr>
          <w:rFonts w:ascii="Courier New" w:eastAsia="Courier New" w:hAnsi="Courier New" w:cs="Courier New"/>
          <w:b/>
        </w:rPr>
        <w:t>i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:</w:t>
      </w:r>
    </w:p>
    <w:p w:rsidR="002E4881" w:rsidRDefault="0011128C">
      <w:pPr>
        <w:spacing w:before="7"/>
        <w:ind w:left="292" w:right="16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Bil1,Bil2,Bil</w:t>
      </w:r>
      <w:r>
        <w:rPr>
          <w:rFonts w:ascii="Courier New" w:eastAsia="Courier New" w:hAnsi="Courier New" w:cs="Courier New"/>
        </w:rPr>
        <w:t xml:space="preserve">3  </w:t>
      </w:r>
      <w:r>
        <w:rPr>
          <w:rFonts w:ascii="Courier New" w:eastAsia="Courier New" w:hAnsi="Courier New" w:cs="Courier New"/>
          <w:spacing w:val="103"/>
        </w:rPr>
        <w:t xml:space="preserve"> </w:t>
      </w:r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spacing w:val="1"/>
        </w:rPr>
        <w:t>intege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  <w:spacing w:val="1"/>
        </w:rPr>
        <w:t>{bilanga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  <w:spacing w:val="1"/>
        </w:rPr>
        <w:t>yan</w:t>
      </w:r>
      <w:r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dicar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  <w:spacing w:val="1"/>
        </w:rPr>
        <w:t>maksimumnya</w:t>
      </w:r>
      <w:r>
        <w:rPr>
          <w:rFonts w:ascii="Courier New" w:eastAsia="Courier New" w:hAnsi="Courier New" w:cs="Courier New"/>
        </w:rPr>
        <w:t xml:space="preserve">} </w:t>
      </w:r>
      <w:r>
        <w:rPr>
          <w:rFonts w:ascii="Courier New" w:eastAsia="Courier New" w:hAnsi="Courier New" w:cs="Courier New"/>
          <w:spacing w:val="1"/>
        </w:rPr>
        <w:t>Ma</w:t>
      </w:r>
      <w:r>
        <w:rPr>
          <w:rFonts w:ascii="Courier New" w:eastAsia="Courier New" w:hAnsi="Courier New" w:cs="Courier New"/>
        </w:rPr>
        <w:t xml:space="preserve">x             </w:t>
      </w:r>
      <w:r>
        <w:rPr>
          <w:rFonts w:ascii="Courier New" w:eastAsia="Courier New" w:hAnsi="Courier New" w:cs="Courier New"/>
          <w:spacing w:val="116"/>
        </w:rPr>
        <w:t xml:space="preserve"> </w:t>
      </w:r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spacing w:val="1"/>
        </w:rPr>
        <w:t>intege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  <w:spacing w:val="1"/>
        </w:rPr>
        <w:t>{variabe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  <w:spacing w:val="1"/>
        </w:rPr>
        <w:t>bantu</w:t>
      </w:r>
      <w:r>
        <w:rPr>
          <w:rFonts w:ascii="Courier New" w:eastAsia="Courier New" w:hAnsi="Courier New" w:cs="Courier New"/>
        </w:rPr>
        <w:t>}</w:t>
      </w:r>
    </w:p>
    <w:p w:rsidR="002E4881" w:rsidRDefault="002E4881">
      <w:pPr>
        <w:spacing w:before="2" w:line="220" w:lineRule="exact"/>
        <w:rPr>
          <w:sz w:val="22"/>
          <w:szCs w:val="22"/>
        </w:rPr>
      </w:pPr>
    </w:p>
    <w:p w:rsidR="002E4881" w:rsidRDefault="0011128C">
      <w:pPr>
        <w:ind w:left="292"/>
        <w:rPr>
          <w:rFonts w:ascii="Courier New" w:eastAsia="Courier New" w:hAnsi="Courier New" w:cs="Courier New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1" type="#_x0000_t202" style="position:absolute;left:0;text-align:left;margin-left:68.05pt;margin-top:624.95pt;width:438.25pt;height:200.15pt;z-index:-4924;mso-position-horizontal-relative:page;mso-position-vertical-relative:page" filled="f" stroked="f">
            <v:textbox inset="0,0,0,0">
              <w:txbxContent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line="200" w:lineRule="exact"/>
                  </w:pPr>
                </w:p>
                <w:p w:rsidR="002E4881" w:rsidRDefault="002E4881">
                  <w:pPr>
                    <w:spacing w:before="19" w:line="240" w:lineRule="exact"/>
                    <w:rPr>
                      <w:sz w:val="24"/>
                      <w:szCs w:val="24"/>
                    </w:rPr>
                  </w:pPr>
                </w:p>
                <w:p w:rsidR="002E4881" w:rsidRDefault="0011128C">
                  <w:pPr>
                    <w:ind w:left="4433" w:right="401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w w:val="99"/>
                      <w:sz w:val="24"/>
                      <w:szCs w:val="24"/>
                    </w:rPr>
                    <w:t>18</w:t>
                  </w:r>
                </w:p>
              </w:txbxContent>
            </v:textbox>
            <w10:wrap anchorx="page" anchory="page"/>
          </v:shape>
        </w:pict>
      </w:r>
      <w:r>
        <w:pict>
          <v:group id="_x0000_s1388" style="position:absolute;left:0;text-align:left;margin-left:67.65pt;margin-top:624.6pt;width:439pt;height:200.9pt;z-index:-4922;mso-position-horizontal-relative:page;mso-position-vertical-relative:page" coordorigin="1353,12492" coordsize="8780,4018">
            <v:shape id="_x0000_s1390" style="position:absolute;left:1361;top:12499;width:8765;height:4003" coordorigin="1361,12499" coordsize="8765,4003" path="m1361,16502r8765,l10126,12499r-8765,l1361,16502xe" stroked="f">
              <v:path arrowok="t"/>
            </v:shape>
            <v:shape id="_x0000_s1389" style="position:absolute;left:1361;top:12499;width:8765;height:4003" coordorigin="1361,12499" coordsize="8765,4003" path="m1361,16502r8765,l10126,12499r-8765,l1361,16502xe" filled="f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b/>
          <w:spacing w:val="1"/>
        </w:rPr>
        <w:t>Deskrips</w:t>
      </w:r>
      <w:r>
        <w:rPr>
          <w:rFonts w:ascii="Courier New" w:eastAsia="Courier New" w:hAnsi="Courier New" w:cs="Courier New"/>
          <w:b/>
        </w:rPr>
        <w:t>i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:</w:t>
      </w:r>
    </w:p>
    <w:p w:rsidR="002E4881" w:rsidRDefault="0011128C">
      <w:pPr>
        <w:spacing w:before="4"/>
        <w:ind w:left="29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1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66"/>
        </w:rPr>
        <w:t xml:space="preserve"> </w:t>
      </w:r>
      <w:r>
        <w:rPr>
          <w:rFonts w:ascii="Courier New" w:eastAsia="Courier New" w:hAnsi="Courier New" w:cs="Courier New"/>
          <w:spacing w:val="1"/>
        </w:rPr>
        <w:t>Rea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(Bil1,Bil2</w:t>
      </w:r>
      <w:r>
        <w:rPr>
          <w:rFonts w:ascii="Courier New" w:eastAsia="Courier New" w:hAnsi="Courier New" w:cs="Courier New"/>
        </w:rPr>
        <w:t>)</w:t>
      </w:r>
    </w:p>
    <w:p w:rsidR="002E4881" w:rsidRDefault="0011128C">
      <w:pPr>
        <w:spacing w:before="1"/>
        <w:ind w:left="29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2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66"/>
        </w:rPr>
        <w:t xml:space="preserve"> 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  <w:spacing w:val="1"/>
        </w:rPr>
        <w:t>Bil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&gt;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  <w:spacing w:val="1"/>
        </w:rPr>
        <w:t>Bil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the</w:t>
      </w:r>
      <w:r>
        <w:rPr>
          <w:rFonts w:ascii="Courier New" w:eastAsia="Courier New" w:hAnsi="Courier New" w:cs="Courier New"/>
        </w:rPr>
        <w:t>n</w:t>
      </w:r>
    </w:p>
    <w:p w:rsidR="002E4881" w:rsidRDefault="0011128C">
      <w:pPr>
        <w:spacing w:line="220" w:lineRule="exact"/>
        <w:ind w:left="29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3</w:t>
      </w:r>
      <w:r>
        <w:rPr>
          <w:rFonts w:ascii="Courier New" w:eastAsia="Courier New" w:hAnsi="Courier New" w:cs="Courier New"/>
          <w:position w:val="1"/>
        </w:rPr>
        <w:t xml:space="preserve">.   </w:t>
      </w:r>
      <w:r>
        <w:rPr>
          <w:rFonts w:ascii="Courier New" w:eastAsia="Courier New" w:hAnsi="Courier New" w:cs="Courier New"/>
          <w:spacing w:val="66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Bil</w:t>
      </w:r>
      <w:r>
        <w:rPr>
          <w:rFonts w:ascii="Courier New" w:eastAsia="Courier New" w:hAnsi="Courier New" w:cs="Courier New"/>
          <w:position w:val="1"/>
        </w:rPr>
        <w:t>1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Ma</w:t>
      </w:r>
      <w:r>
        <w:rPr>
          <w:rFonts w:ascii="Courier New" w:eastAsia="Courier New" w:hAnsi="Courier New" w:cs="Courier New"/>
          <w:position w:val="1"/>
        </w:rPr>
        <w:t>x</w:t>
      </w:r>
    </w:p>
    <w:p w:rsidR="002E4881" w:rsidRDefault="0011128C">
      <w:pPr>
        <w:spacing w:line="220" w:lineRule="exact"/>
        <w:ind w:left="29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4</w:t>
      </w:r>
      <w:r>
        <w:rPr>
          <w:rFonts w:ascii="Courier New" w:eastAsia="Courier New" w:hAnsi="Courier New" w:cs="Courier New"/>
          <w:position w:val="1"/>
        </w:rPr>
        <w:t>.</w:t>
      </w:r>
      <w:r>
        <w:rPr>
          <w:rFonts w:ascii="Courier New" w:eastAsia="Courier New" w:hAnsi="Courier New" w:cs="Courier New"/>
          <w:spacing w:val="66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Els</w:t>
      </w:r>
      <w:r>
        <w:rPr>
          <w:rFonts w:ascii="Courier New" w:eastAsia="Courier New" w:hAnsi="Courier New" w:cs="Courier New"/>
          <w:position w:val="1"/>
        </w:rPr>
        <w:t>e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Bil</w:t>
      </w:r>
      <w:r>
        <w:rPr>
          <w:rFonts w:ascii="Courier New" w:eastAsia="Courier New" w:hAnsi="Courier New" w:cs="Courier New"/>
          <w:position w:val="1"/>
        </w:rPr>
        <w:t>2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Ma</w:t>
      </w:r>
      <w:r>
        <w:rPr>
          <w:rFonts w:ascii="Courier New" w:eastAsia="Courier New" w:hAnsi="Courier New" w:cs="Courier New"/>
          <w:position w:val="1"/>
        </w:rPr>
        <w:t>x</w:t>
      </w:r>
    </w:p>
    <w:p w:rsidR="002E4881" w:rsidRDefault="0011128C">
      <w:pPr>
        <w:spacing w:before="1"/>
        <w:ind w:left="29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5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66"/>
        </w:rPr>
        <w:t xml:space="preserve"> </w:t>
      </w:r>
      <w:r>
        <w:rPr>
          <w:rFonts w:ascii="Courier New" w:eastAsia="Courier New" w:hAnsi="Courier New" w:cs="Courier New"/>
          <w:spacing w:val="1"/>
        </w:rPr>
        <w:t>Rea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(Bil3</w:t>
      </w:r>
      <w:r>
        <w:rPr>
          <w:rFonts w:ascii="Courier New" w:eastAsia="Courier New" w:hAnsi="Courier New" w:cs="Courier New"/>
        </w:rPr>
        <w:t>)</w:t>
      </w:r>
    </w:p>
    <w:p w:rsidR="002E4881" w:rsidRDefault="0011128C">
      <w:pPr>
        <w:spacing w:line="220" w:lineRule="exact"/>
        <w:ind w:left="29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6</w:t>
      </w:r>
      <w:r>
        <w:rPr>
          <w:rFonts w:ascii="Courier New" w:eastAsia="Courier New" w:hAnsi="Courier New" w:cs="Courier New"/>
          <w:position w:val="1"/>
        </w:rPr>
        <w:t>.</w:t>
      </w:r>
      <w:r>
        <w:rPr>
          <w:rFonts w:ascii="Courier New" w:eastAsia="Courier New" w:hAnsi="Courier New" w:cs="Courier New"/>
          <w:spacing w:val="66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I</w:t>
      </w:r>
      <w:r>
        <w:rPr>
          <w:rFonts w:ascii="Courier New" w:eastAsia="Courier New" w:hAnsi="Courier New" w:cs="Courier New"/>
          <w:position w:val="1"/>
        </w:rPr>
        <w:t>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Bil</w:t>
      </w:r>
      <w:r>
        <w:rPr>
          <w:rFonts w:ascii="Courier New" w:eastAsia="Courier New" w:hAnsi="Courier New" w:cs="Courier New"/>
          <w:position w:val="1"/>
        </w:rPr>
        <w:t>3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&gt;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Ma</w:t>
      </w:r>
      <w:r>
        <w:rPr>
          <w:rFonts w:ascii="Courier New" w:eastAsia="Courier New" w:hAnsi="Courier New" w:cs="Courier New"/>
          <w:position w:val="1"/>
        </w:rPr>
        <w:t>x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the</w:t>
      </w:r>
      <w:r>
        <w:rPr>
          <w:rFonts w:ascii="Courier New" w:eastAsia="Courier New" w:hAnsi="Courier New" w:cs="Courier New"/>
          <w:position w:val="1"/>
        </w:rPr>
        <w:t>n</w:t>
      </w:r>
    </w:p>
    <w:p w:rsidR="002E4881" w:rsidRDefault="0011128C">
      <w:pPr>
        <w:spacing w:before="1"/>
        <w:ind w:left="29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7</w:t>
      </w:r>
      <w:r>
        <w:rPr>
          <w:rFonts w:ascii="Courier New" w:eastAsia="Courier New" w:hAnsi="Courier New" w:cs="Courier New"/>
        </w:rPr>
        <w:t xml:space="preserve">.   </w:t>
      </w:r>
      <w:r>
        <w:rPr>
          <w:rFonts w:ascii="Courier New" w:eastAsia="Courier New" w:hAnsi="Courier New" w:cs="Courier New"/>
          <w:spacing w:val="66"/>
        </w:rPr>
        <w:t xml:space="preserve"> </w:t>
      </w:r>
      <w:r>
        <w:rPr>
          <w:rFonts w:ascii="Courier New" w:eastAsia="Courier New" w:hAnsi="Courier New" w:cs="Courier New"/>
          <w:spacing w:val="1"/>
        </w:rPr>
        <w:t>Bil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spacing w:val="1"/>
        </w:rPr>
        <w:t>Ma</w:t>
      </w:r>
      <w:r>
        <w:rPr>
          <w:rFonts w:ascii="Courier New" w:eastAsia="Courier New" w:hAnsi="Courier New" w:cs="Courier New"/>
        </w:rPr>
        <w:t>x</w:t>
      </w:r>
    </w:p>
    <w:p w:rsidR="002E4881" w:rsidRDefault="0011128C">
      <w:pPr>
        <w:spacing w:line="220" w:lineRule="exact"/>
        <w:ind w:left="292"/>
        <w:rPr>
          <w:rFonts w:ascii="Courier New" w:eastAsia="Courier New" w:hAnsi="Courier New" w:cs="Courier New"/>
        </w:rPr>
        <w:sectPr w:rsidR="002E4881">
          <w:type w:val="continuous"/>
          <w:pgSz w:w="11900" w:h="16840"/>
          <w:pgMar w:top="1580" w:right="1280" w:bottom="280" w:left="1220" w:header="720" w:footer="720" w:gutter="0"/>
          <w:cols w:space="720"/>
        </w:sectPr>
      </w:pPr>
      <w:r>
        <w:rPr>
          <w:rFonts w:ascii="Courier New" w:eastAsia="Courier New" w:hAnsi="Courier New" w:cs="Courier New"/>
          <w:spacing w:val="1"/>
          <w:position w:val="1"/>
        </w:rPr>
        <w:t>8</w:t>
      </w:r>
      <w:r>
        <w:rPr>
          <w:rFonts w:ascii="Courier New" w:eastAsia="Courier New" w:hAnsi="Courier New" w:cs="Courier New"/>
          <w:position w:val="1"/>
        </w:rPr>
        <w:t>.</w:t>
      </w:r>
      <w:r>
        <w:rPr>
          <w:rFonts w:ascii="Courier New" w:eastAsia="Courier New" w:hAnsi="Courier New" w:cs="Courier New"/>
          <w:spacing w:val="66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Writ</w:t>
      </w:r>
      <w:r>
        <w:rPr>
          <w:rFonts w:ascii="Courier New" w:eastAsia="Courier New" w:hAnsi="Courier New" w:cs="Courier New"/>
          <w:position w:val="1"/>
        </w:rPr>
        <w:t>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(Max</w:t>
      </w:r>
      <w:r>
        <w:rPr>
          <w:rFonts w:ascii="Courier New" w:eastAsia="Courier New" w:hAnsi="Courier New" w:cs="Courier New"/>
          <w:position w:val="1"/>
        </w:rPr>
        <w:t>)</w:t>
      </w: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before="10" w:line="200" w:lineRule="exact"/>
      </w:pPr>
    </w:p>
    <w:p w:rsidR="002E4881" w:rsidRDefault="0011128C">
      <w:pPr>
        <w:spacing w:before="32" w:line="240" w:lineRule="exact"/>
        <w:ind w:left="734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bar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2.6 </w:t>
      </w:r>
      <w:r>
        <w:rPr>
          <w:spacing w:val="-1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>on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oh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</w:t>
      </w:r>
      <w:r>
        <w:rPr>
          <w:spacing w:val="1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</w:t>
      </w:r>
      <w:r>
        <w:rPr>
          <w:spacing w:val="-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d</w:t>
      </w:r>
      <w:r>
        <w:rPr>
          <w:spacing w:val="-2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code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enen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u</w:t>
      </w:r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 xml:space="preserve">an </w:t>
      </w:r>
      <w:r>
        <w:rPr>
          <w:spacing w:val="-2"/>
          <w:position w:val="-1"/>
          <w:sz w:val="22"/>
          <w:szCs w:val="22"/>
        </w:rPr>
        <w:t>b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 xml:space="preserve">an 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s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</w:t>
      </w:r>
      <w:r>
        <w:rPr>
          <w:spacing w:val="-2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i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3 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u</w:t>
      </w:r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an b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an.</w:t>
      </w:r>
    </w:p>
    <w:p w:rsidR="002E4881" w:rsidRDefault="002E4881">
      <w:pPr>
        <w:spacing w:before="6" w:line="160" w:lineRule="exact"/>
        <w:rPr>
          <w:sz w:val="16"/>
          <w:szCs w:val="16"/>
        </w:rPr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11128C">
      <w:pPr>
        <w:spacing w:before="40"/>
        <w:ind w:left="31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pacing w:val="1"/>
        </w:rPr>
        <w:t>Algoritm</w:t>
      </w:r>
      <w:r>
        <w:rPr>
          <w:rFonts w:ascii="Courier New" w:eastAsia="Courier New" w:hAnsi="Courier New" w:cs="Courier New"/>
          <w:b/>
        </w:rPr>
        <w:t>a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  <w:spacing w:val="1"/>
        </w:rPr>
        <w:t>Konvers</w:t>
      </w:r>
      <w:r>
        <w:rPr>
          <w:rFonts w:ascii="Courier New" w:eastAsia="Courier New" w:hAnsi="Courier New" w:cs="Courier New"/>
          <w:b/>
        </w:rPr>
        <w:t>i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  <w:spacing w:val="1"/>
        </w:rPr>
        <w:t>Nila</w:t>
      </w:r>
      <w:r>
        <w:rPr>
          <w:rFonts w:ascii="Courier New" w:eastAsia="Courier New" w:hAnsi="Courier New" w:cs="Courier New"/>
          <w:b/>
        </w:rPr>
        <w:t>i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  <w:spacing w:val="1"/>
        </w:rPr>
        <w:t>Angk</w:t>
      </w:r>
      <w:r>
        <w:rPr>
          <w:rFonts w:ascii="Courier New" w:eastAsia="Courier New" w:hAnsi="Courier New" w:cs="Courier New"/>
          <w:b/>
        </w:rPr>
        <w:t>a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  <w:spacing w:val="1"/>
        </w:rPr>
        <w:t>k</w:t>
      </w:r>
      <w:r>
        <w:rPr>
          <w:rFonts w:ascii="Courier New" w:eastAsia="Courier New" w:hAnsi="Courier New" w:cs="Courier New"/>
          <w:b/>
        </w:rPr>
        <w:t>e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  <w:spacing w:val="1"/>
        </w:rPr>
        <w:t>Huru</w:t>
      </w:r>
      <w:r>
        <w:rPr>
          <w:rFonts w:ascii="Courier New" w:eastAsia="Courier New" w:hAnsi="Courier New" w:cs="Courier New"/>
          <w:b/>
        </w:rPr>
        <w:t>f</w:t>
      </w:r>
    </w:p>
    <w:p w:rsidR="002E4881" w:rsidRDefault="0011128C">
      <w:pPr>
        <w:spacing w:before="4"/>
        <w:ind w:left="312" w:righ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{Dibac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  <w:spacing w:val="1"/>
        </w:rPr>
        <w:t>tig</w:t>
      </w:r>
      <w:r>
        <w:rPr>
          <w:rFonts w:ascii="Courier New" w:eastAsia="Courier New" w:hAnsi="Courier New" w:cs="Courier New"/>
        </w:rPr>
        <w:t xml:space="preserve">a </w:t>
      </w:r>
      <w:r>
        <w:rPr>
          <w:rFonts w:ascii="Courier New" w:eastAsia="Courier New" w:hAnsi="Courier New" w:cs="Courier New"/>
          <w:spacing w:val="1"/>
        </w:rPr>
        <w:t>bua</w:t>
      </w:r>
      <w:r>
        <w:rPr>
          <w:rFonts w:ascii="Courier New" w:eastAsia="Courier New" w:hAnsi="Courier New" w:cs="Courier New"/>
        </w:rPr>
        <w:t xml:space="preserve">h </w:t>
      </w:r>
      <w:r>
        <w:rPr>
          <w:rFonts w:ascii="Courier New" w:eastAsia="Courier New" w:hAnsi="Courier New" w:cs="Courier New"/>
          <w:spacing w:val="1"/>
        </w:rPr>
        <w:t>b</w:t>
      </w:r>
      <w:r>
        <w:rPr>
          <w:rFonts w:ascii="Courier New" w:eastAsia="Courier New" w:hAnsi="Courier New" w:cs="Courier New"/>
          <w:spacing w:val="-2"/>
        </w:rPr>
        <w:t>i</w:t>
      </w:r>
      <w:r>
        <w:rPr>
          <w:rFonts w:ascii="Courier New" w:eastAsia="Courier New" w:hAnsi="Courier New" w:cs="Courier New"/>
          <w:spacing w:val="1"/>
        </w:rPr>
        <w:t>langa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dar</w:t>
      </w:r>
      <w:r>
        <w:rPr>
          <w:rFonts w:ascii="Courier New" w:eastAsia="Courier New" w:hAnsi="Courier New" w:cs="Courier New"/>
        </w:rPr>
        <w:t xml:space="preserve">i </w:t>
      </w:r>
      <w:r>
        <w:rPr>
          <w:rFonts w:ascii="Courier New" w:eastAsia="Courier New" w:hAnsi="Courier New" w:cs="Courier New"/>
          <w:spacing w:val="1"/>
        </w:rPr>
        <w:t>pirant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masukan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Carila</w:t>
      </w:r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  <w:spacing w:val="1"/>
        </w:rPr>
        <w:t>da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1"/>
        </w:rPr>
        <w:t xml:space="preserve"> tampilka</w:t>
      </w:r>
      <w:r>
        <w:rPr>
          <w:rFonts w:ascii="Courier New" w:eastAsia="Courier New" w:hAnsi="Courier New" w:cs="Courier New"/>
        </w:rPr>
        <w:t xml:space="preserve">n </w:t>
      </w:r>
      <w:r>
        <w:rPr>
          <w:rFonts w:ascii="Courier New" w:eastAsia="Courier New" w:hAnsi="Courier New" w:cs="Courier New"/>
          <w:spacing w:val="1"/>
        </w:rPr>
        <w:t>bilanga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  <w:spacing w:val="1"/>
        </w:rPr>
        <w:t>bula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  <w:spacing w:val="1"/>
        </w:rPr>
        <w:t>maksimu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  <w:spacing w:val="1"/>
        </w:rPr>
        <w:t>diantar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  <w:spacing w:val="1"/>
        </w:rPr>
        <w:t>ketig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  <w:spacing w:val="1"/>
        </w:rPr>
        <w:t>bilanga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  <w:spacing w:val="1"/>
        </w:rPr>
        <w:t>tersebut</w:t>
      </w:r>
      <w:r>
        <w:rPr>
          <w:rFonts w:ascii="Courier New" w:eastAsia="Courier New" w:hAnsi="Courier New" w:cs="Courier New"/>
        </w:rPr>
        <w:t>}</w:t>
      </w:r>
    </w:p>
    <w:p w:rsidR="002E4881" w:rsidRDefault="002E4881">
      <w:pPr>
        <w:spacing w:before="2" w:line="220" w:lineRule="exact"/>
        <w:rPr>
          <w:sz w:val="22"/>
          <w:szCs w:val="22"/>
        </w:rPr>
      </w:pPr>
    </w:p>
    <w:p w:rsidR="002E4881" w:rsidRDefault="0011128C">
      <w:pPr>
        <w:ind w:left="31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pacing w:val="1"/>
        </w:rPr>
        <w:t>Deklarasi</w:t>
      </w:r>
      <w:r>
        <w:rPr>
          <w:rFonts w:ascii="Courier New" w:eastAsia="Courier New" w:hAnsi="Courier New" w:cs="Courier New"/>
          <w:b/>
        </w:rPr>
        <w:t>:</w:t>
      </w:r>
    </w:p>
    <w:p w:rsidR="002E4881" w:rsidRDefault="0011128C">
      <w:pPr>
        <w:spacing w:before="7"/>
        <w:ind w:left="312" w:right="639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nam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da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  <w:spacing w:val="1"/>
        </w:rPr>
        <w:t>ni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spacing w:val="1"/>
        </w:rPr>
        <w:t>Strin</w:t>
      </w:r>
      <w:r>
        <w:rPr>
          <w:rFonts w:ascii="Courier New" w:eastAsia="Courier New" w:hAnsi="Courier New" w:cs="Courier New"/>
        </w:rPr>
        <w:t xml:space="preserve">g </w:t>
      </w:r>
      <w:r>
        <w:rPr>
          <w:rFonts w:ascii="Courier New" w:eastAsia="Courier New" w:hAnsi="Courier New" w:cs="Courier New"/>
          <w:spacing w:val="1"/>
        </w:rPr>
        <w:t>nila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spacing w:val="1"/>
        </w:rPr>
        <w:t>intege</w:t>
      </w:r>
      <w:r>
        <w:rPr>
          <w:rFonts w:ascii="Courier New" w:eastAsia="Courier New" w:hAnsi="Courier New" w:cs="Courier New"/>
        </w:rPr>
        <w:t>r</w:t>
      </w:r>
    </w:p>
    <w:p w:rsidR="002E4881" w:rsidRDefault="002E4881">
      <w:pPr>
        <w:spacing w:before="2" w:line="220" w:lineRule="exact"/>
        <w:rPr>
          <w:sz w:val="22"/>
          <w:szCs w:val="22"/>
        </w:rPr>
      </w:pPr>
    </w:p>
    <w:p w:rsidR="002E4881" w:rsidRDefault="0011128C">
      <w:pPr>
        <w:ind w:left="31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pacing w:val="1"/>
        </w:rPr>
        <w:t>Deskripsi</w:t>
      </w:r>
      <w:r>
        <w:rPr>
          <w:rFonts w:ascii="Courier New" w:eastAsia="Courier New" w:hAnsi="Courier New" w:cs="Courier New"/>
          <w:b/>
        </w:rPr>
        <w:t>:</w:t>
      </w:r>
    </w:p>
    <w:p w:rsidR="002E4881" w:rsidRDefault="0011128C">
      <w:pPr>
        <w:spacing w:before="4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1</w:t>
      </w:r>
      <w:r>
        <w:rPr>
          <w:rFonts w:ascii="Courier New" w:eastAsia="Courier New" w:hAnsi="Courier New" w:cs="Courier New"/>
        </w:rPr>
        <w:t xml:space="preserve">. </w:t>
      </w:r>
      <w:r>
        <w:rPr>
          <w:rFonts w:ascii="Courier New" w:eastAsia="Courier New" w:hAnsi="Courier New" w:cs="Courier New"/>
          <w:spacing w:val="59"/>
        </w:rPr>
        <w:t xml:space="preserve"> </w:t>
      </w:r>
      <w:r>
        <w:rPr>
          <w:rFonts w:ascii="Courier New" w:eastAsia="Courier New" w:hAnsi="Courier New" w:cs="Courier New"/>
          <w:spacing w:val="1"/>
        </w:rPr>
        <w:t>Rea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(nama</w:t>
      </w:r>
      <w:r>
        <w:rPr>
          <w:rFonts w:ascii="Courier New" w:eastAsia="Courier New" w:hAnsi="Courier New" w:cs="Courier New"/>
        </w:rPr>
        <w:t>)</w:t>
      </w:r>
    </w:p>
    <w:p w:rsidR="002E4881" w:rsidRDefault="0011128C">
      <w:pPr>
        <w:spacing w:before="1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2</w:t>
      </w:r>
      <w:r>
        <w:rPr>
          <w:rFonts w:ascii="Courier New" w:eastAsia="Courier New" w:hAnsi="Courier New" w:cs="Courier New"/>
        </w:rPr>
        <w:t xml:space="preserve">. </w:t>
      </w:r>
      <w:r>
        <w:rPr>
          <w:rFonts w:ascii="Courier New" w:eastAsia="Courier New" w:hAnsi="Courier New" w:cs="Courier New"/>
          <w:spacing w:val="59"/>
        </w:rPr>
        <w:t xml:space="preserve"> </w:t>
      </w:r>
      <w:r>
        <w:rPr>
          <w:rFonts w:ascii="Courier New" w:eastAsia="Courier New" w:hAnsi="Courier New" w:cs="Courier New"/>
          <w:spacing w:val="1"/>
        </w:rPr>
        <w:t>Rea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(nim</w:t>
      </w:r>
      <w:r>
        <w:rPr>
          <w:rFonts w:ascii="Courier New" w:eastAsia="Courier New" w:hAnsi="Courier New" w:cs="Courier New"/>
        </w:rPr>
        <w:t>)</w:t>
      </w:r>
    </w:p>
    <w:p w:rsidR="002E4881" w:rsidRDefault="0011128C">
      <w:pPr>
        <w:spacing w:line="220" w:lineRule="exact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3</w:t>
      </w:r>
      <w:r>
        <w:rPr>
          <w:rFonts w:ascii="Courier New" w:eastAsia="Courier New" w:hAnsi="Courier New" w:cs="Courier New"/>
          <w:position w:val="1"/>
        </w:rPr>
        <w:t xml:space="preserve">. </w:t>
      </w:r>
      <w:r>
        <w:rPr>
          <w:rFonts w:ascii="Courier New" w:eastAsia="Courier New" w:hAnsi="Courier New" w:cs="Courier New"/>
          <w:spacing w:val="59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Rea</w:t>
      </w:r>
      <w:r>
        <w:rPr>
          <w:rFonts w:ascii="Courier New" w:eastAsia="Courier New" w:hAnsi="Courier New" w:cs="Courier New"/>
          <w:position w:val="1"/>
        </w:rPr>
        <w:t>d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(nilai</w:t>
      </w:r>
      <w:r>
        <w:rPr>
          <w:rFonts w:ascii="Courier New" w:eastAsia="Courier New" w:hAnsi="Courier New" w:cs="Courier New"/>
          <w:position w:val="1"/>
        </w:rPr>
        <w:t>)</w:t>
      </w:r>
    </w:p>
    <w:p w:rsidR="002E4881" w:rsidRDefault="0011128C">
      <w:pPr>
        <w:spacing w:line="220" w:lineRule="exact"/>
        <w:ind w:left="403"/>
        <w:rPr>
          <w:rFonts w:ascii="Courier New" w:eastAsia="Courier New" w:hAnsi="Courier New" w:cs="Courier New"/>
        </w:rPr>
      </w:pPr>
      <w:r>
        <w:pict>
          <v:group id="_x0000_s1386" style="position:absolute;left:0;text-align:left;margin-left:74.05pt;margin-top:179.75pt;width:436.9pt;height:301.45pt;z-index:-4921;mso-position-horizontal-relative:page;mso-position-vertical-relative:page" coordorigin="1481,3595" coordsize="8738,6029">
            <v:shape id="_x0000_s1387" style="position:absolute;left:1481;top:3595;width:8738;height:6029" coordorigin="1481,3595" coordsize="8738,6029" path="m1481,9624r8738,l10219,3595r-8738,l1481,9624xe" filled="f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spacing w:val="1"/>
          <w:position w:val="1"/>
        </w:rPr>
        <w:t>4</w:t>
      </w:r>
      <w:r>
        <w:rPr>
          <w:rFonts w:ascii="Courier New" w:eastAsia="Courier New" w:hAnsi="Courier New" w:cs="Courier New"/>
          <w:position w:val="1"/>
        </w:rPr>
        <w:t xml:space="preserve">. </w:t>
      </w:r>
      <w:r>
        <w:rPr>
          <w:rFonts w:ascii="Courier New" w:eastAsia="Courier New" w:hAnsi="Courier New" w:cs="Courier New"/>
          <w:spacing w:val="59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I</w:t>
      </w:r>
      <w:r>
        <w:rPr>
          <w:rFonts w:ascii="Courier New" w:eastAsia="Courier New" w:hAnsi="Courier New" w:cs="Courier New"/>
          <w:position w:val="1"/>
        </w:rPr>
        <w:t>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(nila</w:t>
      </w:r>
      <w:r>
        <w:rPr>
          <w:rFonts w:ascii="Courier New" w:eastAsia="Courier New" w:hAnsi="Courier New" w:cs="Courier New"/>
          <w:position w:val="1"/>
        </w:rPr>
        <w:t>i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&lt;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45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the</w:t>
      </w:r>
      <w:r>
        <w:rPr>
          <w:rFonts w:ascii="Courier New" w:eastAsia="Courier New" w:hAnsi="Courier New" w:cs="Courier New"/>
          <w:position w:val="1"/>
        </w:rPr>
        <w:t>n</w:t>
      </w:r>
    </w:p>
    <w:p w:rsidR="002E4881" w:rsidRDefault="0011128C">
      <w:pPr>
        <w:spacing w:before="1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5</w:t>
      </w:r>
      <w:r>
        <w:rPr>
          <w:rFonts w:ascii="Courier New" w:eastAsia="Courier New" w:hAnsi="Courier New" w:cs="Courier New"/>
        </w:rPr>
        <w:t xml:space="preserve">.        </w:t>
      </w:r>
      <w:r>
        <w:rPr>
          <w:rFonts w:ascii="Courier New" w:eastAsia="Courier New" w:hAnsi="Courier New" w:cs="Courier New"/>
          <w:spacing w:val="27"/>
        </w:rPr>
        <w:t xml:space="preserve"> </w:t>
      </w:r>
      <w:r>
        <w:rPr>
          <w:rFonts w:ascii="Courier New" w:eastAsia="Courier New" w:hAnsi="Courier New" w:cs="Courier New"/>
          <w:spacing w:val="1"/>
        </w:rPr>
        <w:t>Grad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E</w:t>
      </w:r>
    </w:p>
    <w:p w:rsidR="002E4881" w:rsidRDefault="0011128C">
      <w:pPr>
        <w:spacing w:line="220" w:lineRule="exact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6</w:t>
      </w:r>
      <w:r>
        <w:rPr>
          <w:rFonts w:ascii="Courier New" w:eastAsia="Courier New" w:hAnsi="Courier New" w:cs="Courier New"/>
          <w:position w:val="1"/>
        </w:rPr>
        <w:t xml:space="preserve">. </w:t>
      </w:r>
      <w:r>
        <w:rPr>
          <w:rFonts w:ascii="Courier New" w:eastAsia="Courier New" w:hAnsi="Courier New" w:cs="Courier New"/>
          <w:spacing w:val="59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Els</w:t>
      </w:r>
      <w:r>
        <w:rPr>
          <w:rFonts w:ascii="Courier New" w:eastAsia="Courier New" w:hAnsi="Courier New" w:cs="Courier New"/>
          <w:position w:val="1"/>
        </w:rPr>
        <w:t>e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i</w:t>
      </w:r>
      <w:r>
        <w:rPr>
          <w:rFonts w:ascii="Courier New" w:eastAsia="Courier New" w:hAnsi="Courier New" w:cs="Courier New"/>
          <w:position w:val="1"/>
        </w:rPr>
        <w:t>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(nila</w:t>
      </w:r>
      <w:r>
        <w:rPr>
          <w:rFonts w:ascii="Courier New" w:eastAsia="Courier New" w:hAnsi="Courier New" w:cs="Courier New"/>
          <w:position w:val="1"/>
        </w:rPr>
        <w:t>i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&gt;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45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an</w:t>
      </w:r>
      <w:r>
        <w:rPr>
          <w:rFonts w:ascii="Courier New" w:eastAsia="Courier New" w:hAnsi="Courier New" w:cs="Courier New"/>
          <w:position w:val="1"/>
        </w:rPr>
        <w:t>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(nila</w:t>
      </w:r>
      <w:r>
        <w:rPr>
          <w:rFonts w:ascii="Courier New" w:eastAsia="Courier New" w:hAnsi="Courier New" w:cs="Courier New"/>
          <w:position w:val="1"/>
        </w:rPr>
        <w:t>i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&lt;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60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the</w:t>
      </w:r>
      <w:r>
        <w:rPr>
          <w:rFonts w:ascii="Courier New" w:eastAsia="Courier New" w:hAnsi="Courier New" w:cs="Courier New"/>
          <w:position w:val="1"/>
        </w:rPr>
        <w:t>n</w:t>
      </w:r>
    </w:p>
    <w:p w:rsidR="002E4881" w:rsidRDefault="0011128C">
      <w:pPr>
        <w:spacing w:before="1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7</w:t>
      </w:r>
      <w:r>
        <w:rPr>
          <w:rFonts w:ascii="Courier New" w:eastAsia="Courier New" w:hAnsi="Courier New" w:cs="Courier New"/>
        </w:rPr>
        <w:t xml:space="preserve">.        </w:t>
      </w:r>
      <w:r>
        <w:rPr>
          <w:rFonts w:ascii="Courier New" w:eastAsia="Courier New" w:hAnsi="Courier New" w:cs="Courier New"/>
          <w:spacing w:val="27"/>
        </w:rPr>
        <w:t xml:space="preserve"> </w:t>
      </w:r>
      <w:r>
        <w:rPr>
          <w:rFonts w:ascii="Courier New" w:eastAsia="Courier New" w:hAnsi="Courier New" w:cs="Courier New"/>
          <w:spacing w:val="1"/>
        </w:rPr>
        <w:t>Grad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D</w:t>
      </w:r>
    </w:p>
    <w:p w:rsidR="002E4881" w:rsidRDefault="0011128C">
      <w:pPr>
        <w:spacing w:line="220" w:lineRule="exact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8</w:t>
      </w:r>
      <w:r>
        <w:rPr>
          <w:rFonts w:ascii="Courier New" w:eastAsia="Courier New" w:hAnsi="Courier New" w:cs="Courier New"/>
          <w:position w:val="1"/>
        </w:rPr>
        <w:t xml:space="preserve">. </w:t>
      </w:r>
      <w:r>
        <w:rPr>
          <w:rFonts w:ascii="Courier New" w:eastAsia="Courier New" w:hAnsi="Courier New" w:cs="Courier New"/>
          <w:spacing w:val="59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Els</w:t>
      </w:r>
      <w:r>
        <w:rPr>
          <w:rFonts w:ascii="Courier New" w:eastAsia="Courier New" w:hAnsi="Courier New" w:cs="Courier New"/>
          <w:position w:val="1"/>
        </w:rPr>
        <w:t>e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i</w:t>
      </w:r>
      <w:r>
        <w:rPr>
          <w:rFonts w:ascii="Courier New" w:eastAsia="Courier New" w:hAnsi="Courier New" w:cs="Courier New"/>
          <w:position w:val="1"/>
        </w:rPr>
        <w:t>f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(nila</w:t>
      </w:r>
      <w:r>
        <w:rPr>
          <w:rFonts w:ascii="Courier New" w:eastAsia="Courier New" w:hAnsi="Courier New" w:cs="Courier New"/>
          <w:position w:val="1"/>
        </w:rPr>
        <w:t>i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&gt;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60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an</w:t>
      </w:r>
      <w:r>
        <w:rPr>
          <w:rFonts w:ascii="Courier New" w:eastAsia="Courier New" w:hAnsi="Courier New" w:cs="Courier New"/>
          <w:position w:val="1"/>
        </w:rPr>
        <w:t>d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(nila</w:t>
      </w:r>
      <w:r>
        <w:rPr>
          <w:rFonts w:ascii="Courier New" w:eastAsia="Courier New" w:hAnsi="Courier New" w:cs="Courier New"/>
          <w:position w:val="1"/>
        </w:rPr>
        <w:t>i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&lt;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70</w:t>
      </w:r>
      <w:r>
        <w:rPr>
          <w:rFonts w:ascii="Courier New" w:eastAsia="Courier New" w:hAnsi="Courier New" w:cs="Courier New"/>
          <w:position w:val="1"/>
        </w:rPr>
        <w:t>)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the</w:t>
      </w:r>
      <w:r>
        <w:rPr>
          <w:rFonts w:ascii="Courier New" w:eastAsia="Courier New" w:hAnsi="Courier New" w:cs="Courier New"/>
          <w:position w:val="1"/>
        </w:rPr>
        <w:t>n</w:t>
      </w:r>
    </w:p>
    <w:p w:rsidR="002E4881" w:rsidRDefault="0011128C">
      <w:pPr>
        <w:spacing w:line="220" w:lineRule="exact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9</w:t>
      </w:r>
      <w:r>
        <w:rPr>
          <w:rFonts w:ascii="Courier New" w:eastAsia="Courier New" w:hAnsi="Courier New" w:cs="Courier New"/>
          <w:position w:val="1"/>
        </w:rPr>
        <w:t xml:space="preserve">.        </w:t>
      </w:r>
      <w:r>
        <w:rPr>
          <w:rFonts w:ascii="Courier New" w:eastAsia="Courier New" w:hAnsi="Courier New" w:cs="Courier New"/>
          <w:spacing w:val="27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Grad</w:t>
      </w:r>
      <w:r>
        <w:rPr>
          <w:rFonts w:ascii="Courier New" w:eastAsia="Courier New" w:hAnsi="Courier New" w:cs="Courier New"/>
          <w:position w:val="1"/>
        </w:rPr>
        <w:t>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</w:t>
      </w:r>
    </w:p>
    <w:p w:rsidR="002E4881" w:rsidRDefault="0011128C">
      <w:pPr>
        <w:spacing w:before="1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10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57"/>
        </w:rPr>
        <w:t xml:space="preserve"> </w:t>
      </w:r>
      <w:r>
        <w:rPr>
          <w:rFonts w:ascii="Courier New" w:eastAsia="Courier New" w:hAnsi="Courier New" w:cs="Courier New"/>
          <w:spacing w:val="1"/>
        </w:rPr>
        <w:t>Els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  <w:spacing w:val="1"/>
        </w:rPr>
        <w:t>(nila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  <w:spacing w:val="1"/>
        </w:rPr>
        <w:t>&gt;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  <w:spacing w:val="1"/>
        </w:rPr>
        <w:t>70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  <w:spacing w:val="1"/>
        </w:rPr>
        <w:t>an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  <w:spacing w:val="1"/>
        </w:rPr>
        <w:t>(nila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spacing w:val="1"/>
        </w:rPr>
        <w:t>80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  <w:spacing w:val="1"/>
        </w:rPr>
        <w:t>the</w:t>
      </w:r>
      <w:r>
        <w:rPr>
          <w:rFonts w:ascii="Courier New" w:eastAsia="Courier New" w:hAnsi="Courier New" w:cs="Courier New"/>
        </w:rPr>
        <w:t>n</w:t>
      </w:r>
    </w:p>
    <w:p w:rsidR="002E4881" w:rsidRDefault="0011128C">
      <w:pPr>
        <w:spacing w:line="220" w:lineRule="exact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11</w:t>
      </w:r>
      <w:r>
        <w:rPr>
          <w:rFonts w:ascii="Courier New" w:eastAsia="Courier New" w:hAnsi="Courier New" w:cs="Courier New"/>
          <w:position w:val="1"/>
        </w:rPr>
        <w:t xml:space="preserve">.       </w:t>
      </w:r>
      <w:r>
        <w:rPr>
          <w:rFonts w:ascii="Courier New" w:eastAsia="Courier New" w:hAnsi="Courier New" w:cs="Courier New"/>
          <w:spacing w:val="2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Grad</w:t>
      </w:r>
      <w:r>
        <w:rPr>
          <w:rFonts w:ascii="Courier New" w:eastAsia="Courier New" w:hAnsi="Courier New" w:cs="Courier New"/>
          <w:position w:val="1"/>
        </w:rPr>
        <w:t>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</w:t>
      </w:r>
    </w:p>
    <w:p w:rsidR="002E4881" w:rsidRDefault="0011128C">
      <w:pPr>
        <w:spacing w:before="1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12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57"/>
        </w:rPr>
        <w:t xml:space="preserve"> </w:t>
      </w:r>
      <w:r>
        <w:rPr>
          <w:rFonts w:ascii="Courier New" w:eastAsia="Courier New" w:hAnsi="Courier New" w:cs="Courier New"/>
          <w:spacing w:val="1"/>
        </w:rPr>
        <w:t>Els</w:t>
      </w:r>
      <w:r>
        <w:rPr>
          <w:rFonts w:ascii="Courier New" w:eastAsia="Courier New" w:hAnsi="Courier New" w:cs="Courier New"/>
        </w:rPr>
        <w:t>e</w:t>
      </w:r>
    </w:p>
    <w:p w:rsidR="002E4881" w:rsidRDefault="0011128C">
      <w:pPr>
        <w:spacing w:line="220" w:lineRule="exact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13</w:t>
      </w:r>
      <w:r>
        <w:rPr>
          <w:rFonts w:ascii="Courier New" w:eastAsia="Courier New" w:hAnsi="Courier New" w:cs="Courier New"/>
          <w:position w:val="1"/>
        </w:rPr>
        <w:t xml:space="preserve">.       </w:t>
      </w:r>
      <w:r>
        <w:rPr>
          <w:rFonts w:ascii="Courier New" w:eastAsia="Courier New" w:hAnsi="Courier New" w:cs="Courier New"/>
          <w:spacing w:val="2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Grad</w:t>
      </w:r>
      <w:r>
        <w:rPr>
          <w:rFonts w:ascii="Courier New" w:eastAsia="Courier New" w:hAnsi="Courier New" w:cs="Courier New"/>
          <w:position w:val="1"/>
        </w:rPr>
        <w:t>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</w:t>
      </w:r>
    </w:p>
    <w:p w:rsidR="002E4881" w:rsidRDefault="0011128C">
      <w:pPr>
        <w:spacing w:line="220" w:lineRule="exact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14</w:t>
      </w:r>
      <w:r>
        <w:rPr>
          <w:rFonts w:ascii="Courier New" w:eastAsia="Courier New" w:hAnsi="Courier New" w:cs="Courier New"/>
          <w:position w:val="1"/>
        </w:rPr>
        <w:t xml:space="preserve">. </w:t>
      </w:r>
      <w:r>
        <w:rPr>
          <w:rFonts w:ascii="Courier New" w:eastAsia="Courier New" w:hAnsi="Courier New" w:cs="Courier New"/>
          <w:spacing w:val="2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Writ</w:t>
      </w:r>
      <w:r>
        <w:rPr>
          <w:rFonts w:ascii="Courier New" w:eastAsia="Courier New" w:hAnsi="Courier New" w:cs="Courier New"/>
          <w:position w:val="1"/>
        </w:rPr>
        <w:t>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(nama</w:t>
      </w:r>
      <w:r>
        <w:rPr>
          <w:rFonts w:ascii="Courier New" w:eastAsia="Courier New" w:hAnsi="Courier New" w:cs="Courier New"/>
          <w:position w:val="1"/>
        </w:rPr>
        <w:t>)</w:t>
      </w:r>
    </w:p>
    <w:p w:rsidR="002E4881" w:rsidRDefault="0011128C">
      <w:pPr>
        <w:spacing w:before="1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15</w:t>
      </w:r>
      <w:r>
        <w:rPr>
          <w:rFonts w:ascii="Courier New" w:eastAsia="Courier New" w:hAnsi="Courier New" w:cs="Courier New"/>
        </w:rPr>
        <w:t xml:space="preserve">. </w:t>
      </w:r>
      <w:r>
        <w:rPr>
          <w:rFonts w:ascii="Courier New" w:eastAsia="Courier New" w:hAnsi="Courier New" w:cs="Courier New"/>
          <w:spacing w:val="25"/>
        </w:rPr>
        <w:t xml:space="preserve"> </w:t>
      </w:r>
      <w:r>
        <w:rPr>
          <w:rFonts w:ascii="Courier New" w:eastAsia="Courier New" w:hAnsi="Courier New" w:cs="Courier New"/>
          <w:spacing w:val="1"/>
        </w:rPr>
        <w:t>Writ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  <w:spacing w:val="1"/>
        </w:rPr>
        <w:t>(NIM</w:t>
      </w:r>
      <w:r>
        <w:rPr>
          <w:rFonts w:ascii="Courier New" w:eastAsia="Courier New" w:hAnsi="Courier New" w:cs="Courier New"/>
        </w:rPr>
        <w:t>)</w:t>
      </w:r>
    </w:p>
    <w:p w:rsidR="002E4881" w:rsidRDefault="0011128C">
      <w:pPr>
        <w:spacing w:line="220" w:lineRule="exact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16</w:t>
      </w:r>
      <w:r>
        <w:rPr>
          <w:rFonts w:ascii="Courier New" w:eastAsia="Courier New" w:hAnsi="Courier New" w:cs="Courier New"/>
          <w:position w:val="1"/>
        </w:rPr>
        <w:t xml:space="preserve">. </w:t>
      </w:r>
      <w:r>
        <w:rPr>
          <w:rFonts w:ascii="Courier New" w:eastAsia="Courier New" w:hAnsi="Courier New" w:cs="Courier New"/>
          <w:spacing w:val="2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Writ</w:t>
      </w:r>
      <w:r>
        <w:rPr>
          <w:rFonts w:ascii="Courier New" w:eastAsia="Courier New" w:hAnsi="Courier New" w:cs="Courier New"/>
          <w:position w:val="1"/>
        </w:rPr>
        <w:t>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(nilai</w:t>
      </w:r>
      <w:r>
        <w:rPr>
          <w:rFonts w:ascii="Courier New" w:eastAsia="Courier New" w:hAnsi="Courier New" w:cs="Courier New"/>
          <w:position w:val="1"/>
        </w:rPr>
        <w:t>)</w:t>
      </w:r>
    </w:p>
    <w:p w:rsidR="002E4881" w:rsidRDefault="0011128C">
      <w:pPr>
        <w:spacing w:before="1" w:line="200" w:lineRule="exact"/>
        <w:ind w:left="4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  <w:position w:val="1"/>
        </w:rPr>
        <w:t>17</w:t>
      </w:r>
      <w:r>
        <w:rPr>
          <w:rFonts w:ascii="Courier New" w:eastAsia="Courier New" w:hAnsi="Courier New" w:cs="Courier New"/>
          <w:position w:val="1"/>
        </w:rPr>
        <w:t xml:space="preserve">. </w:t>
      </w:r>
      <w:r>
        <w:rPr>
          <w:rFonts w:ascii="Courier New" w:eastAsia="Courier New" w:hAnsi="Courier New" w:cs="Courier New"/>
          <w:spacing w:val="25"/>
          <w:position w:val="1"/>
        </w:rPr>
        <w:t xml:space="preserve"> </w:t>
      </w:r>
      <w:r>
        <w:rPr>
          <w:rFonts w:ascii="Courier New" w:eastAsia="Courier New" w:hAnsi="Courier New" w:cs="Courier New"/>
          <w:spacing w:val="1"/>
          <w:position w:val="1"/>
        </w:rPr>
        <w:t>Selesa</w:t>
      </w:r>
      <w:r>
        <w:rPr>
          <w:rFonts w:ascii="Courier New" w:eastAsia="Courier New" w:hAnsi="Courier New" w:cs="Courier New"/>
          <w:position w:val="1"/>
        </w:rPr>
        <w:t>i</w:t>
      </w:r>
    </w:p>
    <w:p w:rsidR="002E4881" w:rsidRDefault="002E4881">
      <w:pPr>
        <w:spacing w:before="8" w:line="100" w:lineRule="exact"/>
        <w:rPr>
          <w:sz w:val="10"/>
          <w:szCs w:val="10"/>
        </w:rPr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11128C">
      <w:pPr>
        <w:spacing w:before="29"/>
        <w:ind w:left="1073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2.7.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</w:p>
    <w:p w:rsidR="002E4881" w:rsidRDefault="002E4881">
      <w:pPr>
        <w:spacing w:before="6" w:line="160" w:lineRule="exact"/>
        <w:rPr>
          <w:sz w:val="17"/>
          <w:szCs w:val="17"/>
        </w:rPr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11128C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3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rt</w:t>
      </w:r>
    </w:p>
    <w:p w:rsidR="002E4881" w:rsidRDefault="002E4881">
      <w:pPr>
        <w:spacing w:before="17" w:line="260" w:lineRule="exact"/>
        <w:rPr>
          <w:sz w:val="26"/>
          <w:szCs w:val="26"/>
        </w:rPr>
      </w:pPr>
    </w:p>
    <w:p w:rsidR="002E4881" w:rsidRDefault="0011128C">
      <w:pPr>
        <w:spacing w:line="360" w:lineRule="auto"/>
        <w:ind w:left="120" w:right="72" w:firstLine="720"/>
        <w:jc w:val="both"/>
        <w:rPr>
          <w:sz w:val="24"/>
          <w:szCs w:val="24"/>
        </w:rPr>
        <w:sectPr w:rsidR="002E4881">
          <w:footerReference w:type="default" r:id="rId11"/>
          <w:pgSz w:w="11900" w:h="16840"/>
          <w:pgMar w:top="1580" w:right="1320" w:bottom="280" w:left="1320" w:header="0" w:footer="1051" w:gutter="0"/>
          <w:pgNumType w:start="19"/>
          <w:cols w:space="720"/>
        </w:sectPr>
      </w:pP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s.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  </w:t>
      </w:r>
      <w:r>
        <w:rPr>
          <w:spacing w:val="2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hubung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 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bol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t 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a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 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ba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 </w:t>
      </w:r>
      <w:r>
        <w:rPr>
          <w:spacing w:val="1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 xml:space="preserve">a 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m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k.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t</w:t>
      </w:r>
    </w:p>
    <w:p w:rsidR="002E4881" w:rsidRDefault="0011128C">
      <w:pPr>
        <w:spacing w:before="74" w:line="359" w:lineRule="auto"/>
        <w:ind w:left="120" w:right="72"/>
        <w:rPr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ong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f-a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2E4881" w:rsidRDefault="002E4881">
      <w:pPr>
        <w:spacing w:before="7" w:line="120" w:lineRule="exact"/>
        <w:rPr>
          <w:sz w:val="12"/>
          <w:szCs w:val="12"/>
        </w:rPr>
      </w:pPr>
    </w:p>
    <w:p w:rsidR="002E4881" w:rsidRDefault="0011128C">
      <w:pPr>
        <w:spacing w:line="360" w:lineRule="auto"/>
        <w:ind w:left="120" w:right="73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ar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aca</w:t>
      </w:r>
      <w:r>
        <w:rPr>
          <w:sz w:val="24"/>
          <w:szCs w:val="24"/>
        </w:rPr>
        <w:t xml:space="preserve">m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 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u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3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 /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5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2E4881" w:rsidRDefault="002E4881">
      <w:pPr>
        <w:spacing w:before="4" w:line="120" w:lineRule="exact"/>
        <w:rPr>
          <w:sz w:val="12"/>
          <w:szCs w:val="12"/>
        </w:rPr>
      </w:pPr>
    </w:p>
    <w:p w:rsidR="002E4881" w:rsidRDefault="0011128C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uksi 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bol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dur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dur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2E4881" w:rsidRDefault="002E4881">
      <w:pPr>
        <w:spacing w:before="4" w:line="120" w:lineRule="exact"/>
        <w:rPr>
          <w:sz w:val="12"/>
          <w:szCs w:val="12"/>
        </w:rPr>
      </w:pPr>
    </w:p>
    <w:p w:rsidR="002E4881" w:rsidRDefault="0011128C">
      <w:pPr>
        <w:spacing w:line="360" w:lineRule="auto"/>
        <w:ind w:left="120" w:right="70" w:firstLine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ng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na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5"/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2E4881" w:rsidRDefault="002E4881">
      <w:pPr>
        <w:spacing w:before="6" w:line="120" w:lineRule="exact"/>
        <w:rPr>
          <w:sz w:val="12"/>
          <w:szCs w:val="12"/>
        </w:rPr>
      </w:pPr>
    </w:p>
    <w:p w:rsidR="002E4881" w:rsidRDefault="0011128C">
      <w:pPr>
        <w:spacing w:line="359" w:lineRule="auto"/>
        <w:ind w:left="547" w:right="73" w:hanging="4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 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2E4881" w:rsidRDefault="0011128C">
      <w:pPr>
        <w:spacing w:before="7" w:line="359" w:lineRule="auto"/>
        <w:ind w:left="547" w:right="75" w:hanging="4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 </w:t>
      </w:r>
      <w:r>
        <w:rPr>
          <w:sz w:val="24"/>
          <w:szCs w:val="24"/>
        </w:rPr>
        <w:t>Ak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us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 xml:space="preserve">bol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E4881" w:rsidRDefault="0011128C">
      <w:pPr>
        <w:spacing w:before="7" w:line="359" w:lineRule="auto"/>
        <w:ind w:left="547" w:right="72" w:hanging="427"/>
        <w:jc w:val="both"/>
        <w:rPr>
          <w:sz w:val="24"/>
          <w:szCs w:val="24"/>
        </w:rPr>
      </w:pPr>
      <w:r>
        <w:rPr>
          <w:sz w:val="24"/>
          <w:szCs w:val="24"/>
        </w:rPr>
        <w:t>3.   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2E4881" w:rsidRDefault="0011128C">
      <w:pPr>
        <w:spacing w:before="7" w:line="359" w:lineRule="auto"/>
        <w:ind w:left="547" w:right="72" w:hanging="4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 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v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psi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MENG</w:t>
      </w:r>
      <w:r>
        <w:rPr>
          <w:spacing w:val="2"/>
          <w:sz w:val="24"/>
          <w:szCs w:val="24"/>
        </w:rPr>
        <w:t>H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UN</w:t>
      </w:r>
      <w:r>
        <w:rPr>
          <w:sz w:val="24"/>
          <w:szCs w:val="24"/>
        </w:rPr>
        <w:t>G</w:t>
      </w:r>
      <w:r>
        <w:rPr>
          <w:spacing w:val="-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A.</w:t>
      </w:r>
    </w:p>
    <w:p w:rsidR="002E4881" w:rsidRDefault="0011128C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v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spacing w:line="360" w:lineRule="auto"/>
        <w:ind w:left="547" w:right="71" w:hanging="427"/>
        <w:jc w:val="both"/>
        <w:rPr>
          <w:sz w:val="24"/>
          <w:szCs w:val="24"/>
        </w:rPr>
        <w:sectPr w:rsidR="002E4881">
          <w:footerReference w:type="default" r:id="rId12"/>
          <w:pgSz w:w="11900" w:h="16840"/>
          <w:pgMar w:top="1360" w:right="1320" w:bottom="280" w:left="1320" w:header="0" w:footer="1051" w:gutter="0"/>
          <w:pgNumType w:start="20"/>
          <w:cols w:space="720"/>
        </w:sectPr>
      </w:pPr>
      <w:r>
        <w:rPr>
          <w:sz w:val="24"/>
          <w:szCs w:val="24"/>
        </w:rPr>
        <w:t xml:space="preserve">6.   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- 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erca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ong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Sim</w:t>
      </w:r>
      <w:r>
        <w:rPr>
          <w:sz w:val="24"/>
          <w:szCs w:val="24"/>
        </w:rPr>
        <w:t>bol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2E4881" w:rsidRDefault="0011128C">
      <w:pPr>
        <w:spacing w:before="74" w:line="359" w:lineRule="auto"/>
        <w:ind w:left="547" w:right="71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>
        <w:rPr>
          <w:spacing w:val="-1"/>
          <w:sz w:val="24"/>
          <w:szCs w:val="24"/>
        </w:rPr>
        <w:t>erca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uh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erca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2E4881" w:rsidRDefault="0011128C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7.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bol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.</w:t>
      </w:r>
    </w:p>
    <w:p w:rsidR="002E4881" w:rsidRDefault="002E4881">
      <w:pPr>
        <w:spacing w:before="3" w:line="120" w:lineRule="exact"/>
        <w:rPr>
          <w:sz w:val="13"/>
          <w:szCs w:val="13"/>
        </w:rPr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11128C">
      <w:pPr>
        <w:spacing w:line="360" w:lineRule="auto"/>
        <w:ind w:left="120" w:right="73" w:firstLine="720"/>
        <w:jc w:val="both"/>
        <w:rPr>
          <w:sz w:val="24"/>
          <w:szCs w:val="24"/>
        </w:rPr>
      </w:pPr>
      <w:r>
        <w:pict>
          <v:group id="_x0000_s1381" style="position:absolute;left:0;text-align:left;margin-left:367.65pt;margin-top:163.85pt;width:68.05pt;height:47.8pt;z-index:-4917;mso-position-horizontal-relative:page" coordorigin="7353,3277" coordsize="1361,956">
            <v:shape id="_x0000_s1385" style="position:absolute;left:7361;top:3284;width:1346;height:547" coordorigin="7361,3284" coordsize="1346,547" path="m7577,3284r-60,10l7464,3324r-44,45l7387,3428r-16,44l7363,3521r-2,37l7362,3583r7,50l7383,3678r20,42l7442,3772r49,37l7548,3829r29,2l8491,3831r60,-10l8604,3792r44,-46l8681,3688r16,-45l8705,3594r2,-36l8706,3532r-7,-49l8685,3437r-20,-42l8626,3344r-49,-38l8520,3286r-29,-2l7577,3284xe" filled="f">
              <v:path arrowok="t"/>
            </v:shape>
            <v:shape id="_x0000_s1384" style="position:absolute;left:7942;top:3862;width:120;height:362" coordorigin="7942,3862" coordsize="120,362" path="m8009,4105r,-235l8006,3865r-4,-3l7997,3865r-3,5l7994,4124r3,5l8009,4105xe" fillcolor="black" stroked="f">
              <v:path arrowok="t"/>
            </v:shape>
            <v:shape id="_x0000_s1383" style="position:absolute;left:7942;top:3862;width:120;height:362" coordorigin="7942,3862" coordsize="120,362" path="m8002,4131r,94l8062,4105r-56,24l8002,4131xe" fillcolor="black" stroked="f">
              <v:path arrowok="t"/>
            </v:shape>
            <v:shape id="_x0000_s1382" style="position:absolute;left:7942;top:3862;width:120;height:362" coordorigin="7942,3862" coordsize="120,362" path="m7994,4105r-52,l8002,4225r,-94l8006,4129r56,-24l8009,4105r,19l8009,4105r-12,24l7994,4124r,-19xe" fillcolor="black" stroked="f">
              <v:path arrowok="t"/>
            </v:shape>
            <w10:wrap anchorx="page"/>
          </v:group>
        </w:pict>
      </w:r>
      <w:r>
        <w:pict>
          <v:group id="_x0000_s1377" style="position:absolute;left:0;text-align:left;margin-left:442.05pt;margin-top:173.8pt;width:62.65pt;height:45.65pt;z-index:-4916;mso-position-horizontal-relative:page" coordorigin="8841,3476" coordsize="1253,913">
            <v:shape id="_x0000_s1380" style="position:absolute;left:8849;top:3826;width:1238;height:554" coordorigin="8849,3826" coordsize="1238,554" path="m9048,3826r-56,11l8943,3868r-29,30l8890,3935r-19,42l8857,4024r-7,51l8849,4105r1,27l8857,4183r13,47l8889,4272r24,37l8942,4339r50,31l9048,4381r,l9888,4381r56,-11l9994,4339r28,-30l10047,4273r19,-43l10079,4183r7,-51l10087,4105r-1,-27l10079,4027r-13,-47l10047,3937r-24,-37l9995,3870r-49,-32l9890,3826r-2,l9048,3826xe" filled="f">
              <v:path arrowok="t"/>
            </v:shape>
            <v:shape id="_x0000_s1379" style="position:absolute;left:9418;top:3483;width:120;height:343" coordorigin="9418,3483" coordsize="120,343" path="m9485,3603r53,l9485,3584r-3,-5l9478,3577r-5,2l9470,3584r,235l9473,3824r5,2l9482,3824r3,-5l9485,3603xe" fillcolor="black" stroked="f">
              <v:path arrowok="t"/>
            </v:shape>
            <v:shape id="_x0000_s1378" style="position:absolute;left:9418;top:3483;width:120;height:343" coordorigin="9418,3483" coordsize="120,343" path="m9473,3579r5,-2l9482,3579r3,5l9538,3603r-60,-120l9418,3603r52,l9470,3584r3,-5xe" fillcolor="black" stroked="f">
              <v:path arrowok="t"/>
            </v:shape>
            <w10:wrap anchorx="page"/>
          </v:group>
        </w:pict>
      </w:r>
      <w:r>
        <w:pict>
          <v:group id="_x0000_s1373" style="position:absolute;left:0;text-align:left;margin-left:438.95pt;margin-top:590.3pt;width:3.35pt;height:17.75pt;z-index:-4914;mso-position-horizontal-relative:page;mso-position-vertical-relative:page" coordorigin="8779,11806" coordsize="67,355">
            <v:shape id="_x0000_s1376" style="position:absolute;left:8779;top:11806;width:67;height:355" coordorigin="8779,11806" coordsize="67,355" path="m8846,12041r,-233l8839,11806r-5,2l8832,11813r,247l8834,12067r12,-26xe" fillcolor="black" stroked="f">
              <v:path arrowok="t"/>
            </v:shape>
            <v:shape id="_x0000_s1375" style="position:absolute;left:8779;top:11806;width:67;height:355" coordorigin="8779,11806" coordsize="67,355" path="m8839,12070r,91l8846,12067r-7,3xe" fillcolor="black" stroked="f">
              <v:path arrowok="t"/>
            </v:shape>
            <v:shape id="_x0000_s1374" style="position:absolute;left:8779;top:11806;width:67;height:355" coordorigin="8779,11806" coordsize="67,355" path="m8839,12161r60,-120l8846,12041r-12,26l8832,12060r,-19l8779,12041r60,120l8839,12070r7,-3l8839,12161xe" fillcolor="black" stroked="f">
              <v:path arrowok="t"/>
            </v:shape>
            <w10:wrap anchorx="page" anchory="page"/>
          </v:group>
        </w:pict>
      </w:r>
      <w:r>
        <w:pict>
          <v:group id="_x0000_s1371" style="position:absolute;left:0;text-align:left;margin-left:401.4pt;margin-top:253.5pt;width:78.1pt;height:27.85pt;z-index:-4912;mso-position-horizontal-relative:page" coordorigin="8028,5070" coordsize="1562,557">
            <v:shape id="_x0000_s1372" style="position:absolute;left:8028;top:5070;width:1562;height:557" coordorigin="8028,5070" coordsize="1562,557" path="m8280,5070r-64,9l8157,5105r-49,40l8068,5198r-27,62l8029,5329r-1,19l8029,5372r14,69l8071,5503r40,51l8162,5594r58,25l8280,5626r1058,l9403,5617r58,-26l9511,5551r39,-52l9577,5436r13,-69l9590,5348r-1,-24l9576,5255r-28,-62l9507,5142r-50,-40l9398,5078r-60,-8l8280,5070xe" filled="f">
              <v:path arrowok="t"/>
            </v:shape>
            <w10:wrap anchorx="page"/>
          </v:group>
        </w:pict>
      </w:r>
      <w:r>
        <w:pict>
          <v:group id="_x0000_s1368" style="position:absolute;left:0;text-align:left;margin-left:438.95pt;margin-top:295.6pt;width:3.35pt;height:20.65pt;z-index:-4911;mso-position-horizontal-relative:page" coordorigin="8779,5912" coordsize="67,413">
            <v:shape id="_x0000_s1370" style="position:absolute;left:8779;top:5912;width:67;height:413" coordorigin="8779,5912" coordsize="67,413" path="m8834,6231r-2,-7l8839,6325r7,-94l8834,6231xe" fillcolor="black" stroked="f">
              <v:path arrowok="t"/>
            </v:shape>
            <v:shape id="_x0000_s1369" style="position:absolute;left:8779;top:5912;width:67;height:413" coordorigin="8779,5912" coordsize="67,413" path="m8839,6325r60,-120l8846,6205r,-291l8839,5912r-5,2l8832,5919r,286l8779,6205r60,120l8832,6224r2,7l8846,6231r-7,94xe" fillcolor="black" stroked="f">
              <v:path arrowok="t"/>
            </v:shape>
            <w10:wrap anchorx="page"/>
          </v:group>
        </w:pict>
      </w:r>
      <w:r>
        <w:pict>
          <v:group id="_x0000_s1364" style="position:absolute;left:0;text-align:left;margin-left:440.4pt;margin-top:526.3pt;width:6pt;height:23.15pt;z-index:-4909;mso-position-horizontal-relative:page;mso-position-vertical-relative:page" coordorigin="8808,10526" coordsize="120,463">
            <v:shape id="_x0000_s1367" style="position:absolute;left:8808;top:10526;width:120;height:463" coordorigin="8808,10526" coordsize="120,463" path="m8875,10870r,-334l8873,10529r-5,-3l8861,10529r-3,7l8858,10889r3,5l8875,10870xe" fillcolor="black" stroked="f">
              <v:path arrowok="t"/>
            </v:shape>
            <v:shape id="_x0000_s1366" style="position:absolute;left:8808;top:10526;width:120;height:463" coordorigin="8808,10526" coordsize="120,463" path="m8868,10896r,94l8928,10870r-55,24l8868,10896xe" fillcolor="black" stroked="f">
              <v:path arrowok="t"/>
            </v:shape>
            <v:shape id="_x0000_s1365" style="position:absolute;left:8808;top:10526;width:120;height:463" coordorigin="8808,10526" coordsize="120,463" path="m8858,10870r-50,l8868,10990r,-94l8873,10894r55,-24l8875,10870r,19l8875,10870r-14,24l8858,10889r,-19xe" fillcolor="black" stroked="f">
              <v:path arrowok="t"/>
            </v:shape>
            <w10:wrap anchorx="page" anchory="page"/>
          </v:group>
        </w:pict>
      </w:r>
      <w:r>
        <w:rPr>
          <w:spacing w:val="1"/>
          <w:sz w:val="24"/>
          <w:szCs w:val="24"/>
        </w:rPr>
        <w:t>Sim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bol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ka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 xml:space="preserve">bol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h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I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O.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2.2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pa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 xml:space="preserve">bol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2E4881" w:rsidRDefault="002E4881">
      <w:pPr>
        <w:spacing w:before="10" w:line="100" w:lineRule="exact"/>
        <w:rPr>
          <w:sz w:val="11"/>
          <w:szCs w:val="11"/>
        </w:rPr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11128C">
      <w:pPr>
        <w:ind w:left="120"/>
        <w:rPr>
          <w:sz w:val="24"/>
          <w:szCs w:val="24"/>
        </w:rPr>
      </w:pPr>
      <w:r>
        <w:pict>
          <v:group id="_x0000_s1362" style="position:absolute;left:0;text-align:left;margin-left:83.65pt;margin-top:66.9pt;width:59.15pt;height:25.7pt;z-index:-4920;mso-position-horizontal-relative:page" coordorigin="1673,1338" coordsize="1183,514">
            <v:shape id="_x0000_s1363" style="position:absolute;left:1673;top:1338;width:1183;height:514" coordorigin="1673,1338" coordsize="1183,514" path="m1862,1338r-56,11l1757,1382r-28,31l1705,1451r-17,44l1677,1544r-4,50l1674,1621r7,50l1696,1717r21,41l1743,1793r30,28l1825,1846r37,5l2664,1851r57,-11l2771,1807r28,-31l2823,1738r18,-43l2852,1647r4,-52l2856,1594r-1,-26l2847,1518r-14,-46l2812,1431r-26,-34l2756,1369r-35,-20l2665,1338r-1,l1862,1338xe" filled="f">
              <v:path arrowok="t"/>
            </v:shape>
            <w10:wrap anchorx="page"/>
          </v:group>
        </w:pict>
      </w:r>
      <w:r>
        <w:pict>
          <v:group id="_x0000_s1358" style="position:absolute;left:0;text-align:left;margin-left:85.1pt;margin-top:286.95pt;width:59.5pt;height:6pt;z-index:-4919;mso-position-horizontal-relative:page" coordorigin="1702,5739" coordsize="1190,120">
            <v:shape id="_x0000_s1361" style="position:absolute;left:1702;top:5739;width:1190;height:120" coordorigin="1702,5739" coordsize="1190,120" path="m2772,5739r,53l2791,5792r101,7l2772,5739xe" fillcolor="black" stroked="f">
              <v:path arrowok="t"/>
            </v:shape>
            <v:shape id="_x0000_s1360" style="position:absolute;left:1702;top:5739;width:1190;height:120" coordorigin="1702,5739" coordsize="1190,120" path="m2796,5806r-24,l2772,5859r120,-60l2796,5806xe" fillcolor="black" stroked="f">
              <v:path arrowok="t"/>
            </v:shape>
            <v:shape id="_x0000_s1359" style="position:absolute;left:1702;top:5739;width:1190;height:120" coordorigin="1702,5739" coordsize="1190,120" path="m2796,5794r,12l2892,5799r-101,-7l1709,5792r-5,2l1702,5799r2,7l2796,5806r,-12l2798,5799r-2,-5xe" fillcolor="black" stroked="f">
              <v:path arrowok="t"/>
            </v:shape>
            <w10:wrap anchorx="page"/>
          </v:group>
        </w:pict>
      </w:r>
      <w:r>
        <w:pict>
          <v:group id="_x0000_s1356" style="position:absolute;left:0;text-align:left;margin-left:84.25pt;margin-top:641.65pt;width:59.15pt;height:25.8pt;z-index:-4918;mso-position-horizontal-relative:page;mso-position-vertical-relative:page" coordorigin="1685,12833" coordsize="1183,516">
            <v:shape id="_x0000_s1357" style="position:absolute;left:1685;top:12833;width:1183;height:516" coordorigin="1685,12833" coordsize="1183,516" path="m1685,13349r1183,l2868,12833r-1183,l1685,13349xe" filled="f">
              <v:path arrowok="t"/>
            </v:shape>
            <w10:wrap anchorx="page" anchory="page"/>
          </v:group>
        </w:pict>
      </w:r>
      <w:r>
        <w:pict>
          <v:group id="_x0000_s1354" style="position:absolute;left:0;text-align:left;margin-left:391.45pt;margin-top:622.3pt;width:93pt;height:27.7pt;z-index:-4915;mso-position-horizontal-relative:page;mso-position-vertical-relative:page" coordorigin="7829,12446" coordsize="1860,554">
            <v:shape id="_x0000_s1355" style="position:absolute;left:7829;top:12446;width:1860;height:554" coordorigin="7829,12446" coordsize="1860,554" path="m7829,13001r1860,l9689,12446r-1860,l7829,13001xe" filled="f">
              <v:path arrowok="t"/>
            </v:shape>
            <w10:wrap anchorx="page" anchory="page"/>
          </v:group>
        </w:pict>
      </w:r>
      <w:r>
        <w:pict>
          <v:group id="_x0000_s1351" style="position:absolute;left:0;text-align:left;margin-left:438.85pt;margin-top:663.5pt;width:6pt;height:16.7pt;z-index:-4913;mso-position-horizontal-relative:page;mso-position-vertical-relative:page" coordorigin="8777,13270" coordsize="120,334">
            <v:shape id="_x0000_s1353" style="position:absolute;left:8777;top:13270;width:120;height:334" coordorigin="8777,13270" coordsize="120,334" path="m8844,13483r-5,-206l8837,13272r-7,-2l8825,13272r-3,7l8829,13484r1,18l8832,13510r5,l8842,13507r2,-5l8897,13481r-53,2xe" fillcolor="black" stroked="f">
              <v:path arrowok="t"/>
            </v:shape>
            <v:shape id="_x0000_s1352" style="position:absolute;left:8777;top:13270;width:120;height:334" coordorigin="8777,13270" coordsize="120,334" path="m8842,13507r-5,3l8832,13510r-2,-8l8829,13484r-52,2l8839,13603r58,-122l8844,13502r-2,5xe" fillcolor="black" stroked="f">
              <v:path arrowok="t"/>
            </v:shape>
            <w10:wrap anchorx="page" anchory="page"/>
          </v:group>
        </w:pict>
      </w:r>
      <w:r>
        <w:pict>
          <v:group id="_x0000_s1349" style="position:absolute;left:0;text-align:left;margin-left:383.15pt;margin-top:244pt;width:112.7pt;height:25.9pt;z-index:-4910;mso-position-horizontal-relative:page" coordorigin="7663,4880" coordsize="2254,518">
            <v:shape id="_x0000_s1350" style="position:absolute;left:7663;top:4880;width:2254;height:518" coordorigin="7663,4880" coordsize="2254,518" path="m7663,5398r2254,l9917,4880r-2254,l7663,5398xe" filled="f">
              <v:path arrowok="t"/>
            </v:shape>
            <w10:wrap anchorx="page"/>
          </v:group>
        </w:pic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2.2.</w:t>
      </w:r>
      <w:r>
        <w:rPr>
          <w:spacing w:val="1"/>
          <w:sz w:val="24"/>
          <w:szCs w:val="24"/>
        </w:rPr>
        <w:t>Sim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bol</w:t>
      </w:r>
      <w:r>
        <w:rPr>
          <w:spacing w:val="-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</w:p>
    <w:p w:rsidR="002E4881" w:rsidRDefault="002E4881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3"/>
        <w:gridCol w:w="1620"/>
        <w:gridCol w:w="2251"/>
        <w:gridCol w:w="3276"/>
      </w:tblGrid>
      <w:tr w:rsidR="002E4881">
        <w:trPr>
          <w:trHeight w:hRule="exact" w:val="372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2E4881" w:rsidRDefault="0011128C">
            <w:pPr>
              <w:spacing w:line="240" w:lineRule="exact"/>
              <w:ind w:left="50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B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2E4881" w:rsidRDefault="0011128C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NA</w:t>
            </w:r>
            <w:r>
              <w:rPr>
                <w:b/>
                <w:sz w:val="22"/>
                <w:szCs w:val="22"/>
              </w:rPr>
              <w:t>MA</w:t>
            </w:r>
          </w:p>
        </w:tc>
        <w:tc>
          <w:tcPr>
            <w:tcW w:w="2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2E4881" w:rsidRDefault="0011128C">
            <w:pPr>
              <w:spacing w:line="240" w:lineRule="exact"/>
              <w:ind w:left="70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F</w:t>
            </w:r>
            <w:r>
              <w:rPr>
                <w:b/>
                <w:spacing w:val="-1"/>
                <w:sz w:val="22"/>
                <w:szCs w:val="22"/>
              </w:rPr>
              <w:t>UNG</w:t>
            </w:r>
            <w:r>
              <w:rPr>
                <w:b/>
                <w:sz w:val="22"/>
                <w:szCs w:val="22"/>
              </w:rPr>
              <w:t>SI</w:t>
            </w:r>
          </w:p>
        </w:tc>
        <w:tc>
          <w:tcPr>
            <w:tcW w:w="3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2E4881" w:rsidRDefault="0011128C">
            <w:pPr>
              <w:spacing w:line="240" w:lineRule="exact"/>
              <w:ind w:left="1107" w:right="1106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NTO</w:t>
            </w:r>
            <w:r>
              <w:rPr>
                <w:b/>
                <w:sz w:val="22"/>
                <w:szCs w:val="22"/>
              </w:rPr>
              <w:t>H</w:t>
            </w:r>
          </w:p>
        </w:tc>
      </w:tr>
      <w:tr w:rsidR="002E4881">
        <w:trPr>
          <w:trHeight w:hRule="exact" w:val="2393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1" w:line="200" w:lineRule="exact"/>
            </w:pPr>
          </w:p>
          <w:p w:rsidR="002E4881" w:rsidRDefault="0011128C">
            <w:pPr>
              <w:ind w:left="309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1" w:line="280" w:lineRule="exact"/>
              <w:rPr>
                <w:sz w:val="28"/>
                <w:szCs w:val="28"/>
              </w:rPr>
            </w:pPr>
          </w:p>
          <w:p w:rsidR="002E4881" w:rsidRDefault="0011128C">
            <w:pPr>
              <w:spacing w:line="240" w:lineRule="exact"/>
              <w:ind w:left="239" w:right="133" w:hanging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bol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Aw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 xml:space="preserve"> (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bol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5" w:line="260" w:lineRule="exact"/>
              <w:rPr>
                <w:sz w:val="26"/>
                <w:szCs w:val="26"/>
              </w:rPr>
            </w:pPr>
          </w:p>
          <w:p w:rsidR="002E4881" w:rsidRDefault="0011128C">
            <w:pPr>
              <w:ind w:left="59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St</w:t>
            </w:r>
            <w:r>
              <w:rPr>
                <w:spacing w:val="-1"/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t</w:t>
            </w:r>
          </w:p>
          <w:p w:rsidR="002E4881" w:rsidRDefault="002E4881">
            <w:pPr>
              <w:spacing w:before="6" w:line="260" w:lineRule="exact"/>
              <w:rPr>
                <w:sz w:val="26"/>
                <w:szCs w:val="26"/>
              </w:rPr>
            </w:pPr>
          </w:p>
          <w:p w:rsidR="002E4881" w:rsidRDefault="0011128C">
            <w:pPr>
              <w:ind w:left="2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</w:p>
        </w:tc>
      </w:tr>
      <w:tr w:rsidR="002E4881">
        <w:trPr>
          <w:trHeight w:hRule="exact" w:val="3574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before="10" w:line="180" w:lineRule="exact"/>
              <w:rPr>
                <w:sz w:val="18"/>
                <w:szCs w:val="18"/>
              </w:rPr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11128C">
            <w:p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2" w:line="260" w:lineRule="exact"/>
              <w:rPr>
                <w:sz w:val="26"/>
                <w:szCs w:val="26"/>
              </w:rPr>
            </w:pPr>
          </w:p>
          <w:p w:rsidR="002E4881" w:rsidRDefault="0011128C">
            <w:pPr>
              <w:ind w:left="420" w:right="4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bol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</w:t>
            </w:r>
          </w:p>
          <w:p w:rsidR="002E4881" w:rsidRDefault="0011128C">
            <w:pPr>
              <w:spacing w:line="240" w:lineRule="exact"/>
              <w:ind w:left="538" w:right="5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hubung</w:t>
            </w:r>
          </w:p>
        </w:tc>
        <w:tc>
          <w:tcPr>
            <w:tcW w:w="3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before="20" w:line="240" w:lineRule="exact"/>
              <w:rPr>
                <w:sz w:val="24"/>
                <w:szCs w:val="24"/>
              </w:rPr>
            </w:pPr>
          </w:p>
          <w:p w:rsidR="002E4881" w:rsidRDefault="0011128C">
            <w:pPr>
              <w:ind w:left="1336" w:right="1399"/>
              <w:jc w:val="center"/>
              <w:rPr>
                <w:sz w:val="24"/>
                <w:szCs w:val="24"/>
              </w:rPr>
            </w:pPr>
            <w:r>
              <w:rPr>
                <w:spacing w:val="1"/>
                <w:w w:val="99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1"/>
                <w:w w:val="99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14" w:line="220" w:lineRule="exact"/>
              <w:rPr>
                <w:sz w:val="22"/>
                <w:szCs w:val="22"/>
              </w:rPr>
            </w:pPr>
          </w:p>
          <w:p w:rsidR="002E4881" w:rsidRDefault="0011128C">
            <w:pPr>
              <w:ind w:left="60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s*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</w:p>
        </w:tc>
      </w:tr>
      <w:tr w:rsidR="002E4881">
        <w:trPr>
          <w:trHeight w:hRule="exact" w:val="2782"/>
        </w:trPr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before="4" w:line="180" w:lineRule="exact"/>
              <w:rPr>
                <w:sz w:val="19"/>
                <w:szCs w:val="19"/>
              </w:rPr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11128C">
            <w:pPr>
              <w:ind w:left="5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2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6" w:line="200" w:lineRule="exact"/>
            </w:pPr>
          </w:p>
          <w:p w:rsidR="002E4881" w:rsidRDefault="0011128C">
            <w:pPr>
              <w:ind w:left="5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</w:t>
            </w:r>
          </w:p>
          <w:p w:rsidR="002E4881" w:rsidRDefault="002E4881">
            <w:pPr>
              <w:spacing w:before="9" w:line="100" w:lineRule="exact"/>
              <w:rPr>
                <w:sz w:val="11"/>
                <w:szCs w:val="11"/>
              </w:rPr>
            </w:pPr>
          </w:p>
          <w:p w:rsidR="002E4881" w:rsidRDefault="0011128C">
            <w:pPr>
              <w:ind w:left="6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ahan</w:t>
            </w:r>
          </w:p>
        </w:tc>
        <w:tc>
          <w:tcPr>
            <w:tcW w:w="3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before="4" w:line="120" w:lineRule="exact"/>
              <w:rPr>
                <w:sz w:val="13"/>
                <w:szCs w:val="13"/>
              </w:rPr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11128C">
            <w:pPr>
              <w:ind w:left="77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10</w:t>
            </w:r>
          </w:p>
        </w:tc>
      </w:tr>
    </w:tbl>
    <w:p w:rsidR="002E4881" w:rsidRDefault="002E4881">
      <w:pPr>
        <w:sectPr w:rsidR="002E4881">
          <w:pgSz w:w="11900" w:h="16840"/>
          <w:pgMar w:top="1360" w:right="1320" w:bottom="280" w:left="1320" w:header="0" w:footer="1051" w:gutter="0"/>
          <w:cols w:space="720"/>
        </w:sectPr>
      </w:pPr>
    </w:p>
    <w:p w:rsidR="002E4881" w:rsidRDefault="002E4881">
      <w:pPr>
        <w:spacing w:before="19" w:line="200" w:lineRule="exact"/>
      </w:pPr>
    </w:p>
    <w:p w:rsidR="002E4881" w:rsidRDefault="0011128C">
      <w:pPr>
        <w:spacing w:before="29" w:line="260" w:lineRule="exact"/>
        <w:ind w:left="120"/>
        <w:rPr>
          <w:sz w:val="24"/>
          <w:szCs w:val="24"/>
        </w:rPr>
      </w:pPr>
      <w:r>
        <w:pict>
          <v:group id="_x0000_s1345" style="position:absolute;left:0;text-align:left;margin-left:90.7pt;margin-top:631.2pt;width:72.85pt;height:39.5pt;z-index:-4908;mso-position-horizontal-relative:page;mso-position-vertical-relative:page" coordorigin="1814,12624" coordsize="1457,790">
            <v:shape id="_x0000_s1348" style="position:absolute;left:1822;top:12631;width:1442;height:775" coordorigin="1822,12631" coordsize="1442,775" path="m1822,13406r1442,l3264,12631r-1442,l1822,13406xe" filled="f">
              <v:path arrowok="t"/>
            </v:shape>
            <v:shape id="_x0000_s1347" style="position:absolute;left:1994;top:12631;width:0;height:775" coordorigin="1994,12631" coordsize="0,775" path="m1994,12631r,775e" filled="f">
              <v:path arrowok="t"/>
            </v:shape>
            <v:shape id="_x0000_s1346" style="position:absolute;left:3089;top:12631;width:0;height:775" coordorigin="3089,12631" coordsize="0,775" path="m3089,12631r,775e" filled="f">
              <v:path arrowok="t"/>
            </v:shape>
            <w10:wrap anchorx="page" anchory="page"/>
          </v:group>
        </w:pict>
      </w:r>
      <w:r>
        <w:pict>
          <v:group id="_x0000_s1342" style="position:absolute;left:0;text-align:left;margin-left:111.8pt;margin-top:744.2pt;width:24.65pt;height:24.5pt;z-index:-4907;mso-position-horizontal-relative:page;mso-position-vertical-relative:page" coordorigin="2237,14884" coordsize="493,490">
            <v:shape id="_x0000_s1344" style="position:absolute;left:2244;top:14892;width:478;height:475" coordorigin="2244,14892" coordsize="478,475" path="m2484,14892r-23,1l2438,14896r-22,6l2395,14909r-20,9l2356,14928r-18,13l2321,14955r-15,15l2292,14987r-12,18l2269,15024r-9,20l2253,15065r-5,21l2245,15109r-1,21l2245,15152r3,23l2254,15196r7,21l2270,15237r11,19l2294,15273r14,17l2323,15305r17,14l2358,15331r19,11l2398,15351r21,7l2441,15363r22,3l2484,15367r23,-1l2529,15363r22,-6l2572,15350r20,-9l2611,15330r17,-13l2645,15303r15,-15l2674,15271r13,-18l2697,15233r9,-20l2713,15192r5,-22l2721,15148r1,-18l2720,15106r-3,-22l2712,15062r-8,-21l2695,15021r-11,-19l2672,14984r-15,-16l2642,14952r-17,-13l2607,14927r-19,-11l2568,14907r-21,-7l2525,14896r-23,-3l2484,14892xe" stroked="f">
              <v:path arrowok="t"/>
            </v:shape>
            <v:shape id="_x0000_s1343" style="position:absolute;left:2244;top:14892;width:478;height:475" coordorigin="2244,14892" coordsize="478,475" path="m2484,14892r-23,1l2438,14896r-22,6l2395,14909r-20,9l2356,14928r-18,13l2321,14955r-15,15l2292,14987r-12,18l2269,15024r-9,20l2253,15065r-5,21l2245,15109r-1,21l2245,15152r3,23l2254,15196r7,21l2270,15237r11,19l2294,15273r14,17l2323,15305r17,14l2358,15331r19,11l2398,15351r21,7l2441,15363r22,3l2484,15367r23,-1l2529,15363r22,-6l2572,15350r20,-9l2611,15330r17,-13l2645,15303r15,-15l2674,15271r13,-18l2697,15233r9,-20l2713,15192r5,-22l2721,15148r1,-18l2720,15106r-3,-22l2712,15062r-8,-21l2695,15021r-11,-19l2672,14984r-15,-16l2642,14952r-17,-13l2607,14927r-19,-11l2568,14907r-21,-7l2525,14896r-23,-3l2484,14892xe" filled="f">
              <v:path arrowok="t"/>
            </v:shape>
            <w10:wrap anchorx="page" anchory="page"/>
          </v:group>
        </w:pict>
      </w:r>
      <w:r>
        <w:pict>
          <v:group id="_x0000_s1340" style="position:absolute;left:0;text-align:left;margin-left:89.15pt;margin-top:509.5pt;width:71.3pt;height:26.5pt;z-index:-4906;mso-position-horizontal-relative:page;mso-position-vertical-relative:page" coordorigin="1783,10190" coordsize="1426,530">
            <v:shape id="_x0000_s1341" style="position:absolute;left:1783;top:10190;width:1426;height:530" coordorigin="1783,10190" coordsize="1426,530" path="m2071,10190r850,l3209,10454r-288,267l2071,10721r-288,-267l2071,10190xe" filled="f">
              <v:path arrowok="t"/>
            </v:shape>
            <w10:wrap anchorx="page" anchory="page"/>
          </v:group>
        </w:pict>
      </w:r>
      <w:r>
        <w:pict>
          <v:group id="_x0000_s1338" style="position:absolute;left:0;text-align:left;margin-left:85.7pt;margin-top:271.85pt;width:74.75pt;height:37.1pt;z-index:-4905;mso-position-horizontal-relative:page" coordorigin="1714,5437" coordsize="1495,742">
            <v:shape id="_x0000_s1339" style="position:absolute;left:1714;top:5437;width:1495;height:742" coordorigin="1714,5437" coordsize="1495,742" path="m2462,5437r-748,370l2462,6179r747,-372l2462,5437xe" filled="f">
              <v:path arrowok="t"/>
            </v:shape>
            <w10:wrap anchorx="page"/>
          </v:group>
        </w:pict>
      </w:r>
      <w:r>
        <w:pict>
          <v:group id="_x0000_s1336" style="position:absolute;left:0;text-align:left;margin-left:375.5pt;margin-top:476.65pt;width:128.3pt;height:40.8pt;z-index:-4904;mso-position-horizontal-relative:page;mso-position-vertical-relative:page" coordorigin="7510,9533" coordsize="2566,816">
            <v:shape id="_x0000_s1337" style="position:absolute;left:7510;top:9533;width:2566;height:816" coordorigin="7510,9533" coordsize="2566,816" path="m8026,9533r1528,l10075,9941r-521,408l8026,10349,7510,9941r516,-408xe" filled="f">
              <v:path arrowok="t"/>
            </v:shape>
            <w10:wrap anchorx="page" anchory="page"/>
          </v:group>
        </w:pict>
      </w:r>
      <w:r>
        <w:pict>
          <v:group id="_x0000_s1334" style="position:absolute;left:0;text-align:left;margin-left:90.95pt;margin-top:92.35pt;width:71.3pt;height:22.2pt;z-index:-4903;mso-position-horizontal-relative:page" coordorigin="1819,1847" coordsize="1426,444">
            <v:shape id="_x0000_s1335" style="position:absolute;left:1819;top:1847;width:1426;height:444" coordorigin="1819,1847" coordsize="1426,444" path="m2962,2291r-1143,l2110,1847r1135,l2962,2291xe" filled="f">
              <v:path arrowok="t"/>
            </v:shape>
            <w10:wrap anchorx="page"/>
          </v:group>
        </w:pict>
      </w:r>
      <w:r>
        <w:pict>
          <v:group id="_x0000_s1332" style="position:absolute;left:0;text-align:left;margin-left:375.5pt;margin-top:171.85pt;width:119.4pt;height:22.7pt;z-index:-4902;mso-position-horizontal-relative:page;mso-position-vertical-relative:page" coordorigin="7510,3437" coordsize="2388,454">
            <v:shape id="_x0000_s1333" style="position:absolute;left:7510;top:3437;width:2388;height:454" coordorigin="7510,3437" coordsize="2388,454" path="m9420,3890r-1910,l7994,3437r1904,l9420,3890xe" filled="f">
              <v:path arrowok="t"/>
            </v:shape>
            <w10:wrap anchorx="page" anchory="page"/>
          </v:group>
        </w:pict>
      </w:r>
      <w:r>
        <w:pict>
          <v:group id="_x0000_s1328" style="position:absolute;left:0;text-align:left;margin-left:423.6pt;margin-top:139.3pt;width:6pt;height:19.3pt;z-index:-4901;mso-position-horizontal-relative:page;mso-position-vertical-relative:page" coordorigin="8472,2786" coordsize="120,386">
            <v:shape id="_x0000_s1331" style="position:absolute;left:8472;top:2786;width:120;height:386" coordorigin="8472,2786" coordsize="120,386" path="m8539,3053r,-259l8537,2789r-5,-3l8527,2789r-2,5l8525,3074r2,5l8539,3053xe" fillcolor="black" stroked="f">
              <v:path arrowok="t"/>
            </v:shape>
            <v:shape id="_x0000_s1330" style="position:absolute;left:8472;top:2786;width:120;height:386" coordorigin="8472,2786" coordsize="120,386" path="m8532,3082r,91l8592,3053r-55,26l8532,3082xe" fillcolor="black" stroked="f">
              <v:path arrowok="t"/>
            </v:shape>
            <v:shape id="_x0000_s1329" style="position:absolute;left:8472;top:2786;width:120;height:386" coordorigin="8472,2786" coordsize="120,386" path="m8525,3053r-53,l8532,3173r,-91l8537,3079r55,-26l8539,3053r,21l8539,3053r-12,26l8525,3074r,-21xe" fillcolor="black" stroked="f">
              <v:path arrowok="t"/>
            </v:shape>
            <w10:wrap anchorx="page" anchory="page"/>
          </v:group>
        </w:pict>
      </w:r>
      <w:r>
        <w:pict>
          <v:group id="_x0000_s1325" style="position:absolute;left:0;text-align:left;margin-left:422.3pt;margin-top:201.7pt;width:3.35pt;height:19.7pt;z-index:-4900;mso-position-horizontal-relative:page;mso-position-vertical-relative:page" coordorigin="8446,4034" coordsize="67,394">
            <v:shape id="_x0000_s1327" style="position:absolute;left:8446;top:4034;width:67;height:394" coordorigin="8446,4034" coordsize="67,394" path="m8513,4308r,-266l8510,4037r-4,-3l8501,4037r-3,5l8498,4327r3,7l8513,4308xe" fillcolor="black" stroked="f">
              <v:path arrowok="t"/>
            </v:shape>
            <v:shape id="_x0000_s1326" style="position:absolute;left:8446;top:4034;width:67;height:394" coordorigin="8446,4034" coordsize="67,394" path="m8498,4308r-52,l8506,4428r4,-94l8513,4327r-3,7l8506,4428r60,-120l8513,4308r-12,26l8498,4327r,-19xe" fillcolor="black" stroked="f">
              <v:path arrowok="t"/>
            </v:shape>
            <w10:wrap anchorx="page" anchory="page"/>
          </v:group>
        </w:pict>
      </w:r>
      <w:r>
        <w:pict>
          <v:group id="_x0000_s1319" style="position:absolute;left:0;text-align:left;margin-left:364.8pt;margin-top:211.5pt;width:139.85pt;height:43.7pt;z-index:-4899;mso-position-horizontal-relative:page" coordorigin="7296,4230" coordsize="2797,874">
            <v:shape id="_x0000_s1324" style="position:absolute;left:7303;top:4237;width:2446;height:859" coordorigin="7303,4237" coordsize="2446,859" path="m8525,4237l7303,4667r1222,429l9749,4667,8525,4237xe" stroked="f">
              <v:path arrowok="t"/>
            </v:shape>
            <v:shape id="_x0000_s1323" style="position:absolute;left:7303;top:4237;width:2446;height:859" coordorigin="7303,4237" coordsize="2446,859" path="m8525,4237l7303,4667r1222,429l9749,4667,8525,4237xe" filled="f">
              <v:path arrowok="t"/>
            </v:shape>
            <v:shape id="_x0000_s1322" style="position:absolute;left:9758;top:4880;width:326;height:120" coordorigin="9758,4880" coordsize="326,120" path="m9758,4928r3,5l9766,4935r200,11l9984,4947r7,l9994,4943r-3,4l9984,4947r101,l9991,4935r-5,-2l9966,4932r-198,-11l9763,4923r-5,5xe" fillcolor="black" stroked="f">
              <v:path arrowok="t"/>
            </v:shape>
            <v:shape id="_x0000_s1321" style="position:absolute;left:9758;top:4880;width:326;height:120" coordorigin="9758,4880" coordsize="326,120" path="m9986,4933r5,2l10085,4947r-115,-67l9966,4932r20,1xe" fillcolor="black" stroked="f">
              <v:path arrowok="t"/>
            </v:shape>
            <v:shape id="_x0000_s1320" style="position:absolute;left:9758;top:4880;width:326;height:120" coordorigin="9758,4880" coordsize="326,120" path="m9984,4947r-18,-1l9962,5000r123,-53l9984,4947xe" fillcolor="black" stroked="f">
              <v:path arrowok="t"/>
            </v:shape>
            <w10:wrap anchorx="page"/>
          </v:group>
        </w:pict>
      </w:r>
      <w:r>
        <w:pict>
          <v:group id="_x0000_s1315" style="position:absolute;left:0;text-align:left;margin-left:422.65pt;margin-top:180.75pt;width:6pt;height:23.9pt;z-index:-4898;mso-position-horizontal-relative:page" coordorigin="8453,3615" coordsize="120,478">
            <v:shape id="_x0000_s1318" style="position:absolute;left:8453;top:3615;width:120;height:478" coordorigin="8453,3615" coordsize="120,478" path="m8522,3973r,-348l8520,3618r-7,-3l8508,3618r-2,7l8506,3992r2,5l8522,3973xe" fillcolor="black" stroked="f">
              <v:path arrowok="t"/>
            </v:shape>
            <v:shape id="_x0000_s1317" style="position:absolute;left:8453;top:3615;width:120;height:478" coordorigin="8453,3615" coordsize="120,478" path="m8520,3997r-7,2l8513,4093r60,-120l8520,3997xe" fillcolor="black" stroked="f">
              <v:path arrowok="t"/>
            </v:shape>
            <v:shape id="_x0000_s1316" style="position:absolute;left:8453;top:3615;width:120;height:478" coordorigin="8453,3615" coordsize="120,478" path="m8506,3973r-53,l8513,4093r,-94l8520,3997r53,-24l8522,3973r,19l8522,3973r-14,24l8506,3992r,-19xe" fillcolor="black" stroked="f">
              <v:path arrowok="t"/>
            </v:shape>
            <w10:wrap anchorx="page"/>
          </v:group>
        </w:pict>
      </w:r>
      <w:r>
        <w:pict>
          <v:group id="_x0000_s1311" style="position:absolute;left:0;text-align:left;margin-left:423.35pt;margin-top:281.95pt;width:6pt;height:30.1pt;z-index:-4897;mso-position-horizontal-relative:page" coordorigin="8467,5639" coordsize="120,602">
            <v:shape id="_x0000_s1314" style="position:absolute;left:8467;top:5639;width:120;height:602" coordorigin="8467,5639" coordsize="120,602" path="m8522,6143r,-21l8467,6123r65,118l8522,6143xe" fillcolor="black" stroked="f">
              <v:path arrowok="t"/>
            </v:shape>
            <v:shape id="_x0000_s1313" style="position:absolute;left:8467;top:5639;width:120;height:602" coordorigin="8467,5639" coordsize="120,602" path="m8536,6122r-11,25l8530,6150r6,-28xe" fillcolor="black" stroked="f">
              <v:path arrowok="t"/>
            </v:shape>
            <v:shape id="_x0000_s1312" style="position:absolute;left:8467;top:5639;width:120;height:602" coordorigin="8467,5639" coordsize="120,602" path="m8522,5646r-2,-5l8513,5639r-5,2l8506,5646r16,476l8522,6143r10,98l8534,6147r3,-4l8534,6147r-2,94l8587,6121r-51,1l8530,6150r-5,-3l8536,6122r-14,-476xe" fillcolor="black" stroked="f">
              <v:path arrowok="t"/>
            </v:shape>
            <w10:wrap anchorx="page"/>
          </v:group>
        </w:pict>
      </w:r>
      <w:r>
        <w:pict>
          <v:group id="_x0000_s1307" style="position:absolute;left:0;text-align:left;margin-left:435.85pt;margin-top:450.6pt;width:6pt;height:19.1pt;z-index:-4896;mso-position-horizontal-relative:page;mso-position-vertical-relative:page" coordorigin="8717,9012" coordsize="120,382">
            <v:shape id="_x0000_s1310" style="position:absolute;left:8717;top:9012;width:120;height:382" coordorigin="8717,9012" coordsize="120,382" path="m8784,9274r,-255l8782,9014r-5,-2l8772,9014r-2,5l8770,9293r2,7l8784,9274xe" fillcolor="black" stroked="f">
              <v:path arrowok="t"/>
            </v:shape>
            <v:shape id="_x0000_s1309" style="position:absolute;left:8717;top:9012;width:120;height:382" coordorigin="8717,9012" coordsize="120,382" path="m8777,9302r,92l8837,9274r-55,26l8777,9302xe" fillcolor="black" stroked="f">
              <v:path arrowok="t"/>
            </v:shape>
            <v:shape id="_x0000_s1308" style="position:absolute;left:8717;top:9012;width:120;height:382" coordorigin="8717,9012" coordsize="120,382" path="m8770,9274r-53,l8777,9394r,-92l8782,9300r55,-26l8784,9274r,19l8784,9274r-12,26l8770,9293r,-19xe" fillcolor="black" stroked="f">
              <v:path arrowok="t"/>
            </v:shape>
            <w10:wrap anchorx="page" anchory="page"/>
          </v:group>
        </w:pict>
      </w:r>
      <w:r>
        <w:pict>
          <v:group id="_x0000_s1303" style="position:absolute;left:0;text-align:left;margin-left:435.85pt;margin-top:545.65pt;width:6pt;height:18.6pt;z-index:-4895;mso-position-horizontal-relative:page;mso-position-vertical-relative:page" coordorigin="8717,10913" coordsize="120,372">
            <v:shape id="_x0000_s1306" style="position:absolute;left:8717;top:10913;width:120;height:372" coordorigin="8717,10913" coordsize="120,372" path="m8784,11165r,-245l8782,10915r-5,-2l8772,10915r-2,5l8770,11186r2,5l8784,11165xe" fillcolor="black" stroked="f">
              <v:path arrowok="t"/>
            </v:shape>
            <v:shape id="_x0000_s1305" style="position:absolute;left:8717;top:10913;width:120;height:372" coordorigin="8717,10913" coordsize="120,372" path="m8777,11194r,91l8837,11165r-55,26l8777,11194xe" fillcolor="black" stroked="f">
              <v:path arrowok="t"/>
            </v:shape>
            <v:shape id="_x0000_s1304" style="position:absolute;left:8717;top:10913;width:120;height:372" coordorigin="8717,10913" coordsize="120,372" path="m8770,11165r-53,l8777,11285r,-91l8782,11191r55,-26l8784,11165r,21l8784,11165r-12,26l8770,11186r,-21xe" fillcolor="black" stroked="f">
              <v:path arrowok="t"/>
            </v:shape>
            <w10:wrap anchorx="page" anchory="page"/>
          </v:group>
        </w:pict>
      </w:r>
      <w:r>
        <w:pict>
          <v:group id="_x0000_s1299" style="position:absolute;left:0;text-align:left;margin-left:380.5pt;margin-top:624.45pt;width:107.8pt;height:27.15pt;z-index:-4894;mso-position-horizontal-relative:page;mso-position-vertical-relative:page" coordorigin="7610,12489" coordsize="2156,543">
            <v:shape id="_x0000_s1302" style="position:absolute;left:7618;top:12497;width:2141;height:528" coordorigin="7618,12497" coordsize="2141,528" path="m7618,13025r2140,l9758,12497r-2140,l7618,13025xe" filled="f">
              <v:path arrowok="t"/>
            </v:shape>
            <v:shape id="_x0000_s1301" style="position:absolute;left:7877;top:12497;width:0;height:528" coordorigin="7877,12497" coordsize="0,528" path="m7877,12497r,528e" filled="f">
              <v:path arrowok="t"/>
            </v:shape>
            <v:shape id="_x0000_s1300" style="position:absolute;left:9499;top:12497;width:0;height:528" coordorigin="9499,12497" coordsize="0,528" path="m9499,12497r,528e" filled="f">
              <v:path arrowok="t"/>
            </v:shape>
            <w10:wrap anchorx="page" anchory="page"/>
          </v:group>
        </w:pict>
      </w:r>
      <w:r>
        <w:pict>
          <v:group id="_x0000_s1295" style="position:absolute;left:0;text-align:left;margin-left:430.7pt;margin-top:592.3pt;width:6pt;height:18.25pt;z-index:-4893;mso-position-horizontal-relative:page;mso-position-vertical-relative:page" coordorigin="8614,11846" coordsize="120,365">
            <v:shape id="_x0000_s1298" style="position:absolute;left:8614;top:11846;width:120;height:365" coordorigin="8614,11846" coordsize="120,365" path="m8681,12091r,-237l8678,11849r-4,-3l8669,11849r-3,5l8666,12113r3,5l8681,12091xe" fillcolor="black" stroked="f">
              <v:path arrowok="t"/>
            </v:shape>
            <v:shape id="_x0000_s1297" style="position:absolute;left:8614;top:11846;width:120;height:365" coordorigin="8614,11846" coordsize="120,365" path="m8674,12120r,91l8734,12091r-56,27l8674,12120xe" fillcolor="black" stroked="f">
              <v:path arrowok="t"/>
            </v:shape>
            <v:shape id="_x0000_s1296" style="position:absolute;left:8614;top:11846;width:120;height:365" coordorigin="8614,11846" coordsize="120,365" path="m8666,12091r-52,l8674,12211r,-91l8678,12118r56,-27l8681,12091r,22l8681,12091r-12,27l8666,12113r,-22xe" fillcolor="black" stroked="f">
              <v:path arrowok="t"/>
            </v:shape>
            <w10:wrap anchorx="page" anchory="page"/>
          </v:group>
        </w:pict>
      </w:r>
      <w:r>
        <w:pict>
          <v:group id="_x0000_s1291" style="position:absolute;left:0;text-align:left;margin-left:430.7pt;margin-top:665.15pt;width:6pt;height:15.85pt;z-index:-4892;mso-position-horizontal-relative:page;mso-position-vertical-relative:page" coordorigin="8614,13303" coordsize="120,317">
            <v:shape id="_x0000_s1294" style="position:absolute;left:8614;top:13303;width:120;height:317" coordorigin="8614,13303" coordsize="120,317" path="m8681,13500r,-190l8678,13306r-4,-3l8669,13306r-3,4l8666,13522r3,4l8681,13500xe" fillcolor="black" stroked="f">
              <v:path arrowok="t"/>
            </v:shape>
            <v:shape id="_x0000_s1293" style="position:absolute;left:8614;top:13303;width:120;height:317" coordorigin="8614,13303" coordsize="120,317" path="m8674,13529r,91l8734,13500r-56,26l8674,13529xe" fillcolor="black" stroked="f">
              <v:path arrowok="t"/>
            </v:shape>
            <v:shape id="_x0000_s1292" style="position:absolute;left:8614;top:13303;width:120;height:317" coordorigin="8614,13303" coordsize="120,317" path="m8666,13500r-52,l8674,13620r,-91l8678,13526r56,-26l8681,13500r,22l8681,13500r-12,26l8666,13522r,-22xe" fillcolor="black" stroked="f">
              <v:path arrowok="t"/>
            </v:shape>
            <w10:wrap anchorx="page" anchory="page"/>
          </v:group>
        </w:pict>
      </w:r>
      <w:r>
        <w:pict>
          <v:group id="_x0000_s1289" style="position:absolute;left:0;text-align:left;margin-left:393.85pt;margin-top:728.3pt;width:27pt;height:23.4pt;z-index:-4891;mso-position-horizontal-relative:page;mso-position-vertical-relative:page" coordorigin="7877,14566" coordsize="540,468">
            <v:shape id="_x0000_s1290" style="position:absolute;left:7877;top:14566;width:540;height:468" coordorigin="7877,14566" coordsize="540,468" path="m8148,14566r-25,1l8099,14569r-23,5l8054,14580r-22,8l8011,14598r-19,11l7973,14621r-17,14l7940,14650r-14,16l7914,14683r-11,18l7894,14720r-8,19l7881,14760r-3,20l7877,14801r1,21l7881,14843r6,20l7894,14882r9,19l7915,14918r12,17l7942,14951r16,15l7975,14979r19,13l8013,15002r21,10l8056,15020r23,6l8102,15030r24,3l8148,15034r24,-1l8196,15030r24,-5l8242,15019r22,-9l8284,15001r20,-11l8322,14977r17,-14l8355,14948r14,-16l8381,14915r11,-18l8401,14878r7,-19l8413,14838r3,-21l8417,14801r-1,-22l8412,14758r-5,-20l8399,14718r-9,-19l8379,14681r-13,-17l8352,14648r-16,-14l8319,14620r-19,-12l8281,14597r-21,-10l8239,14580r-23,-7l8193,14569r-24,-3l8148,14566xe" filled="f">
              <v:path arrowok="t"/>
            </v:shape>
            <w10:wrap anchorx="page" anchory="page"/>
          </v:group>
        </w:pict>
      </w:r>
      <w:r>
        <w:pict>
          <v:group id="_x0000_s1285" style="position:absolute;left:0;text-align:left;margin-left:464.4pt;margin-top:727.7pt;width:6pt;height:23.75pt;z-index:-4890;mso-position-horizontal-relative:page;mso-position-vertical-relative:page" coordorigin="9288,14554" coordsize="120,475">
            <v:shape id="_x0000_s1288" style="position:absolute;left:9288;top:14554;width:120;height:475" coordorigin="9288,14554" coordsize="120,475" path="m9355,14909r,-348l9353,14556r-5,-2l9341,14556r-3,5l9338,14930r3,5l9355,14909xe" fillcolor="black" stroked="f">
              <v:path arrowok="t"/>
            </v:shape>
            <v:shape id="_x0000_s1287" style="position:absolute;left:9288;top:14554;width:120;height:475" coordorigin="9288,14554" coordsize="120,475" path="m9348,14938r,91l9408,14909r-55,26l9348,14938xe" fillcolor="black" stroked="f">
              <v:path arrowok="t"/>
            </v:shape>
            <v:shape id="_x0000_s1286" style="position:absolute;left:9288;top:14554;width:120;height:475" coordorigin="9288,14554" coordsize="120,475" path="m9338,14909r-50,l9348,15029r,-91l9353,14935r55,-26l9355,14909r,21l9355,14909r-14,26l9338,14930r,-21xe" fillcolor="black" stroked="f">
              <v:path arrowok="t"/>
            </v:shape>
            <w10:wrap anchorx="page" anchory="page"/>
          </v:group>
        </w:pict>
      </w:r>
      <w:r>
        <w:rPr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2.2.</w:t>
      </w:r>
      <w:r>
        <w:rPr>
          <w:spacing w:val="1"/>
          <w:position w:val="-1"/>
          <w:sz w:val="24"/>
          <w:szCs w:val="24"/>
        </w:rPr>
        <w:t>Sim</w:t>
      </w:r>
      <w:r>
        <w:rPr>
          <w:position w:val="-1"/>
          <w:sz w:val="24"/>
          <w:szCs w:val="24"/>
        </w:rPr>
        <w:t>bo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-</w:t>
      </w:r>
      <w:r>
        <w:rPr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im</w:t>
      </w:r>
      <w:r>
        <w:rPr>
          <w:position w:val="-1"/>
          <w:sz w:val="24"/>
          <w:szCs w:val="24"/>
        </w:rPr>
        <w:t>bol</w:t>
      </w:r>
      <w:r>
        <w:rPr>
          <w:spacing w:val="-1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ow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</w:t>
      </w:r>
      <w:r>
        <w:rPr>
          <w:spacing w:val="2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t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(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j</w:t>
      </w:r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n)</w:t>
      </w:r>
    </w:p>
    <w:p w:rsidR="002E4881" w:rsidRDefault="002E4881">
      <w:pPr>
        <w:spacing w:before="7" w:line="120" w:lineRule="exact"/>
        <w:rPr>
          <w:sz w:val="12"/>
          <w:szCs w:val="12"/>
        </w:rPr>
      </w:pPr>
    </w:p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531"/>
        <w:gridCol w:w="2249"/>
        <w:gridCol w:w="3103"/>
      </w:tblGrid>
      <w:tr w:rsidR="002E4881">
        <w:trPr>
          <w:trHeight w:hRule="exact" w:val="374"/>
        </w:trPr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2E4881" w:rsidRDefault="0011128C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B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L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2E4881" w:rsidRDefault="0011128C">
            <w:pPr>
              <w:spacing w:line="240" w:lineRule="exact"/>
              <w:ind w:left="417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NA</w:t>
            </w:r>
            <w:r>
              <w:rPr>
                <w:b/>
                <w:sz w:val="22"/>
                <w:szCs w:val="22"/>
              </w:rPr>
              <w:t>MA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2E4881" w:rsidRDefault="0011128C">
            <w:pPr>
              <w:spacing w:line="240" w:lineRule="exact"/>
              <w:ind w:left="70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F</w:t>
            </w:r>
            <w:r>
              <w:rPr>
                <w:b/>
                <w:spacing w:val="-1"/>
                <w:sz w:val="22"/>
                <w:szCs w:val="22"/>
              </w:rPr>
              <w:t>UNG</w:t>
            </w:r>
            <w:r>
              <w:rPr>
                <w:b/>
                <w:sz w:val="22"/>
                <w:szCs w:val="22"/>
              </w:rPr>
              <w:t>SI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2E4881" w:rsidRDefault="0011128C">
            <w:pPr>
              <w:spacing w:line="240" w:lineRule="exact"/>
              <w:ind w:left="1021" w:right="1020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NTO</w:t>
            </w:r>
            <w:r>
              <w:rPr>
                <w:b/>
                <w:sz w:val="22"/>
                <w:szCs w:val="22"/>
              </w:rPr>
              <w:t>H</w:t>
            </w:r>
          </w:p>
        </w:tc>
      </w:tr>
      <w:tr w:rsidR="002E4881">
        <w:trPr>
          <w:trHeight w:hRule="exact" w:val="2390"/>
        </w:trPr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14" w:line="260" w:lineRule="exact"/>
              <w:rPr>
                <w:sz w:val="26"/>
                <w:szCs w:val="26"/>
              </w:rPr>
            </w:pPr>
          </w:p>
          <w:p w:rsidR="002E4881" w:rsidRDefault="0011128C">
            <w:pPr>
              <w:ind w:left="94" w:right="100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</w:p>
          <w:p w:rsidR="002E4881" w:rsidRDefault="0011128C">
            <w:pPr>
              <w:spacing w:line="240" w:lineRule="exact"/>
              <w:ind w:left="514" w:right="515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before="1" w:line="140" w:lineRule="exact"/>
              <w:rPr>
                <w:sz w:val="15"/>
                <w:szCs w:val="15"/>
              </w:rPr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11128C">
            <w:pPr>
              <w:spacing w:line="240" w:lineRule="exact"/>
              <w:ind w:left="95" w:right="96" w:firstLine="1"/>
              <w:jc w:val="center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 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bacaan 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ad)</w:t>
            </w:r>
          </w:p>
          <w:p w:rsidR="002E4881" w:rsidRDefault="0011128C">
            <w:pPr>
              <w:spacing w:line="240" w:lineRule="exact"/>
              <w:ind w:left="248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wr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6" w:line="280" w:lineRule="exact"/>
              <w:rPr>
                <w:sz w:val="28"/>
                <w:szCs w:val="28"/>
              </w:rPr>
            </w:pPr>
          </w:p>
          <w:p w:rsidR="002E4881" w:rsidRDefault="0011128C">
            <w:pPr>
              <w:ind w:left="93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 xml:space="preserve"> ra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us</w:t>
            </w:r>
          </w:p>
        </w:tc>
      </w:tr>
      <w:tr w:rsidR="002E4881">
        <w:trPr>
          <w:trHeight w:hRule="exact" w:val="3924"/>
        </w:trPr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before="2" w:line="160" w:lineRule="exact"/>
              <w:rPr>
                <w:sz w:val="16"/>
                <w:szCs w:val="16"/>
              </w:rPr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11128C">
            <w:pPr>
              <w:ind w:left="36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line="120" w:lineRule="exact"/>
              <w:rPr>
                <w:sz w:val="13"/>
                <w:szCs w:val="13"/>
              </w:rPr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11128C">
            <w:pPr>
              <w:ind w:left="182" w:right="183" w:firstLin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bol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aan 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han,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 xml:space="preserve"> 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u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ond</w:t>
            </w:r>
            <w:r>
              <w:rPr>
                <w:spacing w:val="1"/>
                <w:sz w:val="22"/>
                <w:szCs w:val="22"/>
              </w:rPr>
              <w:t>is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u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1"/>
                <w:sz w:val="22"/>
                <w:szCs w:val="22"/>
              </w:rPr>
              <w:t>sil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an 2 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ai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 xml:space="preserve"> y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 xml:space="preserve">u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 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before="3" w:line="180" w:lineRule="exact"/>
              <w:rPr>
                <w:sz w:val="18"/>
                <w:szCs w:val="18"/>
              </w:rPr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11128C">
            <w:pPr>
              <w:ind w:left="832"/>
              <w:rPr>
                <w:sz w:val="22"/>
                <w:szCs w:val="22"/>
              </w:rPr>
            </w:pPr>
            <w:r>
              <w:t>Fla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==</w:t>
            </w:r>
            <w:r>
              <w:t>t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u</w:t>
            </w:r>
            <w:r>
              <w:t xml:space="preserve">e?             </w:t>
            </w:r>
            <w:r>
              <w:rPr>
                <w:spacing w:val="10"/>
              </w:rPr>
              <w:t xml:space="preserve"> </w:t>
            </w:r>
            <w:r>
              <w:rPr>
                <w:position w:val="7"/>
                <w:sz w:val="22"/>
                <w:szCs w:val="22"/>
              </w:rPr>
              <w:t>F</w:t>
            </w: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19" w:line="220" w:lineRule="exact"/>
              <w:rPr>
                <w:sz w:val="22"/>
                <w:szCs w:val="22"/>
              </w:rPr>
            </w:pPr>
          </w:p>
          <w:p w:rsidR="002E4881" w:rsidRDefault="0011128C">
            <w:pPr>
              <w:ind w:left="1441" w:right="14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</w:tr>
      <w:tr w:rsidR="002E4881">
        <w:trPr>
          <w:trHeight w:hRule="exact" w:val="2782"/>
        </w:trPr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line="180" w:lineRule="exact"/>
              <w:rPr>
                <w:sz w:val="19"/>
                <w:szCs w:val="19"/>
              </w:rPr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11128C">
            <w:pPr>
              <w:ind w:left="2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6" w:line="260" w:lineRule="exact"/>
              <w:rPr>
                <w:sz w:val="26"/>
                <w:szCs w:val="26"/>
              </w:rPr>
            </w:pPr>
          </w:p>
          <w:p w:rsidR="002E4881" w:rsidRDefault="0011128C">
            <w:pPr>
              <w:ind w:left="550" w:right="549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isi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</w:t>
            </w:r>
          </w:p>
          <w:p w:rsidR="002E4881" w:rsidRDefault="0011128C">
            <w:pPr>
              <w:spacing w:before="1"/>
              <w:ind w:left="159" w:right="15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 xml:space="preserve">an 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al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10" w:line="260" w:lineRule="exact"/>
              <w:rPr>
                <w:sz w:val="26"/>
                <w:szCs w:val="26"/>
              </w:rPr>
            </w:pPr>
          </w:p>
          <w:p w:rsidR="002E4881" w:rsidRDefault="0011128C">
            <w:pPr>
              <w:spacing w:line="344" w:lineRule="auto"/>
              <w:ind w:left="937" w:right="818" w:firstLine="264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3.14 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=fa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</w:p>
        </w:tc>
      </w:tr>
      <w:tr w:rsidR="002E4881">
        <w:trPr>
          <w:trHeight w:hRule="exact" w:val="2386"/>
        </w:trPr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2" w:line="280" w:lineRule="exact"/>
              <w:rPr>
                <w:sz w:val="28"/>
                <w:szCs w:val="28"/>
              </w:rPr>
            </w:pPr>
          </w:p>
          <w:p w:rsidR="002E4881" w:rsidRDefault="0011128C">
            <w:pPr>
              <w:ind w:left="241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ed</w:t>
            </w:r>
          </w:p>
          <w:p w:rsidR="002E4881" w:rsidRDefault="0011128C">
            <w:pPr>
              <w:spacing w:line="240" w:lineRule="exact"/>
              <w:ind w:left="385" w:right="38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</w:p>
          <w:p w:rsidR="002E4881" w:rsidRDefault="002E4881">
            <w:pPr>
              <w:spacing w:before="1" w:line="120" w:lineRule="exact"/>
              <w:rPr>
                <w:sz w:val="12"/>
                <w:szCs w:val="12"/>
              </w:rPr>
            </w:pPr>
          </w:p>
          <w:p w:rsidR="002E4881" w:rsidRDefault="0011128C">
            <w:pPr>
              <w:ind w:left="123" w:right="127"/>
              <w:jc w:val="center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(s</w:t>
            </w:r>
            <w:r>
              <w:rPr>
                <w:sz w:val="22"/>
                <w:szCs w:val="22"/>
              </w:rPr>
              <w:t>ub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before="2" w:line="140" w:lineRule="exact"/>
              <w:rPr>
                <w:sz w:val="14"/>
                <w:szCs w:val="14"/>
              </w:rPr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11128C">
            <w:pPr>
              <w:ind w:left="118" w:right="119" w:firstLin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an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ub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 xml:space="preserve"> 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dur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10" w:line="240" w:lineRule="exact"/>
              <w:rPr>
                <w:sz w:val="24"/>
                <w:szCs w:val="24"/>
              </w:rPr>
            </w:pPr>
          </w:p>
          <w:p w:rsidR="002E4881" w:rsidRDefault="0011128C">
            <w:pPr>
              <w:ind w:left="78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(a</w:t>
            </w:r>
            <w:r>
              <w:rPr>
                <w:sz w:val="24"/>
                <w:szCs w:val="24"/>
              </w:rPr>
              <w:t>,b)</w:t>
            </w:r>
          </w:p>
        </w:tc>
      </w:tr>
      <w:tr w:rsidR="002E4881">
        <w:trPr>
          <w:trHeight w:hRule="exact" w:val="1198"/>
        </w:trPr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before="14" w:line="260" w:lineRule="exact"/>
              <w:rPr>
                <w:sz w:val="26"/>
                <w:szCs w:val="26"/>
              </w:rPr>
            </w:pPr>
          </w:p>
          <w:p w:rsidR="002E4881" w:rsidRDefault="0011128C">
            <w:pPr>
              <w:ind w:left="38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 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E4881" w:rsidRDefault="0011128C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onnec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or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before="6" w:line="140" w:lineRule="exact"/>
              <w:rPr>
                <w:sz w:val="14"/>
                <w:szCs w:val="14"/>
              </w:rPr>
            </w:pPr>
          </w:p>
          <w:p w:rsidR="002E4881" w:rsidRDefault="0011128C">
            <w:pPr>
              <w:ind w:left="287" w:right="28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hubung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ow cha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 ha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before="9" w:line="160" w:lineRule="exact"/>
              <w:rPr>
                <w:sz w:val="17"/>
                <w:szCs w:val="17"/>
              </w:rPr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11128C">
            <w:pPr>
              <w:ind w:left="8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:rsidR="002E4881" w:rsidRDefault="002E4881">
      <w:pPr>
        <w:spacing w:before="3" w:line="220" w:lineRule="exact"/>
        <w:rPr>
          <w:sz w:val="22"/>
          <w:szCs w:val="22"/>
        </w:rPr>
      </w:pPr>
    </w:p>
    <w:p w:rsidR="002E4881" w:rsidRDefault="0011128C">
      <w:pPr>
        <w:spacing w:before="29"/>
        <w:ind w:left="4474" w:right="4310"/>
        <w:jc w:val="center"/>
        <w:rPr>
          <w:sz w:val="24"/>
          <w:szCs w:val="24"/>
        </w:rPr>
        <w:sectPr w:rsidR="002E4881">
          <w:footerReference w:type="default" r:id="rId13"/>
          <w:pgSz w:w="11900" w:h="16840"/>
          <w:pgMar w:top="1580" w:right="1480" w:bottom="280" w:left="1320" w:header="0" w:footer="0" w:gutter="0"/>
          <w:cols w:space="720"/>
        </w:sectPr>
      </w:pPr>
      <w:r>
        <w:rPr>
          <w:w w:val="99"/>
          <w:sz w:val="24"/>
          <w:szCs w:val="24"/>
        </w:rPr>
        <w:t>22</w:t>
      </w:r>
    </w:p>
    <w:p w:rsidR="002E4881" w:rsidRDefault="002E488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531"/>
        <w:gridCol w:w="2249"/>
        <w:gridCol w:w="3103"/>
      </w:tblGrid>
      <w:tr w:rsidR="002E4881">
        <w:trPr>
          <w:trHeight w:hRule="exact" w:val="1198"/>
        </w:trPr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153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E4881" w:rsidRDefault="002E4881"/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310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E4881" w:rsidRDefault="002E4881">
            <w:pPr>
              <w:spacing w:before="3" w:line="140" w:lineRule="exact"/>
              <w:rPr>
                <w:sz w:val="15"/>
                <w:szCs w:val="15"/>
              </w:rPr>
            </w:pPr>
          </w:p>
          <w:p w:rsidR="002E4881" w:rsidRDefault="0011128C">
            <w:pPr>
              <w:ind w:left="20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E4881">
        <w:trPr>
          <w:trHeight w:hRule="exact" w:val="2386"/>
        </w:trPr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/>
        </w:tc>
        <w:tc>
          <w:tcPr>
            <w:tcW w:w="153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15" w:line="260" w:lineRule="exact"/>
              <w:rPr>
                <w:sz w:val="26"/>
                <w:szCs w:val="26"/>
              </w:rPr>
            </w:pPr>
          </w:p>
          <w:p w:rsidR="002E4881" w:rsidRDefault="0011128C">
            <w:pPr>
              <w:ind w:left="36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E4881" w:rsidRDefault="0011128C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onnec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or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881" w:rsidRDefault="002E4881">
            <w:pPr>
              <w:spacing w:before="2" w:line="140" w:lineRule="exact"/>
              <w:rPr>
                <w:sz w:val="14"/>
                <w:szCs w:val="14"/>
              </w:rPr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11128C">
            <w:pPr>
              <w:ind w:left="237" w:right="237" w:hanging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hubung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ow cha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 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da</w:t>
            </w:r>
          </w:p>
        </w:tc>
        <w:tc>
          <w:tcPr>
            <w:tcW w:w="310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E4881" w:rsidRDefault="002E4881">
            <w:pPr>
              <w:spacing w:before="2" w:line="280" w:lineRule="exact"/>
              <w:rPr>
                <w:sz w:val="28"/>
                <w:szCs w:val="28"/>
              </w:rPr>
            </w:pPr>
          </w:p>
          <w:p w:rsidR="002E4881" w:rsidRDefault="0011128C">
            <w:pPr>
              <w:ind w:left="7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line="200" w:lineRule="exact"/>
            </w:pPr>
          </w:p>
          <w:p w:rsidR="002E4881" w:rsidRDefault="002E4881">
            <w:pPr>
              <w:spacing w:before="14" w:line="240" w:lineRule="exact"/>
              <w:rPr>
                <w:sz w:val="24"/>
                <w:szCs w:val="24"/>
              </w:rPr>
            </w:pPr>
          </w:p>
          <w:p w:rsidR="002E4881" w:rsidRDefault="0011128C">
            <w:pPr>
              <w:ind w:right="887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</w:t>
            </w:r>
          </w:p>
        </w:tc>
      </w:tr>
    </w:tbl>
    <w:p w:rsidR="002E4881" w:rsidRDefault="002E4881">
      <w:pPr>
        <w:spacing w:before="5" w:line="140" w:lineRule="exact"/>
        <w:rPr>
          <w:sz w:val="15"/>
          <w:szCs w:val="15"/>
        </w:rPr>
      </w:pPr>
    </w:p>
    <w:p w:rsidR="002E4881" w:rsidRDefault="002E4881">
      <w:pPr>
        <w:spacing w:line="200" w:lineRule="exact"/>
      </w:pPr>
    </w:p>
    <w:p w:rsidR="002E4881" w:rsidRDefault="0011128C">
      <w:pPr>
        <w:spacing w:before="29" w:line="260" w:lineRule="exact"/>
        <w:ind w:left="840"/>
        <w:rPr>
          <w:sz w:val="24"/>
          <w:szCs w:val="24"/>
        </w:rPr>
        <w:sectPr w:rsidR="002E4881">
          <w:footerReference w:type="default" r:id="rId14"/>
          <w:pgSz w:w="11900" w:h="16840"/>
          <w:pgMar w:top="1340" w:right="1320" w:bottom="280" w:left="1320" w:header="0" w:footer="1051" w:gutter="0"/>
          <w:pgNumType w:start="23"/>
          <w:cols w:space="720"/>
        </w:sectPr>
      </w:pPr>
      <w:r>
        <w:pict>
          <v:group id="_x0000_s1283" style="position:absolute;left:0;text-align:left;margin-left:112.3pt;margin-top:-101.6pt;width:25.1pt;height:28.55pt;z-index:-4889;mso-position-horizontal-relative:page" coordorigin="2246,-2032" coordsize="502,571">
            <v:shape id="_x0000_s1284" style="position:absolute;left:2246;top:-2032;width:502;height:571" coordorigin="2246,-2032" coordsize="502,571" path="m2246,-2032r502,l2748,-1576r-252,115l2246,-1576r,-456xe" filled="f">
              <v:path arrowok="t"/>
            </v:shape>
            <w10:wrap anchorx="page"/>
          </v:group>
        </w:pict>
      </w:r>
      <w:r>
        <w:pict>
          <v:group id="_x0000_s1281" style="position:absolute;left:0;text-align:left;margin-left:452.65pt;margin-top:73.8pt;width:27pt;height:24.6pt;z-index:-4885;mso-position-horizontal-relative:page;mso-position-vertical-relative:page" coordorigin="9053,1476" coordsize="540,492">
            <v:shape id="_x0000_s1282" style="position:absolute;left:9053;top:1476;width:540;height:492" coordorigin="9053,1476" coordsize="540,492" path="m9324,1476r-25,1l9276,1480r-24,5l9230,1491r-21,8l9188,1509r-19,11l9151,1532r-17,14l9118,1561r-14,16l9092,1594r-11,19l9071,1632r-7,19l9058,1672r-3,21l9053,1715r,6l9054,1743r3,21l9062,1785r7,21l9078,1825r10,19l9100,1861r14,17l9129,1893r16,14l9163,1920r19,12l9202,1942r21,9l9245,1957r23,6l9291,1966r24,2l9324,1968r24,-1l9372,1964r23,-5l9417,1953r21,-8l9458,1935r19,-11l9495,1911r17,-13l9528,1882r14,-16l9554,1849r11,-19l9574,1811r8,-20l9587,1770r4,-21l9593,1727r,-6l9592,1699r-3,-22l9583,1657r-7,-21l9567,1617r-10,-18l9545,1581r-14,-16l9516,1549r-17,-14l9481,1522r-19,-11l9442,1501r-21,-9l9399,1486r-23,-5l9353,1477r-25,-1l9324,1476xe" filled="f">
              <v:path arrowok="t"/>
            </v:shape>
            <w10:wrap anchorx="page" anchory="page"/>
          </v:group>
        </w:pict>
      </w:r>
      <w:r>
        <w:pict>
          <v:group id="_x0000_s1279" style="position:absolute;left:0;text-align:left;margin-left:454.8pt;margin-top:-70.65pt;width:25.3pt;height:24.35pt;z-index:-4884;mso-position-horizontal-relative:page" coordorigin="9096,-1413" coordsize="506,487">
            <v:shape id="_x0000_s1280" style="position:absolute;left:9096;top:-1413;width:506;height:487" coordorigin="9096,-1413" coordsize="506,487" path="m9096,-1413r506,l9602,-1024r-252,99l9096,-1024r,-389xe" filled="f">
              <v:path arrowok="t"/>
            </v:shape>
            <w10:wrap anchorx="page"/>
          </v:group>
        </w:pict>
      </w:r>
      <w:r>
        <w:pict>
          <v:group id="_x0000_s1275" style="position:absolute;left:0;text-align:left;margin-left:464.15pt;margin-top:-111.45pt;width:6pt;height:26.5pt;z-index:-4883;mso-position-horizontal-relative:page" coordorigin="9283,-2229" coordsize="120,530">
            <v:shape id="_x0000_s1278" style="position:absolute;left:9283;top:-2229;width:120;height:530" coordorigin="9283,-2229" coordsize="120,530" path="m9336,-1799r-1,-19l9283,-1816r65,118l9336,-1799xe" fillcolor="black" stroked="f">
              <v:path arrowok="t"/>
            </v:shape>
            <v:shape id="_x0000_s1277" style="position:absolute;left:9283;top:-2229;width:120;height:530" coordorigin="9283,-2229" coordsize="120,530" path="m9350,-1818r-12,26l9343,-1792r7,-26xe" fillcolor="black" stroked="f">
              <v:path arrowok="t"/>
            </v:shape>
            <v:shape id="_x0000_s1276" style="position:absolute;left:9283;top:-2229;width:120;height:530" coordorigin="9283,-2229" coordsize="120,530" path="m9336,-2221r-2,-5l9329,-2229r-5,3l9322,-2221r13,403l9336,-1799r12,101l9348,-1794r2,-5l9348,-1794r,96l9403,-1821r-53,3l9343,-1792r-5,l9350,-1818r-14,-403xe" fillcolor="black" stroked="f">
              <v:path arrowok="t"/>
            </v:shape>
            <w10:wrap anchorx="page"/>
          </v:group>
        </w:pict>
      </w:r>
      <w:r>
        <w:rPr>
          <w:position w:val="-1"/>
          <w:sz w:val="24"/>
          <w:szCs w:val="24"/>
        </w:rPr>
        <w:t>Un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 xml:space="preserve">uk 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i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h</w:t>
      </w:r>
      <w:r>
        <w:rPr>
          <w:spacing w:val="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ow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>ha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,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bu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sus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er</w:t>
      </w:r>
      <w:r>
        <w:rPr>
          <w:spacing w:val="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</w:p>
    <w:p w:rsidR="002E4881" w:rsidRDefault="002E4881">
      <w:pPr>
        <w:spacing w:before="4" w:line="140" w:lineRule="exact"/>
        <w:rPr>
          <w:sz w:val="14"/>
          <w:szCs w:val="14"/>
        </w:rPr>
      </w:pPr>
    </w:p>
    <w:p w:rsidR="002E4881" w:rsidRDefault="0011128C">
      <w:pPr>
        <w:spacing w:line="260" w:lineRule="exact"/>
        <w:ind w:left="120" w:right="-56"/>
        <w:rPr>
          <w:sz w:val="24"/>
          <w:szCs w:val="24"/>
        </w:rPr>
      </w:pPr>
      <w:r>
        <w:pict>
          <v:group id="_x0000_s1271" style="position:absolute;left:0;text-align:left;margin-left:404.65pt;margin-top:73.7pt;width:6pt;height:17.5pt;z-index:-4888;mso-position-horizontal-relative:page;mso-position-vertical-relative:page" coordorigin="8093,1474" coordsize="120,350">
            <v:shape id="_x0000_s1274" style="position:absolute;left:8093;top:1474;width:120;height:350" coordorigin="8093,1474" coordsize="120,350" path="m8148,1726r-1,-22l8093,1706r67,118l8148,1726xe" fillcolor="black" stroked="f">
              <v:path arrowok="t"/>
            </v:shape>
            <v:shape id="_x0000_s1273" style="position:absolute;left:8093;top:1474;width:120;height:350" coordorigin="8093,1474" coordsize="120,350" path="m8161,1704r-11,26l8155,1733r6,-29xe" fillcolor="black" stroked="f">
              <v:path arrowok="t"/>
            </v:shape>
            <v:shape id="_x0000_s1272" style="position:absolute;left:8093;top:1474;width:120;height:350" coordorigin="8093,1474" coordsize="120,350" path="m8148,1478r-2,-4l8141,1474r-5,2l8134,1481r13,223l8148,1726r12,98l8160,1728r2,-5l8160,1728r,96l8213,1702r-52,2l8155,1733r-5,-3l8161,1704r-13,-226xe" fillcolor="black" stroked="f">
              <v:path arrowok="t"/>
            </v:shape>
            <w10:wrap anchorx="page" anchory="page"/>
          </v:group>
        </w:pict>
      </w:r>
      <w:r>
        <w:pict>
          <v:group id="_x0000_s1269" style="position:absolute;left:0;text-align:left;margin-left:389.65pt;margin-top:-149.25pt;width:25.3pt;height:27.25pt;z-index:-4887;mso-position-horizontal-relative:page" coordorigin="7793,-2985" coordsize="506,545">
            <v:shape id="_x0000_s1270" style="position:absolute;left:7793;top:-2985;width:506;height:545" coordorigin="7793,-2985" coordsize="506,545" path="m7793,-2985r506,l8299,-2550r-252,110l7793,-2550r,-435xe" filled="f">
              <v:path arrowok="t"/>
            </v:shape>
            <w10:wrap anchorx="page"/>
          </v:group>
        </w:pict>
      </w:r>
      <w:r>
        <w:pict>
          <v:group id="_x0000_s1265" style="position:absolute;left:0;text-align:left;margin-left:398.75pt;margin-top:-99.8pt;width:3.35pt;height:16.7pt;z-index:-4886;mso-position-horizontal-relative:page" coordorigin="7975,-1996" coordsize="67,334">
            <v:shape id="_x0000_s1268" style="position:absolute;left:7975;top:-1996;width:67;height:334" coordorigin="7975,-1996" coordsize="67,334" path="m8042,-1782r,-212l8035,-1996r-5,2l8028,-1986r,223l8030,-1758r12,-24xe" fillcolor="black" stroked="f">
              <v:path arrowok="t"/>
            </v:shape>
            <v:shape id="_x0000_s1267" style="position:absolute;left:7975;top:-1996;width:67;height:334" coordorigin="7975,-1996" coordsize="67,334" path="m8035,-1756r,94l8042,-1758r-7,2xe" fillcolor="black" stroked="f">
              <v:path arrowok="t"/>
            </v:shape>
            <v:shape id="_x0000_s1266" style="position:absolute;left:7975;top:-1996;width:67;height:334" coordorigin="7975,-1996" coordsize="67,334" path="m8035,-1662r60,-120l8042,-1782r-12,24l8028,-1763r,-19l7975,-1782r60,120l8035,-1756r7,-2l8035,-1662xe" fillcolor="black" stroked="f">
              <v:path arrowok="t"/>
            </v:shape>
            <w10:wrap anchorx="page"/>
          </v:group>
        </w:pict>
      </w:r>
      <w:r>
        <w:rPr>
          <w:position w:val="-1"/>
          <w:sz w:val="24"/>
          <w:szCs w:val="24"/>
        </w:rPr>
        <w:t>M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 xml:space="preserve">a </w:t>
      </w:r>
      <w:r>
        <w:rPr>
          <w:spacing w:val="5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bu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tl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h </w:t>
      </w:r>
      <w:r>
        <w:rPr>
          <w:spacing w:val="5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</w:t>
      </w:r>
      <w:r>
        <w:rPr>
          <w:spacing w:val="2"/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h </w:t>
      </w:r>
      <w:r>
        <w:rPr>
          <w:spacing w:val="57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ra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5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o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m </w:t>
      </w:r>
      <w:r>
        <w:rPr>
          <w:spacing w:val="6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57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un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</w:p>
    <w:p w:rsidR="002E4881" w:rsidRDefault="0011128C">
      <w:pPr>
        <w:spacing w:before="4" w:line="140" w:lineRule="exact"/>
        <w:rPr>
          <w:sz w:val="14"/>
          <w:szCs w:val="14"/>
        </w:rPr>
      </w:pPr>
      <w:r>
        <w:br w:type="column"/>
      </w:r>
    </w:p>
    <w:p w:rsidR="002E4881" w:rsidRDefault="0011128C">
      <w:pPr>
        <w:spacing w:line="260" w:lineRule="exact"/>
        <w:rPr>
          <w:sz w:val="24"/>
          <w:szCs w:val="24"/>
        </w:rPr>
        <w:sectPr w:rsidR="002E4881">
          <w:type w:val="continuous"/>
          <w:pgSz w:w="11900" w:h="16840"/>
          <w:pgMar w:top="1580" w:right="1320" w:bottom="280" w:left="1320" w:header="720" w:footer="720" w:gutter="0"/>
          <w:cols w:num="2" w:space="720" w:equalWidth="0">
            <w:col w:w="7313" w:space="184"/>
            <w:col w:w="1763"/>
          </w:cols>
        </w:sectPr>
      </w:pPr>
      <w:r>
        <w:rPr>
          <w:spacing w:val="-1"/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ow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ar</w:t>
      </w:r>
      <w:r>
        <w:rPr>
          <w:position w:val="-1"/>
          <w:sz w:val="24"/>
          <w:szCs w:val="24"/>
        </w:rPr>
        <w:t xml:space="preserve">t </w:t>
      </w:r>
      <w:r>
        <w:rPr>
          <w:spacing w:val="5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un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uk</w:t>
      </w:r>
    </w:p>
    <w:p w:rsidR="002E4881" w:rsidRDefault="002E4881">
      <w:pPr>
        <w:spacing w:before="2" w:line="140" w:lineRule="exact"/>
        <w:rPr>
          <w:sz w:val="14"/>
          <w:szCs w:val="14"/>
        </w:rPr>
      </w:pPr>
    </w:p>
    <w:p w:rsidR="002E4881" w:rsidRDefault="0011128C">
      <w:pPr>
        <w:spacing w:line="360" w:lineRule="auto"/>
        <w:ind w:left="120" w:right="72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lili</w:t>
      </w:r>
      <w:r>
        <w:rPr>
          <w:sz w:val="24"/>
          <w:szCs w:val="24"/>
        </w:rPr>
        <w:t>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n.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h: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spacing w:val="1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5"/>
          <w:sz w:val="24"/>
          <w:szCs w:val="24"/>
        </w:rPr>
        <w:t>I</w:t>
      </w:r>
      <w:r>
        <w:rPr>
          <w:spacing w:val="2"/>
          <w:sz w:val="24"/>
          <w:szCs w:val="24"/>
        </w:rPr>
        <w:t>*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us*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us,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lili</w:t>
      </w:r>
      <w:r>
        <w:rPr>
          <w:sz w:val="24"/>
          <w:szCs w:val="24"/>
        </w:rPr>
        <w:t xml:space="preserve">ng 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lili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2*</w:t>
      </w:r>
      <w:r>
        <w:rPr>
          <w:spacing w:val="3"/>
          <w:sz w:val="24"/>
          <w:szCs w:val="24"/>
        </w:rPr>
        <w:t>P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*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us,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3.14.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2.8.</w:t>
      </w:r>
    </w:p>
    <w:p w:rsidR="002E4881" w:rsidRDefault="002E4881">
      <w:pPr>
        <w:spacing w:before="4" w:line="140" w:lineRule="exact"/>
        <w:rPr>
          <w:sz w:val="14"/>
          <w:szCs w:val="14"/>
        </w:rPr>
      </w:pPr>
    </w:p>
    <w:p w:rsidR="002E4881" w:rsidRDefault="0015585F">
      <w:pPr>
        <w:ind w:left="277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1pt;height:266.25pt">
            <v:imagedata r:id="rId15" o:title=""/>
          </v:shape>
        </w:pict>
      </w:r>
    </w:p>
    <w:p w:rsidR="002E4881" w:rsidRDefault="002E4881">
      <w:pPr>
        <w:spacing w:before="3" w:line="140" w:lineRule="exact"/>
        <w:rPr>
          <w:sz w:val="14"/>
          <w:szCs w:val="14"/>
        </w:rPr>
      </w:pPr>
    </w:p>
    <w:p w:rsidR="002E4881" w:rsidRDefault="0011128C">
      <w:pPr>
        <w:spacing w:line="260" w:lineRule="exact"/>
        <w:ind w:left="2213"/>
        <w:rPr>
          <w:sz w:val="24"/>
          <w:szCs w:val="24"/>
        </w:rPr>
      </w:pP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2.8.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ow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ar</w:t>
      </w:r>
      <w:r>
        <w:rPr>
          <w:position w:val="-1"/>
          <w:sz w:val="24"/>
          <w:szCs w:val="24"/>
        </w:rPr>
        <w:t>t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lili</w:t>
      </w:r>
      <w:r>
        <w:rPr>
          <w:position w:val="-1"/>
          <w:sz w:val="24"/>
          <w:szCs w:val="24"/>
        </w:rPr>
        <w:t>ng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li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k</w:t>
      </w:r>
      <w:r>
        <w:rPr>
          <w:spacing w:val="2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before="7" w:line="200" w:lineRule="exact"/>
        <w:sectPr w:rsidR="002E4881">
          <w:type w:val="continuous"/>
          <w:pgSz w:w="11900" w:h="16840"/>
          <w:pgMar w:top="1580" w:right="1320" w:bottom="280" w:left="1320" w:header="720" w:footer="720" w:gutter="0"/>
          <w:cols w:space="720"/>
        </w:sectPr>
      </w:pPr>
    </w:p>
    <w:p w:rsidR="002E4881" w:rsidRDefault="0011128C">
      <w:pPr>
        <w:spacing w:before="29" w:line="260" w:lineRule="exact"/>
        <w:ind w:left="840" w:right="-56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lastRenderedPageBreak/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j</w:t>
      </w:r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 xml:space="preserve">a </w:t>
      </w:r>
      <w:r>
        <w:rPr>
          <w:spacing w:val="29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3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bu</w:t>
      </w:r>
      <w:r>
        <w:rPr>
          <w:spacing w:val="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30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 xml:space="preserve">oh </w:t>
      </w:r>
      <w:r>
        <w:rPr>
          <w:spacing w:val="29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ow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ar</w:t>
      </w:r>
      <w:r>
        <w:rPr>
          <w:position w:val="-1"/>
          <w:sz w:val="24"/>
          <w:szCs w:val="24"/>
        </w:rPr>
        <w:t xml:space="preserve">t </w:t>
      </w:r>
      <w:r>
        <w:rPr>
          <w:spacing w:val="33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2"/>
          <w:position w:val="-1"/>
          <w:sz w:val="24"/>
          <w:szCs w:val="24"/>
        </w:rPr>
        <w:t>an</w:t>
      </w:r>
      <w:r>
        <w:rPr>
          <w:position w:val="-1"/>
          <w:sz w:val="24"/>
          <w:szCs w:val="24"/>
        </w:rPr>
        <w:t xml:space="preserve">g </w:t>
      </w:r>
      <w:r>
        <w:rPr>
          <w:spacing w:val="27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ndu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</w:p>
    <w:p w:rsidR="002E4881" w:rsidRDefault="0011128C">
      <w:pPr>
        <w:spacing w:before="29" w:line="260" w:lineRule="exact"/>
        <w:rPr>
          <w:sz w:val="24"/>
          <w:szCs w:val="24"/>
        </w:rPr>
        <w:sectPr w:rsidR="002E4881">
          <w:type w:val="continuous"/>
          <w:pgSz w:w="11900" w:h="16840"/>
          <w:pgMar w:top="1580" w:right="1320" w:bottom="280" w:left="1320" w:header="720" w:footer="720" w:gutter="0"/>
          <w:cols w:num="2" w:space="720" w:equalWidth="0">
            <w:col w:w="7229" w:space="151"/>
            <w:col w:w="1880"/>
          </w:cols>
        </w:sectPr>
      </w:pPr>
      <w:r>
        <w:br w:type="column"/>
      </w:r>
      <w:r>
        <w:rPr>
          <w:position w:val="-1"/>
          <w:sz w:val="24"/>
          <w:szCs w:val="24"/>
        </w:rPr>
        <w:lastRenderedPageBreak/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ca</w:t>
      </w:r>
      <w:r>
        <w:rPr>
          <w:position w:val="-1"/>
          <w:sz w:val="24"/>
          <w:szCs w:val="24"/>
        </w:rPr>
        <w:t>b</w:t>
      </w:r>
      <w:r>
        <w:rPr>
          <w:spacing w:val="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9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u</w:t>
      </w:r>
    </w:p>
    <w:p w:rsidR="002E4881" w:rsidRDefault="002E4881">
      <w:pPr>
        <w:spacing w:before="4" w:line="140" w:lineRule="exact"/>
        <w:rPr>
          <w:sz w:val="14"/>
          <w:szCs w:val="14"/>
        </w:rPr>
      </w:pPr>
    </w:p>
    <w:p w:rsidR="002E4881" w:rsidRDefault="0011128C">
      <w:pPr>
        <w:spacing w:line="359" w:lineRule="auto"/>
        <w:ind w:left="120" w:right="75"/>
        <w:rPr>
          <w:sz w:val="24"/>
          <w:szCs w:val="24"/>
        </w:rPr>
        <w:sectPr w:rsidR="002E4881">
          <w:type w:val="continuous"/>
          <w:pgSz w:w="11900" w:h="16840"/>
          <w:pgMar w:top="1580" w:right="1320" w:bottom="280" w:left="1320" w:header="720" w:footer="720" w:gutter="0"/>
          <w:cols w:space="720"/>
        </w:sect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l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3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p.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2E4881" w:rsidRDefault="0011128C">
      <w:pPr>
        <w:spacing w:before="74" w:line="260" w:lineRule="exact"/>
        <w:ind w:left="120" w:right="-56"/>
        <w:rPr>
          <w:sz w:val="24"/>
          <w:szCs w:val="24"/>
        </w:rPr>
      </w:pPr>
      <w:r>
        <w:rPr>
          <w:position w:val="-1"/>
          <w:sz w:val="24"/>
          <w:szCs w:val="24"/>
        </w:rPr>
        <w:lastRenderedPageBreak/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5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k</w:t>
      </w:r>
      <w:r>
        <w:rPr>
          <w:position w:val="-1"/>
          <w:sz w:val="24"/>
          <w:szCs w:val="24"/>
        </w:rPr>
        <w:t>a</w:t>
      </w:r>
      <w:r>
        <w:rPr>
          <w:spacing w:val="5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2.</w:t>
      </w:r>
      <w:r>
        <w:rPr>
          <w:spacing w:val="56"/>
          <w:position w:val="-1"/>
          <w:sz w:val="24"/>
          <w:szCs w:val="24"/>
        </w:rPr>
        <w:t xml:space="preserve"> </w:t>
      </w:r>
      <w:r>
        <w:rPr>
          <w:spacing w:val="3"/>
          <w:position w:val="-1"/>
          <w:sz w:val="24"/>
          <w:szCs w:val="24"/>
        </w:rPr>
        <w:t>J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ka</w:t>
      </w:r>
      <w:r>
        <w:rPr>
          <w:spacing w:val="5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il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</w:p>
    <w:p w:rsidR="002E4881" w:rsidRDefault="0011128C">
      <w:pPr>
        <w:spacing w:before="74" w:line="260" w:lineRule="exact"/>
        <w:rPr>
          <w:sz w:val="24"/>
          <w:szCs w:val="24"/>
        </w:rPr>
        <w:sectPr w:rsidR="002E4881">
          <w:pgSz w:w="11900" w:h="16840"/>
          <w:pgMar w:top="1360" w:right="1320" w:bottom="280" w:left="1320" w:header="0" w:footer="1051" w:gutter="0"/>
          <w:cols w:num="2" w:space="720" w:equalWidth="0">
            <w:col w:w="2851" w:space="118"/>
            <w:col w:w="6291"/>
          </w:cols>
        </w:sectPr>
      </w:pPr>
      <w:r>
        <w:br w:type="column"/>
      </w:r>
      <w:r>
        <w:rPr>
          <w:position w:val="-1"/>
          <w:sz w:val="24"/>
          <w:szCs w:val="24"/>
        </w:rPr>
        <w:lastRenderedPageBreak/>
        <w:t>s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sa</w:t>
      </w:r>
      <w:r>
        <w:rPr>
          <w:spacing w:val="5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3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53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n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>a</w:t>
      </w:r>
      <w:r>
        <w:rPr>
          <w:spacing w:val="57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</w:t>
      </w:r>
      <w:r>
        <w:rPr>
          <w:spacing w:val="5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0</w:t>
      </w:r>
      <w:r>
        <w:rPr>
          <w:spacing w:val="57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k</w:t>
      </w:r>
      <w:r>
        <w:rPr>
          <w:position w:val="-1"/>
          <w:sz w:val="24"/>
          <w:szCs w:val="24"/>
        </w:rPr>
        <w:t>a</w:t>
      </w:r>
      <w:r>
        <w:rPr>
          <w:spacing w:val="5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il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5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er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but</w:t>
      </w:r>
      <w:r>
        <w:rPr>
          <w:spacing w:val="54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3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</w:t>
      </w:r>
    </w:p>
    <w:p w:rsidR="002E4881" w:rsidRDefault="002E4881">
      <w:pPr>
        <w:spacing w:before="2" w:line="140" w:lineRule="exact"/>
        <w:rPr>
          <w:sz w:val="14"/>
          <w:szCs w:val="14"/>
        </w:rPr>
      </w:pPr>
    </w:p>
    <w:p w:rsidR="002E4881" w:rsidRDefault="0011128C">
      <w:pPr>
        <w:spacing w:line="360" w:lineRule="auto"/>
        <w:ind w:left="120" w:right="72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p, </w:t>
      </w:r>
      <w:r>
        <w:rPr>
          <w:spacing w:val="1"/>
          <w:sz w:val="24"/>
          <w:szCs w:val="24"/>
        </w:rPr>
        <w:t xml:space="preserve"> ji</w:t>
      </w:r>
      <w:r>
        <w:rPr>
          <w:sz w:val="24"/>
          <w:szCs w:val="24"/>
        </w:rPr>
        <w:t xml:space="preserve">ka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ka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but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 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jil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(%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2.9.</w:t>
      </w:r>
      <w:r>
        <w:rPr>
          <w:spacing w:val="1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</w:p>
    <w:p w:rsidR="002E4881" w:rsidRDefault="0011128C">
      <w:pPr>
        <w:spacing w:before="6" w:line="260" w:lineRule="exact"/>
        <w:ind w:left="120" w:right="2180"/>
        <w:jc w:val="both"/>
        <w:rPr>
          <w:sz w:val="24"/>
          <w:szCs w:val="24"/>
        </w:rPr>
      </w:pPr>
      <w:r>
        <w:pict>
          <v:group id="_x0000_s1261" style="position:absolute;left:0;text-align:left;margin-left:209.5pt;margin-top:67.55pt;width:203.75pt;height:255.6pt;z-index:-4882;mso-position-horizontal-relative:page" coordorigin="4190,1351" coordsize="4075,5112">
            <v:shape id="_x0000_s1263" type="#_x0000_t75" style="position:absolute;left:5126;top:4692;width:130;height:187">
              <v:imagedata r:id="rId16" o:title=""/>
            </v:shape>
            <v:shape id="_x0000_s1262" type="#_x0000_t75" style="position:absolute;left:4190;top:1351;width:4075;height:5112">
              <v:imagedata r:id="rId17" o:title=""/>
            </v:shape>
            <w10:wrap anchorx="page"/>
          </v:group>
        </w:pic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ni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l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il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di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 xml:space="preserve">us 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ji</w:t>
      </w:r>
      <w:r>
        <w:rPr>
          <w:position w:val="-1"/>
          <w:sz w:val="24"/>
          <w:szCs w:val="24"/>
        </w:rPr>
        <w:t>l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</w:t>
      </w:r>
      <w:r>
        <w:rPr>
          <w:spacing w:val="5"/>
          <w:position w:val="-1"/>
          <w:sz w:val="24"/>
          <w:szCs w:val="24"/>
        </w:rPr>
        <w:t>n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</w:p>
    <w:p w:rsidR="002E4881" w:rsidRDefault="002E4881">
      <w:pPr>
        <w:spacing w:before="5" w:line="100" w:lineRule="exact"/>
        <w:rPr>
          <w:sz w:val="10"/>
          <w:szCs w:val="10"/>
        </w:rPr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11128C">
      <w:pPr>
        <w:spacing w:before="29" w:line="260" w:lineRule="exact"/>
        <w:ind w:left="1843"/>
        <w:rPr>
          <w:sz w:val="24"/>
          <w:szCs w:val="24"/>
        </w:rPr>
      </w:pP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2.9.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ow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ar</w:t>
      </w:r>
      <w:r>
        <w:rPr>
          <w:position w:val="-1"/>
          <w:sz w:val="24"/>
          <w:szCs w:val="24"/>
        </w:rPr>
        <w:t>t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il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jil</w:t>
      </w:r>
      <w:r>
        <w:rPr>
          <w:spacing w:val="-1"/>
          <w:position w:val="-1"/>
          <w:sz w:val="24"/>
          <w:szCs w:val="24"/>
        </w:rPr>
        <w:t>-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</w:t>
      </w:r>
    </w:p>
    <w:p w:rsidR="002E4881" w:rsidRDefault="002E4881">
      <w:pPr>
        <w:spacing w:before="9" w:line="140" w:lineRule="exact"/>
        <w:rPr>
          <w:sz w:val="15"/>
          <w:szCs w:val="15"/>
        </w:rPr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11128C">
      <w:pPr>
        <w:spacing w:before="24"/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4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n</w:t>
      </w:r>
      <w:r>
        <w:rPr>
          <w:b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l</w:t>
      </w:r>
    </w:p>
    <w:p w:rsidR="002E4881" w:rsidRDefault="002E4881">
      <w:pPr>
        <w:spacing w:before="17" w:line="260" w:lineRule="exact"/>
        <w:rPr>
          <w:sz w:val="26"/>
          <w:szCs w:val="26"/>
        </w:rPr>
      </w:pPr>
    </w:p>
    <w:p w:rsidR="002E4881" w:rsidRDefault="0011128C">
      <w:pPr>
        <w:spacing w:line="360" w:lineRule="auto"/>
        <w:ind w:left="480" w:right="73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3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 k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!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2E4881" w:rsidRDefault="0011128C">
      <w:pPr>
        <w:spacing w:before="6" w:line="359" w:lineRule="auto"/>
        <w:ind w:left="480" w:right="72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1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ui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ll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!</w:t>
      </w:r>
    </w:p>
    <w:p w:rsidR="002E4881" w:rsidRDefault="0011128C">
      <w:pPr>
        <w:spacing w:before="7" w:line="359" w:lineRule="auto"/>
        <w:ind w:left="480" w:right="72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 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jil</w:t>
      </w:r>
      <w:r>
        <w:rPr>
          <w:sz w:val="24"/>
          <w:szCs w:val="24"/>
        </w:rPr>
        <w:t>!</w:t>
      </w:r>
    </w:p>
    <w:p w:rsidR="002E4881" w:rsidRDefault="0011128C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kop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2.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ind w:left="120"/>
        <w:rPr>
          <w:sz w:val="24"/>
          <w:szCs w:val="24"/>
        </w:rPr>
        <w:sectPr w:rsidR="002E4881">
          <w:type w:val="continuous"/>
          <w:pgSz w:w="11900" w:h="16840"/>
          <w:pgMar w:top="1580" w:right="1320" w:bottom="280" w:left="1320" w:header="720" w:footer="720" w:gutter="0"/>
          <w:cols w:space="720"/>
        </w:sectPr>
      </w:pPr>
      <w:r>
        <w:rPr>
          <w:sz w:val="24"/>
          <w:szCs w:val="24"/>
        </w:rPr>
        <w:t xml:space="preserve">6. 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suku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2E4881" w:rsidRDefault="0015585F">
      <w:pPr>
        <w:spacing w:before="95"/>
        <w:ind w:left="355"/>
      </w:pPr>
      <w:r>
        <w:lastRenderedPageBreak/>
        <w:pict>
          <v:shape id="_x0000_i1026" type="#_x0000_t75" style="width:178.65pt;height:183.4pt">
            <v:imagedata r:id="rId18" o:title=""/>
          </v:shape>
        </w:pict>
      </w:r>
    </w:p>
    <w:p w:rsidR="002E4881" w:rsidRDefault="0011128C">
      <w:pPr>
        <w:spacing w:before="54"/>
        <w:ind w:left="84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7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11</w:t>
      </w:r>
      <w:r>
        <w:rPr>
          <w:spacing w:val="-1"/>
          <w:sz w:val="24"/>
          <w:szCs w:val="24"/>
        </w:rPr>
        <w:t>+</w:t>
      </w:r>
      <w:r>
        <w:rPr>
          <w:spacing w:val="3"/>
          <w:sz w:val="24"/>
          <w:szCs w:val="24"/>
        </w:rPr>
        <w:t>…</w:t>
      </w:r>
      <w:r>
        <w:rPr>
          <w:spacing w:val="-1"/>
          <w:sz w:val="24"/>
          <w:szCs w:val="24"/>
        </w:rPr>
        <w:t>+(</w:t>
      </w:r>
      <w:r>
        <w:rPr>
          <w:sz w:val="24"/>
          <w:szCs w:val="24"/>
        </w:rPr>
        <w:t>4n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)</w:t>
      </w:r>
    </w:p>
    <w:p w:rsidR="002E4881" w:rsidRDefault="0011128C">
      <w:pPr>
        <w:spacing w:before="2" w:line="260" w:lineRule="exact"/>
        <w:ind w:left="120" w:right="-56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7. </w:t>
      </w:r>
      <w:r>
        <w:rPr>
          <w:spacing w:val="58"/>
          <w:position w:val="-1"/>
          <w:sz w:val="24"/>
          <w:szCs w:val="24"/>
        </w:rPr>
        <w:t xml:space="preserve"> </w:t>
      </w:r>
      <w:r>
        <w:rPr>
          <w:spacing w:val="-3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pi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nu</w:t>
      </w:r>
      <w:r>
        <w:rPr>
          <w:spacing w:val="1"/>
          <w:position w:val="-1"/>
          <w:sz w:val="24"/>
          <w:szCs w:val="24"/>
        </w:rPr>
        <w:t>li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o</w:t>
      </w:r>
      <w:r>
        <w:rPr>
          <w:spacing w:val="2"/>
          <w:position w:val="-1"/>
          <w:sz w:val="24"/>
          <w:szCs w:val="24"/>
        </w:rPr>
        <w:t>w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ar</w:t>
      </w:r>
      <w:r>
        <w:rPr>
          <w:position w:val="-1"/>
          <w:sz w:val="24"/>
          <w:szCs w:val="24"/>
        </w:rPr>
        <w:t>t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2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kut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:</w:t>
      </w:r>
    </w:p>
    <w:p w:rsidR="002E4881" w:rsidRDefault="0011128C">
      <w:pPr>
        <w:spacing w:before="87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lastRenderedPageBreak/>
        <w:t>1.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u?</w:t>
      </w:r>
    </w:p>
    <w:p w:rsidR="002E4881" w:rsidRDefault="002E4881">
      <w:pPr>
        <w:spacing w:before="9" w:line="120" w:lineRule="exact"/>
        <w:rPr>
          <w:sz w:val="13"/>
          <w:szCs w:val="13"/>
        </w:rPr>
      </w:pPr>
    </w:p>
    <w:p w:rsidR="002E4881" w:rsidRDefault="0011128C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</w:p>
    <w:p w:rsidR="002E4881" w:rsidRDefault="002E4881">
      <w:pPr>
        <w:spacing w:before="9" w:line="120" w:lineRule="exact"/>
        <w:rPr>
          <w:sz w:val="13"/>
          <w:szCs w:val="13"/>
        </w:rPr>
      </w:pPr>
    </w:p>
    <w:p w:rsidR="002E4881" w:rsidRDefault="0011128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m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pon?</w:t>
      </w:r>
    </w:p>
    <w:p w:rsidR="002E4881" w:rsidRDefault="002E4881">
      <w:pPr>
        <w:spacing w:before="9" w:line="120" w:lineRule="exact"/>
        <w:rPr>
          <w:sz w:val="13"/>
          <w:szCs w:val="13"/>
        </w:rPr>
      </w:pPr>
    </w:p>
    <w:p w:rsidR="002E4881" w:rsidRDefault="0011128C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bu</w:t>
      </w:r>
      <w:r>
        <w:rPr>
          <w:spacing w:val="5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i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St</w:t>
      </w:r>
      <w:r>
        <w:rPr>
          <w:sz w:val="24"/>
          <w:szCs w:val="24"/>
        </w:rPr>
        <w:t>op</w:t>
      </w:r>
    </w:p>
    <w:p w:rsidR="002E4881" w:rsidRDefault="002E4881">
      <w:pPr>
        <w:spacing w:before="9" w:line="120" w:lineRule="exact"/>
        <w:rPr>
          <w:sz w:val="13"/>
          <w:szCs w:val="13"/>
        </w:rPr>
      </w:pPr>
    </w:p>
    <w:p w:rsidR="002E4881" w:rsidRDefault="0011128C">
      <w:pPr>
        <w:spacing w:line="359" w:lineRule="auto"/>
        <w:ind w:left="283" w:right="305" w:hanging="283"/>
        <w:rPr>
          <w:sz w:val="24"/>
          <w:szCs w:val="24"/>
        </w:rPr>
        <w:sectPr w:rsidR="002E4881">
          <w:pgSz w:w="11900" w:h="16840"/>
          <w:pgMar w:top="1100" w:right="1320" w:bottom="280" w:left="1320" w:header="0" w:footer="1051" w:gutter="0"/>
          <w:cols w:num="2" w:space="720" w:equalWidth="0">
            <w:col w:w="4466" w:space="281"/>
            <w:col w:w="4513"/>
          </w:cols>
        </w:sectPr>
      </w:pPr>
      <w:r>
        <w:rPr>
          <w:sz w:val="24"/>
          <w:szCs w:val="24"/>
        </w:rPr>
        <w:t>8.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buka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 xml:space="preserve">sa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pa </w:t>
      </w:r>
      <w:r>
        <w:rPr>
          <w:spacing w:val="1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b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da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u.</w:t>
      </w:r>
    </w:p>
    <w:p w:rsidR="002E4881" w:rsidRDefault="002E4881">
      <w:pPr>
        <w:spacing w:before="2" w:line="140" w:lineRule="exact"/>
        <w:rPr>
          <w:sz w:val="14"/>
          <w:szCs w:val="14"/>
        </w:rPr>
      </w:pPr>
    </w:p>
    <w:p w:rsidR="002E4881" w:rsidRDefault="0011128C">
      <w:pPr>
        <w:spacing w:line="360" w:lineRule="auto"/>
        <w:ind w:left="480" w:right="74" w:hanging="36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!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?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ub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!</w:t>
      </w:r>
    </w:p>
    <w:p w:rsidR="002E4881" w:rsidRDefault="0011128C">
      <w:pPr>
        <w:spacing w:before="5"/>
        <w:ind w:left="48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1.</w:t>
      </w:r>
      <w:r>
        <w:rPr>
          <w:rFonts w:ascii="Courier New" w:eastAsia="Courier New" w:hAnsi="Courier New" w:cs="Courier New"/>
          <w:b/>
          <w:spacing w:val="-3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const PI := 3.14</w:t>
      </w:r>
    </w:p>
    <w:p w:rsidR="002E4881" w:rsidRDefault="002E4881">
      <w:pPr>
        <w:spacing w:before="5" w:line="120" w:lineRule="exact"/>
        <w:rPr>
          <w:sz w:val="12"/>
          <w:szCs w:val="12"/>
        </w:rPr>
      </w:pPr>
    </w:p>
    <w:p w:rsidR="002E4881" w:rsidRDefault="0011128C">
      <w:pPr>
        <w:ind w:left="48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2.</w:t>
      </w:r>
      <w:r>
        <w:rPr>
          <w:rFonts w:ascii="Courier New" w:eastAsia="Courier New" w:hAnsi="Courier New" w:cs="Courier New"/>
          <w:b/>
          <w:spacing w:val="-3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var radius, volume : real</w:t>
      </w:r>
    </w:p>
    <w:p w:rsidR="002E4881" w:rsidRDefault="002E4881">
      <w:pPr>
        <w:spacing w:before="5" w:line="120" w:lineRule="exact"/>
        <w:rPr>
          <w:sz w:val="12"/>
          <w:szCs w:val="12"/>
        </w:rPr>
      </w:pPr>
    </w:p>
    <w:p w:rsidR="002E4881" w:rsidRDefault="0011128C">
      <w:pPr>
        <w:ind w:left="48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3.</w:t>
      </w:r>
      <w:r>
        <w:rPr>
          <w:rFonts w:ascii="Courier New" w:eastAsia="Courier New" w:hAnsi="Courier New" w:cs="Courier New"/>
          <w:b/>
          <w:spacing w:val="-3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put “please enter...”..</w:t>
      </w:r>
    </w:p>
    <w:p w:rsidR="002E4881" w:rsidRDefault="002E4881">
      <w:pPr>
        <w:spacing w:before="5" w:line="120" w:lineRule="exact"/>
        <w:rPr>
          <w:sz w:val="12"/>
          <w:szCs w:val="12"/>
        </w:rPr>
      </w:pPr>
    </w:p>
    <w:p w:rsidR="002E4881" w:rsidRDefault="0011128C">
      <w:pPr>
        <w:ind w:left="48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4.</w:t>
      </w:r>
      <w:r>
        <w:rPr>
          <w:rFonts w:ascii="Courier New" w:eastAsia="Courier New" w:hAnsi="Courier New" w:cs="Courier New"/>
          <w:b/>
          <w:spacing w:val="-3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get radius</w:t>
      </w:r>
    </w:p>
    <w:p w:rsidR="002E4881" w:rsidRDefault="002E4881">
      <w:pPr>
        <w:spacing w:before="3" w:line="120" w:lineRule="exact"/>
        <w:rPr>
          <w:sz w:val="12"/>
          <w:szCs w:val="12"/>
        </w:rPr>
      </w:pPr>
    </w:p>
    <w:p w:rsidR="002E4881" w:rsidRDefault="0011128C">
      <w:pPr>
        <w:ind w:left="48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5.</w:t>
      </w:r>
      <w:r>
        <w:rPr>
          <w:rFonts w:ascii="Courier New" w:eastAsia="Courier New" w:hAnsi="Courier New" w:cs="Courier New"/>
          <w:b/>
          <w:spacing w:val="-3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volume := </w:t>
      </w:r>
      <w:r>
        <w:rPr>
          <w:rFonts w:ascii="Courier New" w:eastAsia="Courier New" w:hAnsi="Courier New" w:cs="Courier New"/>
          <w:b/>
          <w:sz w:val="22"/>
          <w:szCs w:val="22"/>
        </w:rPr>
        <w:t>(4/3)*PI*radius**3</w:t>
      </w:r>
    </w:p>
    <w:p w:rsidR="002E4881" w:rsidRDefault="002E4881">
      <w:pPr>
        <w:spacing w:before="5" w:line="120" w:lineRule="exact"/>
        <w:rPr>
          <w:sz w:val="12"/>
          <w:szCs w:val="12"/>
        </w:rPr>
      </w:pPr>
    </w:p>
    <w:p w:rsidR="002E4881" w:rsidRDefault="0011128C">
      <w:pPr>
        <w:ind w:left="48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6.</w:t>
      </w:r>
      <w:r>
        <w:rPr>
          <w:rFonts w:ascii="Courier New" w:eastAsia="Courier New" w:hAnsi="Courier New" w:cs="Courier New"/>
          <w:b/>
          <w:spacing w:val="-3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put “”</w:t>
      </w:r>
    </w:p>
    <w:p w:rsidR="002E4881" w:rsidRDefault="002E4881">
      <w:pPr>
        <w:spacing w:before="5" w:line="120" w:lineRule="exact"/>
        <w:rPr>
          <w:sz w:val="12"/>
          <w:szCs w:val="12"/>
        </w:rPr>
      </w:pPr>
    </w:p>
    <w:p w:rsidR="002E4881" w:rsidRDefault="0011128C">
      <w:pPr>
        <w:spacing w:line="240" w:lineRule="exact"/>
        <w:ind w:left="48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position w:val="1"/>
          <w:sz w:val="22"/>
          <w:szCs w:val="22"/>
        </w:rPr>
        <w:t>7.</w:t>
      </w:r>
      <w:r>
        <w:rPr>
          <w:rFonts w:ascii="Courier New" w:eastAsia="Courier New" w:hAnsi="Courier New" w:cs="Courier New"/>
          <w:b/>
          <w:spacing w:val="-3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1"/>
          <w:sz w:val="22"/>
          <w:szCs w:val="22"/>
        </w:rPr>
        <w:t>put “The volume is”, volume</w:t>
      </w: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before="9" w:line="220" w:lineRule="exact"/>
        <w:rPr>
          <w:sz w:val="22"/>
          <w:szCs w:val="22"/>
        </w:rPr>
      </w:pPr>
    </w:p>
    <w:p w:rsidR="002E4881" w:rsidRDefault="0011128C">
      <w:pPr>
        <w:spacing w:before="29"/>
        <w:ind w:left="4190"/>
        <w:rPr>
          <w:sz w:val="24"/>
          <w:szCs w:val="24"/>
        </w:rPr>
      </w:pPr>
      <w:r>
        <w:pict>
          <v:shape id="_x0000_s1259" type="#_x0000_t75" style="position:absolute;left:0;text-align:left;margin-left:91.3pt;margin-top:1.75pt;width:151.1pt;height:154.2pt;z-index:-4881;mso-position-horizontal-relative:page">
            <v:imagedata r:id="rId19" o:title=""/>
            <w10:wrap anchorx="page"/>
          </v:shape>
        </w:pict>
      </w:r>
      <w:r>
        <w:rPr>
          <w:sz w:val="24"/>
          <w:szCs w:val="24"/>
        </w:rPr>
        <w:t>1.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ind w:left="4188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4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ar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?</w:t>
      </w:r>
    </w:p>
    <w:p w:rsidR="002E4881" w:rsidRDefault="002E4881">
      <w:pPr>
        <w:spacing w:before="9" w:line="120" w:lineRule="exact"/>
        <w:rPr>
          <w:sz w:val="13"/>
          <w:szCs w:val="13"/>
        </w:rPr>
      </w:pPr>
    </w:p>
    <w:p w:rsidR="002E4881" w:rsidRDefault="0011128C">
      <w:pPr>
        <w:ind w:left="4150" w:right="3055"/>
        <w:jc w:val="center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-1"/>
          <w:w w:val="99"/>
          <w:sz w:val="24"/>
          <w:szCs w:val="24"/>
        </w:rPr>
        <w:t>r</w:t>
      </w:r>
      <w:r>
        <w:rPr>
          <w:sz w:val="24"/>
          <w:szCs w:val="24"/>
        </w:rPr>
        <w:t>m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ind w:left="4188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&gt;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50</w:t>
      </w:r>
    </w:p>
    <w:p w:rsidR="002E4881" w:rsidRDefault="002E4881">
      <w:pPr>
        <w:spacing w:before="9" w:line="120" w:lineRule="exact"/>
        <w:rPr>
          <w:sz w:val="13"/>
          <w:szCs w:val="13"/>
        </w:rPr>
      </w:pPr>
    </w:p>
    <w:p w:rsidR="002E4881" w:rsidRDefault="0011128C">
      <w:pPr>
        <w:ind w:left="4188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pacing w:val="4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&gt;=</w:t>
      </w:r>
      <w:r>
        <w:rPr>
          <w:sz w:val="24"/>
          <w:szCs w:val="24"/>
        </w:rPr>
        <w:t>50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“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”</w:t>
      </w:r>
    </w:p>
    <w:p w:rsidR="002E4881" w:rsidRDefault="002E4881">
      <w:pPr>
        <w:spacing w:before="7" w:line="120" w:lineRule="exact"/>
        <w:rPr>
          <w:sz w:val="13"/>
          <w:szCs w:val="13"/>
        </w:rPr>
      </w:pPr>
    </w:p>
    <w:p w:rsidR="002E4881" w:rsidRDefault="0011128C">
      <w:pPr>
        <w:ind w:left="4188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pacing w:val="4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2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50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GAG</w:t>
      </w:r>
      <w:r>
        <w:rPr>
          <w:spacing w:val="2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”</w:t>
      </w:r>
    </w:p>
    <w:p w:rsidR="002E4881" w:rsidRDefault="002E4881">
      <w:pPr>
        <w:spacing w:before="9" w:line="120" w:lineRule="exact"/>
        <w:rPr>
          <w:sz w:val="13"/>
          <w:szCs w:val="13"/>
        </w:rPr>
      </w:pPr>
    </w:p>
    <w:p w:rsidR="002E4881" w:rsidRDefault="0011128C">
      <w:pPr>
        <w:spacing w:line="260" w:lineRule="exact"/>
        <w:ind w:left="4150" w:right="4309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>7.</w:t>
      </w:r>
      <w:r>
        <w:rPr>
          <w:spacing w:val="41"/>
          <w:position w:val="-1"/>
          <w:sz w:val="24"/>
          <w:szCs w:val="24"/>
        </w:rPr>
        <w:t xml:space="preserve"> </w:t>
      </w:r>
      <w:r>
        <w:rPr>
          <w:spacing w:val="1"/>
          <w:w w:val="99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t</w:t>
      </w:r>
      <w:r>
        <w:rPr>
          <w:w w:val="99"/>
          <w:position w:val="-1"/>
          <w:sz w:val="24"/>
          <w:szCs w:val="24"/>
        </w:rPr>
        <w:t>op</w:t>
      </w:r>
    </w:p>
    <w:p w:rsidR="002E4881" w:rsidRDefault="002E4881">
      <w:pPr>
        <w:spacing w:before="5" w:line="100" w:lineRule="exact"/>
        <w:rPr>
          <w:sz w:val="10"/>
          <w:szCs w:val="10"/>
        </w:rPr>
      </w:pPr>
    </w:p>
    <w:p w:rsidR="002E4881" w:rsidRDefault="002E4881">
      <w:pPr>
        <w:spacing w:line="200" w:lineRule="exact"/>
      </w:pPr>
    </w:p>
    <w:p w:rsidR="002E4881" w:rsidRDefault="0011128C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spacing w:val="5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!</w:t>
      </w: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before="17" w:line="200" w:lineRule="exact"/>
      </w:pPr>
    </w:p>
    <w:p w:rsidR="002E4881" w:rsidRDefault="0011128C">
      <w:pPr>
        <w:ind w:left="120"/>
        <w:rPr>
          <w:sz w:val="24"/>
          <w:szCs w:val="24"/>
        </w:rPr>
        <w:sectPr w:rsidR="002E4881">
          <w:type w:val="continuous"/>
          <w:pgSz w:w="11900" w:h="16840"/>
          <w:pgMar w:top="1580" w:right="1320" w:bottom="280" w:left="1320" w:header="720" w:footer="720" w:gutter="0"/>
          <w:cols w:space="720"/>
        </w:sectPr>
      </w:pPr>
      <w:r>
        <w:rPr>
          <w:sz w:val="24"/>
          <w:szCs w:val="24"/>
        </w:rPr>
        <w:t>10.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e!</w:t>
      </w:r>
      <w:r>
        <w:rPr>
          <w:sz w:val="24"/>
          <w:szCs w:val="24"/>
        </w:rPr>
        <w:t>.</w:t>
      </w:r>
    </w:p>
    <w:p w:rsidR="002E4881" w:rsidRDefault="0015585F">
      <w:pPr>
        <w:spacing w:before="100"/>
        <w:ind w:left="1183"/>
      </w:pPr>
      <w:r>
        <w:lastRenderedPageBreak/>
        <w:pict>
          <v:shape id="_x0000_i1027" type="#_x0000_t75" style="width:309.05pt;height:190.85pt">
            <v:imagedata r:id="rId20" o:title=""/>
          </v:shape>
        </w:pict>
      </w: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before="8" w:line="260" w:lineRule="exact"/>
        <w:rPr>
          <w:sz w:val="26"/>
          <w:szCs w:val="26"/>
        </w:rPr>
      </w:pPr>
    </w:p>
    <w:p w:rsidR="002E4881" w:rsidRDefault="0011128C">
      <w:pPr>
        <w:spacing w:before="29"/>
        <w:ind w:left="4114" w:right="4110"/>
        <w:jc w:val="center"/>
        <w:rPr>
          <w:sz w:val="24"/>
          <w:szCs w:val="24"/>
        </w:rPr>
        <w:sectPr w:rsidR="002E4881">
          <w:footerReference w:type="default" r:id="rId21"/>
          <w:pgSz w:w="11900" w:h="16840"/>
          <w:pgMar w:top="1340" w:right="1680" w:bottom="280" w:left="1680" w:header="0" w:footer="0" w:gutter="0"/>
          <w:cols w:space="720"/>
        </w:sectPr>
      </w:pPr>
      <w:r>
        <w:rPr>
          <w:w w:val="99"/>
          <w:sz w:val="24"/>
          <w:szCs w:val="24"/>
        </w:rPr>
        <w:t>26</w:t>
      </w:r>
    </w:p>
    <w:p w:rsidR="002E4881" w:rsidRDefault="002E4881">
      <w:pPr>
        <w:spacing w:line="200" w:lineRule="exact"/>
      </w:pPr>
      <w:bookmarkStart w:id="0" w:name="_GoBack"/>
      <w:bookmarkEnd w:id="0"/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line="200" w:lineRule="exact"/>
      </w:pPr>
    </w:p>
    <w:p w:rsidR="002E4881" w:rsidRDefault="002E4881">
      <w:pPr>
        <w:spacing w:before="5" w:line="200" w:lineRule="exact"/>
      </w:pPr>
    </w:p>
    <w:sectPr w:rsidR="002E4881" w:rsidSect="0015585F">
      <w:footerReference w:type="default" r:id="rId22"/>
      <w:pgSz w:w="11900" w:h="16840"/>
      <w:pgMar w:top="1580" w:right="1320" w:bottom="280" w:left="1320" w:header="0" w:footer="1051" w:gutter="0"/>
      <w:pgNumType w:start="2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28C" w:rsidRDefault="0011128C">
      <w:r>
        <w:separator/>
      </w:r>
    </w:p>
  </w:endnote>
  <w:endnote w:type="continuationSeparator" w:id="0">
    <w:p w:rsidR="0011128C" w:rsidRDefault="00111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881" w:rsidRDefault="001112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89.6pt;margin-top:778.45pt;width:16pt;height:14pt;z-index:-4928;mso-position-horizontal-relative:page;mso-position-vertical-relative:page" filled="f" stroked="f">
          <v:textbox inset="0,0,0,0">
            <w:txbxContent>
              <w:p w:rsidR="002E4881" w:rsidRDefault="0011128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15585F">
                  <w:rPr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881" w:rsidRDefault="001112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89.6pt;margin-top:778.45pt;width:16pt;height:14pt;z-index:-4927;mso-position-horizontal-relative:page;mso-position-vertical-relative:page" filled="f" stroked="f">
          <v:textbox inset="0,0,0,0">
            <w:txbxContent>
              <w:p w:rsidR="002E4881" w:rsidRDefault="0011128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15585F">
                  <w:rPr>
                    <w:noProof/>
                    <w:sz w:val="24"/>
                    <w:szCs w:val="24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881" w:rsidRDefault="002E4881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881" w:rsidRDefault="001112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89.6pt;margin-top:778.45pt;width:16pt;height:14pt;z-index:-4926;mso-position-horizontal-relative:page;mso-position-vertical-relative:page" filled="f" stroked="f">
          <v:textbox inset="0,0,0,0">
            <w:txbxContent>
              <w:p w:rsidR="002E4881" w:rsidRDefault="0011128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15585F">
                  <w:rPr>
                    <w:noProof/>
                    <w:sz w:val="24"/>
                    <w:szCs w:val="24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881" w:rsidRDefault="001112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89.6pt;margin-top:778.45pt;width:16pt;height:14pt;z-index:-4925;mso-position-horizontal-relative:page;mso-position-vertical-relative:page" filled="f" stroked="f">
          <v:textbox inset="0,0,0,0">
            <w:txbxContent>
              <w:p w:rsidR="002E4881" w:rsidRDefault="0011128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15585F">
                  <w:rPr>
                    <w:noProof/>
                    <w:sz w:val="24"/>
                    <w:szCs w:val="24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881" w:rsidRDefault="002E4881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881" w:rsidRDefault="001112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89.6pt;margin-top:778.45pt;width:16pt;height:14pt;z-index:-4924;mso-position-horizontal-relative:page;mso-position-vertical-relative:page" filled="f" stroked="f">
          <v:textbox inset="0,0,0,0">
            <w:txbxContent>
              <w:p w:rsidR="002E4881" w:rsidRDefault="0011128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15585F">
                  <w:rPr>
                    <w:noProof/>
                    <w:sz w:val="24"/>
                    <w:szCs w:val="24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881" w:rsidRDefault="002E4881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881" w:rsidRDefault="002E4881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28C" w:rsidRDefault="0011128C">
      <w:r>
        <w:separator/>
      </w:r>
    </w:p>
  </w:footnote>
  <w:footnote w:type="continuationSeparator" w:id="0">
    <w:p w:rsidR="0011128C" w:rsidRDefault="00111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67C6B"/>
    <w:multiLevelType w:val="multilevel"/>
    <w:tmpl w:val="E134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4881"/>
    <w:rsid w:val="0011128C"/>
    <w:rsid w:val="0015585F"/>
    <w:rsid w:val="002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2990</Words>
  <Characters>17047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FTK</dc:creator>
  <cp:lastModifiedBy>FTK</cp:lastModifiedBy>
  <cp:revision>2</cp:revision>
  <dcterms:created xsi:type="dcterms:W3CDTF">2020-09-15T02:40:00Z</dcterms:created>
  <dcterms:modified xsi:type="dcterms:W3CDTF">2020-09-15T02:40:00Z</dcterms:modified>
</cp:coreProperties>
</file>