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88D" w:rsidRDefault="00C5188D">
      <w:pPr>
        <w:spacing w:line="200" w:lineRule="exact"/>
      </w:pPr>
    </w:p>
    <w:p w:rsidR="00C5188D" w:rsidRDefault="00C5188D">
      <w:pPr>
        <w:spacing w:before="5" w:line="200" w:lineRule="exact"/>
      </w:pPr>
    </w:p>
    <w:p w:rsidR="00C5188D" w:rsidRDefault="004876E7">
      <w:pPr>
        <w:spacing w:line="580" w:lineRule="exact"/>
        <w:ind w:right="113"/>
        <w:jc w:val="right"/>
        <w:rPr>
          <w:rFonts w:ascii="Cambria" w:eastAsia="Cambria" w:hAnsi="Cambria" w:cs="Cambria"/>
          <w:sz w:val="52"/>
          <w:szCs w:val="52"/>
        </w:rPr>
      </w:pPr>
      <w:r>
        <w:rPr>
          <w:rFonts w:ascii="Cambria" w:eastAsia="Cambria" w:hAnsi="Cambria" w:cs="Cambria"/>
          <w:b/>
          <w:spacing w:val="-1"/>
          <w:sz w:val="52"/>
          <w:szCs w:val="52"/>
        </w:rPr>
        <w:t>B</w:t>
      </w:r>
      <w:r>
        <w:rPr>
          <w:rFonts w:ascii="Cambria" w:eastAsia="Cambria" w:hAnsi="Cambria" w:cs="Cambria"/>
          <w:b/>
          <w:sz w:val="52"/>
          <w:szCs w:val="52"/>
        </w:rPr>
        <w:t>ab</w:t>
      </w:r>
      <w:r>
        <w:rPr>
          <w:b/>
          <w:spacing w:val="-16"/>
          <w:sz w:val="52"/>
          <w:szCs w:val="52"/>
        </w:rPr>
        <w:t xml:space="preserve"> </w:t>
      </w:r>
      <w:r>
        <w:rPr>
          <w:rFonts w:ascii="Cambria" w:eastAsia="Cambria" w:hAnsi="Cambria" w:cs="Cambria"/>
          <w:b/>
          <w:sz w:val="52"/>
          <w:szCs w:val="52"/>
        </w:rPr>
        <w:t>9</w:t>
      </w:r>
    </w:p>
    <w:p w:rsidR="00C5188D" w:rsidRDefault="004876E7">
      <w:pPr>
        <w:ind w:right="115"/>
        <w:jc w:val="right"/>
        <w:rPr>
          <w:rFonts w:ascii="Cambria" w:eastAsia="Cambria" w:hAnsi="Cambria" w:cs="Cambria"/>
          <w:sz w:val="52"/>
          <w:szCs w:val="52"/>
        </w:rPr>
      </w:pPr>
      <w:r>
        <w:pict>
          <v:group id="_x0000_s1154" style="position:absolute;left:0;text-align:left;margin-left:70.25pt;margin-top:61.95pt;width:454.8pt;height:1.55pt;z-index:-4854;mso-position-horizontal-relative:page" coordorigin="1405,1239" coordsize="9096,31">
            <v:shape id="_x0000_s1156" style="position:absolute;left:1411;top:1264;width:9084;height:0" coordorigin="1411,1264" coordsize="9084,0" path="m1411,1264r9084,e" filled="f" strokeweight=".58pt">
              <v:path arrowok="t"/>
            </v:shape>
            <v:shape id="_x0000_s1155" style="position:absolute;left:1411;top:1245;width:9084;height:0" coordorigin="1411,1245" coordsize="9084,0" path="m1411,1245r9084,e" filled="f" strokeweight=".58pt">
              <v:path arrowok="t"/>
            </v:shape>
            <w10:wrap anchorx="page"/>
          </v:group>
        </w:pict>
      </w:r>
      <w:r>
        <w:rPr>
          <w:rFonts w:ascii="Cambria" w:eastAsia="Cambria" w:hAnsi="Cambria" w:cs="Cambria"/>
          <w:b/>
          <w:spacing w:val="-1"/>
          <w:sz w:val="52"/>
          <w:szCs w:val="52"/>
        </w:rPr>
        <w:t>St</w:t>
      </w:r>
      <w:r>
        <w:rPr>
          <w:rFonts w:ascii="Cambria" w:eastAsia="Cambria" w:hAnsi="Cambria" w:cs="Cambria"/>
          <w:b/>
          <w:spacing w:val="1"/>
          <w:sz w:val="52"/>
          <w:szCs w:val="52"/>
        </w:rPr>
        <w:t>ud</w:t>
      </w:r>
      <w:r>
        <w:rPr>
          <w:rFonts w:ascii="Cambria" w:eastAsia="Cambria" w:hAnsi="Cambria" w:cs="Cambria"/>
          <w:b/>
          <w:sz w:val="52"/>
          <w:szCs w:val="52"/>
        </w:rPr>
        <w:t>i</w:t>
      </w:r>
      <w:r>
        <w:rPr>
          <w:b/>
          <w:spacing w:val="-16"/>
          <w:sz w:val="52"/>
          <w:szCs w:val="52"/>
        </w:rPr>
        <w:t xml:space="preserve"> </w:t>
      </w:r>
      <w:r>
        <w:rPr>
          <w:rFonts w:ascii="Cambria" w:eastAsia="Cambria" w:hAnsi="Cambria" w:cs="Cambria"/>
          <w:b/>
          <w:spacing w:val="1"/>
          <w:sz w:val="52"/>
          <w:szCs w:val="52"/>
        </w:rPr>
        <w:t>K</w:t>
      </w:r>
      <w:r>
        <w:rPr>
          <w:rFonts w:ascii="Cambria" w:eastAsia="Cambria" w:hAnsi="Cambria" w:cs="Cambria"/>
          <w:b/>
          <w:spacing w:val="-3"/>
          <w:sz w:val="52"/>
          <w:szCs w:val="52"/>
        </w:rPr>
        <w:t>a</w:t>
      </w:r>
      <w:r>
        <w:rPr>
          <w:rFonts w:ascii="Cambria" w:eastAsia="Cambria" w:hAnsi="Cambria" w:cs="Cambria"/>
          <w:b/>
          <w:spacing w:val="-1"/>
          <w:sz w:val="52"/>
          <w:szCs w:val="52"/>
        </w:rPr>
        <w:t>s</w:t>
      </w:r>
      <w:r>
        <w:rPr>
          <w:rFonts w:ascii="Cambria" w:eastAsia="Cambria" w:hAnsi="Cambria" w:cs="Cambria"/>
          <w:b/>
          <w:spacing w:val="1"/>
          <w:sz w:val="52"/>
          <w:szCs w:val="52"/>
        </w:rPr>
        <w:t>u</w:t>
      </w:r>
      <w:r>
        <w:rPr>
          <w:rFonts w:ascii="Cambria" w:eastAsia="Cambria" w:hAnsi="Cambria" w:cs="Cambria"/>
          <w:b/>
          <w:sz w:val="52"/>
          <w:szCs w:val="52"/>
        </w:rPr>
        <w:t>s</w:t>
      </w:r>
      <w:r>
        <w:rPr>
          <w:b/>
          <w:spacing w:val="-16"/>
          <w:sz w:val="52"/>
          <w:szCs w:val="52"/>
        </w:rPr>
        <w:t xml:space="preserve"> </w:t>
      </w:r>
      <w:r>
        <w:rPr>
          <w:rFonts w:ascii="Cambria" w:eastAsia="Cambria" w:hAnsi="Cambria" w:cs="Cambria"/>
          <w:b/>
          <w:spacing w:val="1"/>
          <w:sz w:val="52"/>
          <w:szCs w:val="52"/>
        </w:rPr>
        <w:t>K</w:t>
      </w:r>
      <w:r>
        <w:rPr>
          <w:rFonts w:ascii="Cambria" w:eastAsia="Cambria" w:hAnsi="Cambria" w:cs="Cambria"/>
          <w:b/>
          <w:spacing w:val="-1"/>
          <w:sz w:val="52"/>
          <w:szCs w:val="52"/>
        </w:rPr>
        <w:t>o</w:t>
      </w:r>
      <w:r>
        <w:rPr>
          <w:rFonts w:ascii="Cambria" w:eastAsia="Cambria" w:hAnsi="Cambria" w:cs="Cambria"/>
          <w:b/>
          <w:spacing w:val="1"/>
          <w:sz w:val="52"/>
          <w:szCs w:val="52"/>
        </w:rPr>
        <w:t>n</w:t>
      </w:r>
      <w:r>
        <w:rPr>
          <w:rFonts w:ascii="Cambria" w:eastAsia="Cambria" w:hAnsi="Cambria" w:cs="Cambria"/>
          <w:b/>
          <w:sz w:val="52"/>
          <w:szCs w:val="52"/>
        </w:rPr>
        <w:t>ve</w:t>
      </w:r>
      <w:r>
        <w:rPr>
          <w:rFonts w:ascii="Cambria" w:eastAsia="Cambria" w:hAnsi="Cambria" w:cs="Cambria"/>
          <w:b/>
          <w:spacing w:val="-3"/>
          <w:sz w:val="52"/>
          <w:szCs w:val="52"/>
        </w:rPr>
        <w:t>r</w:t>
      </w:r>
      <w:r>
        <w:rPr>
          <w:rFonts w:ascii="Cambria" w:eastAsia="Cambria" w:hAnsi="Cambria" w:cs="Cambria"/>
          <w:b/>
          <w:spacing w:val="1"/>
          <w:sz w:val="52"/>
          <w:szCs w:val="52"/>
        </w:rPr>
        <w:t>s</w:t>
      </w:r>
      <w:r>
        <w:rPr>
          <w:rFonts w:ascii="Cambria" w:eastAsia="Cambria" w:hAnsi="Cambria" w:cs="Cambria"/>
          <w:b/>
          <w:sz w:val="52"/>
          <w:szCs w:val="52"/>
        </w:rPr>
        <w:t>i</w:t>
      </w:r>
      <w:r>
        <w:rPr>
          <w:b/>
          <w:spacing w:val="-16"/>
          <w:sz w:val="52"/>
          <w:szCs w:val="52"/>
        </w:rPr>
        <w:t xml:space="preserve"> </w:t>
      </w:r>
      <w:r>
        <w:rPr>
          <w:rFonts w:ascii="Cambria" w:eastAsia="Cambria" w:hAnsi="Cambria" w:cs="Cambria"/>
          <w:b/>
          <w:spacing w:val="-1"/>
          <w:sz w:val="52"/>
          <w:szCs w:val="52"/>
        </w:rPr>
        <w:t>Bi</w:t>
      </w:r>
      <w:r>
        <w:rPr>
          <w:rFonts w:ascii="Cambria" w:eastAsia="Cambria" w:hAnsi="Cambria" w:cs="Cambria"/>
          <w:b/>
          <w:sz w:val="52"/>
          <w:szCs w:val="52"/>
        </w:rPr>
        <w:t>la</w:t>
      </w:r>
      <w:r>
        <w:rPr>
          <w:rFonts w:ascii="Cambria" w:eastAsia="Cambria" w:hAnsi="Cambria" w:cs="Cambria"/>
          <w:b/>
          <w:spacing w:val="1"/>
          <w:sz w:val="52"/>
          <w:szCs w:val="52"/>
        </w:rPr>
        <w:t>ng</w:t>
      </w:r>
      <w:r>
        <w:rPr>
          <w:rFonts w:ascii="Cambria" w:eastAsia="Cambria" w:hAnsi="Cambria" w:cs="Cambria"/>
          <w:b/>
          <w:spacing w:val="-3"/>
          <w:sz w:val="52"/>
          <w:szCs w:val="52"/>
        </w:rPr>
        <w:t>a</w:t>
      </w:r>
      <w:r>
        <w:rPr>
          <w:rFonts w:ascii="Cambria" w:eastAsia="Cambria" w:hAnsi="Cambria" w:cs="Cambria"/>
          <w:b/>
          <w:sz w:val="52"/>
          <w:szCs w:val="52"/>
        </w:rPr>
        <w:t>n</w:t>
      </w:r>
    </w:p>
    <w:p w:rsidR="00C5188D" w:rsidRDefault="00C5188D">
      <w:pPr>
        <w:spacing w:line="200" w:lineRule="exact"/>
      </w:pPr>
    </w:p>
    <w:p w:rsidR="00C5188D" w:rsidRDefault="00C5188D">
      <w:pPr>
        <w:spacing w:line="200" w:lineRule="exact"/>
      </w:pPr>
    </w:p>
    <w:p w:rsidR="00C5188D" w:rsidRDefault="00C5188D">
      <w:pPr>
        <w:spacing w:line="200" w:lineRule="exact"/>
      </w:pPr>
    </w:p>
    <w:p w:rsidR="00C5188D" w:rsidRDefault="00C5188D">
      <w:pPr>
        <w:spacing w:line="200" w:lineRule="exact"/>
      </w:pPr>
    </w:p>
    <w:p w:rsidR="00C5188D" w:rsidRDefault="00C5188D">
      <w:pPr>
        <w:spacing w:line="200" w:lineRule="exact"/>
      </w:pPr>
    </w:p>
    <w:p w:rsidR="00C5188D" w:rsidRDefault="00C5188D">
      <w:pPr>
        <w:spacing w:line="200" w:lineRule="exact"/>
      </w:pPr>
    </w:p>
    <w:p w:rsidR="00C5188D" w:rsidRDefault="00C5188D">
      <w:pPr>
        <w:spacing w:before="5" w:line="220" w:lineRule="exact"/>
        <w:rPr>
          <w:sz w:val="22"/>
          <w:szCs w:val="22"/>
        </w:rPr>
      </w:pPr>
    </w:p>
    <w:p w:rsidR="00C5188D" w:rsidRDefault="004876E7">
      <w:pPr>
        <w:spacing w:before="24"/>
        <w:ind w:left="120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o</w:t>
      </w:r>
      <w:r>
        <w:rPr>
          <w:b/>
          <w:spacing w:val="-5"/>
          <w:sz w:val="28"/>
          <w:szCs w:val="28"/>
        </w:rPr>
        <w:t>k</w:t>
      </w:r>
      <w:r>
        <w:rPr>
          <w:b/>
          <w:spacing w:val="4"/>
          <w:sz w:val="28"/>
          <w:szCs w:val="28"/>
        </w:rPr>
        <w:t>o</w:t>
      </w:r>
      <w:r>
        <w:rPr>
          <w:b/>
          <w:sz w:val="28"/>
          <w:szCs w:val="28"/>
        </w:rPr>
        <w:t>k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z w:val="28"/>
          <w:szCs w:val="28"/>
        </w:rPr>
        <w:t>B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h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1"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n</w:t>
      </w:r>
    </w:p>
    <w:p w:rsidR="00C5188D" w:rsidRDefault="00C5188D">
      <w:pPr>
        <w:spacing w:before="6" w:line="100" w:lineRule="exact"/>
        <w:rPr>
          <w:sz w:val="11"/>
          <w:szCs w:val="11"/>
        </w:rPr>
      </w:pPr>
    </w:p>
    <w:p w:rsidR="00C5188D" w:rsidRDefault="004876E7">
      <w:pPr>
        <w:ind w:left="48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Konv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si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ke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</w:p>
    <w:p w:rsidR="00C5188D" w:rsidRDefault="00C5188D">
      <w:pPr>
        <w:spacing w:before="7" w:line="120" w:lineRule="exact"/>
        <w:rPr>
          <w:sz w:val="13"/>
          <w:szCs w:val="13"/>
        </w:rPr>
      </w:pPr>
    </w:p>
    <w:p w:rsidR="00C5188D" w:rsidRDefault="004876E7">
      <w:pPr>
        <w:ind w:left="48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Konv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si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ke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</w:p>
    <w:p w:rsidR="00C5188D" w:rsidRDefault="00C5188D">
      <w:pPr>
        <w:spacing w:before="9" w:line="120" w:lineRule="exact"/>
        <w:rPr>
          <w:sz w:val="13"/>
          <w:szCs w:val="13"/>
        </w:rPr>
      </w:pPr>
    </w:p>
    <w:p w:rsidR="00C5188D" w:rsidRDefault="00C5188D">
      <w:pPr>
        <w:spacing w:line="200" w:lineRule="exact"/>
      </w:pPr>
    </w:p>
    <w:p w:rsidR="00C5188D" w:rsidRDefault="00C5188D">
      <w:pPr>
        <w:spacing w:line="200" w:lineRule="exact"/>
      </w:pPr>
    </w:p>
    <w:p w:rsidR="00C5188D" w:rsidRDefault="004876E7">
      <w:pPr>
        <w:ind w:left="120"/>
        <w:rPr>
          <w:sz w:val="28"/>
          <w:szCs w:val="28"/>
        </w:rPr>
      </w:pPr>
      <w:r>
        <w:rPr>
          <w:b/>
          <w:sz w:val="28"/>
          <w:szCs w:val="28"/>
        </w:rPr>
        <w:t>Tuju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n</w:t>
      </w:r>
    </w:p>
    <w:p w:rsidR="00C5188D" w:rsidRDefault="00C5188D">
      <w:pPr>
        <w:spacing w:before="6" w:line="100" w:lineRule="exact"/>
        <w:rPr>
          <w:sz w:val="11"/>
          <w:szCs w:val="11"/>
        </w:rPr>
      </w:pPr>
    </w:p>
    <w:p w:rsidR="00C5188D" w:rsidRDefault="004876E7">
      <w:pPr>
        <w:ind w:left="48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ka</w:t>
      </w:r>
      <w:r>
        <w:rPr>
          <w:spacing w:val="-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konv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si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</w:p>
    <w:p w:rsidR="00C5188D" w:rsidRDefault="00C5188D">
      <w:pPr>
        <w:spacing w:before="9" w:line="120" w:lineRule="exact"/>
        <w:rPr>
          <w:sz w:val="13"/>
          <w:szCs w:val="13"/>
        </w:rPr>
      </w:pPr>
    </w:p>
    <w:p w:rsidR="00C5188D" w:rsidRDefault="004876E7">
      <w:pPr>
        <w:ind w:left="48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nv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si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</w:p>
    <w:p w:rsidR="00C5188D" w:rsidRDefault="00C5188D">
      <w:pPr>
        <w:spacing w:before="7" w:line="120" w:lineRule="exact"/>
        <w:rPr>
          <w:sz w:val="13"/>
          <w:szCs w:val="13"/>
        </w:rPr>
      </w:pPr>
    </w:p>
    <w:p w:rsidR="00C5188D" w:rsidRDefault="004876E7">
      <w:pPr>
        <w:ind w:left="48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oop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konv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si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3"/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n.</w:t>
      </w:r>
    </w:p>
    <w:p w:rsidR="00C5188D" w:rsidRDefault="00C5188D">
      <w:pPr>
        <w:spacing w:before="9" w:line="120" w:lineRule="exact"/>
        <w:rPr>
          <w:sz w:val="13"/>
          <w:szCs w:val="13"/>
        </w:rPr>
      </w:pPr>
    </w:p>
    <w:p w:rsidR="00C5188D" w:rsidRDefault="004876E7">
      <w:pPr>
        <w:ind w:left="48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si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k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kon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si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n.</w:t>
      </w:r>
    </w:p>
    <w:p w:rsidR="00C5188D" w:rsidRDefault="00C5188D">
      <w:pPr>
        <w:spacing w:line="200" w:lineRule="exact"/>
      </w:pPr>
    </w:p>
    <w:p w:rsidR="00C5188D" w:rsidRDefault="00C5188D">
      <w:pPr>
        <w:spacing w:line="200" w:lineRule="exact"/>
      </w:pPr>
    </w:p>
    <w:p w:rsidR="00C5188D" w:rsidRDefault="00C5188D">
      <w:pPr>
        <w:spacing w:before="16" w:line="240" w:lineRule="exact"/>
        <w:rPr>
          <w:sz w:val="24"/>
          <w:szCs w:val="24"/>
        </w:rPr>
      </w:pPr>
    </w:p>
    <w:p w:rsidR="00C5188D" w:rsidRDefault="004876E7">
      <w:pPr>
        <w:ind w:left="120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9</w:t>
      </w:r>
      <w:r>
        <w:rPr>
          <w:b/>
          <w:spacing w:val="-1"/>
          <w:sz w:val="28"/>
          <w:szCs w:val="28"/>
        </w:rPr>
        <w:t>.</w:t>
      </w:r>
      <w:r>
        <w:rPr>
          <w:b/>
          <w:sz w:val="28"/>
          <w:szCs w:val="28"/>
        </w:rPr>
        <w:t xml:space="preserve">1  </w:t>
      </w:r>
      <w:r>
        <w:rPr>
          <w:b/>
          <w:spacing w:val="14"/>
          <w:sz w:val="28"/>
          <w:szCs w:val="28"/>
        </w:rPr>
        <w:t xml:space="preserve"> </w:t>
      </w:r>
      <w:r>
        <w:rPr>
          <w:b/>
          <w:sz w:val="28"/>
          <w:szCs w:val="28"/>
        </w:rPr>
        <w:t>.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Studi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K</w:t>
      </w:r>
      <w:r>
        <w:rPr>
          <w:b/>
          <w:spacing w:val="-1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s</w:t>
      </w:r>
      <w:r>
        <w:rPr>
          <w:b/>
          <w:spacing w:val="-2"/>
          <w:sz w:val="28"/>
          <w:szCs w:val="28"/>
        </w:rPr>
        <w:t>u</w:t>
      </w:r>
      <w:r>
        <w:rPr>
          <w:b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 xml:space="preserve"> 1</w:t>
      </w:r>
      <w:r>
        <w:rPr>
          <w:b/>
          <w:sz w:val="28"/>
          <w:szCs w:val="28"/>
        </w:rPr>
        <w:t xml:space="preserve">: </w:t>
      </w:r>
      <w:r>
        <w:rPr>
          <w:b/>
          <w:spacing w:val="-2"/>
          <w:sz w:val="28"/>
          <w:szCs w:val="28"/>
        </w:rPr>
        <w:t>K</w:t>
      </w:r>
      <w:r>
        <w:rPr>
          <w:b/>
          <w:spacing w:val="-1"/>
          <w:sz w:val="28"/>
          <w:szCs w:val="28"/>
        </w:rPr>
        <w:t>o</w:t>
      </w:r>
      <w:r>
        <w:rPr>
          <w:b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v</w:t>
      </w:r>
      <w:r>
        <w:rPr>
          <w:b/>
          <w:sz w:val="28"/>
          <w:szCs w:val="28"/>
        </w:rPr>
        <w:t>e</w:t>
      </w:r>
      <w:r>
        <w:rPr>
          <w:b/>
          <w:spacing w:val="-2"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b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2"/>
          <w:sz w:val="28"/>
          <w:szCs w:val="28"/>
        </w:rPr>
        <w:t>n</w:t>
      </w:r>
      <w:r>
        <w:rPr>
          <w:b/>
          <w:spacing w:val="-1"/>
          <w:sz w:val="28"/>
          <w:szCs w:val="28"/>
        </w:rPr>
        <w:t>g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n b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2"/>
          <w:sz w:val="28"/>
          <w:szCs w:val="28"/>
        </w:rPr>
        <w:t>ne</w:t>
      </w:r>
      <w:r>
        <w:rPr>
          <w:b/>
          <w:sz w:val="28"/>
          <w:szCs w:val="28"/>
        </w:rPr>
        <w:t>r</w:t>
      </w:r>
      <w:r>
        <w:rPr>
          <w:b/>
          <w:spacing w:val="2"/>
          <w:sz w:val="28"/>
          <w:szCs w:val="28"/>
        </w:rPr>
        <w:t xml:space="preserve"> </w:t>
      </w:r>
      <w:r>
        <w:rPr>
          <w:b/>
          <w:spacing w:val="-5"/>
          <w:sz w:val="28"/>
          <w:szCs w:val="28"/>
        </w:rPr>
        <w:t>k</w:t>
      </w:r>
      <w:r>
        <w:rPr>
          <w:b/>
          <w:sz w:val="28"/>
          <w:szCs w:val="28"/>
        </w:rPr>
        <w:t>e de</w:t>
      </w:r>
      <w:r>
        <w:rPr>
          <w:b/>
          <w:spacing w:val="1"/>
          <w:sz w:val="28"/>
          <w:szCs w:val="28"/>
        </w:rPr>
        <w:t>si</w:t>
      </w:r>
      <w:r>
        <w:rPr>
          <w:b/>
          <w:spacing w:val="-3"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l</w:t>
      </w:r>
    </w:p>
    <w:p w:rsidR="00C5188D" w:rsidRDefault="00C5188D">
      <w:pPr>
        <w:spacing w:before="19" w:line="260" w:lineRule="exact"/>
        <w:rPr>
          <w:sz w:val="26"/>
          <w:szCs w:val="26"/>
        </w:rPr>
      </w:pPr>
    </w:p>
    <w:p w:rsidR="00C5188D" w:rsidRDefault="004876E7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9.1.1  </w:t>
      </w:r>
      <w:r>
        <w:rPr>
          <w:b/>
          <w:spacing w:val="55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2"/>
          <w:sz w:val="24"/>
          <w:szCs w:val="24"/>
        </w:rPr>
        <w:t>er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asa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an</w:t>
      </w:r>
    </w:p>
    <w:p w:rsidR="00C5188D" w:rsidRDefault="00C5188D">
      <w:pPr>
        <w:spacing w:before="8" w:line="100" w:lineRule="exact"/>
        <w:rPr>
          <w:sz w:val="11"/>
          <w:szCs w:val="11"/>
        </w:rPr>
      </w:pPr>
    </w:p>
    <w:p w:rsidR="00C5188D" w:rsidRDefault="004876E7">
      <w:pPr>
        <w:spacing w:line="360" w:lineRule="auto"/>
        <w:ind w:left="120" w:right="73" w:firstLine="720"/>
        <w:rPr>
          <w:sz w:val="24"/>
          <w:szCs w:val="24"/>
        </w:rPr>
      </w:pP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  </w:t>
      </w:r>
      <w:r>
        <w:rPr>
          <w:spacing w:val="4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t  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uk  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konv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si</w:t>
      </w:r>
      <w:r>
        <w:rPr>
          <w:sz w:val="24"/>
          <w:szCs w:val="24"/>
        </w:rPr>
        <w:t xml:space="preserve">  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 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 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 xml:space="preserve">ke  </w:t>
      </w:r>
      <w:r>
        <w:rPr>
          <w:spacing w:val="4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 </w:t>
      </w:r>
      <w:r>
        <w:rPr>
          <w:spacing w:val="4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um 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11111111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C5188D" w:rsidRDefault="00C5188D">
      <w:pPr>
        <w:spacing w:before="6" w:line="100" w:lineRule="exact"/>
        <w:rPr>
          <w:sz w:val="11"/>
          <w:szCs w:val="11"/>
        </w:rPr>
      </w:pPr>
    </w:p>
    <w:p w:rsidR="00C5188D" w:rsidRDefault="00C5188D">
      <w:pPr>
        <w:spacing w:line="200" w:lineRule="exact"/>
      </w:pPr>
    </w:p>
    <w:p w:rsidR="00C5188D" w:rsidRDefault="00C5188D">
      <w:pPr>
        <w:spacing w:line="200" w:lineRule="exact"/>
      </w:pPr>
    </w:p>
    <w:p w:rsidR="00C5188D" w:rsidRDefault="004876E7">
      <w:pPr>
        <w:ind w:left="120"/>
        <w:rPr>
          <w:sz w:val="24"/>
          <w:szCs w:val="24"/>
        </w:rPr>
      </w:pP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oh:</w:t>
      </w:r>
    </w:p>
    <w:p w:rsidR="00C5188D" w:rsidRDefault="00C5188D">
      <w:pPr>
        <w:spacing w:line="120" w:lineRule="exact"/>
        <w:rPr>
          <w:sz w:val="12"/>
          <w:szCs w:val="12"/>
        </w:rPr>
      </w:pPr>
    </w:p>
    <w:p w:rsidR="00C5188D" w:rsidRDefault="004876E7">
      <w:pPr>
        <w:ind w:left="120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sukk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00110101</w:t>
      </w:r>
    </w:p>
    <w:p w:rsidR="00C5188D" w:rsidRDefault="00C5188D">
      <w:pPr>
        <w:spacing w:line="120" w:lineRule="exact"/>
        <w:rPr>
          <w:sz w:val="12"/>
          <w:szCs w:val="12"/>
        </w:rPr>
      </w:pPr>
    </w:p>
    <w:p w:rsidR="00C5188D" w:rsidRDefault="004876E7">
      <w:pPr>
        <w:ind w:left="120"/>
        <w:rPr>
          <w:sz w:val="24"/>
          <w:szCs w:val="24"/>
        </w:rPr>
      </w:pP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53</w:t>
      </w:r>
    </w:p>
    <w:p w:rsidR="00C5188D" w:rsidRDefault="00C5188D">
      <w:pPr>
        <w:spacing w:before="1" w:line="120" w:lineRule="exact"/>
        <w:rPr>
          <w:sz w:val="12"/>
          <w:szCs w:val="12"/>
        </w:rPr>
      </w:pPr>
    </w:p>
    <w:p w:rsidR="00C5188D" w:rsidRDefault="00C5188D">
      <w:pPr>
        <w:spacing w:line="200" w:lineRule="exact"/>
      </w:pPr>
    </w:p>
    <w:p w:rsidR="00C5188D" w:rsidRDefault="00C5188D">
      <w:pPr>
        <w:spacing w:line="200" w:lineRule="exact"/>
      </w:pPr>
    </w:p>
    <w:p w:rsidR="00C5188D" w:rsidRDefault="004876E7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9.1.2  </w:t>
      </w:r>
      <w:r>
        <w:rPr>
          <w:b/>
          <w:spacing w:val="55"/>
          <w:sz w:val="24"/>
          <w:szCs w:val="24"/>
        </w:rPr>
        <w:t xml:space="preserve"> </w:t>
      </w:r>
      <w:r>
        <w:rPr>
          <w:b/>
          <w:sz w:val="24"/>
          <w:szCs w:val="24"/>
        </w:rPr>
        <w:t>Ca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y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sa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an</w:t>
      </w:r>
      <w:r>
        <w:rPr>
          <w:b/>
          <w:spacing w:val="-6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3"/>
          <w:sz w:val="24"/>
          <w:szCs w:val="24"/>
        </w:rPr>
        <w:t>s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ah</w:t>
      </w:r>
    </w:p>
    <w:p w:rsidR="00C5188D" w:rsidRDefault="00C5188D">
      <w:pPr>
        <w:spacing w:before="8" w:line="100" w:lineRule="exact"/>
        <w:rPr>
          <w:sz w:val="11"/>
          <w:szCs w:val="11"/>
        </w:rPr>
      </w:pPr>
    </w:p>
    <w:p w:rsidR="00C5188D" w:rsidRDefault="004876E7">
      <w:pPr>
        <w:spacing w:line="360" w:lineRule="auto"/>
        <w:ind w:left="120" w:right="72" w:firstLine="720"/>
        <w:rPr>
          <w:sz w:val="24"/>
          <w:szCs w:val="24"/>
        </w:rPr>
      </w:pPr>
      <w:r>
        <w:rPr>
          <w:sz w:val="24"/>
          <w:szCs w:val="24"/>
        </w:rPr>
        <w:t>Konv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si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ke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9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proofErr w:type="gramEnd"/>
      <w:r>
        <w:rPr>
          <w:spacing w:val="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z w:val="24"/>
          <w:szCs w:val="24"/>
        </w:rPr>
        <w:t xml:space="preserve"> 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)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ere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7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:</w:t>
      </w:r>
    </w:p>
    <w:p w:rsidR="00C5188D" w:rsidRDefault="00C5188D">
      <w:pPr>
        <w:spacing w:line="120" w:lineRule="exact"/>
        <w:rPr>
          <w:sz w:val="12"/>
          <w:szCs w:val="12"/>
        </w:rPr>
      </w:pPr>
    </w:p>
    <w:p w:rsidR="00C5188D" w:rsidRDefault="004876E7">
      <w:pPr>
        <w:ind w:left="120"/>
        <w:rPr>
          <w:sz w:val="24"/>
          <w:szCs w:val="24"/>
        </w:rPr>
      </w:pPr>
      <w:r>
        <w:rPr>
          <w:sz w:val="24"/>
          <w:szCs w:val="24"/>
        </w:rPr>
        <w:t>b1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*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-1"/>
          <w:sz w:val="24"/>
          <w:szCs w:val="24"/>
        </w:rPr>
        <w:t>¬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1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b2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*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2</w:t>
      </w:r>
      <w:r>
        <w:rPr>
          <w:spacing w:val="-1"/>
          <w:sz w:val="24"/>
          <w:szCs w:val="24"/>
        </w:rPr>
        <w:t>¬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2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...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bn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2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*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22 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bn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1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*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21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*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20</w:t>
      </w:r>
    </w:p>
    <w:p w:rsidR="00C5188D" w:rsidRDefault="00C5188D">
      <w:pPr>
        <w:spacing w:line="120" w:lineRule="exact"/>
        <w:rPr>
          <w:sz w:val="12"/>
          <w:szCs w:val="12"/>
        </w:rPr>
      </w:pPr>
    </w:p>
    <w:p w:rsidR="00C5188D" w:rsidRDefault="004876E7">
      <w:pPr>
        <w:ind w:left="120"/>
        <w:rPr>
          <w:sz w:val="24"/>
          <w:szCs w:val="24"/>
        </w:rPr>
        <w:sectPr w:rsidR="00C5188D">
          <w:footerReference w:type="default" r:id="rId8"/>
          <w:pgSz w:w="11900" w:h="16840"/>
          <w:pgMar w:top="1580" w:right="1320" w:bottom="280" w:left="1320" w:header="0" w:footer="1051" w:gutter="0"/>
          <w:pgNumType w:start="72"/>
          <w:cols w:space="720"/>
        </w:sectPr>
      </w:pPr>
      <w:proofErr w:type="gram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proofErr w:type="gramEnd"/>
      <w:r>
        <w:rPr>
          <w:sz w:val="24"/>
          <w:szCs w:val="24"/>
        </w:rPr>
        <w:t xml:space="preserve"> 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: b1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*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-1"/>
          <w:sz w:val="24"/>
          <w:szCs w:val="24"/>
        </w:rPr>
        <w:t>¬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1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b2 *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-1"/>
          <w:sz w:val="24"/>
          <w:szCs w:val="24"/>
        </w:rPr>
        <w:t>¬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2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... 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bn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2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*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bn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1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*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*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</w:t>
      </w:r>
    </w:p>
    <w:p w:rsidR="00C5188D" w:rsidRDefault="004876E7">
      <w:pPr>
        <w:spacing w:before="74" w:line="359" w:lineRule="auto"/>
        <w:ind w:left="100" w:right="75"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s,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nput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d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sukk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8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ba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:</w:t>
      </w:r>
    </w:p>
    <w:p w:rsidR="00C5188D" w:rsidRDefault="00C5188D">
      <w:pPr>
        <w:spacing w:before="5" w:line="120" w:lineRule="exact"/>
        <w:rPr>
          <w:sz w:val="12"/>
          <w:szCs w:val="12"/>
        </w:rPr>
      </w:pPr>
    </w:p>
    <w:p w:rsidR="00C5188D" w:rsidRDefault="004876E7">
      <w:pPr>
        <w:ind w:left="4377" w:right="3827"/>
        <w:jc w:val="center"/>
        <w:rPr>
          <w:sz w:val="24"/>
          <w:szCs w:val="24"/>
        </w:rPr>
      </w:pPr>
      <w:r>
        <w:pict>
          <v:group id="_x0000_s1152" style="position:absolute;left:0;text-align:left;margin-left:300.7pt;margin-top:18.3pt;width:20.3pt;height:15pt;z-index:-4853;mso-position-horizontal-relative:page" coordorigin="6014,366" coordsize="406,300">
            <v:shape id="_x0000_s1153" style="position:absolute;left:6014;top:366;width:406;height:300" coordorigin="6014,366" coordsize="406,300" path="m6218,666l6420,500r-86,l6334,366r-233,l6101,500r-87,l6218,666xe" fillcolor="black" stroked="f">
              <v:path arrowok="t"/>
            </v:shape>
            <w10:wrap anchorx="page"/>
          </v:group>
        </w:pict>
      </w:r>
      <w:r>
        <w:rPr>
          <w:w w:val="99"/>
          <w:sz w:val="24"/>
          <w:szCs w:val="24"/>
        </w:rPr>
        <w:t>00110101</w:t>
      </w:r>
    </w:p>
    <w:p w:rsidR="00C5188D" w:rsidRDefault="00C5188D">
      <w:pPr>
        <w:spacing w:line="200" w:lineRule="exact"/>
      </w:pPr>
    </w:p>
    <w:p w:rsidR="00C5188D" w:rsidRDefault="00C5188D">
      <w:pPr>
        <w:spacing w:before="1" w:line="280" w:lineRule="exact"/>
        <w:rPr>
          <w:sz w:val="28"/>
          <w:szCs w:val="28"/>
        </w:rPr>
      </w:pPr>
    </w:p>
    <w:p w:rsidR="00C5188D" w:rsidRDefault="004876E7">
      <w:pPr>
        <w:ind w:left="2202" w:right="1648"/>
        <w:jc w:val="center"/>
        <w:rPr>
          <w:sz w:val="16"/>
          <w:szCs w:val="16"/>
        </w:rPr>
      </w:pPr>
      <w:r>
        <w:rPr>
          <w:sz w:val="24"/>
          <w:szCs w:val="24"/>
        </w:rPr>
        <w:t>0*2</w:t>
      </w:r>
      <w:r>
        <w:rPr>
          <w:i/>
          <w:position w:val="11"/>
          <w:sz w:val="16"/>
          <w:szCs w:val="16"/>
        </w:rPr>
        <w:t>7</w:t>
      </w:r>
      <w:r>
        <w:rPr>
          <w:i/>
          <w:spacing w:val="17"/>
          <w:position w:val="11"/>
          <w:sz w:val="16"/>
          <w:szCs w:val="16"/>
        </w:rPr>
        <w:t xml:space="preserve"> </w:t>
      </w:r>
      <w:r>
        <w:rPr>
          <w:sz w:val="24"/>
          <w:szCs w:val="24"/>
        </w:rPr>
        <w:t>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0*2</w:t>
      </w:r>
      <w:r>
        <w:rPr>
          <w:i/>
          <w:position w:val="11"/>
          <w:sz w:val="16"/>
          <w:szCs w:val="16"/>
        </w:rPr>
        <w:t>6</w:t>
      </w:r>
      <w:r>
        <w:rPr>
          <w:i/>
          <w:spacing w:val="17"/>
          <w:position w:val="11"/>
          <w:sz w:val="16"/>
          <w:szCs w:val="16"/>
        </w:rPr>
        <w:t xml:space="preserve"> </w:t>
      </w:r>
      <w:r>
        <w:rPr>
          <w:sz w:val="24"/>
          <w:szCs w:val="24"/>
        </w:rPr>
        <w:t>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1*2</w:t>
      </w:r>
      <w:r>
        <w:rPr>
          <w:i/>
          <w:position w:val="11"/>
          <w:sz w:val="16"/>
          <w:szCs w:val="16"/>
        </w:rPr>
        <w:t>5</w:t>
      </w:r>
      <w:r>
        <w:rPr>
          <w:i/>
          <w:spacing w:val="17"/>
          <w:position w:val="11"/>
          <w:sz w:val="16"/>
          <w:szCs w:val="16"/>
        </w:rPr>
        <w:t xml:space="preserve"> </w:t>
      </w:r>
      <w:r>
        <w:rPr>
          <w:sz w:val="24"/>
          <w:szCs w:val="24"/>
        </w:rPr>
        <w:t>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1*</w:t>
      </w:r>
      <w:r>
        <w:rPr>
          <w:spacing w:val="-2"/>
          <w:sz w:val="24"/>
          <w:szCs w:val="24"/>
        </w:rPr>
        <w:t>2</w:t>
      </w:r>
      <w:r>
        <w:rPr>
          <w:i/>
          <w:position w:val="11"/>
          <w:sz w:val="16"/>
          <w:szCs w:val="16"/>
        </w:rPr>
        <w:t>4</w:t>
      </w:r>
      <w:r>
        <w:rPr>
          <w:i/>
          <w:spacing w:val="17"/>
          <w:position w:val="11"/>
          <w:sz w:val="16"/>
          <w:szCs w:val="16"/>
        </w:rPr>
        <w:t xml:space="preserve"> </w:t>
      </w:r>
      <w:r>
        <w:rPr>
          <w:sz w:val="24"/>
          <w:szCs w:val="24"/>
        </w:rPr>
        <w:t>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0*2</w:t>
      </w:r>
      <w:r>
        <w:rPr>
          <w:i/>
          <w:position w:val="11"/>
          <w:sz w:val="16"/>
          <w:szCs w:val="16"/>
        </w:rPr>
        <w:t>3</w:t>
      </w:r>
      <w:r>
        <w:rPr>
          <w:i/>
          <w:spacing w:val="17"/>
          <w:position w:val="11"/>
          <w:sz w:val="16"/>
          <w:szCs w:val="16"/>
        </w:rPr>
        <w:t xml:space="preserve"> </w:t>
      </w:r>
      <w:r>
        <w:rPr>
          <w:sz w:val="24"/>
          <w:szCs w:val="24"/>
        </w:rPr>
        <w:t>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1*2</w:t>
      </w:r>
      <w:r>
        <w:rPr>
          <w:i/>
          <w:position w:val="11"/>
          <w:sz w:val="16"/>
          <w:szCs w:val="16"/>
        </w:rPr>
        <w:t>2</w:t>
      </w:r>
      <w:r>
        <w:rPr>
          <w:i/>
          <w:spacing w:val="17"/>
          <w:position w:val="11"/>
          <w:sz w:val="16"/>
          <w:szCs w:val="16"/>
        </w:rPr>
        <w:t xml:space="preserve"> </w:t>
      </w:r>
      <w:r>
        <w:rPr>
          <w:sz w:val="24"/>
          <w:szCs w:val="24"/>
        </w:rPr>
        <w:t>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0*2</w:t>
      </w:r>
      <w:r>
        <w:rPr>
          <w:i/>
          <w:position w:val="11"/>
          <w:sz w:val="16"/>
          <w:szCs w:val="16"/>
        </w:rPr>
        <w:t>1</w:t>
      </w:r>
      <w:r>
        <w:rPr>
          <w:i/>
          <w:spacing w:val="17"/>
          <w:position w:val="11"/>
          <w:sz w:val="16"/>
          <w:szCs w:val="16"/>
        </w:rPr>
        <w:t xml:space="preserve"> </w:t>
      </w:r>
      <w:r>
        <w:rPr>
          <w:sz w:val="24"/>
          <w:szCs w:val="24"/>
        </w:rPr>
        <w:t>+</w:t>
      </w:r>
      <w:r>
        <w:rPr>
          <w:spacing w:val="-3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1*2</w:t>
      </w:r>
      <w:r>
        <w:rPr>
          <w:i/>
          <w:position w:val="11"/>
          <w:sz w:val="16"/>
          <w:szCs w:val="16"/>
        </w:rPr>
        <w:t>0</w:t>
      </w:r>
    </w:p>
    <w:p w:rsidR="00C5188D" w:rsidRDefault="00C5188D">
      <w:pPr>
        <w:spacing w:line="120" w:lineRule="exact"/>
        <w:rPr>
          <w:sz w:val="12"/>
          <w:szCs w:val="12"/>
        </w:rPr>
      </w:pPr>
    </w:p>
    <w:p w:rsidR="00C5188D" w:rsidRDefault="004876E7">
      <w:pPr>
        <w:ind w:left="2126" w:right="1576"/>
        <w:jc w:val="center"/>
        <w:rPr>
          <w:sz w:val="24"/>
          <w:szCs w:val="24"/>
        </w:rPr>
      </w:pP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0*128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0*64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1*32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1*16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0*8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1*4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>*</w:t>
      </w:r>
      <w:r>
        <w:rPr>
          <w:sz w:val="24"/>
          <w:szCs w:val="24"/>
        </w:rPr>
        <w:t>2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-1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1*1</w:t>
      </w:r>
    </w:p>
    <w:p w:rsidR="00C5188D" w:rsidRDefault="00C5188D">
      <w:pPr>
        <w:spacing w:line="120" w:lineRule="exact"/>
        <w:rPr>
          <w:sz w:val="12"/>
          <w:szCs w:val="12"/>
        </w:rPr>
      </w:pPr>
    </w:p>
    <w:p w:rsidR="00C5188D" w:rsidRDefault="004876E7">
      <w:pPr>
        <w:ind w:left="2186" w:right="1636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=  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0  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+ 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0  </w:t>
      </w:r>
      <w:r>
        <w:rPr>
          <w:spacing w:val="59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+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32</w:t>
      </w:r>
      <w:proofErr w:type="gramEnd"/>
      <w:r>
        <w:rPr>
          <w:sz w:val="24"/>
          <w:szCs w:val="24"/>
        </w:rPr>
        <w:t xml:space="preserve"> </w:t>
      </w:r>
      <w:r>
        <w:rPr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 xml:space="preserve">+ 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16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0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4 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0 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>
        <w:rPr>
          <w:spacing w:val="59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1</w:t>
      </w:r>
    </w:p>
    <w:p w:rsidR="00C5188D" w:rsidRDefault="00C5188D">
      <w:pPr>
        <w:spacing w:line="120" w:lineRule="exact"/>
        <w:rPr>
          <w:sz w:val="12"/>
          <w:szCs w:val="12"/>
        </w:rPr>
      </w:pPr>
    </w:p>
    <w:p w:rsidR="00C5188D" w:rsidRDefault="004876E7">
      <w:pPr>
        <w:ind w:left="4670" w:right="4060"/>
        <w:jc w:val="center"/>
        <w:rPr>
          <w:sz w:val="24"/>
          <w:szCs w:val="24"/>
        </w:rPr>
      </w:pP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53</w:t>
      </w:r>
    </w:p>
    <w:p w:rsidR="00C5188D" w:rsidRDefault="00C5188D">
      <w:pPr>
        <w:spacing w:line="200" w:lineRule="exact"/>
      </w:pPr>
    </w:p>
    <w:p w:rsidR="00C5188D" w:rsidRDefault="00C5188D">
      <w:pPr>
        <w:spacing w:line="200" w:lineRule="exact"/>
      </w:pPr>
    </w:p>
    <w:p w:rsidR="00C5188D" w:rsidRDefault="00C5188D">
      <w:pPr>
        <w:spacing w:before="18" w:line="240" w:lineRule="exact"/>
        <w:rPr>
          <w:sz w:val="24"/>
          <w:szCs w:val="24"/>
        </w:rPr>
      </w:pPr>
    </w:p>
    <w:p w:rsidR="00C5188D" w:rsidRDefault="004876E7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9.1.3  </w:t>
      </w:r>
      <w:r>
        <w:rPr>
          <w:b/>
          <w:spacing w:val="55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tr</w:t>
      </w:r>
      <w:r>
        <w:rPr>
          <w:b/>
          <w:spacing w:val="1"/>
          <w:sz w:val="24"/>
          <w:szCs w:val="24"/>
        </w:rPr>
        <w:t>uk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r</w:t>
      </w:r>
      <w:r>
        <w:rPr>
          <w:b/>
          <w:spacing w:val="-8"/>
          <w:sz w:val="24"/>
          <w:szCs w:val="24"/>
        </w:rPr>
        <w:t xml:space="preserve"> </w:t>
      </w:r>
      <w:r>
        <w:rPr>
          <w:b/>
          <w:sz w:val="24"/>
          <w:szCs w:val="24"/>
        </w:rPr>
        <w:t>Da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a</w:t>
      </w:r>
      <w:r>
        <w:rPr>
          <w:b/>
          <w:spacing w:val="-5"/>
          <w:sz w:val="24"/>
          <w:szCs w:val="24"/>
        </w:rPr>
        <w:t xml:space="preserve"> </w:t>
      </w:r>
      <w:r>
        <w:rPr>
          <w:b/>
          <w:sz w:val="24"/>
          <w:szCs w:val="24"/>
        </w:rPr>
        <w:t>Ya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-5"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>ibu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an</w:t>
      </w:r>
    </w:p>
    <w:p w:rsidR="00C5188D" w:rsidRDefault="00C5188D">
      <w:pPr>
        <w:spacing w:before="8" w:line="100" w:lineRule="exact"/>
        <w:rPr>
          <w:sz w:val="11"/>
          <w:szCs w:val="11"/>
        </w:rPr>
      </w:pPr>
    </w:p>
    <w:p w:rsidR="00C5188D" w:rsidRDefault="004876E7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•         </w:t>
      </w:r>
      <w:r>
        <w:rPr>
          <w:spacing w:val="3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n</w:t>
      </w:r>
      <w:proofErr w:type="gram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8)</w:t>
      </w:r>
    </w:p>
    <w:p w:rsidR="00C5188D" w:rsidRDefault="00C5188D">
      <w:pPr>
        <w:spacing w:before="9" w:line="120" w:lineRule="exact"/>
        <w:rPr>
          <w:sz w:val="13"/>
          <w:szCs w:val="13"/>
        </w:rPr>
      </w:pPr>
    </w:p>
    <w:p w:rsidR="00C5188D" w:rsidRDefault="004876E7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•         </w:t>
      </w:r>
      <w:r>
        <w:rPr>
          <w:spacing w:val="3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proofErr w:type="gramEnd"/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ar</w:t>
      </w:r>
      <w:r>
        <w:rPr>
          <w:spacing w:val="2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 xml:space="preserve"> e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</w:p>
    <w:p w:rsidR="00C5188D" w:rsidRDefault="00C5188D">
      <w:pPr>
        <w:spacing w:before="7" w:line="120" w:lineRule="exact"/>
        <w:rPr>
          <w:sz w:val="13"/>
          <w:szCs w:val="13"/>
        </w:rPr>
      </w:pPr>
    </w:p>
    <w:p w:rsidR="00C5188D" w:rsidRDefault="004876E7">
      <w:pPr>
        <w:ind w:left="46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 xml:space="preserve">         </w:t>
      </w:r>
      <w:r>
        <w:rPr>
          <w:spacing w:val="3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proofErr w:type="gram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ar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pung</w:t>
      </w:r>
      <w:r>
        <w:rPr>
          <w:spacing w:val="-9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konv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si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ke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</w:p>
    <w:p w:rsidR="00C5188D" w:rsidRDefault="00C5188D">
      <w:pPr>
        <w:spacing w:before="9" w:line="120" w:lineRule="exact"/>
        <w:rPr>
          <w:sz w:val="13"/>
          <w:szCs w:val="13"/>
        </w:rPr>
      </w:pPr>
    </w:p>
    <w:p w:rsidR="00C5188D" w:rsidRDefault="004876E7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•         </w:t>
      </w:r>
      <w:r>
        <w:rPr>
          <w:spacing w:val="3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</w:t>
      </w:r>
      <w:proofErr w:type="gramEnd"/>
      <w:r>
        <w:rPr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ar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nun</w:t>
      </w:r>
      <w:r>
        <w:rPr>
          <w:spacing w:val="3"/>
          <w:sz w:val="24"/>
          <w:szCs w:val="24"/>
        </w:rPr>
        <w:t>j</w:t>
      </w:r>
      <w:r>
        <w:rPr>
          <w:sz w:val="24"/>
          <w:szCs w:val="24"/>
        </w:rPr>
        <w:t>uk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 xml:space="preserve"> 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</w:p>
    <w:p w:rsidR="00C5188D" w:rsidRDefault="00C5188D">
      <w:pPr>
        <w:spacing w:line="200" w:lineRule="exact"/>
      </w:pPr>
    </w:p>
    <w:p w:rsidR="00C5188D" w:rsidRDefault="00C5188D">
      <w:pPr>
        <w:spacing w:line="200" w:lineRule="exact"/>
      </w:pPr>
    </w:p>
    <w:p w:rsidR="00C5188D" w:rsidRDefault="00C5188D">
      <w:pPr>
        <w:spacing w:before="14" w:line="260" w:lineRule="exact"/>
        <w:rPr>
          <w:sz w:val="26"/>
          <w:szCs w:val="26"/>
        </w:rPr>
      </w:pPr>
    </w:p>
    <w:p w:rsidR="00C5188D" w:rsidRDefault="004876E7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9.1.4  </w:t>
      </w:r>
      <w:r>
        <w:rPr>
          <w:b/>
          <w:spacing w:val="55"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kl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asi</w:t>
      </w:r>
      <w:r>
        <w:rPr>
          <w:b/>
          <w:spacing w:val="-6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an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ni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li</w:t>
      </w:r>
      <w:r>
        <w:rPr>
          <w:b/>
          <w:sz w:val="24"/>
          <w:szCs w:val="24"/>
        </w:rPr>
        <w:t>s</w:t>
      </w:r>
      <w:r>
        <w:rPr>
          <w:b/>
          <w:spacing w:val="-2"/>
          <w:sz w:val="24"/>
          <w:szCs w:val="24"/>
        </w:rPr>
        <w:t>a</w:t>
      </w:r>
      <w:r>
        <w:rPr>
          <w:b/>
          <w:sz w:val="24"/>
          <w:szCs w:val="24"/>
        </w:rPr>
        <w:t>si</w:t>
      </w:r>
    </w:p>
    <w:p w:rsidR="00C5188D" w:rsidRDefault="00C5188D">
      <w:pPr>
        <w:spacing w:before="8" w:line="100" w:lineRule="exact"/>
        <w:rPr>
          <w:sz w:val="11"/>
          <w:szCs w:val="11"/>
        </w:rPr>
      </w:pPr>
    </w:p>
    <w:p w:rsidR="00C5188D" w:rsidRDefault="004876E7">
      <w:pPr>
        <w:spacing w:line="360" w:lineRule="auto"/>
        <w:ind w:left="100" w:right="75" w:firstLine="720"/>
        <w:jc w:val="both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i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n, b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 p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8.</w:t>
      </w:r>
      <w:r>
        <w:rPr>
          <w:spacing w:val="2"/>
          <w:sz w:val="24"/>
          <w:szCs w:val="24"/>
        </w:rPr>
        <w:t xml:space="preserve"> </w:t>
      </w:r>
      <w:proofErr w:type="gram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il</w:t>
      </w:r>
      <w:r>
        <w:rPr>
          <w:sz w:val="24"/>
          <w:szCs w:val="24"/>
        </w:rPr>
        <w:t>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are</w:t>
      </w:r>
      <w:r>
        <w:rPr>
          <w:sz w:val="24"/>
          <w:szCs w:val="24"/>
        </w:rPr>
        <w:t>na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9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konv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di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0.</w:t>
      </w:r>
      <w:proofErr w:type="gramEnd"/>
      <w:r>
        <w:rPr>
          <w:sz w:val="24"/>
          <w:szCs w:val="24"/>
        </w:rPr>
        <w:t xml:space="preserve"> 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ara</w:t>
      </w:r>
      <w:r>
        <w:rPr>
          <w:sz w:val="24"/>
          <w:szCs w:val="24"/>
        </w:rPr>
        <w:t>si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da </w:t>
      </w:r>
      <w:r>
        <w:rPr>
          <w:spacing w:val="2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:</w:t>
      </w:r>
    </w:p>
    <w:p w:rsidR="00C5188D" w:rsidRDefault="00C5188D">
      <w:pPr>
        <w:spacing w:before="5" w:line="140" w:lineRule="exact"/>
        <w:rPr>
          <w:sz w:val="14"/>
          <w:szCs w:val="14"/>
        </w:rPr>
      </w:pPr>
    </w:p>
    <w:p w:rsidR="00C5188D" w:rsidRDefault="00C5188D">
      <w:pPr>
        <w:spacing w:line="200" w:lineRule="exact"/>
      </w:pPr>
    </w:p>
    <w:p w:rsidR="00C5188D" w:rsidRDefault="00C5188D">
      <w:pPr>
        <w:spacing w:line="200" w:lineRule="exact"/>
      </w:pPr>
    </w:p>
    <w:p w:rsidR="00C5188D" w:rsidRDefault="004876E7">
      <w:pPr>
        <w:ind w:left="3669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2pt;height:38.75pt">
            <v:imagedata r:id="rId9" o:title=""/>
          </v:shape>
        </w:pict>
      </w:r>
    </w:p>
    <w:p w:rsidR="00C5188D" w:rsidRDefault="00C5188D">
      <w:pPr>
        <w:spacing w:line="200" w:lineRule="exact"/>
      </w:pPr>
    </w:p>
    <w:p w:rsidR="00C5188D" w:rsidRDefault="00C5188D">
      <w:pPr>
        <w:spacing w:line="200" w:lineRule="exact"/>
      </w:pPr>
    </w:p>
    <w:p w:rsidR="00C5188D" w:rsidRDefault="00C5188D">
      <w:pPr>
        <w:spacing w:before="4" w:line="260" w:lineRule="exact"/>
        <w:rPr>
          <w:sz w:val="26"/>
          <w:szCs w:val="26"/>
        </w:rPr>
      </w:pPr>
    </w:p>
    <w:p w:rsidR="00C5188D" w:rsidRDefault="004876E7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9.1.5  </w:t>
      </w:r>
      <w:r>
        <w:rPr>
          <w:b/>
          <w:spacing w:val="55"/>
          <w:sz w:val="24"/>
          <w:szCs w:val="24"/>
        </w:rPr>
        <w:t xml:space="preserve"> 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npu</w:t>
      </w:r>
      <w:r>
        <w:rPr>
          <w:b/>
          <w:sz w:val="24"/>
          <w:szCs w:val="24"/>
        </w:rPr>
        <w:t>t</w:t>
      </w:r>
    </w:p>
    <w:p w:rsidR="00C5188D" w:rsidRDefault="00C5188D">
      <w:pPr>
        <w:spacing w:before="8" w:line="100" w:lineRule="exact"/>
        <w:rPr>
          <w:sz w:val="11"/>
          <w:szCs w:val="11"/>
        </w:rPr>
      </w:pPr>
    </w:p>
    <w:p w:rsidR="00C5188D" w:rsidRDefault="004876E7">
      <w:pPr>
        <w:spacing w:line="360" w:lineRule="auto"/>
        <w:ind w:left="100" w:right="73" w:firstLine="720"/>
        <w:jc w:val="both"/>
        <w:rPr>
          <w:sz w:val="24"/>
          <w:szCs w:val="24"/>
        </w:rPr>
      </w:pP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8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 xml:space="preserve"> t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8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n,</w:t>
      </w:r>
      <w:r>
        <w:rPr>
          <w:spacing w:val="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nput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:</w:t>
      </w:r>
    </w:p>
    <w:p w:rsidR="00C5188D" w:rsidRDefault="00C5188D">
      <w:pPr>
        <w:spacing w:before="4" w:line="140" w:lineRule="exact"/>
        <w:rPr>
          <w:sz w:val="14"/>
          <w:szCs w:val="14"/>
        </w:rPr>
      </w:pPr>
    </w:p>
    <w:p w:rsidR="00C5188D" w:rsidRDefault="00C5188D">
      <w:pPr>
        <w:spacing w:line="200" w:lineRule="exact"/>
      </w:pPr>
    </w:p>
    <w:p w:rsidR="00C5188D" w:rsidRDefault="00C5188D">
      <w:pPr>
        <w:spacing w:line="200" w:lineRule="exact"/>
      </w:pPr>
    </w:p>
    <w:p w:rsidR="00C5188D" w:rsidRDefault="004876E7">
      <w:pPr>
        <w:ind w:left="3652"/>
        <w:sectPr w:rsidR="00C5188D">
          <w:pgSz w:w="11900" w:h="16840"/>
          <w:pgMar w:top="1360" w:right="1320" w:bottom="280" w:left="1340" w:header="0" w:footer="1051" w:gutter="0"/>
          <w:cols w:space="720"/>
        </w:sectPr>
      </w:pPr>
      <w:r>
        <w:pict>
          <v:shape id="_x0000_i1026" type="#_x0000_t75" style="width:125.8pt;height:31.65pt">
            <v:imagedata r:id="rId10" o:title=""/>
          </v:shape>
        </w:pict>
      </w:r>
    </w:p>
    <w:p w:rsidR="00C5188D" w:rsidRDefault="004876E7">
      <w:pPr>
        <w:spacing w:before="76"/>
        <w:ind w:left="12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9.1.6  </w:t>
      </w:r>
      <w:r>
        <w:rPr>
          <w:b/>
          <w:spacing w:val="55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Ou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pu</w:t>
      </w:r>
      <w:r>
        <w:rPr>
          <w:b/>
          <w:sz w:val="24"/>
          <w:szCs w:val="24"/>
        </w:rPr>
        <w:t>t</w:t>
      </w:r>
    </w:p>
    <w:p w:rsidR="00C5188D" w:rsidRDefault="00C5188D">
      <w:pPr>
        <w:spacing w:before="8" w:line="100" w:lineRule="exact"/>
        <w:rPr>
          <w:sz w:val="11"/>
          <w:szCs w:val="11"/>
        </w:rPr>
      </w:pPr>
    </w:p>
    <w:p w:rsidR="00C5188D" w:rsidRDefault="004876E7">
      <w:pPr>
        <w:ind w:left="840"/>
        <w:rPr>
          <w:sz w:val="24"/>
          <w:szCs w:val="24"/>
        </w:rPr>
      </w:pP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konv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si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5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</w:p>
    <w:p w:rsidR="00C5188D" w:rsidRDefault="00C5188D">
      <w:pPr>
        <w:spacing w:before="7" w:line="120" w:lineRule="exact"/>
        <w:rPr>
          <w:sz w:val="13"/>
          <w:szCs w:val="13"/>
        </w:rPr>
      </w:pPr>
    </w:p>
    <w:p w:rsidR="00C5188D" w:rsidRDefault="004876E7">
      <w:pPr>
        <w:ind w:left="120"/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has</w:t>
      </w:r>
      <w:r>
        <w:rPr>
          <w:i/>
          <w:spacing w:val="1"/>
          <w:sz w:val="24"/>
          <w:szCs w:val="24"/>
        </w:rPr>
        <w:t>il</w:t>
      </w:r>
      <w:proofErr w:type="gramEnd"/>
      <w:r>
        <w:rPr>
          <w:sz w:val="24"/>
          <w:szCs w:val="24"/>
        </w:rPr>
        <w:t>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put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:</w:t>
      </w:r>
    </w:p>
    <w:p w:rsidR="00C5188D" w:rsidRDefault="00C5188D">
      <w:pPr>
        <w:spacing w:line="200" w:lineRule="exact"/>
      </w:pPr>
    </w:p>
    <w:p w:rsidR="00C5188D" w:rsidRDefault="00C5188D">
      <w:pPr>
        <w:spacing w:line="200" w:lineRule="exact"/>
      </w:pPr>
    </w:p>
    <w:p w:rsidR="00C5188D" w:rsidRDefault="00C5188D">
      <w:pPr>
        <w:spacing w:before="1" w:line="260" w:lineRule="exact"/>
        <w:rPr>
          <w:sz w:val="26"/>
          <w:szCs w:val="26"/>
        </w:rPr>
      </w:pPr>
    </w:p>
    <w:p w:rsidR="00C5188D" w:rsidRDefault="004876E7">
      <w:pPr>
        <w:ind w:left="3463"/>
      </w:pPr>
      <w:r>
        <w:pict>
          <v:shape id="_x0000_i1027" type="#_x0000_t75" style="width:147.15pt;height:33.25pt">
            <v:imagedata r:id="rId11" o:title=""/>
          </v:shape>
        </w:pict>
      </w:r>
    </w:p>
    <w:p w:rsidR="00C5188D" w:rsidRDefault="00C5188D">
      <w:pPr>
        <w:spacing w:line="100" w:lineRule="exact"/>
        <w:rPr>
          <w:sz w:val="11"/>
          <w:szCs w:val="11"/>
        </w:rPr>
      </w:pPr>
    </w:p>
    <w:p w:rsidR="00C5188D" w:rsidRDefault="00C5188D">
      <w:pPr>
        <w:spacing w:line="200" w:lineRule="exact"/>
      </w:pPr>
    </w:p>
    <w:p w:rsidR="00C5188D" w:rsidRDefault="00C5188D">
      <w:pPr>
        <w:spacing w:line="200" w:lineRule="exact"/>
      </w:pPr>
    </w:p>
    <w:p w:rsidR="00C5188D" w:rsidRDefault="004876E7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>9.1.7</w:t>
      </w:r>
      <w:r>
        <w:rPr>
          <w:b/>
          <w:sz w:val="24"/>
          <w:szCs w:val="24"/>
        </w:rPr>
        <w:t xml:space="preserve">  </w:t>
      </w:r>
      <w:r>
        <w:rPr>
          <w:b/>
          <w:spacing w:val="55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o</w:t>
      </w:r>
      <w:r>
        <w:rPr>
          <w:b/>
          <w:spacing w:val="3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s 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y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sa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an</w:t>
      </w:r>
    </w:p>
    <w:p w:rsidR="00C5188D" w:rsidRDefault="00C5188D">
      <w:pPr>
        <w:spacing w:before="8" w:line="100" w:lineRule="exact"/>
        <w:rPr>
          <w:sz w:val="11"/>
          <w:szCs w:val="11"/>
        </w:rPr>
      </w:pPr>
    </w:p>
    <w:p w:rsidR="00C5188D" w:rsidRDefault="004876E7">
      <w:pPr>
        <w:spacing w:line="330" w:lineRule="auto"/>
        <w:ind w:left="120" w:right="63" w:firstLine="720"/>
        <w:jc w:val="both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are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konv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ke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oop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1"/>
          <w:sz w:val="24"/>
          <w:szCs w:val="24"/>
        </w:rPr>
        <w:t>j</w:t>
      </w:r>
      <w:r>
        <w:rPr>
          <w:spacing w:val="2"/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 d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25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=</w:t>
      </w:r>
      <w:r>
        <w:rPr>
          <w:i/>
          <w:sz w:val="24"/>
          <w:szCs w:val="24"/>
        </w:rPr>
        <w:t>n</w:t>
      </w:r>
      <w:r>
        <w:rPr>
          <w:i/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20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1.</w:t>
      </w:r>
      <w:r>
        <w:rPr>
          <w:spacing w:val="2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t</w:t>
      </w:r>
      <w:r>
        <w:rPr>
          <w:spacing w:val="2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20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=</w:t>
      </w:r>
      <w:r>
        <w:rPr>
          <w:i/>
          <w:sz w:val="24"/>
          <w:szCs w:val="24"/>
        </w:rPr>
        <w:t>n</w:t>
      </w:r>
      <w:r>
        <w:rPr>
          <w:sz w:val="24"/>
          <w:szCs w:val="24"/>
        </w:rPr>
        <w:t>,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</w:t>
      </w:r>
      <w:r>
        <w:rPr>
          <w:spacing w:val="19"/>
          <w:sz w:val="24"/>
          <w:szCs w:val="24"/>
        </w:rPr>
        <w:t xml:space="preserve"> </w:t>
      </w:r>
      <w:proofErr w:type="gramStart"/>
      <w:r>
        <w:rPr>
          <w:i/>
          <w:sz w:val="24"/>
          <w:szCs w:val="24"/>
        </w:rPr>
        <w:t>b</w:t>
      </w:r>
      <w:r>
        <w:rPr>
          <w:i/>
          <w:position w:val="-3"/>
          <w:sz w:val="16"/>
          <w:szCs w:val="16"/>
        </w:rPr>
        <w:t xml:space="preserve">n </w:t>
      </w:r>
      <w:r>
        <w:rPr>
          <w:i/>
          <w:spacing w:val="2"/>
          <w:position w:val="-3"/>
          <w:sz w:val="16"/>
          <w:szCs w:val="16"/>
        </w:rPr>
        <w:t xml:space="preserve"> </w:t>
      </w:r>
      <w:r>
        <w:rPr>
          <w:sz w:val="24"/>
          <w:szCs w:val="24"/>
        </w:rPr>
        <w:t>*</w:t>
      </w:r>
      <w:proofErr w:type="gramEnd"/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i/>
          <w:position w:val="11"/>
          <w:sz w:val="16"/>
          <w:szCs w:val="16"/>
        </w:rPr>
        <w:t xml:space="preserve">0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il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8"/>
          <w:sz w:val="24"/>
          <w:szCs w:val="24"/>
        </w:rPr>
        <w:t xml:space="preserve"> </w:t>
      </w:r>
      <w:r>
        <w:rPr>
          <w:i/>
          <w:sz w:val="24"/>
          <w:szCs w:val="24"/>
        </w:rPr>
        <w:t>has</w:t>
      </w:r>
      <w:r>
        <w:rPr>
          <w:i/>
          <w:spacing w:val="1"/>
          <w:sz w:val="24"/>
          <w:szCs w:val="24"/>
        </w:rPr>
        <w:t>il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it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si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ku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8"/>
          <w:sz w:val="24"/>
          <w:szCs w:val="24"/>
        </w:rPr>
        <w:t xml:space="preserve"> </w:t>
      </w:r>
      <w:r>
        <w:rPr>
          <w:i/>
          <w:sz w:val="24"/>
          <w:szCs w:val="24"/>
        </w:rPr>
        <w:t>i</w:t>
      </w:r>
      <w:r>
        <w:rPr>
          <w:i/>
          <w:spacing w:val="1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3"/>
          <w:sz w:val="24"/>
          <w:szCs w:val="24"/>
        </w:rPr>
        <w:t xml:space="preserve"> </w:t>
      </w:r>
      <w:proofErr w:type="gramStart"/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di </w:t>
      </w:r>
      <w:r>
        <w:rPr>
          <w:spacing w:val="19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i</w:t>
      </w:r>
      <w:proofErr w:type="gramEnd"/>
      <w:r>
        <w:rPr>
          <w:spacing w:val="-1"/>
          <w:sz w:val="24"/>
          <w:szCs w:val="24"/>
        </w:rPr>
        <w:t>=</w:t>
      </w:r>
      <w:r>
        <w:rPr>
          <w:i/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1, d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b</w:t>
      </w:r>
      <w:r>
        <w:rPr>
          <w:i/>
          <w:spacing w:val="1"/>
          <w:position w:val="-3"/>
          <w:sz w:val="16"/>
          <w:szCs w:val="16"/>
        </w:rPr>
        <w:t>n</w:t>
      </w:r>
      <w:r>
        <w:rPr>
          <w:i/>
          <w:spacing w:val="-1"/>
          <w:position w:val="-3"/>
          <w:sz w:val="16"/>
          <w:szCs w:val="16"/>
        </w:rPr>
        <w:t>-</w:t>
      </w:r>
      <w:r>
        <w:rPr>
          <w:i/>
          <w:position w:val="-3"/>
          <w:sz w:val="16"/>
          <w:szCs w:val="16"/>
        </w:rPr>
        <w:t>1</w:t>
      </w:r>
      <w:r>
        <w:rPr>
          <w:i/>
          <w:spacing w:val="23"/>
          <w:position w:val="-3"/>
          <w:sz w:val="16"/>
          <w:szCs w:val="16"/>
        </w:rPr>
        <w:t xml:space="preserve"> </w:t>
      </w:r>
      <w:r>
        <w:rPr>
          <w:sz w:val="24"/>
          <w:szCs w:val="24"/>
        </w:rPr>
        <w:t>*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2</w:t>
      </w:r>
      <w:r>
        <w:rPr>
          <w:i/>
          <w:position w:val="11"/>
          <w:sz w:val="16"/>
          <w:szCs w:val="16"/>
        </w:rPr>
        <w:t>1</w:t>
      </w:r>
      <w:r>
        <w:rPr>
          <w:i/>
          <w:spacing w:val="25"/>
          <w:position w:val="11"/>
          <w:sz w:val="16"/>
          <w:szCs w:val="16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il</w:t>
      </w:r>
      <w:r>
        <w:rPr>
          <w:spacing w:val="2"/>
          <w:sz w:val="24"/>
          <w:szCs w:val="24"/>
        </w:rPr>
        <w:t>n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has</w:t>
      </w:r>
      <w:r>
        <w:rPr>
          <w:i/>
          <w:spacing w:val="1"/>
          <w:sz w:val="24"/>
          <w:szCs w:val="24"/>
        </w:rPr>
        <w:t>il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h</w:t>
      </w:r>
      <w:r>
        <w:rPr>
          <w:sz w:val="24"/>
          <w:szCs w:val="24"/>
        </w:rPr>
        <w:t>wa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si</w:t>
      </w:r>
      <w:r>
        <w:rPr>
          <w:spacing w:val="7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7"/>
          <w:sz w:val="24"/>
          <w:szCs w:val="24"/>
        </w:rPr>
        <w:t xml:space="preserve"> </w:t>
      </w:r>
      <w:r>
        <w:rPr>
          <w:i/>
          <w:sz w:val="24"/>
          <w:szCs w:val="24"/>
        </w:rPr>
        <w:t>has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</w:t>
      </w:r>
      <w:r>
        <w:rPr>
          <w:i/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ung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has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</w:t>
      </w:r>
      <w:r>
        <w:rPr>
          <w:i/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= </w:t>
      </w:r>
      <w:r>
        <w:rPr>
          <w:i/>
          <w:sz w:val="24"/>
          <w:szCs w:val="24"/>
        </w:rPr>
        <w:t>has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</w:t>
      </w:r>
      <w:r>
        <w:rPr>
          <w:i/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22"/>
          <w:sz w:val="24"/>
          <w:szCs w:val="24"/>
        </w:rPr>
        <w:t xml:space="preserve"> </w:t>
      </w:r>
      <w:proofErr w:type="gramStart"/>
      <w:r>
        <w:rPr>
          <w:i/>
          <w:sz w:val="24"/>
          <w:szCs w:val="24"/>
        </w:rPr>
        <w:t>b</w:t>
      </w:r>
      <w:r>
        <w:rPr>
          <w:i/>
          <w:position w:val="-3"/>
          <w:sz w:val="16"/>
          <w:szCs w:val="16"/>
        </w:rPr>
        <w:t xml:space="preserve">i  </w:t>
      </w:r>
      <w:r>
        <w:rPr>
          <w:sz w:val="24"/>
          <w:szCs w:val="24"/>
        </w:rPr>
        <w:t>*</w:t>
      </w:r>
      <w:proofErr w:type="gramEnd"/>
      <w:r>
        <w:rPr>
          <w:spacing w:val="2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2</w:t>
      </w:r>
      <w:r>
        <w:rPr>
          <w:i/>
          <w:spacing w:val="1"/>
          <w:position w:val="11"/>
          <w:sz w:val="16"/>
          <w:szCs w:val="16"/>
        </w:rPr>
        <w:t>n</w:t>
      </w:r>
      <w:r>
        <w:rPr>
          <w:i/>
          <w:spacing w:val="-1"/>
          <w:position w:val="11"/>
          <w:sz w:val="16"/>
          <w:szCs w:val="16"/>
        </w:rPr>
        <w:t>-</w:t>
      </w:r>
      <w:r>
        <w:rPr>
          <w:i/>
          <w:position w:val="11"/>
          <w:sz w:val="16"/>
          <w:szCs w:val="16"/>
        </w:rPr>
        <w:t xml:space="preserve">i </w:t>
      </w:r>
      <w:r>
        <w:rPr>
          <w:i/>
          <w:spacing w:val="2"/>
          <w:position w:val="11"/>
          <w:sz w:val="16"/>
          <w:szCs w:val="16"/>
        </w:rPr>
        <w:t xml:space="preserve"> </w:t>
      </w:r>
      <w:r>
        <w:rPr>
          <w:sz w:val="24"/>
          <w:szCs w:val="24"/>
        </w:rPr>
        <w:t>.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n,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os</w:t>
      </w:r>
      <w:r>
        <w:rPr>
          <w:spacing w:val="-3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t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:</w:t>
      </w:r>
    </w:p>
    <w:p w:rsidR="00C5188D" w:rsidRDefault="00C5188D">
      <w:pPr>
        <w:spacing w:line="160" w:lineRule="exact"/>
        <w:rPr>
          <w:sz w:val="16"/>
          <w:szCs w:val="16"/>
        </w:rPr>
      </w:pPr>
    </w:p>
    <w:p w:rsidR="00C5188D" w:rsidRDefault="00C5188D">
      <w:pPr>
        <w:spacing w:line="200" w:lineRule="exact"/>
      </w:pPr>
    </w:p>
    <w:p w:rsidR="00C5188D" w:rsidRDefault="00C5188D">
      <w:pPr>
        <w:spacing w:line="200" w:lineRule="exact"/>
      </w:pPr>
    </w:p>
    <w:p w:rsidR="00C5188D" w:rsidRDefault="00F23AAB">
      <w:pPr>
        <w:ind w:left="3175"/>
      </w:pPr>
      <w:r>
        <w:pict>
          <v:shape id="_x0000_i1028" type="#_x0000_t75" style="width:176.45pt;height:98.1pt">
            <v:imagedata r:id="rId12" o:title=""/>
          </v:shape>
        </w:pict>
      </w:r>
    </w:p>
    <w:p w:rsidR="00C5188D" w:rsidRDefault="00C5188D">
      <w:pPr>
        <w:spacing w:before="6" w:line="100" w:lineRule="exact"/>
        <w:rPr>
          <w:sz w:val="10"/>
          <w:szCs w:val="10"/>
        </w:rPr>
      </w:pPr>
    </w:p>
    <w:p w:rsidR="00C5188D" w:rsidRDefault="00C5188D">
      <w:pPr>
        <w:spacing w:line="200" w:lineRule="exact"/>
      </w:pPr>
    </w:p>
    <w:p w:rsidR="00C5188D" w:rsidRDefault="00C5188D">
      <w:pPr>
        <w:spacing w:line="200" w:lineRule="exact"/>
      </w:pPr>
    </w:p>
    <w:p w:rsidR="00C5188D" w:rsidRDefault="004876E7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9.1.8  </w:t>
      </w:r>
      <w:r>
        <w:rPr>
          <w:b/>
          <w:spacing w:val="55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F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>w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t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K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lu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uh</w:t>
      </w:r>
      <w:r>
        <w:rPr>
          <w:b/>
          <w:sz w:val="24"/>
          <w:szCs w:val="24"/>
        </w:rPr>
        <w:t>an</w:t>
      </w:r>
    </w:p>
    <w:p w:rsidR="00C5188D" w:rsidRDefault="00C5188D">
      <w:pPr>
        <w:spacing w:before="6" w:line="120" w:lineRule="exact"/>
        <w:rPr>
          <w:sz w:val="12"/>
          <w:szCs w:val="12"/>
        </w:rPr>
      </w:pPr>
    </w:p>
    <w:p w:rsidR="00C5188D" w:rsidRDefault="004876E7">
      <w:pPr>
        <w:ind w:left="1810"/>
        <w:sectPr w:rsidR="00C5188D">
          <w:pgSz w:w="11900" w:h="16840"/>
          <w:pgMar w:top="1360" w:right="1320" w:bottom="280" w:left="1320" w:header="0" w:footer="1051" w:gutter="0"/>
          <w:cols w:space="720"/>
        </w:sectPr>
      </w:pPr>
      <w:r>
        <w:pict>
          <v:shape id="_x0000_i1029" type="#_x0000_t75" style="width:312.55pt;height:184.35pt">
            <v:imagedata r:id="rId13" o:title=""/>
          </v:shape>
        </w:pict>
      </w:r>
    </w:p>
    <w:p w:rsidR="00C5188D" w:rsidRDefault="00C5188D">
      <w:pPr>
        <w:spacing w:before="9" w:line="140" w:lineRule="exact"/>
        <w:rPr>
          <w:sz w:val="14"/>
          <w:szCs w:val="14"/>
        </w:rPr>
      </w:pPr>
    </w:p>
    <w:p w:rsidR="00C5188D" w:rsidRDefault="00C5188D">
      <w:pPr>
        <w:spacing w:line="200" w:lineRule="exact"/>
      </w:pPr>
    </w:p>
    <w:p w:rsidR="00C5188D" w:rsidRDefault="004876E7">
      <w:pPr>
        <w:spacing w:before="24"/>
        <w:ind w:left="120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9</w:t>
      </w:r>
      <w:r>
        <w:rPr>
          <w:b/>
          <w:spacing w:val="-1"/>
          <w:sz w:val="28"/>
          <w:szCs w:val="28"/>
        </w:rPr>
        <w:t>.</w:t>
      </w:r>
      <w:r>
        <w:rPr>
          <w:b/>
          <w:sz w:val="28"/>
          <w:szCs w:val="28"/>
        </w:rPr>
        <w:t xml:space="preserve">2  </w:t>
      </w:r>
      <w:r>
        <w:rPr>
          <w:b/>
          <w:spacing w:val="14"/>
          <w:sz w:val="28"/>
          <w:szCs w:val="28"/>
        </w:rPr>
        <w:t xml:space="preserve"> </w:t>
      </w:r>
      <w:r>
        <w:rPr>
          <w:b/>
          <w:sz w:val="28"/>
          <w:szCs w:val="28"/>
        </w:rPr>
        <w:t>Studi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K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1"/>
          <w:sz w:val="28"/>
          <w:szCs w:val="28"/>
        </w:rPr>
        <w:t>s</w:t>
      </w:r>
      <w:r>
        <w:rPr>
          <w:b/>
          <w:sz w:val="28"/>
          <w:szCs w:val="28"/>
        </w:rPr>
        <w:t>us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2</w:t>
      </w:r>
      <w:r>
        <w:rPr>
          <w:b/>
          <w:sz w:val="28"/>
          <w:szCs w:val="28"/>
        </w:rPr>
        <w:t>: K</w:t>
      </w:r>
      <w:r>
        <w:rPr>
          <w:b/>
          <w:spacing w:val="-1"/>
          <w:sz w:val="28"/>
          <w:szCs w:val="28"/>
        </w:rPr>
        <w:t>o</w:t>
      </w:r>
      <w:r>
        <w:rPr>
          <w:b/>
          <w:spacing w:val="-2"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v</w:t>
      </w:r>
      <w:r>
        <w:rPr>
          <w:b/>
          <w:sz w:val="28"/>
          <w:szCs w:val="28"/>
        </w:rPr>
        <w:t>e</w:t>
      </w:r>
      <w:r>
        <w:rPr>
          <w:b/>
          <w:spacing w:val="-2"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b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2"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g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n de</w:t>
      </w:r>
      <w:r>
        <w:rPr>
          <w:b/>
          <w:spacing w:val="-1"/>
          <w:sz w:val="28"/>
          <w:szCs w:val="28"/>
        </w:rPr>
        <w:t>si</w:t>
      </w:r>
      <w:r>
        <w:rPr>
          <w:b/>
          <w:spacing w:val="-3"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l</w:t>
      </w:r>
      <w:r>
        <w:rPr>
          <w:b/>
          <w:spacing w:val="3"/>
          <w:sz w:val="28"/>
          <w:szCs w:val="28"/>
        </w:rPr>
        <w:t xml:space="preserve"> </w:t>
      </w:r>
      <w:r>
        <w:rPr>
          <w:b/>
          <w:spacing w:val="-5"/>
          <w:sz w:val="28"/>
          <w:szCs w:val="28"/>
        </w:rPr>
        <w:t>k</w:t>
      </w:r>
      <w:r>
        <w:rPr>
          <w:b/>
          <w:sz w:val="28"/>
          <w:szCs w:val="28"/>
        </w:rPr>
        <w:t>e b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ner</w:t>
      </w:r>
    </w:p>
    <w:p w:rsidR="00C5188D" w:rsidRDefault="00C5188D">
      <w:pPr>
        <w:spacing w:line="200" w:lineRule="exact"/>
      </w:pPr>
    </w:p>
    <w:p w:rsidR="00C5188D" w:rsidRDefault="00C5188D">
      <w:pPr>
        <w:spacing w:line="200" w:lineRule="exact"/>
      </w:pPr>
    </w:p>
    <w:p w:rsidR="00C5188D" w:rsidRDefault="00C5188D">
      <w:pPr>
        <w:spacing w:before="15" w:line="260" w:lineRule="exact"/>
        <w:rPr>
          <w:sz w:val="26"/>
          <w:szCs w:val="26"/>
        </w:rPr>
      </w:pPr>
    </w:p>
    <w:p w:rsidR="00C5188D" w:rsidRDefault="004876E7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9.2.1  </w:t>
      </w:r>
      <w:r>
        <w:rPr>
          <w:b/>
          <w:spacing w:val="55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2"/>
          <w:sz w:val="24"/>
          <w:szCs w:val="24"/>
        </w:rPr>
        <w:t>er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asa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an</w:t>
      </w:r>
    </w:p>
    <w:p w:rsidR="00C5188D" w:rsidRDefault="00C5188D">
      <w:pPr>
        <w:spacing w:before="8" w:line="100" w:lineRule="exact"/>
        <w:rPr>
          <w:sz w:val="11"/>
          <w:szCs w:val="11"/>
        </w:rPr>
      </w:pPr>
    </w:p>
    <w:p w:rsidR="00C5188D" w:rsidRDefault="004876E7">
      <w:pPr>
        <w:spacing w:line="360" w:lineRule="auto"/>
        <w:ind w:left="120" w:right="73" w:firstLine="720"/>
        <w:jc w:val="both"/>
        <w:rPr>
          <w:sz w:val="24"/>
          <w:szCs w:val="24"/>
        </w:rPr>
      </w:pP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konv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si 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um 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255)</w:t>
      </w:r>
    </w:p>
    <w:p w:rsidR="00C5188D" w:rsidRDefault="00C5188D">
      <w:pPr>
        <w:spacing w:line="120" w:lineRule="exact"/>
        <w:rPr>
          <w:sz w:val="12"/>
          <w:szCs w:val="12"/>
        </w:rPr>
      </w:pPr>
    </w:p>
    <w:p w:rsidR="00C5188D" w:rsidRDefault="004876E7">
      <w:pPr>
        <w:ind w:left="120"/>
        <w:rPr>
          <w:sz w:val="24"/>
          <w:szCs w:val="24"/>
        </w:rPr>
      </w:pP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oh:</w:t>
      </w:r>
    </w:p>
    <w:p w:rsidR="00C5188D" w:rsidRDefault="00C5188D">
      <w:pPr>
        <w:spacing w:line="120" w:lineRule="exact"/>
        <w:rPr>
          <w:sz w:val="12"/>
          <w:szCs w:val="12"/>
        </w:rPr>
      </w:pPr>
    </w:p>
    <w:p w:rsidR="00C5188D" w:rsidRDefault="004876E7">
      <w:pPr>
        <w:ind w:left="120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sukk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53</w:t>
      </w:r>
    </w:p>
    <w:p w:rsidR="00C5188D" w:rsidRDefault="00C5188D">
      <w:pPr>
        <w:spacing w:line="120" w:lineRule="exact"/>
        <w:rPr>
          <w:sz w:val="12"/>
          <w:szCs w:val="12"/>
        </w:rPr>
      </w:pPr>
    </w:p>
    <w:p w:rsidR="00C5188D" w:rsidRDefault="004876E7">
      <w:pPr>
        <w:ind w:left="120"/>
        <w:rPr>
          <w:sz w:val="24"/>
          <w:szCs w:val="24"/>
        </w:rPr>
      </w:pP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110101</w:t>
      </w:r>
    </w:p>
    <w:p w:rsidR="00C5188D" w:rsidRDefault="00C5188D">
      <w:pPr>
        <w:spacing w:line="200" w:lineRule="exact"/>
      </w:pPr>
    </w:p>
    <w:p w:rsidR="00C5188D" w:rsidRDefault="00C5188D">
      <w:pPr>
        <w:spacing w:line="200" w:lineRule="exact"/>
      </w:pPr>
    </w:p>
    <w:p w:rsidR="00C5188D" w:rsidRDefault="00C5188D">
      <w:pPr>
        <w:spacing w:line="260" w:lineRule="exact"/>
        <w:rPr>
          <w:sz w:val="26"/>
          <w:szCs w:val="26"/>
        </w:rPr>
      </w:pPr>
    </w:p>
    <w:p w:rsidR="00C5188D" w:rsidRDefault="004876E7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9.2.2  </w:t>
      </w:r>
      <w:r>
        <w:rPr>
          <w:b/>
          <w:spacing w:val="55"/>
          <w:sz w:val="24"/>
          <w:szCs w:val="24"/>
        </w:rPr>
        <w:t xml:space="preserve"> </w:t>
      </w:r>
      <w:r>
        <w:rPr>
          <w:b/>
          <w:sz w:val="24"/>
          <w:szCs w:val="24"/>
        </w:rPr>
        <w:t>Ca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y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sa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an</w:t>
      </w:r>
      <w:r>
        <w:rPr>
          <w:b/>
          <w:spacing w:val="-6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3"/>
          <w:sz w:val="24"/>
          <w:szCs w:val="24"/>
        </w:rPr>
        <w:t>s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ah</w:t>
      </w:r>
    </w:p>
    <w:p w:rsidR="00C5188D" w:rsidRDefault="00C5188D">
      <w:pPr>
        <w:spacing w:before="8" w:line="100" w:lineRule="exact"/>
        <w:rPr>
          <w:sz w:val="11"/>
          <w:szCs w:val="11"/>
        </w:rPr>
      </w:pPr>
    </w:p>
    <w:p w:rsidR="00C5188D" w:rsidRDefault="004876E7">
      <w:pPr>
        <w:spacing w:line="360" w:lineRule="auto"/>
        <w:ind w:left="120" w:right="72" w:firstLine="720"/>
        <w:jc w:val="both"/>
        <w:rPr>
          <w:sz w:val="24"/>
          <w:szCs w:val="24"/>
        </w:rPr>
      </w:pPr>
      <w:r>
        <w:rPr>
          <w:sz w:val="24"/>
          <w:szCs w:val="24"/>
        </w:rPr>
        <w:t>Konv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si 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ke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ca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a</w:t>
      </w:r>
      <w:proofErr w:type="gramEnd"/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kuk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sa</w:t>
      </w:r>
      <w:r>
        <w:rPr>
          <w:sz w:val="24"/>
          <w:szCs w:val="24"/>
        </w:rPr>
        <w:t xml:space="preserve"> b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-3"/>
          <w:sz w:val="24"/>
          <w:szCs w:val="24"/>
        </w:rPr>
        <w:t xml:space="preserve"> </w:t>
      </w:r>
      <w:proofErr w:type="gramStart"/>
      <w:r>
        <w:rPr>
          <w:spacing w:val="1"/>
          <w:sz w:val="24"/>
          <w:szCs w:val="24"/>
        </w:rPr>
        <w:t>Si</w:t>
      </w:r>
      <w:r>
        <w:rPr>
          <w:sz w:val="24"/>
          <w:szCs w:val="24"/>
        </w:rPr>
        <w:t>sa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 su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 xml:space="preserve">u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ku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.</w:t>
      </w:r>
      <w:proofErr w:type="gramEnd"/>
      <w:r>
        <w:rPr>
          <w:spacing w:val="3"/>
          <w:sz w:val="24"/>
          <w:szCs w:val="24"/>
        </w:rPr>
        <w:t xml:space="preserve"> </w:t>
      </w:r>
      <w:proofErr w:type="gramStart"/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 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ku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sa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ba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.</w:t>
      </w:r>
      <w:proofErr w:type="gramEnd"/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us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ba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gramEnd"/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.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sa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(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 xml:space="preserve">g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suk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kh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ac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k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uhk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si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ac</w:t>
      </w:r>
      <w:r>
        <w:rPr>
          <w:sz w:val="24"/>
          <w:szCs w:val="24"/>
        </w:rPr>
        <w:t>k.</w:t>
      </w:r>
    </w:p>
    <w:p w:rsidR="00C5188D" w:rsidRDefault="00C5188D">
      <w:pPr>
        <w:spacing w:line="200" w:lineRule="exact"/>
      </w:pPr>
    </w:p>
    <w:p w:rsidR="00C5188D" w:rsidRDefault="00C5188D">
      <w:pPr>
        <w:spacing w:line="200" w:lineRule="exact"/>
      </w:pPr>
    </w:p>
    <w:p w:rsidR="00C5188D" w:rsidRDefault="00C5188D">
      <w:pPr>
        <w:spacing w:before="19" w:line="240" w:lineRule="exact"/>
        <w:rPr>
          <w:sz w:val="24"/>
          <w:szCs w:val="24"/>
        </w:rPr>
      </w:pPr>
    </w:p>
    <w:p w:rsidR="00C5188D" w:rsidRDefault="004876E7">
      <w:pPr>
        <w:spacing w:line="260" w:lineRule="exact"/>
        <w:ind w:left="840"/>
        <w:rPr>
          <w:sz w:val="24"/>
          <w:szCs w:val="24"/>
        </w:rPr>
      </w:pPr>
      <w:r>
        <w:rPr>
          <w:position w:val="-1"/>
          <w:sz w:val="24"/>
          <w:szCs w:val="24"/>
        </w:rPr>
        <w:t>D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1"/>
          <w:position w:val="-1"/>
          <w:sz w:val="24"/>
          <w:szCs w:val="24"/>
        </w:rPr>
        <w:t>l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m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k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sus</w:t>
      </w:r>
      <w:r>
        <w:rPr>
          <w:spacing w:val="-4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p</w:t>
      </w:r>
      <w:r>
        <w:rPr>
          <w:spacing w:val="2"/>
          <w:position w:val="-1"/>
          <w:sz w:val="24"/>
          <w:szCs w:val="24"/>
        </w:rPr>
        <w:t>e</w:t>
      </w:r>
      <w:r>
        <w:rPr>
          <w:spacing w:val="-1"/>
          <w:position w:val="-1"/>
          <w:sz w:val="24"/>
          <w:szCs w:val="24"/>
        </w:rPr>
        <w:t>r</w:t>
      </w:r>
      <w:r>
        <w:rPr>
          <w:spacing w:val="1"/>
          <w:position w:val="-1"/>
          <w:sz w:val="24"/>
          <w:szCs w:val="24"/>
        </w:rPr>
        <w:t>m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s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1"/>
          <w:position w:val="-1"/>
          <w:sz w:val="24"/>
          <w:szCs w:val="24"/>
        </w:rPr>
        <w:t>l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2"/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d</w:t>
      </w:r>
      <w:r>
        <w:rPr>
          <w:spacing w:val="1"/>
          <w:position w:val="-1"/>
          <w:sz w:val="24"/>
          <w:szCs w:val="24"/>
        </w:rPr>
        <w:t>i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1"/>
          <w:position w:val="-1"/>
          <w:sz w:val="24"/>
          <w:szCs w:val="24"/>
        </w:rPr>
        <w:t>t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s,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d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p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t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d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s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3"/>
          <w:position w:val="-1"/>
          <w:sz w:val="24"/>
          <w:szCs w:val="24"/>
        </w:rPr>
        <w:t>l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s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3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k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s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b</w:t>
      </w:r>
      <w:r>
        <w:rPr>
          <w:spacing w:val="2"/>
          <w:position w:val="-1"/>
          <w:sz w:val="24"/>
          <w:szCs w:val="24"/>
        </w:rPr>
        <w:t>a</w:t>
      </w:r>
      <w:r>
        <w:rPr>
          <w:spacing w:val="-2"/>
          <w:position w:val="-1"/>
          <w:sz w:val="24"/>
          <w:szCs w:val="24"/>
        </w:rPr>
        <w:t>g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i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spacing w:val="2"/>
          <w:position w:val="-1"/>
          <w:sz w:val="24"/>
          <w:szCs w:val="24"/>
        </w:rPr>
        <w:t>b</w:t>
      </w:r>
      <w:r>
        <w:rPr>
          <w:spacing w:val="-1"/>
          <w:position w:val="-1"/>
          <w:sz w:val="24"/>
          <w:szCs w:val="24"/>
        </w:rPr>
        <w:t>er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ku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:</w:t>
      </w:r>
    </w:p>
    <w:p w:rsidR="00C5188D" w:rsidRDefault="00C5188D">
      <w:pPr>
        <w:spacing w:before="2" w:line="260" w:lineRule="exact"/>
        <w:rPr>
          <w:sz w:val="26"/>
          <w:szCs w:val="26"/>
        </w:rPr>
      </w:pPr>
    </w:p>
    <w:tbl>
      <w:tblPr>
        <w:tblW w:w="0" w:type="auto"/>
        <w:tblInd w:w="7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2330"/>
        <w:gridCol w:w="1970"/>
        <w:gridCol w:w="2129"/>
      </w:tblGrid>
      <w:tr w:rsidR="00C5188D">
        <w:trPr>
          <w:trHeight w:hRule="exact" w:val="494"/>
        </w:trPr>
        <w:tc>
          <w:tcPr>
            <w:tcW w:w="1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C5188D" w:rsidRDefault="00C5188D">
            <w:pPr>
              <w:spacing w:before="3" w:line="100" w:lineRule="exact"/>
              <w:rPr>
                <w:sz w:val="11"/>
                <w:szCs w:val="11"/>
              </w:rPr>
            </w:pPr>
          </w:p>
          <w:p w:rsidR="00C5188D" w:rsidRDefault="004876E7">
            <w:pPr>
              <w:ind w:left="268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B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angan</w:t>
            </w:r>
          </w:p>
        </w:tc>
        <w:tc>
          <w:tcPr>
            <w:tcW w:w="23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C5188D" w:rsidRDefault="00C5188D">
            <w:pPr>
              <w:spacing w:before="3" w:line="100" w:lineRule="exact"/>
              <w:rPr>
                <w:sz w:val="11"/>
                <w:szCs w:val="11"/>
              </w:rPr>
            </w:pPr>
          </w:p>
          <w:p w:rsidR="00C5188D" w:rsidRDefault="004876E7">
            <w:pPr>
              <w:ind w:left="23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H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2"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l</w:t>
            </w:r>
            <w:r>
              <w:rPr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spacing w:val="-3"/>
                <w:sz w:val="22"/>
                <w:szCs w:val="22"/>
              </w:rPr>
              <w:t>b</w:t>
            </w:r>
            <w:r>
              <w:rPr>
                <w:b/>
                <w:sz w:val="22"/>
                <w:szCs w:val="22"/>
              </w:rPr>
              <w:t>agi</w:t>
            </w:r>
            <w:r>
              <w:rPr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spacing w:val="-3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engan 2</w:t>
            </w:r>
          </w:p>
        </w:tc>
        <w:tc>
          <w:tcPr>
            <w:tcW w:w="1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C5188D" w:rsidRDefault="00C5188D">
            <w:pPr>
              <w:spacing w:before="3" w:line="100" w:lineRule="exact"/>
              <w:rPr>
                <w:sz w:val="11"/>
                <w:szCs w:val="11"/>
              </w:rPr>
            </w:pPr>
          </w:p>
          <w:p w:rsidR="00C5188D" w:rsidRDefault="004876E7">
            <w:pPr>
              <w:ind w:left="107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is</w:t>
            </w:r>
            <w:r>
              <w:rPr>
                <w:b/>
                <w:sz w:val="22"/>
                <w:szCs w:val="22"/>
              </w:rPr>
              <w:t>a ba</w:t>
            </w:r>
            <w:r>
              <w:rPr>
                <w:b/>
                <w:spacing w:val="-2"/>
                <w:sz w:val="22"/>
                <w:szCs w:val="22"/>
              </w:rPr>
              <w:t>g</w:t>
            </w:r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de</w:t>
            </w:r>
            <w:r>
              <w:rPr>
                <w:b/>
                <w:spacing w:val="-3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gan 2</w:t>
            </w:r>
          </w:p>
        </w:tc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C5188D" w:rsidRDefault="00C5188D">
            <w:pPr>
              <w:spacing w:before="3" w:line="100" w:lineRule="exact"/>
              <w:rPr>
                <w:sz w:val="11"/>
                <w:szCs w:val="11"/>
              </w:rPr>
            </w:pPr>
          </w:p>
          <w:p w:rsidR="00C5188D" w:rsidRDefault="004876E7">
            <w:pPr>
              <w:ind w:left="119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K</w:t>
            </w:r>
            <w:r>
              <w:rPr>
                <w:b/>
                <w:sz w:val="22"/>
                <w:szCs w:val="22"/>
              </w:rPr>
              <w:t>u</w:t>
            </w:r>
            <w:r>
              <w:rPr>
                <w:b/>
                <w:spacing w:val="1"/>
                <w:sz w:val="22"/>
                <w:szCs w:val="22"/>
              </w:rPr>
              <w:t>m</w:t>
            </w:r>
            <w:r>
              <w:rPr>
                <w:b/>
                <w:sz w:val="22"/>
                <w:szCs w:val="22"/>
              </w:rPr>
              <w:t>p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 xml:space="preserve">an </w:t>
            </w:r>
            <w:r>
              <w:rPr>
                <w:b/>
                <w:spacing w:val="-2"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pacing w:val="-2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a bagi</w:t>
            </w:r>
          </w:p>
        </w:tc>
      </w:tr>
      <w:tr w:rsidR="00C5188D">
        <w:trPr>
          <w:trHeight w:hRule="exact" w:val="386"/>
        </w:trPr>
        <w:tc>
          <w:tcPr>
            <w:tcW w:w="1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5188D" w:rsidRDefault="004876E7">
            <w:pPr>
              <w:spacing w:before="57"/>
              <w:ind w:left="543" w:right="54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53</w:t>
            </w:r>
          </w:p>
        </w:tc>
        <w:tc>
          <w:tcPr>
            <w:tcW w:w="23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5188D" w:rsidRDefault="004876E7">
            <w:pPr>
              <w:spacing w:before="57"/>
              <w:ind w:left="1011" w:right="10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1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5188D" w:rsidRDefault="004876E7">
            <w:pPr>
              <w:spacing w:before="57"/>
              <w:ind w:left="886" w:right="88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5188D" w:rsidRDefault="004876E7">
            <w:pPr>
              <w:spacing w:before="57"/>
              <w:ind w:left="963" w:right="9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5188D">
        <w:trPr>
          <w:trHeight w:hRule="exact" w:val="384"/>
        </w:trPr>
        <w:tc>
          <w:tcPr>
            <w:tcW w:w="1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5188D" w:rsidRDefault="004876E7">
            <w:pPr>
              <w:spacing w:before="53"/>
              <w:ind w:left="543" w:right="54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23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5188D" w:rsidRDefault="004876E7">
            <w:pPr>
              <w:spacing w:before="53"/>
              <w:ind w:left="1011" w:right="10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1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5188D" w:rsidRDefault="004876E7">
            <w:pPr>
              <w:spacing w:before="53"/>
              <w:ind w:left="886" w:right="88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5188D" w:rsidRDefault="004876E7">
            <w:pPr>
              <w:spacing w:before="53"/>
              <w:ind w:left="908" w:right="91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 w:rsidR="00C5188D">
        <w:trPr>
          <w:trHeight w:hRule="exact" w:val="382"/>
        </w:trPr>
        <w:tc>
          <w:tcPr>
            <w:tcW w:w="1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5188D" w:rsidRDefault="004876E7">
            <w:pPr>
              <w:spacing w:before="53"/>
              <w:ind w:left="543" w:right="54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23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5188D" w:rsidRDefault="004876E7">
            <w:pPr>
              <w:spacing w:before="53"/>
              <w:ind w:left="1066" w:right="106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5188D" w:rsidRDefault="004876E7">
            <w:pPr>
              <w:spacing w:before="53"/>
              <w:ind w:left="886" w:right="88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5188D" w:rsidRDefault="004876E7">
            <w:pPr>
              <w:spacing w:before="53"/>
              <w:ind w:left="853" w:right="8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101</w:t>
            </w:r>
          </w:p>
        </w:tc>
      </w:tr>
      <w:tr w:rsidR="00C5188D">
        <w:trPr>
          <w:trHeight w:hRule="exact" w:val="384"/>
        </w:trPr>
        <w:tc>
          <w:tcPr>
            <w:tcW w:w="1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5188D" w:rsidRDefault="004876E7">
            <w:pPr>
              <w:spacing w:before="53"/>
              <w:ind w:left="598" w:right="60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3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5188D" w:rsidRDefault="004876E7">
            <w:pPr>
              <w:spacing w:before="53"/>
              <w:ind w:left="1066" w:right="106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5188D" w:rsidRDefault="004876E7">
            <w:pPr>
              <w:spacing w:before="53"/>
              <w:ind w:left="886" w:right="88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5188D" w:rsidRDefault="004876E7">
            <w:pPr>
              <w:spacing w:before="53"/>
              <w:ind w:left="800" w:right="80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1010</w:t>
            </w:r>
          </w:p>
        </w:tc>
      </w:tr>
      <w:tr w:rsidR="00C5188D">
        <w:trPr>
          <w:trHeight w:hRule="exact" w:val="382"/>
        </w:trPr>
        <w:tc>
          <w:tcPr>
            <w:tcW w:w="1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5188D" w:rsidRDefault="004876E7">
            <w:pPr>
              <w:spacing w:before="53"/>
              <w:ind w:left="598" w:right="60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3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5188D" w:rsidRDefault="004876E7">
            <w:pPr>
              <w:spacing w:before="53"/>
              <w:ind w:left="1066" w:right="106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5188D" w:rsidRDefault="004876E7">
            <w:pPr>
              <w:spacing w:before="53"/>
              <w:ind w:left="886" w:right="88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5188D" w:rsidRDefault="004876E7">
            <w:pPr>
              <w:spacing w:before="53"/>
              <w:ind w:left="745" w:right="74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10101</w:t>
            </w:r>
          </w:p>
        </w:tc>
      </w:tr>
      <w:tr w:rsidR="00C5188D">
        <w:trPr>
          <w:trHeight w:hRule="exact" w:val="384"/>
        </w:trPr>
        <w:tc>
          <w:tcPr>
            <w:tcW w:w="1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5188D" w:rsidRDefault="004876E7">
            <w:pPr>
              <w:spacing w:before="55"/>
              <w:ind w:left="598" w:right="60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5188D" w:rsidRDefault="004876E7">
            <w:pPr>
              <w:spacing w:before="55"/>
              <w:ind w:left="1066" w:right="106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5188D" w:rsidRDefault="004876E7">
            <w:pPr>
              <w:spacing w:before="55"/>
              <w:ind w:left="886" w:right="88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5188D" w:rsidRDefault="004876E7">
            <w:pPr>
              <w:spacing w:before="55"/>
              <w:ind w:left="690" w:right="69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101011</w:t>
            </w:r>
          </w:p>
        </w:tc>
      </w:tr>
    </w:tbl>
    <w:p w:rsidR="00C5188D" w:rsidRDefault="00C5188D">
      <w:pPr>
        <w:spacing w:before="5" w:line="140" w:lineRule="exact"/>
        <w:rPr>
          <w:sz w:val="15"/>
          <w:szCs w:val="15"/>
        </w:rPr>
      </w:pPr>
    </w:p>
    <w:p w:rsidR="00C5188D" w:rsidRDefault="00C5188D">
      <w:pPr>
        <w:spacing w:line="200" w:lineRule="exact"/>
      </w:pPr>
    </w:p>
    <w:p w:rsidR="00C5188D" w:rsidRDefault="004876E7">
      <w:pPr>
        <w:spacing w:before="29" w:line="360" w:lineRule="auto"/>
        <w:ind w:left="120" w:right="72" w:firstLine="720"/>
        <w:rPr>
          <w:sz w:val="24"/>
          <w:szCs w:val="24"/>
        </w:rPr>
        <w:sectPr w:rsidR="00C5188D">
          <w:pgSz w:w="11900" w:h="16840"/>
          <w:pgMar w:top="1580" w:right="1320" w:bottom="280" w:left="1320" w:header="0" w:footer="1051" w:gutter="0"/>
          <w:cols w:space="720"/>
        </w:sectPr>
      </w:pPr>
      <w:proofErr w:type="gramStart"/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5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acaa</w:t>
      </w:r>
      <w:r>
        <w:rPr>
          <w:sz w:val="24"/>
          <w:szCs w:val="24"/>
        </w:rPr>
        <w:t>n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ku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sa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58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z w:val="24"/>
          <w:szCs w:val="24"/>
        </w:rPr>
        <w:t>g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k,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il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110101.</w:t>
      </w:r>
      <w:proofErr w:type="gramEnd"/>
    </w:p>
    <w:p w:rsidR="00C5188D" w:rsidRDefault="004876E7">
      <w:pPr>
        <w:spacing w:before="76"/>
        <w:ind w:left="12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9.2.3  </w:t>
      </w:r>
      <w:r>
        <w:rPr>
          <w:b/>
          <w:spacing w:val="55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tr</w:t>
      </w:r>
      <w:r>
        <w:rPr>
          <w:b/>
          <w:spacing w:val="1"/>
          <w:sz w:val="24"/>
          <w:szCs w:val="24"/>
        </w:rPr>
        <w:t>uk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r</w:t>
      </w:r>
      <w:r>
        <w:rPr>
          <w:b/>
          <w:spacing w:val="-8"/>
          <w:sz w:val="24"/>
          <w:szCs w:val="24"/>
        </w:rPr>
        <w:t xml:space="preserve"> </w:t>
      </w:r>
      <w:r>
        <w:rPr>
          <w:b/>
          <w:sz w:val="24"/>
          <w:szCs w:val="24"/>
        </w:rPr>
        <w:t>Da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a</w:t>
      </w:r>
      <w:r>
        <w:rPr>
          <w:b/>
          <w:spacing w:val="-5"/>
          <w:sz w:val="24"/>
          <w:szCs w:val="24"/>
        </w:rPr>
        <w:t xml:space="preserve"> </w:t>
      </w:r>
      <w:r>
        <w:rPr>
          <w:b/>
          <w:sz w:val="24"/>
          <w:szCs w:val="24"/>
        </w:rPr>
        <w:t>Ya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-5"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>ibu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an</w:t>
      </w:r>
    </w:p>
    <w:p w:rsidR="00C5188D" w:rsidRDefault="00C5188D">
      <w:pPr>
        <w:spacing w:before="8" w:line="100" w:lineRule="exact"/>
        <w:rPr>
          <w:sz w:val="11"/>
          <w:szCs w:val="11"/>
        </w:rPr>
      </w:pPr>
    </w:p>
    <w:p w:rsidR="00C5188D" w:rsidRDefault="004876E7">
      <w:pPr>
        <w:ind w:left="480"/>
        <w:rPr>
          <w:sz w:val="24"/>
          <w:szCs w:val="24"/>
        </w:rPr>
      </w:pPr>
      <w:r>
        <w:rPr>
          <w:sz w:val="24"/>
          <w:szCs w:val="24"/>
        </w:rPr>
        <w:t xml:space="preserve">•         </w:t>
      </w:r>
      <w:r>
        <w:rPr>
          <w:spacing w:val="3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proofErr w:type="gram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</w:p>
    <w:p w:rsidR="00C5188D" w:rsidRDefault="00C5188D">
      <w:pPr>
        <w:spacing w:before="7" w:line="120" w:lineRule="exact"/>
        <w:rPr>
          <w:sz w:val="13"/>
          <w:szCs w:val="13"/>
        </w:rPr>
      </w:pPr>
    </w:p>
    <w:p w:rsidR="00C5188D" w:rsidRDefault="004876E7">
      <w:pPr>
        <w:ind w:left="480"/>
        <w:rPr>
          <w:sz w:val="24"/>
          <w:szCs w:val="24"/>
        </w:rPr>
      </w:pPr>
      <w:r>
        <w:rPr>
          <w:sz w:val="24"/>
          <w:szCs w:val="24"/>
        </w:rPr>
        <w:t xml:space="preserve">•         </w:t>
      </w:r>
      <w:r>
        <w:rPr>
          <w:spacing w:val="3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sa</w:t>
      </w:r>
      <w:proofErr w:type="gram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2</w:t>
      </w:r>
    </w:p>
    <w:p w:rsidR="00C5188D" w:rsidRDefault="00C5188D">
      <w:pPr>
        <w:spacing w:before="9" w:line="120" w:lineRule="exact"/>
        <w:rPr>
          <w:sz w:val="13"/>
          <w:szCs w:val="13"/>
        </w:rPr>
      </w:pPr>
    </w:p>
    <w:p w:rsidR="00C5188D" w:rsidRDefault="004876E7">
      <w:pPr>
        <w:ind w:left="480"/>
        <w:rPr>
          <w:sz w:val="24"/>
          <w:szCs w:val="24"/>
        </w:rPr>
      </w:pPr>
      <w:r>
        <w:rPr>
          <w:sz w:val="24"/>
          <w:szCs w:val="24"/>
        </w:rPr>
        <w:t xml:space="preserve">•         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k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ngg</w:t>
      </w:r>
      <w:r>
        <w:rPr>
          <w:sz w:val="24"/>
          <w:szCs w:val="24"/>
        </w:rPr>
        <w:t>a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k</w:t>
      </w:r>
    </w:p>
    <w:p w:rsidR="00C5188D" w:rsidRDefault="00C5188D">
      <w:pPr>
        <w:spacing w:before="5" w:line="120" w:lineRule="exact"/>
        <w:rPr>
          <w:sz w:val="13"/>
          <w:szCs w:val="13"/>
        </w:rPr>
      </w:pPr>
    </w:p>
    <w:p w:rsidR="00C5188D" w:rsidRDefault="00C5188D">
      <w:pPr>
        <w:spacing w:line="200" w:lineRule="exact"/>
      </w:pPr>
    </w:p>
    <w:p w:rsidR="00C5188D" w:rsidRDefault="00C5188D">
      <w:pPr>
        <w:spacing w:line="200" w:lineRule="exact"/>
      </w:pPr>
    </w:p>
    <w:p w:rsidR="00C5188D" w:rsidRDefault="004876E7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9.2.4  </w:t>
      </w:r>
      <w:r>
        <w:rPr>
          <w:b/>
          <w:spacing w:val="55"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kl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asi</w:t>
      </w:r>
      <w:r>
        <w:rPr>
          <w:b/>
          <w:spacing w:val="-6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an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ni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li</w:t>
      </w:r>
      <w:r>
        <w:rPr>
          <w:b/>
          <w:sz w:val="24"/>
          <w:szCs w:val="24"/>
        </w:rPr>
        <w:t>s</w:t>
      </w:r>
      <w:r>
        <w:rPr>
          <w:b/>
          <w:spacing w:val="-2"/>
          <w:sz w:val="24"/>
          <w:szCs w:val="24"/>
        </w:rPr>
        <w:t>a</w:t>
      </w:r>
      <w:r>
        <w:rPr>
          <w:b/>
          <w:sz w:val="24"/>
          <w:szCs w:val="24"/>
        </w:rPr>
        <w:t>si</w:t>
      </w:r>
    </w:p>
    <w:p w:rsidR="00C5188D" w:rsidRDefault="00C5188D">
      <w:pPr>
        <w:spacing w:before="8" w:line="100" w:lineRule="exact"/>
        <w:rPr>
          <w:sz w:val="11"/>
          <w:szCs w:val="11"/>
        </w:rPr>
      </w:pPr>
    </w:p>
    <w:p w:rsidR="00C5188D" w:rsidRDefault="004876E7">
      <w:pPr>
        <w:spacing w:line="360" w:lineRule="auto"/>
        <w:ind w:left="120" w:right="73" w:firstLine="7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z w:val="24"/>
          <w:szCs w:val="24"/>
        </w:rPr>
        <w:t>, 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k.</w:t>
      </w:r>
      <w:proofErr w:type="gram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ara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:</w:t>
      </w:r>
    </w:p>
    <w:p w:rsidR="00C5188D" w:rsidRDefault="00C5188D">
      <w:pPr>
        <w:spacing w:before="7" w:line="120" w:lineRule="exact"/>
        <w:rPr>
          <w:sz w:val="12"/>
          <w:szCs w:val="12"/>
        </w:rPr>
      </w:pPr>
    </w:p>
    <w:p w:rsidR="00C5188D" w:rsidRDefault="00C5188D">
      <w:pPr>
        <w:spacing w:line="200" w:lineRule="exact"/>
      </w:pPr>
    </w:p>
    <w:p w:rsidR="00C5188D" w:rsidRDefault="00C5188D">
      <w:pPr>
        <w:spacing w:line="200" w:lineRule="exact"/>
      </w:pPr>
    </w:p>
    <w:p w:rsidR="00C5188D" w:rsidRDefault="00F23AAB">
      <w:pPr>
        <w:ind w:left="3912"/>
      </w:pPr>
      <w:r>
        <w:pict>
          <v:shape id="_x0000_i1030" type="#_x0000_t75" style="width:102.85pt;height:32.45pt">
            <v:imagedata r:id="rId14" o:title=""/>
          </v:shape>
        </w:pict>
      </w:r>
    </w:p>
    <w:p w:rsidR="00C5188D" w:rsidRDefault="00C5188D">
      <w:pPr>
        <w:spacing w:before="6" w:line="100" w:lineRule="exact"/>
        <w:rPr>
          <w:sz w:val="10"/>
          <w:szCs w:val="10"/>
        </w:rPr>
      </w:pPr>
    </w:p>
    <w:p w:rsidR="00C5188D" w:rsidRDefault="00C5188D">
      <w:pPr>
        <w:spacing w:line="200" w:lineRule="exact"/>
      </w:pPr>
    </w:p>
    <w:p w:rsidR="00C5188D" w:rsidRDefault="00C5188D">
      <w:pPr>
        <w:spacing w:line="200" w:lineRule="exact"/>
      </w:pPr>
    </w:p>
    <w:p w:rsidR="00C5188D" w:rsidRDefault="004876E7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9.2.5  </w:t>
      </w:r>
      <w:r>
        <w:rPr>
          <w:b/>
          <w:spacing w:val="55"/>
          <w:sz w:val="24"/>
          <w:szCs w:val="24"/>
        </w:rPr>
        <w:t xml:space="preserve"> 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npu</w:t>
      </w:r>
      <w:r>
        <w:rPr>
          <w:b/>
          <w:sz w:val="24"/>
          <w:szCs w:val="24"/>
        </w:rPr>
        <w:t>t</w:t>
      </w:r>
    </w:p>
    <w:p w:rsidR="00C5188D" w:rsidRDefault="00C5188D">
      <w:pPr>
        <w:spacing w:before="8" w:line="100" w:lineRule="exact"/>
        <w:rPr>
          <w:sz w:val="11"/>
          <w:szCs w:val="11"/>
        </w:rPr>
      </w:pPr>
    </w:p>
    <w:p w:rsidR="00C5188D" w:rsidRDefault="004876E7">
      <w:pPr>
        <w:spacing w:line="359" w:lineRule="auto"/>
        <w:ind w:left="120" w:right="75" w:firstLine="720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t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,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imi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5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kk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3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l 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proofErr w:type="gramEnd"/>
      <w:r>
        <w:rPr>
          <w:spacing w:val="5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konv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si ke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.</w:t>
      </w:r>
      <w:r>
        <w:rPr>
          <w:spacing w:val="3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ar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s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hwa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 bo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255,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.</w:t>
      </w:r>
      <w:proofErr w:type="gram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 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t</w:t>
      </w:r>
      <w:r>
        <w:rPr>
          <w:spacing w:val="-3"/>
          <w:sz w:val="24"/>
          <w:szCs w:val="24"/>
        </w:rPr>
        <w:t xml:space="preserve"> I</w:t>
      </w:r>
      <w:r>
        <w:rPr>
          <w:sz w:val="24"/>
          <w:szCs w:val="24"/>
        </w:rPr>
        <w:t>nput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:</w:t>
      </w:r>
    </w:p>
    <w:p w:rsidR="00C5188D" w:rsidRDefault="00C5188D">
      <w:pPr>
        <w:spacing w:before="8" w:line="120" w:lineRule="exact"/>
        <w:rPr>
          <w:sz w:val="12"/>
          <w:szCs w:val="12"/>
        </w:rPr>
      </w:pPr>
    </w:p>
    <w:p w:rsidR="00C5188D" w:rsidRDefault="00C5188D">
      <w:pPr>
        <w:spacing w:line="200" w:lineRule="exact"/>
      </w:pPr>
    </w:p>
    <w:p w:rsidR="00C5188D" w:rsidRDefault="00C5188D">
      <w:pPr>
        <w:spacing w:line="200" w:lineRule="exact"/>
      </w:pPr>
    </w:p>
    <w:p w:rsidR="00C5188D" w:rsidRDefault="00F23AAB">
      <w:pPr>
        <w:ind w:left="3773"/>
      </w:pPr>
      <w:r>
        <w:pict>
          <v:shape id="_x0000_i1031" type="#_x0000_t75" style="width:116.3pt;height:104.45pt">
            <v:imagedata r:id="rId15" o:title=""/>
          </v:shape>
        </w:pict>
      </w:r>
    </w:p>
    <w:p w:rsidR="00C5188D" w:rsidRDefault="00C5188D">
      <w:pPr>
        <w:spacing w:before="6" w:line="100" w:lineRule="exact"/>
        <w:rPr>
          <w:sz w:val="10"/>
          <w:szCs w:val="10"/>
        </w:rPr>
      </w:pPr>
    </w:p>
    <w:p w:rsidR="00C5188D" w:rsidRDefault="00C5188D">
      <w:pPr>
        <w:spacing w:line="200" w:lineRule="exact"/>
      </w:pPr>
    </w:p>
    <w:p w:rsidR="00C5188D" w:rsidRDefault="00C5188D">
      <w:pPr>
        <w:spacing w:line="200" w:lineRule="exact"/>
      </w:pPr>
    </w:p>
    <w:p w:rsidR="00C5188D" w:rsidRDefault="004876E7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9.2.6  </w:t>
      </w:r>
      <w:r>
        <w:rPr>
          <w:b/>
          <w:spacing w:val="55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Ou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pu</w:t>
      </w:r>
      <w:r>
        <w:rPr>
          <w:b/>
          <w:sz w:val="24"/>
          <w:szCs w:val="24"/>
        </w:rPr>
        <w:t>t</w:t>
      </w:r>
    </w:p>
    <w:p w:rsidR="00C5188D" w:rsidRDefault="00C5188D">
      <w:pPr>
        <w:spacing w:before="5" w:line="100" w:lineRule="exact"/>
        <w:rPr>
          <w:sz w:val="11"/>
          <w:szCs w:val="11"/>
        </w:rPr>
      </w:pPr>
    </w:p>
    <w:p w:rsidR="00C5188D" w:rsidRDefault="004876E7">
      <w:pPr>
        <w:spacing w:line="360" w:lineRule="auto"/>
        <w:ind w:left="120" w:right="73" w:firstLine="720"/>
        <w:jc w:val="both"/>
        <w:rPr>
          <w:sz w:val="24"/>
          <w:szCs w:val="24"/>
        </w:rPr>
        <w:sectPr w:rsidR="00C5188D">
          <w:pgSz w:w="11900" w:h="16840"/>
          <w:pgMar w:top="1360" w:right="1320" w:bottom="280" w:left="1320" w:header="0" w:footer="1051" w:gutter="0"/>
          <w:cols w:space="720"/>
        </w:sectPr>
      </w:pP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konv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si 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 xml:space="preserve">k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op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pop</w:t>
      </w:r>
      <w:r>
        <w:rPr>
          <w:spacing w:val="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t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k.</w:t>
      </w:r>
      <w:r>
        <w:rPr>
          <w:spacing w:val="1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ca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 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sa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put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t d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 b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:</w:t>
      </w:r>
    </w:p>
    <w:p w:rsidR="00C5188D" w:rsidRDefault="00F23AAB">
      <w:pPr>
        <w:spacing w:before="100"/>
        <w:ind w:left="3389"/>
      </w:pPr>
      <w:r>
        <w:lastRenderedPageBreak/>
        <w:pict>
          <v:shape id="_x0000_i1032" type="#_x0000_t75" style="width:154.3pt;height:111.55pt">
            <v:imagedata r:id="rId16" o:title=""/>
          </v:shape>
        </w:pict>
      </w:r>
    </w:p>
    <w:p w:rsidR="00C5188D" w:rsidRDefault="00C5188D">
      <w:pPr>
        <w:spacing w:line="200" w:lineRule="exact"/>
      </w:pPr>
    </w:p>
    <w:p w:rsidR="00C5188D" w:rsidRDefault="00C5188D">
      <w:pPr>
        <w:spacing w:before="1" w:line="280" w:lineRule="exact"/>
        <w:rPr>
          <w:sz w:val="28"/>
          <w:szCs w:val="28"/>
        </w:rPr>
      </w:pPr>
    </w:p>
    <w:p w:rsidR="00C5188D" w:rsidRDefault="004876E7">
      <w:pPr>
        <w:spacing w:before="29"/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9.2.7  </w:t>
      </w:r>
      <w:r>
        <w:rPr>
          <w:b/>
          <w:spacing w:val="55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o</w:t>
      </w:r>
      <w:r>
        <w:rPr>
          <w:b/>
          <w:spacing w:val="3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3"/>
          <w:sz w:val="24"/>
          <w:szCs w:val="24"/>
        </w:rPr>
        <w:t>s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y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sa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an</w:t>
      </w:r>
    </w:p>
    <w:p w:rsidR="00C5188D" w:rsidRDefault="00C5188D">
      <w:pPr>
        <w:spacing w:before="8" w:line="100" w:lineRule="exact"/>
        <w:rPr>
          <w:sz w:val="11"/>
          <w:szCs w:val="11"/>
        </w:rPr>
      </w:pPr>
    </w:p>
    <w:p w:rsidR="00C5188D" w:rsidRDefault="004876E7">
      <w:pPr>
        <w:spacing w:line="360" w:lineRule="auto"/>
        <w:ind w:left="120" w:right="70" w:firstLine="720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 kon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 xml:space="preserve">si </w:t>
      </w:r>
      <w:r>
        <w:rPr>
          <w:spacing w:val="2"/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3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ca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a</w:t>
      </w:r>
      <w:proofErr w:type="gramEnd"/>
      <w:r>
        <w:rPr>
          <w:spacing w:val="5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0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sa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4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ec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a</w:t>
      </w:r>
      <w:r>
        <w:rPr>
          <w:spacing w:val="4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it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f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t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gi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 xml:space="preserve">0. </w:t>
      </w:r>
      <w:proofErr w:type="gram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sukk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ke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ui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si push.</w:t>
      </w:r>
      <w:proofErr w:type="gramEnd"/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pun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 s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uk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ke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k,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k,</w:t>
      </w:r>
      <w:r>
        <w:rPr>
          <w:spacing w:val="3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ngga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 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sa b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1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sukk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k.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:</w:t>
      </w:r>
    </w:p>
    <w:p w:rsidR="00C5188D" w:rsidRDefault="00C5188D">
      <w:pPr>
        <w:spacing w:before="9" w:line="120" w:lineRule="exact"/>
        <w:rPr>
          <w:sz w:val="12"/>
          <w:szCs w:val="12"/>
        </w:rPr>
      </w:pPr>
    </w:p>
    <w:p w:rsidR="00C5188D" w:rsidRDefault="00F23AAB">
      <w:pPr>
        <w:ind w:left="3703"/>
        <w:sectPr w:rsidR="00C5188D">
          <w:pgSz w:w="11900" w:h="16840"/>
          <w:pgMar w:top="1340" w:right="1320" w:bottom="280" w:left="1320" w:header="0" w:footer="1051" w:gutter="0"/>
          <w:cols w:space="720"/>
        </w:sectPr>
      </w:pPr>
      <w:r>
        <w:pict>
          <v:shape id="_x0000_i1033" type="#_x0000_t75" style="width:122.65pt;height:171.7pt">
            <v:imagedata r:id="rId17" o:title=""/>
          </v:shape>
        </w:pict>
      </w:r>
    </w:p>
    <w:p w:rsidR="00C5188D" w:rsidRDefault="004876E7">
      <w:pPr>
        <w:spacing w:before="76"/>
        <w:ind w:left="12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9.2.8  </w:t>
      </w:r>
      <w:r>
        <w:rPr>
          <w:b/>
          <w:spacing w:val="55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F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>w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t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K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lu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uh</w:t>
      </w:r>
      <w:r>
        <w:rPr>
          <w:b/>
          <w:sz w:val="24"/>
          <w:szCs w:val="24"/>
        </w:rPr>
        <w:t>an</w:t>
      </w:r>
    </w:p>
    <w:p w:rsidR="00C5188D" w:rsidRDefault="00C5188D">
      <w:pPr>
        <w:spacing w:before="3" w:line="120" w:lineRule="exact"/>
        <w:rPr>
          <w:sz w:val="12"/>
          <w:szCs w:val="12"/>
        </w:rPr>
      </w:pPr>
    </w:p>
    <w:p w:rsidR="00C5188D" w:rsidRDefault="00F23AAB">
      <w:pPr>
        <w:ind w:left="2078"/>
      </w:pPr>
      <w:r>
        <w:pict>
          <v:shape id="_x0000_i1034" type="#_x0000_t75" style="width:285.65pt;height:227.1pt">
            <v:imagedata r:id="rId18" o:title=""/>
          </v:shape>
        </w:pict>
      </w:r>
    </w:p>
    <w:p w:rsidR="00C5188D" w:rsidRDefault="00C5188D">
      <w:pPr>
        <w:spacing w:line="200" w:lineRule="exact"/>
      </w:pPr>
    </w:p>
    <w:p w:rsidR="00C5188D" w:rsidRDefault="00C5188D">
      <w:pPr>
        <w:spacing w:line="200" w:lineRule="exact"/>
      </w:pPr>
    </w:p>
    <w:p w:rsidR="00C5188D" w:rsidRDefault="00C5188D">
      <w:pPr>
        <w:spacing w:line="200" w:lineRule="exact"/>
      </w:pPr>
    </w:p>
    <w:p w:rsidR="00C5188D" w:rsidRDefault="00C5188D">
      <w:pPr>
        <w:spacing w:line="200" w:lineRule="exact"/>
      </w:pPr>
    </w:p>
    <w:p w:rsidR="00C5188D" w:rsidRDefault="00C5188D">
      <w:pPr>
        <w:spacing w:line="200" w:lineRule="exact"/>
      </w:pPr>
    </w:p>
    <w:p w:rsidR="00C5188D" w:rsidRDefault="00C5188D">
      <w:pPr>
        <w:spacing w:line="200" w:lineRule="exact"/>
      </w:pPr>
    </w:p>
    <w:p w:rsidR="00C5188D" w:rsidRDefault="00C5188D">
      <w:pPr>
        <w:spacing w:before="19" w:line="200" w:lineRule="exact"/>
      </w:pPr>
    </w:p>
    <w:p w:rsidR="00C5188D" w:rsidRDefault="004876E7">
      <w:pPr>
        <w:ind w:left="120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9</w:t>
      </w:r>
      <w:r>
        <w:rPr>
          <w:b/>
          <w:spacing w:val="-1"/>
          <w:sz w:val="28"/>
          <w:szCs w:val="28"/>
        </w:rPr>
        <w:t>.</w:t>
      </w:r>
      <w:r>
        <w:rPr>
          <w:b/>
          <w:sz w:val="28"/>
          <w:szCs w:val="28"/>
        </w:rPr>
        <w:t xml:space="preserve">3  </w:t>
      </w:r>
      <w:r>
        <w:rPr>
          <w:b/>
          <w:spacing w:val="14"/>
          <w:sz w:val="28"/>
          <w:szCs w:val="28"/>
        </w:rPr>
        <w:t xml:space="preserve"> </w:t>
      </w:r>
      <w:r>
        <w:rPr>
          <w:b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h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n</w:t>
      </w:r>
    </w:p>
    <w:p w:rsidR="00C5188D" w:rsidRDefault="00C5188D">
      <w:pPr>
        <w:spacing w:line="200" w:lineRule="exact"/>
      </w:pPr>
    </w:p>
    <w:p w:rsidR="00C5188D" w:rsidRDefault="00C5188D">
      <w:pPr>
        <w:spacing w:line="200" w:lineRule="exact"/>
      </w:pPr>
    </w:p>
    <w:p w:rsidR="00C5188D" w:rsidRDefault="00C5188D">
      <w:pPr>
        <w:spacing w:before="18" w:line="260" w:lineRule="exact"/>
        <w:rPr>
          <w:sz w:val="26"/>
          <w:szCs w:val="26"/>
        </w:rPr>
      </w:pPr>
    </w:p>
    <w:p w:rsidR="00C5188D" w:rsidRDefault="004876E7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9.3.1  </w:t>
      </w:r>
      <w:r>
        <w:rPr>
          <w:b/>
          <w:spacing w:val="55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2"/>
          <w:sz w:val="24"/>
          <w:szCs w:val="24"/>
        </w:rPr>
        <w:t>er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asa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an</w:t>
      </w:r>
    </w:p>
    <w:p w:rsidR="00C5188D" w:rsidRDefault="00C5188D">
      <w:pPr>
        <w:spacing w:before="5" w:line="100" w:lineRule="exact"/>
        <w:rPr>
          <w:sz w:val="11"/>
          <w:szCs w:val="11"/>
        </w:rPr>
      </w:pPr>
    </w:p>
    <w:p w:rsidR="00C5188D" w:rsidRDefault="004876E7">
      <w:pPr>
        <w:ind w:left="686" w:right="70"/>
        <w:rPr>
          <w:sz w:val="24"/>
          <w:szCs w:val="24"/>
        </w:rPr>
      </w:pPr>
      <w:proofErr w:type="gramStart"/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 </w:t>
      </w:r>
      <w:r>
        <w:rPr>
          <w:spacing w:val="2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t</w:t>
      </w:r>
      <w:proofErr w:type="gramEnd"/>
      <w:r>
        <w:rPr>
          <w:sz w:val="24"/>
          <w:szCs w:val="24"/>
        </w:rPr>
        <w:t xml:space="preserve">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 xml:space="preserve">k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konv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 xml:space="preserve">si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 xml:space="preserve">f 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 xml:space="preserve">ke 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2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um 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=-</w:t>
      </w:r>
      <w:r>
        <w:rPr>
          <w:sz w:val="24"/>
          <w:szCs w:val="24"/>
        </w:rPr>
        <w:t>127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C5188D" w:rsidRDefault="00C5188D">
      <w:pPr>
        <w:spacing w:before="6" w:line="100" w:lineRule="exact"/>
        <w:rPr>
          <w:sz w:val="11"/>
          <w:szCs w:val="11"/>
        </w:rPr>
      </w:pPr>
    </w:p>
    <w:p w:rsidR="00C5188D" w:rsidRDefault="00C5188D">
      <w:pPr>
        <w:spacing w:line="200" w:lineRule="exact"/>
      </w:pPr>
    </w:p>
    <w:p w:rsidR="00C5188D" w:rsidRDefault="00C5188D">
      <w:pPr>
        <w:spacing w:line="200" w:lineRule="exact"/>
      </w:pPr>
    </w:p>
    <w:p w:rsidR="00C5188D" w:rsidRDefault="004876E7">
      <w:pPr>
        <w:ind w:left="686"/>
        <w:rPr>
          <w:sz w:val="24"/>
          <w:szCs w:val="24"/>
        </w:rPr>
      </w:pP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oh:</w:t>
      </w:r>
    </w:p>
    <w:p w:rsidR="00C5188D" w:rsidRDefault="00C5188D">
      <w:pPr>
        <w:spacing w:line="120" w:lineRule="exact"/>
        <w:rPr>
          <w:sz w:val="12"/>
          <w:szCs w:val="12"/>
        </w:rPr>
      </w:pPr>
    </w:p>
    <w:p w:rsidR="00C5188D" w:rsidRDefault="004876E7">
      <w:pPr>
        <w:ind w:left="1253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sukk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1</w:t>
      </w:r>
    </w:p>
    <w:p w:rsidR="00C5188D" w:rsidRDefault="00C5188D">
      <w:pPr>
        <w:spacing w:line="120" w:lineRule="exact"/>
        <w:rPr>
          <w:sz w:val="12"/>
          <w:szCs w:val="12"/>
        </w:rPr>
      </w:pPr>
    </w:p>
    <w:p w:rsidR="00C5188D" w:rsidRDefault="004876E7">
      <w:pPr>
        <w:ind w:left="1253"/>
        <w:rPr>
          <w:sz w:val="24"/>
          <w:szCs w:val="24"/>
        </w:rPr>
      </w:pP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11111111</w:t>
      </w:r>
    </w:p>
    <w:p w:rsidR="00C5188D" w:rsidRDefault="00C5188D">
      <w:pPr>
        <w:spacing w:before="6" w:line="100" w:lineRule="exact"/>
        <w:rPr>
          <w:sz w:val="11"/>
          <w:szCs w:val="11"/>
        </w:rPr>
      </w:pPr>
    </w:p>
    <w:p w:rsidR="00C5188D" w:rsidRDefault="00C5188D">
      <w:pPr>
        <w:spacing w:line="200" w:lineRule="exact"/>
      </w:pPr>
    </w:p>
    <w:p w:rsidR="00C5188D" w:rsidRDefault="00C5188D">
      <w:pPr>
        <w:spacing w:line="200" w:lineRule="exact"/>
      </w:pPr>
    </w:p>
    <w:p w:rsidR="00C5188D" w:rsidRDefault="004876E7">
      <w:pPr>
        <w:ind w:left="1253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sukk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13</w:t>
      </w:r>
    </w:p>
    <w:p w:rsidR="00C5188D" w:rsidRDefault="00C5188D">
      <w:pPr>
        <w:spacing w:line="120" w:lineRule="exact"/>
        <w:rPr>
          <w:sz w:val="12"/>
          <w:szCs w:val="12"/>
        </w:rPr>
      </w:pPr>
    </w:p>
    <w:p w:rsidR="00C5188D" w:rsidRDefault="004876E7">
      <w:pPr>
        <w:ind w:left="1253"/>
        <w:rPr>
          <w:sz w:val="24"/>
          <w:szCs w:val="24"/>
        </w:rPr>
      </w:pP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11110011</w:t>
      </w:r>
    </w:p>
    <w:p w:rsidR="00C5188D" w:rsidRDefault="00C5188D">
      <w:pPr>
        <w:spacing w:before="1" w:line="120" w:lineRule="exact"/>
        <w:rPr>
          <w:sz w:val="12"/>
          <w:szCs w:val="12"/>
        </w:rPr>
      </w:pPr>
    </w:p>
    <w:p w:rsidR="00C5188D" w:rsidRDefault="00C5188D">
      <w:pPr>
        <w:spacing w:line="200" w:lineRule="exact"/>
      </w:pPr>
    </w:p>
    <w:p w:rsidR="00C5188D" w:rsidRDefault="00C5188D">
      <w:pPr>
        <w:spacing w:line="200" w:lineRule="exact"/>
      </w:pPr>
    </w:p>
    <w:p w:rsidR="00C5188D" w:rsidRDefault="004876E7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9.3.2  </w:t>
      </w:r>
      <w:r>
        <w:rPr>
          <w:b/>
          <w:spacing w:val="55"/>
          <w:sz w:val="24"/>
          <w:szCs w:val="24"/>
        </w:rPr>
        <w:t xml:space="preserve"> </w:t>
      </w:r>
      <w:r>
        <w:rPr>
          <w:b/>
          <w:sz w:val="24"/>
          <w:szCs w:val="24"/>
        </w:rPr>
        <w:t>Ca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y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sa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an</w:t>
      </w:r>
      <w:r>
        <w:rPr>
          <w:b/>
          <w:spacing w:val="-6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3"/>
          <w:sz w:val="24"/>
          <w:szCs w:val="24"/>
        </w:rPr>
        <w:t>s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ah</w:t>
      </w:r>
    </w:p>
    <w:p w:rsidR="00C5188D" w:rsidRDefault="00C5188D">
      <w:pPr>
        <w:spacing w:before="8" w:line="100" w:lineRule="exact"/>
        <w:rPr>
          <w:sz w:val="11"/>
          <w:szCs w:val="11"/>
        </w:rPr>
      </w:pPr>
    </w:p>
    <w:p w:rsidR="00C5188D" w:rsidRDefault="004876E7">
      <w:pPr>
        <w:spacing w:line="360" w:lineRule="auto"/>
        <w:ind w:left="120" w:right="72" w:firstLine="720"/>
        <w:jc w:val="both"/>
        <w:rPr>
          <w:sz w:val="24"/>
          <w:szCs w:val="24"/>
        </w:rPr>
        <w:sectPr w:rsidR="00C5188D">
          <w:pgSz w:w="11900" w:h="16840"/>
          <w:pgMar w:top="1360" w:right="1320" w:bottom="280" w:left="1320" w:header="0" w:footer="1051" w:gutter="0"/>
          <w:cols w:space="720"/>
        </w:sectPr>
      </w:pP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are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p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hwa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um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127,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ka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t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2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8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.</w:t>
      </w:r>
      <w:r>
        <w:rPr>
          <w:spacing w:val="2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2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2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n)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nda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ne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.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Si</w:t>
      </w:r>
      <w:r>
        <w:rPr>
          <w:sz w:val="24"/>
          <w:szCs w:val="24"/>
        </w:rPr>
        <w:t>sa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7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onv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si 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nput 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pos</w:t>
      </w:r>
      <w:r>
        <w:rPr>
          <w:spacing w:val="1"/>
          <w:sz w:val="24"/>
          <w:szCs w:val="24"/>
        </w:rPr>
        <w:t>iti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proofErr w:type="gram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n</w:t>
      </w:r>
      <w:r>
        <w:rPr>
          <w:spacing w:val="-7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 7</w:t>
      </w:r>
      <w:r>
        <w:rPr>
          <w:spacing w:val="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sa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3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suk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)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k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2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0</w:t>
      </w:r>
      <w:r>
        <w:rPr>
          <w:spacing w:val="2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di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1,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di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.</w:t>
      </w:r>
      <w:proofErr w:type="gramEnd"/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7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sa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8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</w:p>
    <w:p w:rsidR="00C5188D" w:rsidRDefault="004876E7">
      <w:pPr>
        <w:spacing w:before="74" w:line="359" w:lineRule="auto"/>
        <w:ind w:left="120" w:right="75"/>
        <w:rPr>
          <w:sz w:val="24"/>
          <w:szCs w:val="24"/>
        </w:rPr>
      </w:pPr>
      <w:r>
        <w:rPr>
          <w:sz w:val="24"/>
          <w:szCs w:val="24"/>
        </w:rPr>
        <w:lastRenderedPageBreak/>
        <w:t>b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1.</w:t>
      </w:r>
      <w:r>
        <w:rPr>
          <w:spacing w:val="4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usun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3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4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konv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si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.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4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h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il</w:t>
      </w:r>
      <w:r>
        <w:rPr>
          <w:sz w:val="24"/>
          <w:szCs w:val="24"/>
        </w:rPr>
        <w:t>us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si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:</w:t>
      </w:r>
    </w:p>
    <w:p w:rsidR="00C5188D" w:rsidRDefault="00C5188D">
      <w:pPr>
        <w:spacing w:before="1" w:line="120" w:lineRule="exact"/>
        <w:rPr>
          <w:sz w:val="12"/>
          <w:szCs w:val="12"/>
        </w:rPr>
      </w:pPr>
    </w:p>
    <w:p w:rsidR="00C5188D" w:rsidRDefault="00C5188D">
      <w:pPr>
        <w:spacing w:line="200" w:lineRule="exact"/>
      </w:pPr>
    </w:p>
    <w:p w:rsidR="00C5188D" w:rsidRDefault="00C5188D">
      <w:pPr>
        <w:spacing w:line="200" w:lineRule="exact"/>
      </w:pPr>
    </w:p>
    <w:p w:rsidR="00C5188D" w:rsidRDefault="004876E7">
      <w:pPr>
        <w:ind w:left="686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sukk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1</w:t>
      </w:r>
    </w:p>
    <w:p w:rsidR="00C5188D" w:rsidRDefault="00C5188D">
      <w:pPr>
        <w:spacing w:before="8" w:line="120" w:lineRule="exact"/>
        <w:rPr>
          <w:sz w:val="12"/>
          <w:szCs w:val="12"/>
        </w:rPr>
      </w:pPr>
    </w:p>
    <w:p w:rsidR="00C5188D" w:rsidRDefault="00F23AAB">
      <w:pPr>
        <w:ind w:left="1992"/>
      </w:pPr>
      <w:r>
        <w:pict>
          <v:shape id="_x0000_i1035" type="#_x0000_t75" style="width:293.55pt;height:167.75pt">
            <v:imagedata r:id="rId19" o:title=""/>
          </v:shape>
        </w:pict>
      </w:r>
    </w:p>
    <w:p w:rsidR="00C5188D" w:rsidRDefault="00C5188D">
      <w:pPr>
        <w:spacing w:before="2" w:line="100" w:lineRule="exact"/>
        <w:rPr>
          <w:sz w:val="10"/>
          <w:szCs w:val="10"/>
        </w:rPr>
      </w:pPr>
    </w:p>
    <w:p w:rsidR="00C5188D" w:rsidRDefault="00C5188D">
      <w:pPr>
        <w:spacing w:line="200" w:lineRule="exact"/>
      </w:pPr>
    </w:p>
    <w:p w:rsidR="00C5188D" w:rsidRDefault="00C5188D">
      <w:pPr>
        <w:spacing w:line="200" w:lineRule="exact"/>
      </w:pPr>
    </w:p>
    <w:p w:rsidR="00C5188D" w:rsidRDefault="00C5188D">
      <w:pPr>
        <w:spacing w:line="200" w:lineRule="exact"/>
      </w:pPr>
    </w:p>
    <w:p w:rsidR="00C5188D" w:rsidRDefault="00C5188D">
      <w:pPr>
        <w:spacing w:line="200" w:lineRule="exact"/>
      </w:pPr>
    </w:p>
    <w:p w:rsidR="00C5188D" w:rsidRDefault="004876E7">
      <w:pPr>
        <w:ind w:left="686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sukk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13</w:t>
      </w:r>
    </w:p>
    <w:p w:rsidR="00C5188D" w:rsidRDefault="00C5188D">
      <w:pPr>
        <w:spacing w:line="120" w:lineRule="exact"/>
        <w:rPr>
          <w:sz w:val="13"/>
          <w:szCs w:val="13"/>
        </w:rPr>
      </w:pPr>
    </w:p>
    <w:p w:rsidR="00C5188D" w:rsidRDefault="00F23AAB">
      <w:pPr>
        <w:ind w:left="2083"/>
        <w:sectPr w:rsidR="00C5188D">
          <w:pgSz w:w="11900" w:h="16840"/>
          <w:pgMar w:top="1360" w:right="1320" w:bottom="280" w:left="1320" w:header="0" w:footer="1051" w:gutter="0"/>
          <w:cols w:space="720"/>
        </w:sectPr>
      </w:pPr>
      <w:bookmarkStart w:id="0" w:name="_GoBack"/>
      <w:r>
        <w:pict>
          <v:shape id="_x0000_i1036" type="#_x0000_t75" style="width:284.05pt;height:163pt">
            <v:imagedata r:id="rId20" o:title=""/>
          </v:shape>
        </w:pict>
      </w:r>
      <w:bookmarkEnd w:id="0"/>
    </w:p>
    <w:p w:rsidR="00C5188D" w:rsidRDefault="00C5188D" w:rsidP="00F23AAB">
      <w:pPr>
        <w:spacing w:before="20"/>
        <w:ind w:right="113"/>
        <w:rPr>
          <w:sz w:val="24"/>
          <w:szCs w:val="24"/>
        </w:rPr>
      </w:pPr>
    </w:p>
    <w:sectPr w:rsidR="00C5188D" w:rsidSect="00F23AAB">
      <w:footerReference w:type="default" r:id="rId21"/>
      <w:pgSz w:w="11900" w:h="16840"/>
      <w:pgMar w:top="1420" w:right="1320" w:bottom="280" w:left="1320" w:header="0" w:footer="1051" w:gutter="0"/>
      <w:pgNumType w:start="8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76E7" w:rsidRDefault="004876E7">
      <w:r>
        <w:separator/>
      </w:r>
    </w:p>
  </w:endnote>
  <w:endnote w:type="continuationSeparator" w:id="0">
    <w:p w:rsidR="004876E7" w:rsidRDefault="00487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188D" w:rsidRDefault="004876E7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89.6pt;margin-top:778.45pt;width:16pt;height:14pt;z-index:-4916;mso-position-horizontal-relative:page;mso-position-vertical-relative:page" filled="f" stroked="f">
          <v:textbox inset="0,0,0,0">
            <w:txbxContent>
              <w:p w:rsidR="00C5188D" w:rsidRDefault="004876E7">
                <w:pPr>
                  <w:spacing w:line="26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F23AAB">
                  <w:rPr>
                    <w:noProof/>
                    <w:sz w:val="24"/>
                    <w:szCs w:val="24"/>
                  </w:rPr>
                  <w:t>79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188D" w:rsidRDefault="004876E7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9.6pt;margin-top:778.45pt;width:16pt;height:14pt;z-index:-4913;mso-position-horizontal-relative:page;mso-position-vertical-relative:page" filled="f" stroked="f">
          <v:textbox inset="0,0,0,0">
            <w:txbxContent>
              <w:p w:rsidR="00C5188D" w:rsidRDefault="004876E7">
                <w:pPr>
                  <w:spacing w:line="26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F23AAB">
                  <w:rPr>
                    <w:noProof/>
                    <w:sz w:val="24"/>
                    <w:szCs w:val="24"/>
                  </w:rPr>
                  <w:t>80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76E7" w:rsidRDefault="004876E7">
      <w:r>
        <w:separator/>
      </w:r>
    </w:p>
  </w:footnote>
  <w:footnote w:type="continuationSeparator" w:id="0">
    <w:p w:rsidR="004876E7" w:rsidRDefault="004876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D6CCE"/>
    <w:multiLevelType w:val="multilevel"/>
    <w:tmpl w:val="F7DAF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5188D"/>
    <w:rsid w:val="004876E7"/>
    <w:rsid w:val="00C5188D"/>
    <w:rsid w:val="00F2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FTK</dc:creator>
  <cp:lastModifiedBy>FTK</cp:lastModifiedBy>
  <cp:revision>2</cp:revision>
  <dcterms:created xsi:type="dcterms:W3CDTF">2020-09-17T01:02:00Z</dcterms:created>
  <dcterms:modified xsi:type="dcterms:W3CDTF">2020-09-17T01:02:00Z</dcterms:modified>
</cp:coreProperties>
</file>