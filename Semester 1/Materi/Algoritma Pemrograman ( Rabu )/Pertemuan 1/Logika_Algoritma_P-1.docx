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5C" w:rsidRDefault="00C07F5C">
      <w:pPr>
        <w:spacing w:before="9" w:line="180" w:lineRule="exact"/>
        <w:rPr>
          <w:sz w:val="19"/>
          <w:szCs w:val="19"/>
        </w:rPr>
      </w:pPr>
    </w:p>
    <w:p w:rsidR="00C07F5C" w:rsidRDefault="00C07F5C">
      <w:pPr>
        <w:spacing w:line="200" w:lineRule="exact"/>
      </w:pPr>
    </w:p>
    <w:p w:rsidR="00C07F5C" w:rsidRDefault="006D7F9C">
      <w:pPr>
        <w:spacing w:before="3" w:line="480" w:lineRule="exact"/>
        <w:ind w:left="1632"/>
        <w:rPr>
          <w:rFonts w:ascii="Arial" w:eastAsia="Arial" w:hAnsi="Arial" w:cs="Arial"/>
          <w:sz w:val="44"/>
          <w:szCs w:val="44"/>
        </w:rPr>
      </w:pPr>
      <w:r>
        <w:pict>
          <v:group id="_x0000_s1434" style="position:absolute;left:0;text-align:left;margin-left:239.75pt;margin-top:94pt;width:130.3pt;height:96.1pt;z-index:-4934;mso-position-horizontal-relative:page" coordorigin="4795,1880" coordsize="2606,19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39" type="#_x0000_t75" style="position:absolute;left:5868;top:1880;width:446;height:187">
              <v:imagedata r:id="rId9" o:title=""/>
            </v:shape>
            <v:shape id="_x0000_s1438" type="#_x0000_t75" style="position:absolute;left:4795;top:2312;width:554;height:583">
              <v:imagedata r:id="rId10" o:title=""/>
            </v:shape>
            <v:shape id="_x0000_s1437" type="#_x0000_t75" style="position:absolute;left:5803;top:2312;width:1598;height:583">
              <v:imagedata r:id="rId11" o:title=""/>
            </v:shape>
            <v:shape id="_x0000_s1436" type="#_x0000_t75" style="position:absolute;left:5170;top:2067;width:1836;height:1181">
              <v:imagedata r:id="rId12" o:title=""/>
            </v:shape>
            <v:shape id="_x0000_s1435" type="#_x0000_t75" style="position:absolute;left:5731;top:3089;width:713;height:713">
              <v:imagedata r:id="rId13" o:title=""/>
            </v:shape>
            <w10:wrap anchorx="page"/>
          </v:group>
        </w:pict>
      </w:r>
      <w:r>
        <w:rPr>
          <w:rFonts w:ascii="Arial" w:eastAsia="Arial" w:hAnsi="Arial" w:cs="Arial"/>
          <w:b/>
          <w:spacing w:val="1"/>
          <w:position w:val="-2"/>
          <w:sz w:val="44"/>
          <w:szCs w:val="44"/>
        </w:rPr>
        <w:t>L</w:t>
      </w:r>
      <w:r>
        <w:rPr>
          <w:rFonts w:ascii="Arial" w:eastAsia="Arial" w:hAnsi="Arial" w:cs="Arial"/>
          <w:b/>
          <w:spacing w:val="-1"/>
          <w:position w:val="-2"/>
          <w:sz w:val="44"/>
          <w:szCs w:val="44"/>
        </w:rPr>
        <w:t>OG</w:t>
      </w:r>
      <w:r>
        <w:rPr>
          <w:rFonts w:ascii="Arial" w:eastAsia="Arial" w:hAnsi="Arial" w:cs="Arial"/>
          <w:b/>
          <w:spacing w:val="3"/>
          <w:position w:val="-2"/>
          <w:sz w:val="44"/>
          <w:szCs w:val="44"/>
        </w:rPr>
        <w:t>I</w:t>
      </w:r>
      <w:r>
        <w:rPr>
          <w:rFonts w:ascii="Arial" w:eastAsia="Arial" w:hAnsi="Arial" w:cs="Arial"/>
          <w:b/>
          <w:position w:val="-2"/>
          <w:sz w:val="44"/>
          <w:szCs w:val="44"/>
        </w:rPr>
        <w:t>KA</w:t>
      </w:r>
      <w:r>
        <w:rPr>
          <w:rFonts w:ascii="Arial" w:eastAsia="Arial" w:hAnsi="Arial" w:cs="Arial"/>
          <w:b/>
          <w:spacing w:val="-16"/>
          <w:position w:val="-2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spacing w:val="2"/>
          <w:position w:val="-2"/>
          <w:sz w:val="44"/>
          <w:szCs w:val="44"/>
        </w:rPr>
        <w:t>D</w:t>
      </w:r>
      <w:r>
        <w:rPr>
          <w:rFonts w:ascii="Arial" w:eastAsia="Arial" w:hAnsi="Arial" w:cs="Arial"/>
          <w:b/>
          <w:position w:val="-2"/>
          <w:sz w:val="44"/>
          <w:szCs w:val="44"/>
        </w:rPr>
        <w:t>AN</w:t>
      </w:r>
      <w:r>
        <w:rPr>
          <w:rFonts w:ascii="Arial" w:eastAsia="Arial" w:hAnsi="Arial" w:cs="Arial"/>
          <w:b/>
          <w:spacing w:val="-10"/>
          <w:position w:val="-2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position w:val="-2"/>
          <w:sz w:val="44"/>
          <w:szCs w:val="44"/>
        </w:rPr>
        <w:t>A</w:t>
      </w:r>
      <w:r>
        <w:rPr>
          <w:rFonts w:ascii="Arial" w:eastAsia="Arial" w:hAnsi="Arial" w:cs="Arial"/>
          <w:b/>
          <w:spacing w:val="3"/>
          <w:position w:val="-2"/>
          <w:sz w:val="44"/>
          <w:szCs w:val="44"/>
        </w:rPr>
        <w:t>L</w:t>
      </w:r>
      <w:r>
        <w:rPr>
          <w:rFonts w:ascii="Arial" w:eastAsia="Arial" w:hAnsi="Arial" w:cs="Arial"/>
          <w:b/>
          <w:spacing w:val="-1"/>
          <w:position w:val="-2"/>
          <w:sz w:val="44"/>
          <w:szCs w:val="44"/>
        </w:rPr>
        <w:t>G</w:t>
      </w:r>
      <w:r>
        <w:rPr>
          <w:rFonts w:ascii="Arial" w:eastAsia="Arial" w:hAnsi="Arial" w:cs="Arial"/>
          <w:b/>
          <w:spacing w:val="2"/>
          <w:position w:val="-2"/>
          <w:sz w:val="44"/>
          <w:szCs w:val="44"/>
        </w:rPr>
        <w:t>OR</w:t>
      </w:r>
      <w:r>
        <w:rPr>
          <w:rFonts w:ascii="Arial" w:eastAsia="Arial" w:hAnsi="Arial" w:cs="Arial"/>
          <w:b/>
          <w:position w:val="-2"/>
          <w:sz w:val="44"/>
          <w:szCs w:val="44"/>
        </w:rPr>
        <w:t>I</w:t>
      </w:r>
      <w:r>
        <w:rPr>
          <w:rFonts w:ascii="Arial" w:eastAsia="Arial" w:hAnsi="Arial" w:cs="Arial"/>
          <w:b/>
          <w:spacing w:val="1"/>
          <w:position w:val="-2"/>
          <w:sz w:val="44"/>
          <w:szCs w:val="44"/>
        </w:rPr>
        <w:t>T</w:t>
      </w:r>
      <w:r>
        <w:rPr>
          <w:rFonts w:ascii="Arial" w:eastAsia="Arial" w:hAnsi="Arial" w:cs="Arial"/>
          <w:b/>
          <w:spacing w:val="-1"/>
          <w:position w:val="-2"/>
          <w:sz w:val="44"/>
          <w:szCs w:val="44"/>
        </w:rPr>
        <w:t>M</w:t>
      </w:r>
      <w:r>
        <w:rPr>
          <w:rFonts w:ascii="Arial" w:eastAsia="Arial" w:hAnsi="Arial" w:cs="Arial"/>
          <w:b/>
          <w:position w:val="-2"/>
          <w:sz w:val="44"/>
          <w:szCs w:val="44"/>
        </w:rPr>
        <w:t>A</w:t>
      </w: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before="20" w:line="220" w:lineRule="exact"/>
        <w:rPr>
          <w:sz w:val="22"/>
          <w:szCs w:val="22"/>
        </w:rPr>
      </w:pPr>
    </w:p>
    <w:p w:rsidR="00C07F5C" w:rsidRDefault="006D7F9C">
      <w:pPr>
        <w:ind w:left="3475"/>
      </w:pPr>
      <w:r>
        <w:pict>
          <v:shape id="_x0000_i1025" type="#_x0000_t75" style="width:94.5pt;height:26.25pt">
            <v:imagedata r:id="rId14" o:title=""/>
          </v:shape>
        </w:pict>
      </w:r>
    </w:p>
    <w:p w:rsidR="00C07F5C" w:rsidRDefault="00C07F5C">
      <w:pPr>
        <w:spacing w:before="1" w:line="120" w:lineRule="exact"/>
        <w:rPr>
          <w:sz w:val="12"/>
          <w:szCs w:val="12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spacing w:before="25"/>
        <w:ind w:left="3662" w:right="336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</w:t>
      </w:r>
      <w:r>
        <w:rPr>
          <w:rFonts w:ascii="Arial" w:eastAsia="Arial" w:hAnsi="Arial" w:cs="Arial"/>
          <w:b/>
          <w:spacing w:val="4"/>
          <w:sz w:val="28"/>
          <w:szCs w:val="28"/>
        </w:rPr>
        <w:t>n</w:t>
      </w:r>
      <w:r>
        <w:rPr>
          <w:rFonts w:ascii="Arial" w:eastAsia="Arial" w:hAnsi="Arial" w:cs="Arial"/>
          <w:b/>
          <w:spacing w:val="-7"/>
          <w:sz w:val="28"/>
          <w:szCs w:val="28"/>
        </w:rPr>
        <w:t>y</w:t>
      </w:r>
      <w:r>
        <w:rPr>
          <w:rFonts w:ascii="Arial" w:eastAsia="Arial" w:hAnsi="Arial" w:cs="Arial"/>
          <w:b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u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z w:val="28"/>
          <w:szCs w:val="28"/>
        </w:rPr>
        <w:t>:</w:t>
      </w:r>
    </w:p>
    <w:p w:rsidR="00C07F5C" w:rsidRDefault="00C07F5C">
      <w:pPr>
        <w:spacing w:before="10" w:line="100" w:lineRule="exact"/>
        <w:rPr>
          <w:sz w:val="11"/>
          <w:szCs w:val="11"/>
        </w:rPr>
      </w:pPr>
    </w:p>
    <w:p w:rsidR="00C07F5C" w:rsidRDefault="006D7F9C">
      <w:pPr>
        <w:ind w:left="2129" w:right="183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sz w:val="28"/>
          <w:szCs w:val="28"/>
        </w:rPr>
        <w:t>i</w:t>
      </w:r>
      <w:r>
        <w:rPr>
          <w:rFonts w:ascii="Arial" w:eastAsia="Arial" w:hAnsi="Arial" w:cs="Arial"/>
          <w:b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dh</w:t>
      </w:r>
      <w:r>
        <w:rPr>
          <w:rFonts w:ascii="Arial" w:eastAsia="Arial" w:hAnsi="Arial" w:cs="Arial"/>
          <w:b/>
          <w:sz w:val="28"/>
          <w:szCs w:val="28"/>
        </w:rPr>
        <w:t xml:space="preserve">o </w:t>
      </w:r>
      <w:r>
        <w:rPr>
          <w:rFonts w:ascii="Arial" w:eastAsia="Arial" w:hAnsi="Arial" w:cs="Arial"/>
          <w:b/>
          <w:spacing w:val="-1"/>
          <w:sz w:val="28"/>
          <w:szCs w:val="28"/>
        </w:rPr>
        <w:t>B</w:t>
      </w:r>
      <w:r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z w:val="28"/>
          <w:szCs w:val="28"/>
        </w:rPr>
        <w:t>ak</w:t>
      </w:r>
      <w:r>
        <w:rPr>
          <w:rFonts w:ascii="Arial" w:eastAsia="Arial" w:hAnsi="Arial" w:cs="Arial"/>
          <w:b/>
          <w:spacing w:val="-1"/>
          <w:sz w:val="28"/>
          <w:szCs w:val="28"/>
        </w:rPr>
        <w:t>b</w:t>
      </w:r>
      <w:r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pacing w:val="-1"/>
          <w:sz w:val="28"/>
          <w:szCs w:val="28"/>
        </w:rPr>
        <w:t>h</w:t>
      </w:r>
      <w:r>
        <w:rPr>
          <w:rFonts w:ascii="Arial" w:eastAsia="Arial" w:hAnsi="Arial" w:cs="Arial"/>
          <w:b/>
          <w:sz w:val="28"/>
          <w:szCs w:val="28"/>
        </w:rPr>
        <w:t>,</w:t>
      </w:r>
      <w:r>
        <w:rPr>
          <w:rFonts w:ascii="Arial" w:eastAsia="Arial" w:hAnsi="Arial" w:cs="Arial"/>
          <w:b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2"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spacing w:val="-1"/>
          <w:sz w:val="28"/>
          <w:szCs w:val="28"/>
        </w:rPr>
        <w:t>Ko</w:t>
      </w:r>
      <w:r>
        <w:rPr>
          <w:rFonts w:ascii="Arial" w:eastAsia="Arial" w:hAnsi="Arial" w:cs="Arial"/>
          <w:b/>
          <w:sz w:val="28"/>
          <w:szCs w:val="28"/>
        </w:rPr>
        <w:t>m</w:t>
      </w:r>
      <w:r>
        <w:rPr>
          <w:rFonts w:ascii="Arial" w:eastAsia="Arial" w:hAnsi="Arial" w:cs="Arial"/>
          <w:b/>
          <w:spacing w:val="-1"/>
          <w:sz w:val="28"/>
          <w:szCs w:val="28"/>
        </w:rPr>
        <w:t>.</w:t>
      </w:r>
      <w:r>
        <w:rPr>
          <w:rFonts w:ascii="Arial" w:eastAsia="Arial" w:hAnsi="Arial" w:cs="Arial"/>
          <w:b/>
          <w:sz w:val="28"/>
          <w:szCs w:val="28"/>
        </w:rPr>
        <w:t>,</w:t>
      </w:r>
      <w:r>
        <w:rPr>
          <w:rFonts w:ascii="Arial" w:eastAsia="Arial" w:hAnsi="Arial" w:cs="Arial"/>
          <w:b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P</w:t>
      </w:r>
      <w:r>
        <w:rPr>
          <w:rFonts w:ascii="Arial" w:eastAsia="Arial" w:hAnsi="Arial" w:cs="Arial"/>
          <w:b/>
          <w:spacing w:val="-1"/>
          <w:sz w:val="28"/>
          <w:szCs w:val="28"/>
        </w:rPr>
        <w:t>hD</w:t>
      </w:r>
      <w:r>
        <w:rPr>
          <w:rFonts w:ascii="Arial" w:eastAsia="Arial" w:hAnsi="Arial" w:cs="Arial"/>
          <w:b/>
          <w:sz w:val="28"/>
          <w:szCs w:val="28"/>
        </w:rPr>
        <w:t>.</w:t>
      </w:r>
    </w:p>
    <w:p w:rsidR="00C07F5C" w:rsidRDefault="00C07F5C">
      <w:pPr>
        <w:spacing w:before="10" w:line="100" w:lineRule="exact"/>
        <w:rPr>
          <w:sz w:val="11"/>
          <w:szCs w:val="11"/>
        </w:rPr>
      </w:pPr>
    </w:p>
    <w:p w:rsidR="00C07F5C" w:rsidRDefault="006D7F9C">
      <w:pPr>
        <w:spacing w:line="300" w:lineRule="exact"/>
        <w:ind w:left="2702" w:right="240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1"/>
          <w:position w:val="-1"/>
          <w:sz w:val="28"/>
          <w:szCs w:val="28"/>
        </w:rPr>
        <w:t>N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>I</w:t>
      </w:r>
      <w:r>
        <w:rPr>
          <w:rFonts w:ascii="Arial" w:eastAsia="Arial" w:hAnsi="Arial" w:cs="Arial"/>
          <w:b/>
          <w:position w:val="-1"/>
          <w:sz w:val="28"/>
          <w:szCs w:val="28"/>
        </w:rPr>
        <w:t>P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>.</w:t>
      </w:r>
      <w:r>
        <w:rPr>
          <w:rFonts w:ascii="Arial" w:eastAsia="Arial" w:hAnsi="Arial" w:cs="Arial"/>
          <w:b/>
          <w:position w:val="-1"/>
          <w:sz w:val="28"/>
          <w:szCs w:val="28"/>
        </w:rPr>
        <w:t>19</w:t>
      </w:r>
      <w:r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7</w:t>
      </w:r>
      <w:r>
        <w:rPr>
          <w:rFonts w:ascii="Arial" w:eastAsia="Arial" w:hAnsi="Arial" w:cs="Arial"/>
          <w:b/>
          <w:position w:val="-1"/>
          <w:sz w:val="28"/>
          <w:szCs w:val="28"/>
        </w:rPr>
        <w:t>30816200</w:t>
      </w:r>
      <w:r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1</w:t>
      </w:r>
      <w:r>
        <w:rPr>
          <w:rFonts w:ascii="Arial" w:eastAsia="Arial" w:hAnsi="Arial" w:cs="Arial"/>
          <w:b/>
          <w:position w:val="-1"/>
          <w:sz w:val="28"/>
          <w:szCs w:val="28"/>
        </w:rPr>
        <w:t>121001</w:t>
      </w:r>
    </w:p>
    <w:p w:rsidR="00C07F5C" w:rsidRDefault="00C07F5C">
      <w:pPr>
        <w:spacing w:before="2" w:line="140" w:lineRule="exact"/>
        <w:rPr>
          <w:sz w:val="14"/>
          <w:szCs w:val="14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spacing w:before="25"/>
        <w:ind w:left="2472" w:right="217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1"/>
          <w:sz w:val="28"/>
          <w:szCs w:val="28"/>
        </w:rPr>
        <w:t>T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ta</w:t>
      </w:r>
      <w:r>
        <w:rPr>
          <w:rFonts w:ascii="Arial" w:eastAsia="Arial" w:hAnsi="Arial" w:cs="Arial"/>
          <w:b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1"/>
          <w:sz w:val="28"/>
          <w:szCs w:val="28"/>
        </w:rPr>
        <w:t>K</w:t>
      </w:r>
      <w:r>
        <w:rPr>
          <w:rFonts w:ascii="Arial" w:eastAsia="Arial" w:hAnsi="Arial" w:cs="Arial"/>
          <w:b/>
          <w:spacing w:val="-2"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t</w:t>
      </w:r>
      <w:r>
        <w:rPr>
          <w:rFonts w:ascii="Arial" w:eastAsia="Arial" w:hAnsi="Arial" w:cs="Arial"/>
          <w:b/>
          <w:spacing w:val="-2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,</w:t>
      </w:r>
      <w:r>
        <w:rPr>
          <w:rFonts w:ascii="Arial" w:eastAsia="Arial" w:hAnsi="Arial" w:cs="Arial"/>
          <w:b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2"/>
          <w:sz w:val="28"/>
          <w:szCs w:val="28"/>
        </w:rPr>
        <w:t>S</w:t>
      </w:r>
      <w:r>
        <w:rPr>
          <w:rFonts w:ascii="Arial" w:eastAsia="Arial" w:hAnsi="Arial" w:cs="Arial"/>
          <w:b/>
          <w:sz w:val="28"/>
          <w:szCs w:val="28"/>
        </w:rPr>
        <w:t xml:space="preserve">. </w:t>
      </w:r>
      <w:r>
        <w:rPr>
          <w:rFonts w:ascii="Arial" w:eastAsia="Arial" w:hAnsi="Arial" w:cs="Arial"/>
          <w:b/>
          <w:spacing w:val="-1"/>
          <w:sz w:val="28"/>
          <w:szCs w:val="28"/>
        </w:rPr>
        <w:t>Ko</w:t>
      </w:r>
      <w:r>
        <w:rPr>
          <w:rFonts w:ascii="Arial" w:eastAsia="Arial" w:hAnsi="Arial" w:cs="Arial"/>
          <w:b/>
          <w:sz w:val="28"/>
          <w:szCs w:val="28"/>
        </w:rPr>
        <w:t>m</w:t>
      </w:r>
      <w:r>
        <w:rPr>
          <w:rFonts w:ascii="Arial" w:eastAsia="Arial" w:hAnsi="Arial" w:cs="Arial"/>
          <w:b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sz w:val="28"/>
          <w:szCs w:val="28"/>
        </w:rPr>
        <w:t>,</w:t>
      </w:r>
      <w:r>
        <w:rPr>
          <w:rFonts w:ascii="Arial" w:eastAsia="Arial" w:hAnsi="Arial" w:cs="Arial"/>
          <w:b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1"/>
          <w:sz w:val="28"/>
          <w:szCs w:val="28"/>
        </w:rPr>
        <w:t>M.</w:t>
      </w:r>
      <w:r>
        <w:rPr>
          <w:rFonts w:ascii="Arial" w:eastAsia="Arial" w:hAnsi="Arial" w:cs="Arial"/>
          <w:b/>
          <w:spacing w:val="-1"/>
          <w:sz w:val="28"/>
          <w:szCs w:val="28"/>
        </w:rPr>
        <w:t>Ko</w:t>
      </w:r>
      <w:r>
        <w:rPr>
          <w:rFonts w:ascii="Arial" w:eastAsia="Arial" w:hAnsi="Arial" w:cs="Arial"/>
          <w:b/>
          <w:spacing w:val="-2"/>
          <w:sz w:val="28"/>
          <w:szCs w:val="28"/>
        </w:rPr>
        <w:t>m</w:t>
      </w:r>
      <w:r>
        <w:rPr>
          <w:rFonts w:ascii="Arial" w:eastAsia="Arial" w:hAnsi="Arial" w:cs="Arial"/>
          <w:b/>
          <w:sz w:val="28"/>
          <w:szCs w:val="28"/>
        </w:rPr>
        <w:t>.</w:t>
      </w:r>
    </w:p>
    <w:p w:rsidR="00C07F5C" w:rsidRDefault="00C07F5C">
      <w:pPr>
        <w:spacing w:before="10" w:line="100" w:lineRule="exact"/>
        <w:rPr>
          <w:sz w:val="11"/>
          <w:szCs w:val="11"/>
        </w:rPr>
      </w:pPr>
    </w:p>
    <w:p w:rsidR="00C07F5C" w:rsidRDefault="006D7F9C">
      <w:pPr>
        <w:spacing w:line="300" w:lineRule="exact"/>
        <w:ind w:left="2664" w:right="236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1"/>
          <w:position w:val="-1"/>
          <w:sz w:val="28"/>
          <w:szCs w:val="28"/>
        </w:rPr>
        <w:t>N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>I</w:t>
      </w:r>
      <w:r>
        <w:rPr>
          <w:rFonts w:ascii="Arial" w:eastAsia="Arial" w:hAnsi="Arial" w:cs="Arial"/>
          <w:b/>
          <w:position w:val="-1"/>
          <w:sz w:val="28"/>
          <w:szCs w:val="28"/>
        </w:rPr>
        <w:t>P. 197910</w:t>
      </w:r>
      <w:r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1</w:t>
      </w:r>
      <w:r>
        <w:rPr>
          <w:rFonts w:ascii="Arial" w:eastAsia="Arial" w:hAnsi="Arial" w:cs="Arial"/>
          <w:b/>
          <w:position w:val="-1"/>
          <w:sz w:val="28"/>
          <w:szCs w:val="28"/>
        </w:rPr>
        <w:t>420</w:t>
      </w:r>
      <w:r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0</w:t>
      </w:r>
      <w:r>
        <w:rPr>
          <w:rFonts w:ascii="Arial" w:eastAsia="Arial" w:hAnsi="Arial" w:cs="Arial"/>
          <w:b/>
          <w:position w:val="-1"/>
          <w:sz w:val="28"/>
          <w:szCs w:val="28"/>
        </w:rPr>
        <w:t>2122002</w:t>
      </w:r>
    </w:p>
    <w:p w:rsidR="00C07F5C" w:rsidRDefault="00C07F5C">
      <w:pPr>
        <w:spacing w:before="5" w:line="140" w:lineRule="exact"/>
        <w:rPr>
          <w:sz w:val="14"/>
          <w:szCs w:val="14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spacing w:before="25"/>
        <w:ind w:left="2378" w:right="208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3"/>
          <w:sz w:val="28"/>
          <w:szCs w:val="28"/>
        </w:rPr>
        <w:t>A</w:t>
      </w:r>
      <w:r>
        <w:rPr>
          <w:rFonts w:ascii="Arial" w:eastAsia="Arial" w:hAnsi="Arial" w:cs="Arial"/>
          <w:b/>
          <w:spacing w:val="-1"/>
          <w:sz w:val="28"/>
          <w:szCs w:val="28"/>
        </w:rPr>
        <w:t>h</w:t>
      </w:r>
      <w:r>
        <w:rPr>
          <w:rFonts w:ascii="Arial" w:eastAsia="Arial" w:hAnsi="Arial" w:cs="Arial"/>
          <w:b/>
          <w:sz w:val="28"/>
          <w:szCs w:val="28"/>
        </w:rPr>
        <w:t xml:space="preserve">mad </w:t>
      </w:r>
      <w:r>
        <w:rPr>
          <w:rFonts w:ascii="Arial" w:eastAsia="Arial" w:hAnsi="Arial" w:cs="Arial"/>
          <w:b/>
          <w:spacing w:val="5"/>
          <w:sz w:val="28"/>
          <w:szCs w:val="28"/>
        </w:rPr>
        <w:t>S</w:t>
      </w:r>
      <w:r>
        <w:rPr>
          <w:rFonts w:ascii="Arial" w:eastAsia="Arial" w:hAnsi="Arial" w:cs="Arial"/>
          <w:b/>
          <w:spacing w:val="-7"/>
          <w:sz w:val="28"/>
          <w:szCs w:val="28"/>
        </w:rPr>
        <w:t>y</w:t>
      </w:r>
      <w:r>
        <w:rPr>
          <w:rFonts w:ascii="Arial" w:eastAsia="Arial" w:hAnsi="Arial" w:cs="Arial"/>
          <w:b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spacing w:val="-1"/>
          <w:sz w:val="28"/>
          <w:szCs w:val="28"/>
        </w:rPr>
        <w:t>uq</w:t>
      </w:r>
      <w:r>
        <w:rPr>
          <w:rFonts w:ascii="Arial" w:eastAsia="Arial" w:hAnsi="Arial" w:cs="Arial"/>
          <w:b/>
          <w:sz w:val="28"/>
          <w:szCs w:val="28"/>
        </w:rPr>
        <w:t>i</w:t>
      </w:r>
      <w:r>
        <w:rPr>
          <w:rFonts w:ascii="Arial" w:eastAsia="Arial" w:hAnsi="Arial" w:cs="Arial"/>
          <w:b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</w:rPr>
        <w:t>h</w:t>
      </w:r>
      <w:r>
        <w:rPr>
          <w:rFonts w:ascii="Arial" w:eastAsia="Arial" w:hAnsi="Arial" w:cs="Arial"/>
          <w:b/>
          <w:sz w:val="28"/>
          <w:szCs w:val="28"/>
        </w:rPr>
        <w:t>sa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z w:val="28"/>
          <w:szCs w:val="28"/>
        </w:rPr>
        <w:t>,</w:t>
      </w:r>
      <w:r>
        <w:rPr>
          <w:rFonts w:ascii="Arial" w:eastAsia="Arial" w:hAnsi="Arial" w:cs="Arial"/>
          <w:b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2"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spacing w:val="-1"/>
          <w:sz w:val="28"/>
          <w:szCs w:val="28"/>
        </w:rPr>
        <w:t>Ko</w:t>
      </w:r>
      <w:r>
        <w:rPr>
          <w:rFonts w:ascii="Arial" w:eastAsia="Arial" w:hAnsi="Arial" w:cs="Arial"/>
          <w:b/>
          <w:sz w:val="28"/>
          <w:szCs w:val="28"/>
        </w:rPr>
        <w:t>m.</w:t>
      </w:r>
    </w:p>
    <w:p w:rsidR="00C07F5C" w:rsidRDefault="00C07F5C">
      <w:pPr>
        <w:spacing w:before="10" w:line="100" w:lineRule="exact"/>
        <w:rPr>
          <w:sz w:val="11"/>
          <w:szCs w:val="11"/>
        </w:rPr>
      </w:pPr>
    </w:p>
    <w:p w:rsidR="00C07F5C" w:rsidRDefault="006D7F9C">
      <w:pPr>
        <w:spacing w:line="300" w:lineRule="exact"/>
        <w:ind w:left="2664" w:right="236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1"/>
          <w:position w:val="-1"/>
          <w:sz w:val="28"/>
          <w:szCs w:val="28"/>
        </w:rPr>
        <w:t>N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>I</w:t>
      </w:r>
      <w:r>
        <w:rPr>
          <w:rFonts w:ascii="Arial" w:eastAsia="Arial" w:hAnsi="Arial" w:cs="Arial"/>
          <w:b/>
          <w:position w:val="-1"/>
          <w:sz w:val="28"/>
          <w:szCs w:val="28"/>
        </w:rPr>
        <w:t>P. 197505</w:t>
      </w:r>
      <w:r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3</w:t>
      </w:r>
      <w:r>
        <w:rPr>
          <w:rFonts w:ascii="Arial" w:eastAsia="Arial" w:hAnsi="Arial" w:cs="Arial"/>
          <w:b/>
          <w:position w:val="-1"/>
          <w:sz w:val="28"/>
          <w:szCs w:val="28"/>
        </w:rPr>
        <w:t>020</w:t>
      </w:r>
      <w:r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0</w:t>
      </w:r>
      <w:r>
        <w:rPr>
          <w:rFonts w:ascii="Arial" w:eastAsia="Arial" w:hAnsi="Arial" w:cs="Arial"/>
          <w:b/>
          <w:position w:val="-1"/>
          <w:sz w:val="28"/>
          <w:szCs w:val="28"/>
        </w:rPr>
        <w:t>3121001</w:t>
      </w:r>
    </w:p>
    <w:p w:rsidR="00C07F5C" w:rsidRDefault="00C07F5C">
      <w:pPr>
        <w:spacing w:before="4" w:line="120" w:lineRule="exact"/>
        <w:rPr>
          <w:sz w:val="13"/>
          <w:szCs w:val="13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spacing w:before="14" w:line="400" w:lineRule="exact"/>
        <w:ind w:left="1536"/>
        <w:rPr>
          <w:rFonts w:ascii="Arial" w:eastAsia="Arial" w:hAnsi="Arial" w:cs="Arial"/>
          <w:sz w:val="36"/>
          <w:szCs w:val="36"/>
        </w:rPr>
        <w:sectPr w:rsidR="00C07F5C">
          <w:pgSz w:w="11900" w:h="16840"/>
          <w:pgMar w:top="1580" w:right="1680" w:bottom="280" w:left="1680" w:header="720" w:footer="720" w:gutter="0"/>
          <w:cols w:space="720"/>
        </w:sectPr>
      </w:pPr>
      <w:r>
        <w:rPr>
          <w:rFonts w:ascii="Arial" w:eastAsia="Arial" w:hAnsi="Arial" w:cs="Arial"/>
          <w:b/>
          <w:position w:val="-1"/>
          <w:sz w:val="36"/>
          <w:szCs w:val="36"/>
        </w:rPr>
        <w:t>P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r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og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r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a</w:t>
      </w:r>
      <w:r>
        <w:rPr>
          <w:rFonts w:ascii="Arial" w:eastAsia="Arial" w:hAnsi="Arial" w:cs="Arial"/>
          <w:b/>
          <w:position w:val="-1"/>
          <w:sz w:val="36"/>
          <w:szCs w:val="36"/>
        </w:rPr>
        <w:t>m</w:t>
      </w:r>
      <w:r>
        <w:rPr>
          <w:rFonts w:ascii="Arial" w:eastAsia="Arial" w:hAnsi="Arial" w:cs="Arial"/>
          <w:b/>
          <w:spacing w:val="-8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position w:val="-1"/>
          <w:sz w:val="36"/>
          <w:szCs w:val="36"/>
        </w:rPr>
        <w:t>St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ud</w:t>
      </w:r>
      <w:r>
        <w:rPr>
          <w:rFonts w:ascii="Arial" w:eastAsia="Arial" w:hAnsi="Arial" w:cs="Arial"/>
          <w:b/>
          <w:position w:val="-1"/>
          <w:sz w:val="36"/>
          <w:szCs w:val="36"/>
        </w:rPr>
        <w:t>i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 xml:space="preserve"> T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ek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ni</w:t>
      </w:r>
      <w:r>
        <w:rPr>
          <w:rFonts w:ascii="Arial" w:eastAsia="Arial" w:hAnsi="Arial" w:cs="Arial"/>
          <w:b/>
          <w:position w:val="-1"/>
          <w:sz w:val="36"/>
          <w:szCs w:val="36"/>
        </w:rPr>
        <w:t>k</w:t>
      </w:r>
      <w:r>
        <w:rPr>
          <w:rFonts w:ascii="Arial" w:eastAsia="Arial" w:hAnsi="Arial" w:cs="Arial"/>
          <w:b/>
          <w:spacing w:val="-6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In</w:t>
      </w:r>
      <w:r>
        <w:rPr>
          <w:rFonts w:ascii="Arial" w:eastAsia="Arial" w:hAnsi="Arial" w:cs="Arial"/>
          <w:b/>
          <w:spacing w:val="-2"/>
          <w:position w:val="-1"/>
          <w:sz w:val="36"/>
          <w:szCs w:val="36"/>
        </w:rPr>
        <w:t>f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rma</w:t>
      </w:r>
      <w:r>
        <w:rPr>
          <w:rFonts w:ascii="Arial" w:eastAsia="Arial" w:hAnsi="Arial" w:cs="Arial"/>
          <w:b/>
          <w:position w:val="-1"/>
          <w:sz w:val="36"/>
          <w:szCs w:val="36"/>
        </w:rPr>
        <w:t>t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i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k</w:t>
      </w:r>
      <w:r>
        <w:rPr>
          <w:rFonts w:ascii="Arial" w:eastAsia="Arial" w:hAnsi="Arial" w:cs="Arial"/>
          <w:b/>
          <w:position w:val="-1"/>
          <w:sz w:val="36"/>
          <w:szCs w:val="36"/>
        </w:rPr>
        <w:t>a</w:t>
      </w:r>
    </w:p>
    <w:p w:rsidR="00C07F5C" w:rsidRDefault="006D7F9C">
      <w:pPr>
        <w:spacing w:before="69" w:line="400" w:lineRule="exact"/>
        <w:ind w:left="468" w:right="-7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lastRenderedPageBreak/>
        <w:t>De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p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ar</w:t>
      </w:r>
      <w:r>
        <w:rPr>
          <w:rFonts w:ascii="Arial" w:eastAsia="Arial" w:hAnsi="Arial" w:cs="Arial"/>
          <w:b/>
          <w:spacing w:val="3"/>
          <w:position w:val="-1"/>
          <w:sz w:val="36"/>
          <w:szCs w:val="36"/>
        </w:rPr>
        <w:t>t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eme</w:t>
      </w:r>
      <w:r>
        <w:rPr>
          <w:rFonts w:ascii="Arial" w:eastAsia="Arial" w:hAnsi="Arial" w:cs="Arial"/>
          <w:b/>
          <w:position w:val="-1"/>
          <w:sz w:val="36"/>
          <w:szCs w:val="36"/>
        </w:rPr>
        <w:t>n</w:t>
      </w:r>
    </w:p>
    <w:p w:rsidR="00C07F5C" w:rsidRDefault="006D7F9C">
      <w:pPr>
        <w:spacing w:before="69" w:line="400" w:lineRule="exact"/>
        <w:rPr>
          <w:rFonts w:ascii="Arial" w:eastAsia="Arial" w:hAnsi="Arial" w:cs="Arial"/>
          <w:sz w:val="36"/>
          <w:szCs w:val="36"/>
        </w:rPr>
        <w:sectPr w:rsidR="00C07F5C">
          <w:type w:val="continuous"/>
          <w:pgSz w:w="11900" w:h="16840"/>
          <w:pgMar w:top="1580" w:right="1680" w:bottom="280" w:left="1680" w:header="720" w:footer="720" w:gutter="0"/>
          <w:cols w:num="2" w:space="720" w:equalWidth="0">
            <w:col w:w="2546" w:space="101"/>
            <w:col w:w="5893"/>
          </w:cols>
        </w:sectPr>
      </w:pPr>
      <w:r>
        <w:br w:type="column"/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lastRenderedPageBreak/>
        <w:t>T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ek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ni</w:t>
      </w:r>
      <w:r>
        <w:rPr>
          <w:rFonts w:ascii="Arial" w:eastAsia="Arial" w:hAnsi="Arial" w:cs="Arial"/>
          <w:b/>
          <w:position w:val="-1"/>
          <w:sz w:val="36"/>
          <w:szCs w:val="36"/>
        </w:rPr>
        <w:t>k</w:t>
      </w:r>
      <w:r>
        <w:rPr>
          <w:rFonts w:ascii="Arial" w:eastAsia="Arial" w:hAnsi="Arial" w:cs="Arial"/>
          <w:b/>
          <w:spacing w:val="-6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In</w:t>
      </w:r>
      <w:r>
        <w:rPr>
          <w:rFonts w:ascii="Arial" w:eastAsia="Arial" w:hAnsi="Arial" w:cs="Arial"/>
          <w:b/>
          <w:position w:val="-1"/>
          <w:sz w:val="36"/>
          <w:szCs w:val="36"/>
        </w:rPr>
        <w:t>f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rma</w:t>
      </w:r>
      <w:r>
        <w:rPr>
          <w:rFonts w:ascii="Arial" w:eastAsia="Arial" w:hAnsi="Arial" w:cs="Arial"/>
          <w:b/>
          <w:position w:val="-1"/>
          <w:sz w:val="36"/>
          <w:szCs w:val="36"/>
        </w:rPr>
        <w:t>t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i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k</w:t>
      </w:r>
      <w:r>
        <w:rPr>
          <w:rFonts w:ascii="Arial" w:eastAsia="Arial" w:hAnsi="Arial" w:cs="Arial"/>
          <w:b/>
          <w:position w:val="-1"/>
          <w:sz w:val="36"/>
          <w:szCs w:val="36"/>
        </w:rPr>
        <w:t>a</w:t>
      </w:r>
      <w:r>
        <w:rPr>
          <w:rFonts w:ascii="Arial" w:eastAsia="Arial" w:hAnsi="Arial" w:cs="Arial"/>
          <w:b/>
          <w:spacing w:val="-13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d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a</w:t>
      </w:r>
      <w:r>
        <w:rPr>
          <w:rFonts w:ascii="Arial" w:eastAsia="Arial" w:hAnsi="Arial" w:cs="Arial"/>
          <w:b/>
          <w:position w:val="-1"/>
          <w:sz w:val="36"/>
          <w:szCs w:val="36"/>
        </w:rPr>
        <w:t xml:space="preserve">n 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K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m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pu</w:t>
      </w:r>
      <w:r>
        <w:rPr>
          <w:rFonts w:ascii="Arial" w:eastAsia="Arial" w:hAnsi="Arial" w:cs="Arial"/>
          <w:b/>
          <w:position w:val="-1"/>
          <w:sz w:val="36"/>
          <w:szCs w:val="36"/>
        </w:rPr>
        <w:t>t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e</w:t>
      </w:r>
      <w:r>
        <w:rPr>
          <w:rFonts w:ascii="Arial" w:eastAsia="Arial" w:hAnsi="Arial" w:cs="Arial"/>
          <w:b/>
          <w:position w:val="-1"/>
          <w:sz w:val="36"/>
          <w:szCs w:val="36"/>
        </w:rPr>
        <w:t>r</w:t>
      </w:r>
    </w:p>
    <w:p w:rsidR="00C07F5C" w:rsidRDefault="006D7F9C">
      <w:pPr>
        <w:spacing w:before="67" w:line="400" w:lineRule="exact"/>
        <w:ind w:left="107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position w:val="-1"/>
          <w:sz w:val="36"/>
          <w:szCs w:val="36"/>
        </w:rPr>
        <w:lastRenderedPageBreak/>
        <w:t>P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oli</w:t>
      </w:r>
      <w:r>
        <w:rPr>
          <w:rFonts w:ascii="Arial" w:eastAsia="Arial" w:hAnsi="Arial" w:cs="Arial"/>
          <w:b/>
          <w:position w:val="-1"/>
          <w:sz w:val="36"/>
          <w:szCs w:val="36"/>
        </w:rPr>
        <w:t>t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ek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ni</w:t>
      </w:r>
      <w:r>
        <w:rPr>
          <w:rFonts w:ascii="Arial" w:eastAsia="Arial" w:hAnsi="Arial" w:cs="Arial"/>
          <w:b/>
          <w:position w:val="-1"/>
          <w:sz w:val="36"/>
          <w:szCs w:val="36"/>
        </w:rPr>
        <w:t>k</w:t>
      </w:r>
      <w:r>
        <w:rPr>
          <w:rFonts w:ascii="Arial" w:eastAsia="Arial" w:hAnsi="Arial" w:cs="Arial"/>
          <w:b/>
          <w:spacing w:val="-7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position w:val="-1"/>
          <w:sz w:val="36"/>
          <w:szCs w:val="36"/>
        </w:rPr>
        <w:t>E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l</w:t>
      </w:r>
      <w:r>
        <w:rPr>
          <w:rFonts w:ascii="Arial" w:eastAsia="Arial" w:hAnsi="Arial" w:cs="Arial"/>
          <w:b/>
          <w:spacing w:val="-3"/>
          <w:position w:val="-1"/>
          <w:sz w:val="36"/>
          <w:szCs w:val="36"/>
        </w:rPr>
        <w:t>e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k</w:t>
      </w:r>
      <w:r>
        <w:rPr>
          <w:rFonts w:ascii="Arial" w:eastAsia="Arial" w:hAnsi="Arial" w:cs="Arial"/>
          <w:b/>
          <w:position w:val="-1"/>
          <w:sz w:val="36"/>
          <w:szCs w:val="36"/>
        </w:rPr>
        <w:t>t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r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oni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k</w:t>
      </w:r>
      <w:r>
        <w:rPr>
          <w:rFonts w:ascii="Arial" w:eastAsia="Arial" w:hAnsi="Arial" w:cs="Arial"/>
          <w:b/>
          <w:position w:val="-1"/>
          <w:sz w:val="36"/>
          <w:szCs w:val="36"/>
        </w:rPr>
        <w:t>a</w:t>
      </w:r>
      <w:r>
        <w:rPr>
          <w:rFonts w:ascii="Arial" w:eastAsia="Arial" w:hAnsi="Arial" w:cs="Arial"/>
          <w:b/>
          <w:spacing w:val="-11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Ne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g</w:t>
      </w:r>
      <w:r>
        <w:rPr>
          <w:rFonts w:ascii="Arial" w:eastAsia="Arial" w:hAnsi="Arial" w:cs="Arial"/>
          <w:b/>
          <w:spacing w:val="2"/>
          <w:position w:val="-1"/>
          <w:sz w:val="36"/>
          <w:szCs w:val="36"/>
        </w:rPr>
        <w:t>e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r</w:t>
      </w:r>
      <w:r>
        <w:rPr>
          <w:rFonts w:ascii="Arial" w:eastAsia="Arial" w:hAnsi="Arial" w:cs="Arial"/>
          <w:b/>
          <w:position w:val="-1"/>
          <w:sz w:val="36"/>
          <w:szCs w:val="36"/>
        </w:rPr>
        <w:t>i</w:t>
      </w:r>
      <w:r>
        <w:rPr>
          <w:rFonts w:ascii="Arial" w:eastAsia="Arial" w:hAnsi="Arial" w:cs="Arial"/>
          <w:b/>
          <w:spacing w:val="-6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position w:val="-1"/>
          <w:sz w:val="36"/>
          <w:szCs w:val="36"/>
        </w:rPr>
        <w:t>S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u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ra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b</w:t>
      </w:r>
      <w:r>
        <w:rPr>
          <w:rFonts w:ascii="Arial" w:eastAsia="Arial" w:hAnsi="Arial" w:cs="Arial"/>
          <w:b/>
          <w:spacing w:val="2"/>
          <w:position w:val="-1"/>
          <w:sz w:val="36"/>
          <w:szCs w:val="36"/>
        </w:rPr>
        <w:t>a</w:t>
      </w:r>
      <w:r>
        <w:rPr>
          <w:rFonts w:ascii="Arial" w:eastAsia="Arial" w:hAnsi="Arial" w:cs="Arial"/>
          <w:b/>
          <w:spacing w:val="-3"/>
          <w:position w:val="-1"/>
          <w:sz w:val="36"/>
          <w:szCs w:val="36"/>
        </w:rPr>
        <w:t>y</w:t>
      </w:r>
      <w:r>
        <w:rPr>
          <w:rFonts w:ascii="Arial" w:eastAsia="Arial" w:hAnsi="Arial" w:cs="Arial"/>
          <w:b/>
          <w:position w:val="-1"/>
          <w:sz w:val="36"/>
          <w:szCs w:val="36"/>
        </w:rPr>
        <w:t>a</w:t>
      </w:r>
    </w:p>
    <w:p w:rsidR="00C07F5C" w:rsidRDefault="00C07F5C">
      <w:pPr>
        <w:spacing w:before="8" w:line="120" w:lineRule="exact"/>
        <w:rPr>
          <w:sz w:val="12"/>
          <w:szCs w:val="12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spacing w:before="14"/>
        <w:ind w:left="3971" w:right="3675"/>
        <w:jc w:val="center"/>
        <w:rPr>
          <w:rFonts w:ascii="Arial" w:eastAsia="Arial" w:hAnsi="Arial" w:cs="Arial"/>
          <w:sz w:val="36"/>
          <w:szCs w:val="36"/>
        </w:rPr>
        <w:sectPr w:rsidR="00C07F5C">
          <w:type w:val="continuous"/>
          <w:pgSz w:w="11900" w:h="16840"/>
          <w:pgMar w:top="1580" w:right="1680" w:bottom="280" w:left="1680" w:header="720" w:footer="720" w:gutter="0"/>
          <w:cols w:space="720"/>
        </w:sectPr>
      </w:pPr>
      <w:r>
        <w:rPr>
          <w:rFonts w:ascii="Arial" w:eastAsia="Arial" w:hAnsi="Arial" w:cs="Arial"/>
          <w:b/>
          <w:spacing w:val="-1"/>
          <w:w w:val="99"/>
          <w:sz w:val="36"/>
          <w:szCs w:val="36"/>
        </w:rPr>
        <w:t>20</w:t>
      </w:r>
      <w:r>
        <w:rPr>
          <w:rFonts w:ascii="Arial" w:eastAsia="Arial" w:hAnsi="Arial" w:cs="Arial"/>
          <w:b/>
          <w:spacing w:val="2"/>
          <w:w w:val="99"/>
          <w:sz w:val="36"/>
          <w:szCs w:val="36"/>
        </w:rPr>
        <w:t>1</w:t>
      </w:r>
      <w:r>
        <w:rPr>
          <w:rFonts w:ascii="Arial" w:eastAsia="Arial" w:hAnsi="Arial" w:cs="Arial"/>
          <w:b/>
          <w:w w:val="99"/>
          <w:sz w:val="36"/>
          <w:szCs w:val="36"/>
        </w:rPr>
        <w:t>3</w:t>
      </w: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before="16" w:line="240" w:lineRule="exact"/>
        <w:rPr>
          <w:sz w:val="24"/>
          <w:szCs w:val="24"/>
        </w:rPr>
      </w:pPr>
    </w:p>
    <w:p w:rsidR="00C07F5C" w:rsidRDefault="006D7F9C">
      <w:pPr>
        <w:spacing w:before="21"/>
        <w:ind w:left="2561"/>
        <w:rPr>
          <w:rFonts w:ascii="Verdana" w:eastAsia="Verdana" w:hAnsi="Verdana" w:cs="Verdana"/>
          <w:sz w:val="22"/>
          <w:szCs w:val="22"/>
        </w:rPr>
        <w:sectPr w:rsidR="00C07F5C">
          <w:pgSz w:w="11900" w:h="16840"/>
          <w:pgMar w:top="1580" w:right="1680" w:bottom="280" w:left="1680" w:header="720" w:footer="720" w:gutter="0"/>
          <w:cols w:space="720"/>
        </w:sectPr>
      </w:pPr>
      <w:r>
        <w:rPr>
          <w:rFonts w:ascii="Verdana" w:eastAsia="Verdana" w:hAnsi="Verdana" w:cs="Verdana"/>
          <w:i/>
          <w:sz w:val="22"/>
          <w:szCs w:val="22"/>
        </w:rPr>
        <w:t>Ha</w:t>
      </w:r>
      <w:r>
        <w:rPr>
          <w:rFonts w:ascii="Verdana" w:eastAsia="Verdana" w:hAnsi="Verdana" w:cs="Verdana"/>
          <w:i/>
          <w:spacing w:val="-1"/>
          <w:sz w:val="22"/>
          <w:szCs w:val="22"/>
        </w:rPr>
        <w:t>l</w:t>
      </w:r>
      <w:r>
        <w:rPr>
          <w:rFonts w:ascii="Verdana" w:eastAsia="Verdana" w:hAnsi="Verdana" w:cs="Verdana"/>
          <w:i/>
          <w:sz w:val="22"/>
          <w:szCs w:val="22"/>
        </w:rPr>
        <w:t>a</w:t>
      </w:r>
      <w:r>
        <w:rPr>
          <w:rFonts w:ascii="Verdana" w:eastAsia="Verdana" w:hAnsi="Verdana" w:cs="Verdana"/>
          <w:i/>
          <w:spacing w:val="1"/>
          <w:sz w:val="22"/>
          <w:szCs w:val="22"/>
        </w:rPr>
        <w:t>m</w:t>
      </w:r>
      <w:r>
        <w:rPr>
          <w:rFonts w:ascii="Verdana" w:eastAsia="Verdana" w:hAnsi="Verdana" w:cs="Verdana"/>
          <w:i/>
          <w:sz w:val="22"/>
          <w:szCs w:val="22"/>
        </w:rPr>
        <w:t>an</w:t>
      </w:r>
      <w:r>
        <w:rPr>
          <w:i/>
          <w:spacing w:val="21"/>
          <w:sz w:val="22"/>
          <w:szCs w:val="22"/>
        </w:rPr>
        <w:t xml:space="preserve"> </w:t>
      </w:r>
      <w:r>
        <w:rPr>
          <w:rFonts w:ascii="Verdana" w:eastAsia="Verdana" w:hAnsi="Verdana" w:cs="Verdana"/>
          <w:i/>
          <w:spacing w:val="-1"/>
          <w:sz w:val="22"/>
          <w:szCs w:val="22"/>
        </w:rPr>
        <w:t>i</w:t>
      </w:r>
      <w:r>
        <w:rPr>
          <w:rFonts w:ascii="Verdana" w:eastAsia="Verdana" w:hAnsi="Verdana" w:cs="Verdana"/>
          <w:i/>
          <w:sz w:val="22"/>
          <w:szCs w:val="22"/>
        </w:rPr>
        <w:t>ni</w:t>
      </w:r>
      <w:r>
        <w:rPr>
          <w:i/>
          <w:spacing w:val="21"/>
          <w:sz w:val="22"/>
          <w:szCs w:val="22"/>
        </w:rPr>
        <w:t xml:space="preserve"> </w:t>
      </w:r>
      <w:r>
        <w:rPr>
          <w:rFonts w:ascii="Verdana" w:eastAsia="Verdana" w:hAnsi="Verdana" w:cs="Verdana"/>
          <w:i/>
          <w:sz w:val="22"/>
          <w:szCs w:val="22"/>
        </w:rPr>
        <w:t>s</w:t>
      </w:r>
      <w:r>
        <w:rPr>
          <w:rFonts w:ascii="Verdana" w:eastAsia="Verdana" w:hAnsi="Verdana" w:cs="Verdana"/>
          <w:i/>
          <w:spacing w:val="1"/>
          <w:sz w:val="22"/>
          <w:szCs w:val="22"/>
        </w:rPr>
        <w:t>e</w:t>
      </w:r>
      <w:r>
        <w:rPr>
          <w:rFonts w:ascii="Verdana" w:eastAsia="Verdana" w:hAnsi="Verdana" w:cs="Verdana"/>
          <w:i/>
          <w:sz w:val="22"/>
          <w:szCs w:val="22"/>
        </w:rPr>
        <w:t>ng</w:t>
      </w:r>
      <w:r>
        <w:rPr>
          <w:rFonts w:ascii="Verdana" w:eastAsia="Verdana" w:hAnsi="Verdana" w:cs="Verdana"/>
          <w:i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i/>
          <w:spacing w:val="1"/>
          <w:sz w:val="22"/>
          <w:szCs w:val="22"/>
        </w:rPr>
        <w:t>j</w:t>
      </w:r>
      <w:r>
        <w:rPr>
          <w:rFonts w:ascii="Verdana" w:eastAsia="Verdana" w:hAnsi="Verdana" w:cs="Verdana"/>
          <w:i/>
          <w:sz w:val="22"/>
          <w:szCs w:val="22"/>
        </w:rPr>
        <w:t>a</w:t>
      </w:r>
      <w:r>
        <w:rPr>
          <w:i/>
          <w:spacing w:val="19"/>
          <w:sz w:val="22"/>
          <w:szCs w:val="22"/>
        </w:rPr>
        <w:t xml:space="preserve"> </w:t>
      </w:r>
      <w:r>
        <w:rPr>
          <w:rFonts w:ascii="Verdana" w:eastAsia="Verdana" w:hAnsi="Verdana" w:cs="Verdana"/>
          <w:i/>
          <w:spacing w:val="-1"/>
          <w:sz w:val="22"/>
          <w:szCs w:val="22"/>
        </w:rPr>
        <w:t>di</w:t>
      </w:r>
      <w:r>
        <w:rPr>
          <w:rFonts w:ascii="Verdana" w:eastAsia="Verdana" w:hAnsi="Verdana" w:cs="Verdana"/>
          <w:i/>
          <w:sz w:val="22"/>
          <w:szCs w:val="22"/>
        </w:rPr>
        <w:t>kosongkan</w:t>
      </w:r>
    </w:p>
    <w:p w:rsidR="00C07F5C" w:rsidRDefault="006D7F9C">
      <w:pPr>
        <w:spacing w:before="20"/>
        <w:ind w:left="5391" w:right="54"/>
        <w:jc w:val="center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pacing w:val="1"/>
          <w:sz w:val="52"/>
          <w:szCs w:val="52"/>
        </w:rPr>
        <w:lastRenderedPageBreak/>
        <w:t>K</w:t>
      </w:r>
      <w:r>
        <w:rPr>
          <w:rFonts w:ascii="Cambria" w:eastAsia="Cambria" w:hAnsi="Cambria" w:cs="Cambria"/>
          <w:b/>
          <w:sz w:val="52"/>
          <w:szCs w:val="52"/>
        </w:rPr>
        <w:t>a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t</w:t>
      </w:r>
      <w:r>
        <w:rPr>
          <w:rFonts w:ascii="Cambria" w:eastAsia="Cambria" w:hAnsi="Cambria" w:cs="Cambria"/>
          <w:b/>
          <w:sz w:val="52"/>
          <w:szCs w:val="52"/>
        </w:rPr>
        <w:t>a</w:t>
      </w:r>
      <w:r>
        <w:rPr>
          <w:b/>
          <w:spacing w:val="-15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z w:val="52"/>
          <w:szCs w:val="52"/>
        </w:rPr>
        <w:t>Pe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n</w:t>
      </w:r>
      <w:r>
        <w:rPr>
          <w:rFonts w:ascii="Cambria" w:eastAsia="Cambria" w:hAnsi="Cambria" w:cs="Cambria"/>
          <w:b/>
          <w:spacing w:val="-2"/>
          <w:sz w:val="52"/>
          <w:szCs w:val="52"/>
        </w:rPr>
        <w:t>g</w:t>
      </w:r>
      <w:r>
        <w:rPr>
          <w:rFonts w:ascii="Cambria" w:eastAsia="Cambria" w:hAnsi="Cambria" w:cs="Cambria"/>
          <w:b/>
          <w:sz w:val="52"/>
          <w:szCs w:val="52"/>
        </w:rPr>
        <w:t>a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n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t</w:t>
      </w:r>
      <w:r>
        <w:rPr>
          <w:rFonts w:ascii="Cambria" w:eastAsia="Cambria" w:hAnsi="Cambria" w:cs="Cambria"/>
          <w:b/>
          <w:sz w:val="52"/>
          <w:szCs w:val="52"/>
        </w:rPr>
        <w:t>ar</w:t>
      </w:r>
    </w:p>
    <w:p w:rsidR="00C07F5C" w:rsidRDefault="00C07F5C">
      <w:pPr>
        <w:spacing w:before="6" w:line="100" w:lineRule="exact"/>
        <w:rPr>
          <w:sz w:val="10"/>
          <w:szCs w:val="10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ukur 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lill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lim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sun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buku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“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og</w:t>
      </w:r>
      <w:r>
        <w:rPr>
          <w:b/>
          <w:spacing w:val="1"/>
          <w:sz w:val="24"/>
          <w:szCs w:val="24"/>
        </w:rPr>
        <w:t>ik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go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a”</w:t>
      </w:r>
      <w:r>
        <w:rPr>
          <w:b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.</w:t>
      </w:r>
    </w:p>
    <w:p w:rsidR="00C07F5C" w:rsidRDefault="00C07F5C">
      <w:pPr>
        <w:spacing w:before="4" w:line="120" w:lineRule="exact"/>
        <w:rPr>
          <w:sz w:val="12"/>
          <w:szCs w:val="12"/>
        </w:rPr>
      </w:pPr>
    </w:p>
    <w:p w:rsidR="00C07F5C" w:rsidRDefault="006D7F9C">
      <w:pPr>
        <w:spacing w:line="360" w:lineRule="auto"/>
        <w:ind w:left="120" w:right="71" w:firstLine="72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uku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</w:t>
      </w:r>
      <w:r>
        <w:rPr>
          <w:spacing w:val="5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ni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susun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khusus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sw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 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 N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0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su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swa</w:t>
      </w:r>
      <w:r>
        <w:rPr>
          <w:spacing w:val="2"/>
          <w:sz w:val="24"/>
          <w:szCs w:val="24"/>
        </w:rPr>
        <w:t xml:space="preserve">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C07F5C" w:rsidRDefault="00C07F5C">
      <w:pPr>
        <w:spacing w:before="4" w:line="120" w:lineRule="exact"/>
        <w:rPr>
          <w:sz w:val="12"/>
          <w:szCs w:val="12"/>
        </w:rPr>
      </w:pPr>
    </w:p>
    <w:p w:rsidR="00C07F5C" w:rsidRDefault="006D7F9C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pun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usun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buku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nus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usun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 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usu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buku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iti</w:t>
      </w:r>
      <w:r>
        <w:rPr>
          <w:sz w:val="24"/>
          <w:szCs w:val="24"/>
        </w:rPr>
        <w:t>k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usun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buku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07F5C" w:rsidRDefault="00C07F5C">
      <w:pPr>
        <w:spacing w:before="6" w:line="120" w:lineRule="exact"/>
        <w:rPr>
          <w:sz w:val="12"/>
          <w:szCs w:val="12"/>
        </w:rPr>
      </w:pPr>
    </w:p>
    <w:p w:rsidR="00C07F5C" w:rsidRDefault="006D7F9C">
      <w:pPr>
        <w:spacing w:line="360" w:lineRule="auto"/>
        <w:ind w:left="120" w:right="74" w:firstLine="72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usun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 A</w:t>
      </w:r>
      <w:r>
        <w:rPr>
          <w:spacing w:val="1"/>
          <w:sz w:val="24"/>
          <w:szCs w:val="24"/>
        </w:rPr>
        <w:t>ll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buka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 xml:space="preserve">NYA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Y</w:t>
      </w:r>
      <w:r>
        <w:rPr>
          <w:sz w:val="24"/>
          <w:szCs w:val="24"/>
        </w:rPr>
        <w:t>A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aa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C07F5C" w:rsidRDefault="00C07F5C">
      <w:pPr>
        <w:spacing w:before="4" w:line="180" w:lineRule="exact"/>
        <w:rPr>
          <w:sz w:val="19"/>
          <w:szCs w:val="19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ind w:left="5669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2014</w:t>
      </w: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before="8" w:line="260" w:lineRule="exact"/>
        <w:rPr>
          <w:sz w:val="26"/>
          <w:szCs w:val="26"/>
        </w:rPr>
      </w:pPr>
    </w:p>
    <w:p w:rsidR="00C07F5C" w:rsidRDefault="006D7F9C">
      <w:pPr>
        <w:spacing w:line="260" w:lineRule="exact"/>
        <w:ind w:right="1549"/>
        <w:jc w:val="right"/>
        <w:rPr>
          <w:sz w:val="24"/>
          <w:szCs w:val="24"/>
        </w:rPr>
      </w:pPr>
      <w:r>
        <w:rPr>
          <w:spacing w:val="1"/>
          <w:w w:val="99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w w:val="99"/>
          <w:position w:val="-1"/>
          <w:sz w:val="24"/>
          <w:szCs w:val="24"/>
        </w:rPr>
        <w:t>n</w:t>
      </w:r>
      <w:r>
        <w:rPr>
          <w:spacing w:val="-5"/>
          <w:w w:val="99"/>
          <w:position w:val="-1"/>
          <w:sz w:val="24"/>
          <w:szCs w:val="24"/>
        </w:rPr>
        <w:t>y</w:t>
      </w:r>
      <w:r>
        <w:rPr>
          <w:w w:val="99"/>
          <w:position w:val="-1"/>
          <w:sz w:val="24"/>
          <w:szCs w:val="24"/>
        </w:rPr>
        <w:t>usun</w:t>
      </w:r>
    </w:p>
    <w:p w:rsidR="00C07F5C" w:rsidRDefault="00C07F5C">
      <w:pPr>
        <w:spacing w:before="2" w:line="160" w:lineRule="exact"/>
        <w:rPr>
          <w:sz w:val="17"/>
          <w:szCs w:val="17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spacing w:before="29"/>
        <w:ind w:left="4560" w:right="4557"/>
        <w:jc w:val="center"/>
        <w:rPr>
          <w:sz w:val="24"/>
          <w:szCs w:val="24"/>
        </w:rPr>
        <w:sectPr w:rsidR="00C07F5C">
          <w:pgSz w:w="11900" w:h="16840"/>
          <w:pgMar w:top="1420" w:right="1320" w:bottom="280" w:left="1320" w:header="720" w:footer="720" w:gutter="0"/>
          <w:cols w:space="720"/>
        </w:sectPr>
      </w:pPr>
      <w:r>
        <w:rPr>
          <w:sz w:val="24"/>
          <w:szCs w:val="24"/>
        </w:rPr>
        <w:t>i</w:t>
      </w:r>
    </w:p>
    <w:p w:rsidR="00C07F5C" w:rsidRDefault="006D7F9C">
      <w:pPr>
        <w:spacing w:before="20"/>
        <w:ind w:right="111"/>
        <w:jc w:val="right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pacing w:val="1"/>
          <w:sz w:val="52"/>
          <w:szCs w:val="52"/>
        </w:rPr>
        <w:lastRenderedPageBreak/>
        <w:t>D</w:t>
      </w:r>
      <w:r>
        <w:rPr>
          <w:rFonts w:ascii="Cambria" w:eastAsia="Cambria" w:hAnsi="Cambria" w:cs="Cambria"/>
          <w:b/>
          <w:sz w:val="52"/>
          <w:szCs w:val="52"/>
        </w:rPr>
        <w:t>a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f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t</w:t>
      </w:r>
      <w:r>
        <w:rPr>
          <w:rFonts w:ascii="Cambria" w:eastAsia="Cambria" w:hAnsi="Cambria" w:cs="Cambria"/>
          <w:b/>
          <w:sz w:val="52"/>
          <w:szCs w:val="52"/>
        </w:rPr>
        <w:t>ar</w:t>
      </w:r>
      <w:r>
        <w:rPr>
          <w:b/>
          <w:spacing w:val="-15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pacing w:val="-2"/>
          <w:sz w:val="52"/>
          <w:szCs w:val="52"/>
        </w:rPr>
        <w:t>I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s</w:t>
      </w:r>
      <w:r>
        <w:rPr>
          <w:rFonts w:ascii="Cambria" w:eastAsia="Cambria" w:hAnsi="Cambria" w:cs="Cambria"/>
          <w:b/>
          <w:sz w:val="52"/>
          <w:szCs w:val="52"/>
        </w:rPr>
        <w:t>i</w:t>
      </w:r>
    </w:p>
    <w:p w:rsidR="00C07F5C" w:rsidRDefault="00C07F5C">
      <w:pPr>
        <w:spacing w:before="8" w:line="100" w:lineRule="exact"/>
        <w:rPr>
          <w:sz w:val="10"/>
          <w:szCs w:val="10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spacing w:line="344" w:lineRule="auto"/>
        <w:ind w:left="120" w:right="82"/>
        <w:jc w:val="both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-3"/>
          <w:w w:val="99"/>
          <w:sz w:val="24"/>
          <w:szCs w:val="24"/>
        </w:rPr>
        <w:t>P</w:t>
      </w:r>
      <w:r>
        <w:rPr>
          <w:b/>
          <w:spacing w:val="1"/>
          <w:w w:val="99"/>
          <w:sz w:val="24"/>
          <w:szCs w:val="24"/>
        </w:rPr>
        <w:t>E</w:t>
      </w:r>
      <w:r>
        <w:rPr>
          <w:b/>
          <w:spacing w:val="2"/>
          <w:w w:val="99"/>
          <w:sz w:val="24"/>
          <w:szCs w:val="24"/>
        </w:rPr>
        <w:t>N</w:t>
      </w:r>
      <w:r>
        <w:rPr>
          <w:b/>
          <w:spacing w:val="-2"/>
          <w:w w:val="99"/>
          <w:sz w:val="24"/>
          <w:szCs w:val="24"/>
        </w:rPr>
        <w:t>G</w:t>
      </w:r>
      <w:r>
        <w:rPr>
          <w:b/>
          <w:w w:val="99"/>
          <w:sz w:val="24"/>
          <w:szCs w:val="24"/>
        </w:rPr>
        <w:t>AN</w:t>
      </w:r>
      <w:r>
        <w:rPr>
          <w:b/>
          <w:spacing w:val="1"/>
          <w:w w:val="99"/>
          <w:sz w:val="24"/>
          <w:szCs w:val="24"/>
        </w:rPr>
        <w:t>T</w:t>
      </w:r>
      <w:r>
        <w:rPr>
          <w:b/>
          <w:w w:val="99"/>
          <w:sz w:val="24"/>
          <w:szCs w:val="24"/>
        </w:rPr>
        <w:t>A</w:t>
      </w:r>
      <w:r>
        <w:rPr>
          <w:b/>
          <w:spacing w:val="9"/>
          <w:w w:val="99"/>
          <w:sz w:val="24"/>
          <w:szCs w:val="24"/>
        </w:rPr>
        <w:t>R</w:t>
      </w:r>
      <w:r>
        <w:rPr>
          <w:b/>
          <w:w w:val="99"/>
          <w:sz w:val="24"/>
          <w:szCs w:val="24"/>
        </w:rPr>
        <w:t>..............................................................................................................</w:t>
      </w:r>
      <w:r>
        <w:rPr>
          <w:b/>
          <w:spacing w:val="-10"/>
          <w:w w:val="99"/>
          <w:sz w:val="24"/>
          <w:szCs w:val="24"/>
        </w:rPr>
        <w:t xml:space="preserve"> </w:t>
      </w:r>
      <w:r>
        <w:rPr>
          <w:b/>
          <w:sz w:val="24"/>
          <w:szCs w:val="24"/>
        </w:rPr>
        <w:t>I D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AR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I...........................................................................................................................</w:t>
      </w:r>
      <w:r>
        <w:rPr>
          <w:b/>
          <w:spacing w:val="10"/>
          <w:sz w:val="24"/>
          <w:szCs w:val="24"/>
        </w:rPr>
        <w:t>.</w:t>
      </w:r>
      <w:r>
        <w:rPr>
          <w:b/>
          <w:sz w:val="24"/>
          <w:szCs w:val="24"/>
        </w:rPr>
        <w:t>II D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AR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pacing w:val="1"/>
          <w:w w:val="99"/>
          <w:sz w:val="24"/>
          <w:szCs w:val="24"/>
        </w:rPr>
        <w:t>G</w:t>
      </w:r>
      <w:r>
        <w:rPr>
          <w:b/>
          <w:w w:val="99"/>
          <w:sz w:val="24"/>
          <w:szCs w:val="24"/>
        </w:rPr>
        <w:t>A</w:t>
      </w:r>
      <w:r>
        <w:rPr>
          <w:b/>
          <w:spacing w:val="-1"/>
          <w:w w:val="99"/>
          <w:sz w:val="24"/>
          <w:szCs w:val="24"/>
        </w:rPr>
        <w:t>M</w:t>
      </w:r>
      <w:r>
        <w:rPr>
          <w:b/>
          <w:spacing w:val="1"/>
          <w:w w:val="99"/>
          <w:sz w:val="24"/>
          <w:szCs w:val="24"/>
        </w:rPr>
        <w:t>B</w:t>
      </w:r>
      <w:r>
        <w:rPr>
          <w:b/>
          <w:w w:val="99"/>
          <w:sz w:val="24"/>
          <w:szCs w:val="24"/>
        </w:rPr>
        <w:t>A</w:t>
      </w:r>
      <w:r>
        <w:rPr>
          <w:b/>
          <w:spacing w:val="9"/>
          <w:w w:val="99"/>
          <w:sz w:val="24"/>
          <w:szCs w:val="24"/>
        </w:rPr>
        <w:t>R</w:t>
      </w:r>
      <w:r>
        <w:rPr>
          <w:b/>
          <w:w w:val="99"/>
          <w:sz w:val="24"/>
          <w:szCs w:val="24"/>
        </w:rPr>
        <w:t>.............................................................................................................</w:t>
      </w:r>
      <w:r>
        <w:rPr>
          <w:b/>
          <w:spacing w:val="-4"/>
          <w:w w:val="99"/>
          <w:sz w:val="24"/>
          <w:szCs w:val="24"/>
        </w:rPr>
        <w:t xml:space="preserve"> </w:t>
      </w:r>
      <w:r>
        <w:rPr>
          <w:b/>
          <w:sz w:val="24"/>
          <w:szCs w:val="24"/>
        </w:rPr>
        <w:t>VI D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AR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BE</w:t>
      </w:r>
      <w:r>
        <w:rPr>
          <w:b/>
          <w:sz w:val="24"/>
          <w:szCs w:val="24"/>
        </w:rPr>
        <w:t>L</w:t>
      </w:r>
      <w:r>
        <w:rPr>
          <w:b/>
          <w:spacing w:val="-16"/>
          <w:sz w:val="24"/>
          <w:szCs w:val="24"/>
        </w:rPr>
        <w:t xml:space="preserve"> </w:t>
      </w:r>
      <w:r>
        <w:rPr>
          <w:b/>
          <w:sz w:val="24"/>
          <w:szCs w:val="24"/>
        </w:rPr>
        <w:t>...............................................................................................................</w:t>
      </w:r>
      <w:r>
        <w:rPr>
          <w:b/>
          <w:spacing w:val="17"/>
          <w:sz w:val="24"/>
          <w:szCs w:val="24"/>
        </w:rPr>
        <w:t>.</w:t>
      </w:r>
      <w:r>
        <w:rPr>
          <w:b/>
          <w:sz w:val="24"/>
          <w:szCs w:val="24"/>
        </w:rPr>
        <w:t xml:space="preserve">VII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AB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G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AR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LO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D</w:t>
      </w:r>
      <w:r>
        <w:rPr>
          <w:b/>
          <w:sz w:val="24"/>
          <w:szCs w:val="24"/>
        </w:rPr>
        <w:t>AN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RI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8"/>
          <w:sz w:val="24"/>
          <w:szCs w:val="24"/>
        </w:rPr>
        <w:t xml:space="preserve"> </w:t>
      </w:r>
      <w:r>
        <w:rPr>
          <w:b/>
          <w:sz w:val="24"/>
          <w:szCs w:val="24"/>
        </w:rPr>
        <w:t>.......................................................</w:t>
      </w:r>
      <w:r>
        <w:rPr>
          <w:b/>
          <w:spacing w:val="17"/>
          <w:sz w:val="24"/>
          <w:szCs w:val="24"/>
        </w:rPr>
        <w:t>.</w:t>
      </w:r>
      <w:r>
        <w:rPr>
          <w:b/>
          <w:sz w:val="24"/>
          <w:szCs w:val="24"/>
        </w:rPr>
        <w:t>1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1.1.    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NG</w:t>
      </w:r>
      <w:r>
        <w:rPr>
          <w:spacing w:val="-1"/>
          <w:sz w:val="19"/>
          <w:szCs w:val="19"/>
        </w:rPr>
        <w:t>E</w:t>
      </w:r>
      <w:r>
        <w:rPr>
          <w:spacing w:val="3"/>
          <w:sz w:val="19"/>
          <w:szCs w:val="19"/>
        </w:rPr>
        <w:t>R</w:t>
      </w:r>
      <w:r>
        <w:rPr>
          <w:spacing w:val="-1"/>
          <w:sz w:val="19"/>
          <w:szCs w:val="19"/>
        </w:rPr>
        <w:t>T</w:t>
      </w:r>
      <w:r>
        <w:rPr>
          <w:spacing w:val="-3"/>
          <w:sz w:val="19"/>
          <w:szCs w:val="19"/>
        </w:rPr>
        <w:t>I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-9"/>
          <w:sz w:val="19"/>
          <w:szCs w:val="19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19"/>
          <w:szCs w:val="19"/>
        </w:rPr>
        <w:t>O</w:t>
      </w:r>
      <w:r>
        <w:rPr>
          <w:spacing w:val="2"/>
          <w:sz w:val="19"/>
          <w:szCs w:val="19"/>
        </w:rPr>
        <w:t>G</w:t>
      </w:r>
      <w:r>
        <w:rPr>
          <w:spacing w:val="-1"/>
          <w:sz w:val="19"/>
          <w:szCs w:val="19"/>
        </w:rPr>
        <w:t>I</w:t>
      </w:r>
      <w:r>
        <w:rPr>
          <w:sz w:val="19"/>
          <w:szCs w:val="19"/>
        </w:rPr>
        <w:t>KA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-4"/>
          <w:sz w:val="19"/>
          <w:szCs w:val="19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3"/>
          <w:sz w:val="19"/>
          <w:szCs w:val="19"/>
        </w:rPr>
        <w:t>L</w:t>
      </w:r>
      <w:r>
        <w:rPr>
          <w:sz w:val="19"/>
          <w:szCs w:val="19"/>
        </w:rPr>
        <w:t>GO</w:t>
      </w:r>
      <w:r>
        <w:rPr>
          <w:spacing w:val="3"/>
          <w:sz w:val="19"/>
          <w:szCs w:val="19"/>
        </w:rPr>
        <w:t>R</w:t>
      </w:r>
      <w:r>
        <w:rPr>
          <w:spacing w:val="-1"/>
          <w:sz w:val="19"/>
          <w:szCs w:val="19"/>
        </w:rPr>
        <w:t>IT</w:t>
      </w:r>
      <w:r>
        <w:rPr>
          <w:sz w:val="19"/>
          <w:szCs w:val="19"/>
        </w:rPr>
        <w:t>M</w:t>
      </w:r>
      <w:r>
        <w:rPr>
          <w:spacing w:val="12"/>
          <w:sz w:val="19"/>
          <w:szCs w:val="19"/>
        </w:rPr>
        <w:t>A</w:t>
      </w:r>
      <w:r>
        <w:rPr>
          <w:sz w:val="24"/>
          <w:szCs w:val="24"/>
        </w:rPr>
        <w:t>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1</w:t>
      </w: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1.2.    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3"/>
          <w:sz w:val="19"/>
          <w:szCs w:val="19"/>
        </w:rPr>
        <w:t>I</w:t>
      </w:r>
      <w:r>
        <w:rPr>
          <w:spacing w:val="3"/>
          <w:sz w:val="19"/>
          <w:szCs w:val="19"/>
        </w:rPr>
        <w:t>R</w:t>
      </w:r>
      <w:r>
        <w:rPr>
          <w:spacing w:val="-1"/>
          <w:sz w:val="19"/>
          <w:szCs w:val="19"/>
        </w:rPr>
        <w:t>I</w:t>
      </w:r>
      <w:r>
        <w:rPr>
          <w:spacing w:val="-1"/>
          <w:sz w:val="24"/>
          <w:szCs w:val="24"/>
        </w:rPr>
        <w:t>-</w:t>
      </w:r>
      <w:r>
        <w:rPr>
          <w:spacing w:val="3"/>
          <w:sz w:val="19"/>
          <w:szCs w:val="19"/>
        </w:rPr>
        <w:t>C</w:t>
      </w:r>
      <w:r>
        <w:rPr>
          <w:spacing w:val="-3"/>
          <w:sz w:val="19"/>
          <w:szCs w:val="19"/>
        </w:rPr>
        <w:t>I</w:t>
      </w:r>
      <w:r>
        <w:rPr>
          <w:spacing w:val="3"/>
          <w:sz w:val="19"/>
          <w:szCs w:val="19"/>
        </w:rPr>
        <w:t>R</w:t>
      </w:r>
      <w:r>
        <w:rPr>
          <w:spacing w:val="-3"/>
          <w:sz w:val="19"/>
          <w:szCs w:val="19"/>
        </w:rPr>
        <w:t>I</w:t>
      </w:r>
      <w:r>
        <w:rPr>
          <w:sz w:val="24"/>
          <w:szCs w:val="24"/>
        </w:rPr>
        <w:t>,</w:t>
      </w:r>
      <w:r>
        <w:rPr>
          <w:spacing w:val="-20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19"/>
          <w:szCs w:val="19"/>
        </w:rPr>
        <w:t>I</w:t>
      </w:r>
      <w:r>
        <w:rPr>
          <w:spacing w:val="-2"/>
          <w:sz w:val="19"/>
          <w:szCs w:val="19"/>
        </w:rPr>
        <w:t>F</w:t>
      </w:r>
      <w:r>
        <w:rPr>
          <w:spacing w:val="2"/>
          <w:sz w:val="19"/>
          <w:szCs w:val="19"/>
        </w:rPr>
        <w:t>A</w:t>
      </w:r>
      <w:r>
        <w:rPr>
          <w:spacing w:val="-3"/>
          <w:sz w:val="19"/>
          <w:szCs w:val="19"/>
        </w:rPr>
        <w:t>T</w:t>
      </w:r>
      <w:r>
        <w:rPr>
          <w:sz w:val="24"/>
          <w:szCs w:val="24"/>
        </w:rPr>
        <w:t>,</w:t>
      </w:r>
      <w:r>
        <w:rPr>
          <w:spacing w:val="-1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3"/>
          <w:sz w:val="19"/>
          <w:szCs w:val="19"/>
        </w:rPr>
        <w:t>T</w:t>
      </w:r>
      <w:r>
        <w:rPr>
          <w:spacing w:val="1"/>
          <w:sz w:val="19"/>
          <w:szCs w:val="19"/>
        </w:rPr>
        <w:t>R</w:t>
      </w:r>
      <w:r>
        <w:rPr>
          <w:spacing w:val="2"/>
          <w:sz w:val="19"/>
          <w:szCs w:val="19"/>
        </w:rPr>
        <w:t>U</w:t>
      </w:r>
      <w:r>
        <w:rPr>
          <w:sz w:val="19"/>
          <w:szCs w:val="19"/>
        </w:rPr>
        <w:t>K</w:t>
      </w:r>
      <w:r>
        <w:rPr>
          <w:spacing w:val="2"/>
          <w:sz w:val="19"/>
          <w:szCs w:val="19"/>
        </w:rPr>
        <w:t>T</w:t>
      </w:r>
      <w:r>
        <w:rPr>
          <w:sz w:val="19"/>
          <w:szCs w:val="19"/>
        </w:rPr>
        <w:t>UR</w:t>
      </w:r>
      <w:r>
        <w:rPr>
          <w:spacing w:val="-9"/>
          <w:sz w:val="19"/>
          <w:szCs w:val="19"/>
        </w:rPr>
        <w:t xml:space="preserve"> </w:t>
      </w:r>
      <w:r>
        <w:rPr>
          <w:sz w:val="24"/>
          <w:szCs w:val="24"/>
        </w:rPr>
        <w:t>D</w:t>
      </w:r>
      <w:r>
        <w:rPr>
          <w:sz w:val="19"/>
          <w:szCs w:val="19"/>
        </w:rPr>
        <w:t>ASAR</w:t>
      </w:r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DAN</w:t>
      </w:r>
      <w:r>
        <w:rPr>
          <w:spacing w:val="-4"/>
          <w:sz w:val="19"/>
          <w:szCs w:val="19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</w:t>
      </w:r>
      <w:r>
        <w:rPr>
          <w:spacing w:val="-4"/>
          <w:sz w:val="19"/>
          <w:szCs w:val="19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N</w:t>
      </w:r>
      <w:r>
        <w:rPr>
          <w:spacing w:val="2"/>
          <w:sz w:val="19"/>
          <w:szCs w:val="19"/>
        </w:rPr>
        <w:t>U</w:t>
      </w:r>
      <w:r>
        <w:rPr>
          <w:spacing w:val="-1"/>
          <w:sz w:val="19"/>
          <w:szCs w:val="19"/>
        </w:rPr>
        <w:t>L</w:t>
      </w:r>
      <w:r>
        <w:rPr>
          <w:spacing w:val="-3"/>
          <w:sz w:val="19"/>
          <w:szCs w:val="19"/>
        </w:rPr>
        <w:t>I</w:t>
      </w:r>
      <w:r>
        <w:rPr>
          <w:sz w:val="19"/>
          <w:szCs w:val="19"/>
        </w:rPr>
        <w:t>SAN</w:t>
      </w:r>
      <w:r>
        <w:rPr>
          <w:spacing w:val="-11"/>
          <w:sz w:val="19"/>
          <w:szCs w:val="19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GO</w:t>
      </w:r>
      <w:r>
        <w:rPr>
          <w:spacing w:val="3"/>
          <w:sz w:val="19"/>
          <w:szCs w:val="19"/>
        </w:rPr>
        <w:t>R</w:t>
      </w:r>
      <w:r>
        <w:rPr>
          <w:spacing w:val="-1"/>
          <w:sz w:val="19"/>
          <w:szCs w:val="19"/>
        </w:rPr>
        <w:t>IT</w:t>
      </w:r>
      <w:r>
        <w:rPr>
          <w:sz w:val="19"/>
          <w:szCs w:val="19"/>
        </w:rPr>
        <w:t>M</w:t>
      </w:r>
      <w:r>
        <w:rPr>
          <w:spacing w:val="17"/>
          <w:sz w:val="19"/>
          <w:szCs w:val="19"/>
        </w:rPr>
        <w:t>A</w:t>
      </w:r>
      <w:r>
        <w:rPr>
          <w:sz w:val="24"/>
          <w:szCs w:val="24"/>
        </w:rPr>
        <w:t>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4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1.1.1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Run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 </w:t>
      </w:r>
      <w:r>
        <w:rPr>
          <w:i/>
          <w:spacing w:val="-1"/>
          <w:sz w:val="22"/>
          <w:szCs w:val="22"/>
        </w:rPr>
        <w:t>(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eque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20"/>
          <w:sz w:val="22"/>
          <w:szCs w:val="22"/>
        </w:rPr>
        <w:t>)</w:t>
      </w:r>
      <w:r>
        <w:rPr>
          <w:i/>
          <w:sz w:val="22"/>
          <w:szCs w:val="22"/>
        </w:rPr>
        <w:t>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1.1.2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han </w:t>
      </w:r>
      <w:r>
        <w:rPr>
          <w:i/>
          <w:spacing w:val="-1"/>
          <w:sz w:val="22"/>
          <w:szCs w:val="22"/>
        </w:rPr>
        <w:t>(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on)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1.1.3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Pengu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ngan </w:t>
      </w:r>
      <w:r>
        <w:rPr>
          <w:i/>
          <w:spacing w:val="-1"/>
          <w:sz w:val="22"/>
          <w:szCs w:val="22"/>
        </w:rPr>
        <w:t>(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on)</w:t>
      </w:r>
      <w:r>
        <w:rPr>
          <w:i/>
          <w:spacing w:val="-1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1.3.    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19"/>
          <w:szCs w:val="19"/>
        </w:rPr>
        <w:t>E</w:t>
      </w:r>
      <w:r>
        <w:rPr>
          <w:spacing w:val="1"/>
          <w:sz w:val="19"/>
          <w:szCs w:val="19"/>
        </w:rPr>
        <w:t>RB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DAAN</w:t>
      </w:r>
      <w:r>
        <w:rPr>
          <w:spacing w:val="-12"/>
          <w:sz w:val="19"/>
          <w:szCs w:val="19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3"/>
          <w:sz w:val="19"/>
          <w:szCs w:val="19"/>
        </w:rPr>
        <w:t>L</w:t>
      </w:r>
      <w:r>
        <w:rPr>
          <w:sz w:val="19"/>
          <w:szCs w:val="19"/>
        </w:rPr>
        <w:t>GO</w:t>
      </w:r>
      <w:r>
        <w:rPr>
          <w:spacing w:val="3"/>
          <w:sz w:val="19"/>
          <w:szCs w:val="19"/>
        </w:rPr>
        <w:t>R</w:t>
      </w:r>
      <w:r>
        <w:rPr>
          <w:spacing w:val="-1"/>
          <w:sz w:val="19"/>
          <w:szCs w:val="19"/>
        </w:rPr>
        <w:t>IT</w:t>
      </w:r>
      <w:r>
        <w:rPr>
          <w:spacing w:val="2"/>
          <w:sz w:val="19"/>
          <w:szCs w:val="19"/>
        </w:rPr>
        <w:t>M</w:t>
      </w:r>
      <w:r>
        <w:rPr>
          <w:sz w:val="19"/>
          <w:szCs w:val="19"/>
        </w:rPr>
        <w:t>A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DAN</w:t>
      </w:r>
      <w:r>
        <w:rPr>
          <w:spacing w:val="-4"/>
          <w:sz w:val="19"/>
          <w:szCs w:val="19"/>
        </w:rPr>
        <w:t xml:space="preserve"> </w:t>
      </w:r>
      <w:r>
        <w:rPr>
          <w:spacing w:val="1"/>
          <w:w w:val="99"/>
          <w:sz w:val="24"/>
          <w:szCs w:val="24"/>
        </w:rPr>
        <w:t>P</w:t>
      </w:r>
      <w:r>
        <w:rPr>
          <w:spacing w:val="1"/>
          <w:w w:val="99"/>
          <w:sz w:val="19"/>
          <w:szCs w:val="19"/>
        </w:rPr>
        <w:t>R</w:t>
      </w:r>
      <w:r>
        <w:rPr>
          <w:w w:val="99"/>
          <w:sz w:val="19"/>
          <w:szCs w:val="19"/>
        </w:rPr>
        <w:t>OG</w:t>
      </w:r>
      <w:r>
        <w:rPr>
          <w:spacing w:val="1"/>
          <w:w w:val="99"/>
          <w:sz w:val="19"/>
          <w:szCs w:val="19"/>
        </w:rPr>
        <w:t>R</w:t>
      </w:r>
      <w:r>
        <w:rPr>
          <w:w w:val="99"/>
          <w:sz w:val="19"/>
          <w:szCs w:val="19"/>
        </w:rPr>
        <w:t>AM</w:t>
      </w:r>
      <w:r>
        <w:rPr>
          <w:spacing w:val="-11"/>
          <w:w w:val="99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7</w:t>
      </w:r>
    </w:p>
    <w:p w:rsidR="00C07F5C" w:rsidRDefault="006D7F9C">
      <w:pPr>
        <w:ind w:left="360"/>
        <w:rPr>
          <w:sz w:val="19"/>
          <w:szCs w:val="19"/>
        </w:rPr>
      </w:pPr>
      <w:r>
        <w:rPr>
          <w:sz w:val="24"/>
          <w:szCs w:val="24"/>
        </w:rPr>
        <w:t xml:space="preserve">1.4.   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KA</w:t>
      </w:r>
      <w:r>
        <w:rPr>
          <w:spacing w:val="2"/>
          <w:sz w:val="19"/>
          <w:szCs w:val="19"/>
        </w:rPr>
        <w:t>N</w:t>
      </w:r>
      <w:r>
        <w:rPr>
          <w:spacing w:val="-3"/>
          <w:sz w:val="19"/>
          <w:szCs w:val="19"/>
        </w:rPr>
        <w:t>I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>ME</w:t>
      </w:r>
      <w:r>
        <w:rPr>
          <w:sz w:val="19"/>
          <w:szCs w:val="19"/>
        </w:rPr>
        <w:t xml:space="preserve">  </w:t>
      </w:r>
      <w:r>
        <w:rPr>
          <w:spacing w:val="1"/>
          <w:sz w:val="19"/>
          <w:szCs w:val="19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2"/>
          <w:sz w:val="19"/>
          <w:szCs w:val="19"/>
        </w:rPr>
        <w:t>E</w:t>
      </w:r>
      <w:r>
        <w:rPr>
          <w:spacing w:val="-3"/>
          <w:sz w:val="19"/>
          <w:szCs w:val="19"/>
        </w:rPr>
        <w:t>L</w:t>
      </w:r>
      <w:r>
        <w:rPr>
          <w:spacing w:val="2"/>
          <w:sz w:val="19"/>
          <w:szCs w:val="19"/>
        </w:rPr>
        <w:t>A</w:t>
      </w:r>
      <w:r>
        <w:rPr>
          <w:spacing w:val="-2"/>
          <w:sz w:val="19"/>
          <w:szCs w:val="19"/>
        </w:rPr>
        <w:t>K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 xml:space="preserve">AAN </w:t>
      </w:r>
      <w:r>
        <w:rPr>
          <w:spacing w:val="46"/>
          <w:sz w:val="19"/>
          <w:szCs w:val="19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3"/>
          <w:sz w:val="19"/>
          <w:szCs w:val="19"/>
        </w:rPr>
        <w:t>L</w:t>
      </w:r>
      <w:r>
        <w:rPr>
          <w:sz w:val="19"/>
          <w:szCs w:val="19"/>
        </w:rPr>
        <w:t>GO</w:t>
      </w:r>
      <w:r>
        <w:rPr>
          <w:spacing w:val="3"/>
          <w:sz w:val="19"/>
          <w:szCs w:val="19"/>
        </w:rPr>
        <w:t>R</w:t>
      </w:r>
      <w:r>
        <w:rPr>
          <w:spacing w:val="-1"/>
          <w:sz w:val="19"/>
          <w:szCs w:val="19"/>
        </w:rPr>
        <w:t>IT</w:t>
      </w:r>
      <w:r>
        <w:rPr>
          <w:sz w:val="19"/>
          <w:szCs w:val="19"/>
        </w:rPr>
        <w:t xml:space="preserve">MA  </w:t>
      </w:r>
      <w:r>
        <w:rPr>
          <w:spacing w:val="1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</w:t>
      </w:r>
      <w:r>
        <w:rPr>
          <w:spacing w:val="-1"/>
          <w:sz w:val="19"/>
          <w:szCs w:val="19"/>
        </w:rPr>
        <w:t>LE</w:t>
      </w:r>
      <w:r>
        <w:rPr>
          <w:sz w:val="19"/>
          <w:szCs w:val="19"/>
        </w:rPr>
        <w:t xml:space="preserve">H  </w:t>
      </w:r>
      <w:r>
        <w:rPr>
          <w:spacing w:val="11"/>
          <w:sz w:val="19"/>
          <w:szCs w:val="19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M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OS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 xml:space="preserve">S  </w:t>
      </w:r>
      <w:r>
        <w:rPr>
          <w:spacing w:val="4"/>
          <w:sz w:val="19"/>
          <w:szCs w:val="19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19"/>
          <w:szCs w:val="19"/>
        </w:rPr>
        <w:t>O</w:t>
      </w:r>
      <w:r>
        <w:rPr>
          <w:spacing w:val="-3"/>
          <w:sz w:val="19"/>
          <w:szCs w:val="19"/>
        </w:rPr>
        <w:t>T</w:t>
      </w:r>
      <w:r>
        <w:rPr>
          <w:sz w:val="19"/>
          <w:szCs w:val="19"/>
        </w:rPr>
        <w:t>A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 xml:space="preserve">I  </w:t>
      </w:r>
      <w:r>
        <w:rPr>
          <w:spacing w:val="3"/>
          <w:sz w:val="19"/>
          <w:szCs w:val="19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N</w:t>
      </w:r>
      <w:r>
        <w:rPr>
          <w:spacing w:val="2"/>
          <w:sz w:val="19"/>
          <w:szCs w:val="19"/>
        </w:rPr>
        <w:t>U</w:t>
      </w:r>
      <w:r>
        <w:rPr>
          <w:spacing w:val="-1"/>
          <w:sz w:val="19"/>
          <w:szCs w:val="19"/>
        </w:rPr>
        <w:t>L</w:t>
      </w:r>
      <w:r>
        <w:rPr>
          <w:spacing w:val="-3"/>
          <w:sz w:val="19"/>
          <w:szCs w:val="19"/>
        </w:rPr>
        <w:t>I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>AN</w:t>
      </w:r>
    </w:p>
    <w:p w:rsidR="00C07F5C" w:rsidRDefault="006D7F9C">
      <w:pPr>
        <w:ind w:left="360"/>
        <w:rPr>
          <w:sz w:val="24"/>
          <w:szCs w:val="24"/>
        </w:rPr>
      </w:pPr>
      <w:r>
        <w:rPr>
          <w:spacing w:val="2"/>
          <w:w w:val="99"/>
          <w:sz w:val="24"/>
          <w:szCs w:val="24"/>
        </w:rPr>
        <w:t>A</w:t>
      </w:r>
      <w:r>
        <w:rPr>
          <w:spacing w:val="-3"/>
          <w:w w:val="99"/>
          <w:sz w:val="19"/>
          <w:szCs w:val="19"/>
        </w:rPr>
        <w:t>L</w:t>
      </w:r>
      <w:r>
        <w:rPr>
          <w:w w:val="99"/>
          <w:sz w:val="19"/>
          <w:szCs w:val="19"/>
        </w:rPr>
        <w:t>GO</w:t>
      </w:r>
      <w:r>
        <w:rPr>
          <w:spacing w:val="3"/>
          <w:w w:val="99"/>
          <w:sz w:val="19"/>
          <w:szCs w:val="19"/>
        </w:rPr>
        <w:t>R</w:t>
      </w:r>
      <w:r>
        <w:rPr>
          <w:spacing w:val="-1"/>
          <w:w w:val="99"/>
          <w:sz w:val="19"/>
          <w:szCs w:val="19"/>
        </w:rPr>
        <w:t>IT</w:t>
      </w:r>
      <w:r>
        <w:rPr>
          <w:w w:val="99"/>
          <w:sz w:val="19"/>
          <w:szCs w:val="19"/>
        </w:rPr>
        <w:t>MA</w:t>
      </w:r>
      <w:r>
        <w:rPr>
          <w:spacing w:val="-21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8</w:t>
      </w: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1.5.    </w:t>
      </w:r>
      <w:r>
        <w:rPr>
          <w:spacing w:val="5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2"/>
          <w:sz w:val="19"/>
          <w:szCs w:val="19"/>
        </w:rPr>
        <w:t>E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J</w:t>
      </w:r>
      <w:r>
        <w:rPr>
          <w:sz w:val="19"/>
          <w:szCs w:val="19"/>
        </w:rPr>
        <w:t>AR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M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U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</w:t>
      </w:r>
      <w:r>
        <w:rPr>
          <w:spacing w:val="-12"/>
          <w:sz w:val="19"/>
          <w:szCs w:val="19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1"/>
          <w:sz w:val="19"/>
          <w:szCs w:val="19"/>
        </w:rPr>
        <w:t>R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G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AM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DAN</w:t>
      </w:r>
      <w:r>
        <w:rPr>
          <w:spacing w:val="-4"/>
          <w:sz w:val="19"/>
          <w:szCs w:val="19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pacing w:val="2"/>
          <w:sz w:val="19"/>
          <w:szCs w:val="19"/>
        </w:rPr>
        <w:t>E</w:t>
      </w:r>
      <w:r>
        <w:rPr>
          <w:spacing w:val="-3"/>
          <w:sz w:val="19"/>
          <w:szCs w:val="19"/>
        </w:rPr>
        <w:t>L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J</w:t>
      </w:r>
      <w:r>
        <w:rPr>
          <w:sz w:val="19"/>
          <w:szCs w:val="19"/>
        </w:rPr>
        <w:t>AR</w:t>
      </w:r>
      <w:r>
        <w:rPr>
          <w:spacing w:val="-3"/>
          <w:sz w:val="19"/>
          <w:szCs w:val="19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H</w:t>
      </w:r>
      <w:r>
        <w:rPr>
          <w:sz w:val="19"/>
          <w:szCs w:val="19"/>
        </w:rPr>
        <w:t>ASA</w:t>
      </w:r>
      <w:r>
        <w:rPr>
          <w:spacing w:val="-7"/>
          <w:sz w:val="19"/>
          <w:szCs w:val="19"/>
        </w:rPr>
        <w:t xml:space="preserve"> </w:t>
      </w:r>
      <w:r>
        <w:rPr>
          <w:spacing w:val="1"/>
          <w:w w:val="99"/>
          <w:sz w:val="24"/>
          <w:szCs w:val="24"/>
        </w:rPr>
        <w:t>P</w:t>
      </w:r>
      <w:r>
        <w:rPr>
          <w:spacing w:val="-1"/>
          <w:w w:val="99"/>
          <w:sz w:val="19"/>
          <w:szCs w:val="19"/>
        </w:rPr>
        <w:t>E</w:t>
      </w:r>
      <w:r>
        <w:rPr>
          <w:w w:val="99"/>
          <w:sz w:val="19"/>
          <w:szCs w:val="19"/>
        </w:rPr>
        <w:t>M</w:t>
      </w:r>
      <w:r>
        <w:rPr>
          <w:spacing w:val="1"/>
          <w:w w:val="99"/>
          <w:sz w:val="19"/>
          <w:szCs w:val="19"/>
        </w:rPr>
        <w:t>R</w:t>
      </w:r>
      <w:r>
        <w:rPr>
          <w:w w:val="99"/>
          <w:sz w:val="19"/>
          <w:szCs w:val="19"/>
        </w:rPr>
        <w:t>OG</w:t>
      </w:r>
      <w:r>
        <w:rPr>
          <w:spacing w:val="1"/>
          <w:w w:val="99"/>
          <w:sz w:val="19"/>
          <w:szCs w:val="19"/>
        </w:rPr>
        <w:t>R</w:t>
      </w:r>
      <w:r>
        <w:rPr>
          <w:w w:val="99"/>
          <w:sz w:val="19"/>
          <w:szCs w:val="19"/>
        </w:rPr>
        <w:t>AMAN</w:t>
      </w:r>
      <w:r>
        <w:rPr>
          <w:spacing w:val="-21"/>
          <w:sz w:val="19"/>
          <w:szCs w:val="19"/>
        </w:rPr>
        <w:t xml:space="preserve"> </w:t>
      </w:r>
      <w:r>
        <w:rPr>
          <w:sz w:val="24"/>
          <w:szCs w:val="24"/>
        </w:rPr>
        <w:t>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10</w:t>
      </w: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1.6.    </w:t>
      </w:r>
      <w:r>
        <w:rPr>
          <w:spacing w:val="5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TI</w:t>
      </w:r>
      <w:r>
        <w:rPr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-7"/>
          <w:sz w:val="19"/>
          <w:szCs w:val="19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19"/>
          <w:szCs w:val="19"/>
        </w:rPr>
        <w:t>O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 xml:space="preserve">L </w:t>
      </w:r>
      <w:r>
        <w:rPr>
          <w:sz w:val="24"/>
          <w:szCs w:val="24"/>
        </w:rPr>
        <w:t>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12</w:t>
      </w:r>
    </w:p>
    <w:p w:rsidR="00C07F5C" w:rsidRDefault="00C07F5C">
      <w:pPr>
        <w:spacing w:before="5" w:line="120" w:lineRule="exact"/>
        <w:rPr>
          <w:sz w:val="12"/>
          <w:szCs w:val="12"/>
        </w:rPr>
      </w:pPr>
    </w:p>
    <w:p w:rsidR="00C07F5C" w:rsidRDefault="006D7F9C">
      <w:pPr>
        <w:ind w:left="120" w:right="87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AB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OT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NU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AN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RI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8"/>
          <w:sz w:val="24"/>
          <w:szCs w:val="24"/>
        </w:rPr>
        <w:t xml:space="preserve"> </w:t>
      </w:r>
      <w:r>
        <w:rPr>
          <w:b/>
          <w:sz w:val="24"/>
          <w:szCs w:val="24"/>
        </w:rPr>
        <w:t>..................................................................</w:t>
      </w:r>
      <w:r>
        <w:rPr>
          <w:b/>
          <w:spacing w:val="17"/>
          <w:sz w:val="24"/>
          <w:szCs w:val="24"/>
        </w:rPr>
        <w:t>.</w:t>
      </w:r>
      <w:r>
        <w:rPr>
          <w:b/>
          <w:sz w:val="24"/>
          <w:szCs w:val="24"/>
        </w:rPr>
        <w:t>13</w:t>
      </w:r>
    </w:p>
    <w:p w:rsidR="00C07F5C" w:rsidRDefault="00C07F5C">
      <w:pPr>
        <w:spacing w:before="5" w:line="100" w:lineRule="exact"/>
        <w:rPr>
          <w:sz w:val="11"/>
          <w:szCs w:val="11"/>
        </w:rPr>
      </w:pP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2.1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LI</w:t>
      </w:r>
      <w:r>
        <w:rPr>
          <w:sz w:val="19"/>
          <w:szCs w:val="19"/>
        </w:rPr>
        <w:t>M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</w:t>
      </w:r>
      <w:r>
        <w:rPr>
          <w:spacing w:val="-11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-1"/>
          <w:sz w:val="19"/>
          <w:szCs w:val="19"/>
        </w:rPr>
        <w:t>E</w:t>
      </w:r>
      <w:r>
        <w:rPr>
          <w:spacing w:val="3"/>
          <w:sz w:val="19"/>
          <w:szCs w:val="19"/>
        </w:rPr>
        <w:t>S</w:t>
      </w:r>
      <w:r>
        <w:rPr>
          <w:spacing w:val="-2"/>
          <w:sz w:val="19"/>
          <w:szCs w:val="19"/>
        </w:rPr>
        <w:t>K</w:t>
      </w:r>
      <w:r>
        <w:rPr>
          <w:spacing w:val="3"/>
          <w:sz w:val="19"/>
          <w:szCs w:val="19"/>
        </w:rPr>
        <w:t>R</w:t>
      </w:r>
      <w:r>
        <w:rPr>
          <w:spacing w:val="-1"/>
          <w:sz w:val="19"/>
          <w:szCs w:val="19"/>
        </w:rPr>
        <w:t>I</w:t>
      </w:r>
      <w:r>
        <w:rPr>
          <w:spacing w:val="3"/>
          <w:sz w:val="19"/>
          <w:szCs w:val="19"/>
        </w:rPr>
        <w:t>P</w:t>
      </w:r>
      <w:r>
        <w:rPr>
          <w:spacing w:val="-1"/>
          <w:sz w:val="19"/>
          <w:szCs w:val="19"/>
        </w:rPr>
        <w:t>T</w:t>
      </w:r>
      <w:r>
        <w:rPr>
          <w:spacing w:val="2"/>
          <w:sz w:val="19"/>
          <w:szCs w:val="19"/>
        </w:rPr>
        <w:t>I</w:t>
      </w:r>
      <w:r>
        <w:rPr>
          <w:spacing w:val="3"/>
          <w:sz w:val="19"/>
          <w:szCs w:val="19"/>
        </w:rPr>
        <w:t>F</w:t>
      </w:r>
      <w:r>
        <w:rPr>
          <w:sz w:val="24"/>
          <w:szCs w:val="24"/>
        </w:rPr>
        <w:t>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14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2.1.1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Judul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7"/>
          <w:sz w:val="22"/>
          <w:szCs w:val="22"/>
        </w:rPr>
        <w:t>a</w:t>
      </w:r>
      <w:r>
        <w:rPr>
          <w:i/>
          <w:sz w:val="22"/>
          <w:szCs w:val="22"/>
        </w:rPr>
        <w:t>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14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2.1.2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Bag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an </w:t>
      </w:r>
      <w:r>
        <w:rPr>
          <w:i/>
          <w:spacing w:val="-1"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i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15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2.1.3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Bag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an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ri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12"/>
          <w:sz w:val="22"/>
          <w:szCs w:val="22"/>
        </w:rPr>
        <w:t>.</w:t>
      </w:r>
      <w:r>
        <w:rPr>
          <w:i/>
          <w:sz w:val="22"/>
          <w:szCs w:val="22"/>
        </w:rPr>
        <w:t>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16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2.2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w w:val="99"/>
          <w:sz w:val="24"/>
          <w:szCs w:val="24"/>
        </w:rPr>
        <w:t>P</w:t>
      </w:r>
      <w:r>
        <w:rPr>
          <w:w w:val="99"/>
          <w:sz w:val="19"/>
          <w:szCs w:val="19"/>
        </w:rPr>
        <w:t>S</w:t>
      </w:r>
      <w:r>
        <w:rPr>
          <w:spacing w:val="-1"/>
          <w:w w:val="99"/>
          <w:sz w:val="19"/>
          <w:szCs w:val="19"/>
        </w:rPr>
        <w:t>E</w:t>
      </w:r>
      <w:r>
        <w:rPr>
          <w:w w:val="99"/>
          <w:sz w:val="19"/>
          <w:szCs w:val="19"/>
        </w:rPr>
        <w:t>UDO</w:t>
      </w:r>
      <w:r>
        <w:rPr>
          <w:spacing w:val="1"/>
          <w:w w:val="99"/>
          <w:sz w:val="19"/>
          <w:szCs w:val="19"/>
        </w:rPr>
        <w:t>C</w:t>
      </w:r>
      <w:r>
        <w:rPr>
          <w:w w:val="99"/>
          <w:sz w:val="19"/>
          <w:szCs w:val="19"/>
        </w:rPr>
        <w:t>ODE</w:t>
      </w:r>
      <w:r>
        <w:rPr>
          <w:spacing w:val="-10"/>
          <w:w w:val="99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17</w:t>
      </w: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2.3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3"/>
          <w:sz w:val="19"/>
          <w:szCs w:val="19"/>
        </w:rPr>
        <w:t>L</w:t>
      </w:r>
      <w:r>
        <w:rPr>
          <w:spacing w:val="2"/>
          <w:sz w:val="19"/>
          <w:szCs w:val="19"/>
        </w:rPr>
        <w:t>O</w:t>
      </w:r>
      <w:r>
        <w:rPr>
          <w:spacing w:val="-1"/>
          <w:sz w:val="19"/>
          <w:szCs w:val="19"/>
        </w:rPr>
        <w:t>W</w:t>
      </w:r>
      <w:r>
        <w:rPr>
          <w:spacing w:val="1"/>
          <w:sz w:val="19"/>
          <w:szCs w:val="19"/>
        </w:rPr>
        <w:t>C</w:t>
      </w:r>
      <w:r>
        <w:rPr>
          <w:sz w:val="19"/>
          <w:szCs w:val="19"/>
        </w:rPr>
        <w:t>HA</w:t>
      </w:r>
      <w:r>
        <w:rPr>
          <w:spacing w:val="3"/>
          <w:sz w:val="19"/>
          <w:szCs w:val="19"/>
        </w:rPr>
        <w:t>R</w:t>
      </w:r>
      <w:r>
        <w:rPr>
          <w:sz w:val="19"/>
          <w:szCs w:val="19"/>
        </w:rPr>
        <w:t>T</w:t>
      </w:r>
      <w:r>
        <w:rPr>
          <w:spacing w:val="-10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19</w:t>
      </w: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2.4     </w:t>
      </w:r>
      <w:r>
        <w:rPr>
          <w:spacing w:val="5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TI</w:t>
      </w:r>
      <w:r>
        <w:rPr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-7"/>
          <w:sz w:val="19"/>
          <w:szCs w:val="19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19"/>
          <w:szCs w:val="19"/>
        </w:rPr>
        <w:t>O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 xml:space="preserve">L </w:t>
      </w:r>
      <w:r>
        <w:rPr>
          <w:sz w:val="24"/>
          <w:szCs w:val="24"/>
        </w:rPr>
        <w:t>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24</w:t>
      </w:r>
    </w:p>
    <w:p w:rsidR="00C07F5C" w:rsidRDefault="00C07F5C">
      <w:pPr>
        <w:spacing w:before="5" w:line="120" w:lineRule="exact"/>
        <w:rPr>
          <w:sz w:val="12"/>
          <w:szCs w:val="12"/>
        </w:rPr>
      </w:pPr>
    </w:p>
    <w:p w:rsidR="00C07F5C" w:rsidRDefault="006D7F9C">
      <w:pPr>
        <w:ind w:left="120" w:right="87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AB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RU</w:t>
      </w:r>
      <w:r>
        <w:rPr>
          <w:b/>
          <w:spacing w:val="-2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UR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AM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A</w:t>
      </w:r>
      <w:r>
        <w:rPr>
          <w:b/>
          <w:spacing w:val="3"/>
          <w:w w:val="99"/>
          <w:sz w:val="24"/>
          <w:szCs w:val="24"/>
        </w:rPr>
        <w:t>L</w:t>
      </w:r>
      <w:r>
        <w:rPr>
          <w:b/>
          <w:spacing w:val="-2"/>
          <w:w w:val="99"/>
          <w:sz w:val="24"/>
          <w:szCs w:val="24"/>
        </w:rPr>
        <w:t>G</w:t>
      </w:r>
      <w:r>
        <w:rPr>
          <w:b/>
          <w:spacing w:val="1"/>
          <w:w w:val="99"/>
          <w:sz w:val="24"/>
          <w:szCs w:val="24"/>
        </w:rPr>
        <w:t>O</w:t>
      </w:r>
      <w:r>
        <w:rPr>
          <w:b/>
          <w:spacing w:val="2"/>
          <w:w w:val="99"/>
          <w:sz w:val="24"/>
          <w:szCs w:val="24"/>
        </w:rPr>
        <w:t>R</w:t>
      </w:r>
      <w:r>
        <w:rPr>
          <w:b/>
          <w:w w:val="99"/>
          <w:sz w:val="24"/>
          <w:szCs w:val="24"/>
        </w:rPr>
        <w:t>I</w:t>
      </w:r>
      <w:r>
        <w:rPr>
          <w:b/>
          <w:spacing w:val="1"/>
          <w:w w:val="99"/>
          <w:sz w:val="24"/>
          <w:szCs w:val="24"/>
        </w:rPr>
        <w:t>T</w:t>
      </w:r>
      <w:r>
        <w:rPr>
          <w:b/>
          <w:spacing w:val="-1"/>
          <w:w w:val="99"/>
          <w:sz w:val="24"/>
          <w:szCs w:val="24"/>
        </w:rPr>
        <w:t>M</w:t>
      </w:r>
      <w:r>
        <w:rPr>
          <w:b/>
          <w:w w:val="99"/>
          <w:sz w:val="24"/>
          <w:szCs w:val="24"/>
        </w:rPr>
        <w:t>A</w:t>
      </w:r>
      <w:r>
        <w:rPr>
          <w:b/>
          <w:spacing w:val="-19"/>
          <w:w w:val="99"/>
          <w:sz w:val="24"/>
          <w:szCs w:val="24"/>
        </w:rPr>
        <w:t xml:space="preserve"> </w:t>
      </w:r>
      <w:r>
        <w:rPr>
          <w:b/>
          <w:sz w:val="24"/>
          <w:szCs w:val="24"/>
        </w:rPr>
        <w:t>.......................................................</w:t>
      </w:r>
      <w:r>
        <w:rPr>
          <w:b/>
          <w:spacing w:val="17"/>
          <w:sz w:val="24"/>
          <w:szCs w:val="24"/>
        </w:rPr>
        <w:t>.</w:t>
      </w:r>
      <w:r>
        <w:rPr>
          <w:b/>
          <w:sz w:val="24"/>
          <w:szCs w:val="24"/>
        </w:rPr>
        <w:t>28</w:t>
      </w:r>
    </w:p>
    <w:p w:rsidR="00C07F5C" w:rsidRDefault="00C07F5C">
      <w:pPr>
        <w:spacing w:before="5" w:line="100" w:lineRule="exact"/>
        <w:rPr>
          <w:sz w:val="11"/>
          <w:szCs w:val="11"/>
        </w:rPr>
      </w:pP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3.1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3"/>
          <w:sz w:val="19"/>
          <w:szCs w:val="19"/>
        </w:rPr>
        <w:t>I</w:t>
      </w:r>
      <w:r>
        <w:rPr>
          <w:spacing w:val="3"/>
          <w:sz w:val="19"/>
          <w:szCs w:val="19"/>
        </w:rPr>
        <w:t>P</w:t>
      </w:r>
      <w:r>
        <w:rPr>
          <w:sz w:val="19"/>
          <w:szCs w:val="19"/>
        </w:rPr>
        <w:t>E</w:t>
      </w:r>
      <w:r>
        <w:rPr>
          <w:spacing w:val="-3"/>
          <w:sz w:val="19"/>
          <w:szCs w:val="19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A</w:t>
      </w:r>
      <w:r>
        <w:rPr>
          <w:spacing w:val="-15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29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3.1.1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29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3.1.2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uka</w:t>
      </w:r>
      <w:r>
        <w:rPr>
          <w:i/>
          <w:spacing w:val="19"/>
          <w:sz w:val="22"/>
          <w:szCs w:val="22"/>
        </w:rPr>
        <w:t>n</w:t>
      </w:r>
      <w:r>
        <w:rPr>
          <w:i/>
          <w:sz w:val="22"/>
          <w:szCs w:val="22"/>
        </w:rPr>
        <w:t>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30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3.1.3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ak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(</w:t>
      </w:r>
      <w:r>
        <w:rPr>
          <w:i/>
          <w:sz w:val="22"/>
          <w:szCs w:val="22"/>
        </w:rPr>
        <w:t>Ab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ct</w:t>
      </w:r>
      <w:r>
        <w:rPr>
          <w:i/>
          <w:spacing w:val="-1"/>
          <w:sz w:val="22"/>
          <w:szCs w:val="22"/>
        </w:rPr>
        <w:t xml:space="preserve"> D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 Ty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e</w:t>
      </w:r>
      <w:r>
        <w:rPr>
          <w:i/>
          <w:spacing w:val="8"/>
          <w:sz w:val="22"/>
          <w:szCs w:val="22"/>
        </w:rPr>
        <w:t>)</w:t>
      </w:r>
      <w:r>
        <w:rPr>
          <w:i/>
          <w:sz w:val="22"/>
          <w:szCs w:val="22"/>
        </w:rPr>
        <w:t>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30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3.2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ON</w:t>
      </w:r>
      <w:r>
        <w:rPr>
          <w:spacing w:val="3"/>
          <w:sz w:val="19"/>
          <w:szCs w:val="19"/>
        </w:rPr>
        <w:t>S</w:t>
      </w:r>
      <w:r>
        <w:rPr>
          <w:spacing w:val="-3"/>
          <w:sz w:val="19"/>
          <w:szCs w:val="19"/>
        </w:rPr>
        <w:t>T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N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A</w:t>
      </w:r>
      <w:r>
        <w:rPr>
          <w:spacing w:val="-12"/>
          <w:sz w:val="19"/>
          <w:szCs w:val="19"/>
        </w:rPr>
        <w:t xml:space="preserve"> </w:t>
      </w:r>
      <w:r>
        <w:rPr>
          <w:sz w:val="19"/>
          <w:szCs w:val="19"/>
        </w:rPr>
        <w:t>DAN</w:t>
      </w:r>
      <w:r>
        <w:rPr>
          <w:spacing w:val="-4"/>
          <w:sz w:val="19"/>
          <w:szCs w:val="19"/>
        </w:rPr>
        <w:t xml:space="preserve"> </w:t>
      </w:r>
      <w:r>
        <w:rPr>
          <w:sz w:val="24"/>
          <w:szCs w:val="24"/>
        </w:rPr>
        <w:t>V</w:t>
      </w:r>
      <w:r>
        <w:rPr>
          <w:sz w:val="19"/>
          <w:szCs w:val="19"/>
        </w:rPr>
        <w:t>A</w:t>
      </w:r>
      <w:r>
        <w:rPr>
          <w:spacing w:val="3"/>
          <w:sz w:val="19"/>
          <w:szCs w:val="19"/>
        </w:rPr>
        <w:t>R</w:t>
      </w:r>
      <w:r>
        <w:rPr>
          <w:spacing w:val="-1"/>
          <w:sz w:val="19"/>
          <w:szCs w:val="19"/>
        </w:rPr>
        <w:t>I</w:t>
      </w: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B</w:t>
      </w:r>
      <w:r>
        <w:rPr>
          <w:spacing w:val="2"/>
          <w:sz w:val="19"/>
          <w:szCs w:val="19"/>
        </w:rPr>
        <w:t>E</w:t>
      </w:r>
      <w:r>
        <w:rPr>
          <w:sz w:val="19"/>
          <w:szCs w:val="19"/>
        </w:rPr>
        <w:t xml:space="preserve">L </w:t>
      </w:r>
      <w:r>
        <w:rPr>
          <w:sz w:val="24"/>
          <w:szCs w:val="24"/>
        </w:rPr>
        <w:t>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31</w:t>
      </w: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3.3     </w:t>
      </w:r>
      <w:r>
        <w:rPr>
          <w:spacing w:val="5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pacing w:val="1"/>
          <w:w w:val="99"/>
          <w:sz w:val="19"/>
          <w:szCs w:val="19"/>
        </w:rPr>
        <w:t>RR</w:t>
      </w:r>
      <w:r>
        <w:rPr>
          <w:w w:val="99"/>
          <w:sz w:val="19"/>
          <w:szCs w:val="19"/>
        </w:rPr>
        <w:t>AY</w:t>
      </w:r>
      <w:r>
        <w:rPr>
          <w:spacing w:val="-28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32</w:t>
      </w: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3.4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3"/>
          <w:sz w:val="19"/>
          <w:szCs w:val="19"/>
        </w:rPr>
        <w:t>T</w:t>
      </w:r>
      <w:r>
        <w:rPr>
          <w:sz w:val="19"/>
          <w:szCs w:val="19"/>
        </w:rPr>
        <w:t>A</w:t>
      </w:r>
      <w:r>
        <w:rPr>
          <w:spacing w:val="3"/>
          <w:sz w:val="19"/>
          <w:szCs w:val="19"/>
        </w:rPr>
        <w:t>C</w:t>
      </w:r>
      <w:r>
        <w:rPr>
          <w:spacing w:val="10"/>
          <w:sz w:val="19"/>
          <w:szCs w:val="19"/>
        </w:rPr>
        <w:t>K</w:t>
      </w:r>
      <w:r>
        <w:rPr>
          <w:sz w:val="24"/>
          <w:szCs w:val="24"/>
        </w:rPr>
        <w:t>......................................................................................................................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35</w:t>
      </w: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3.5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z w:val="19"/>
          <w:szCs w:val="19"/>
        </w:rPr>
        <w:t>U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UE</w:t>
      </w:r>
      <w:r>
        <w:rPr>
          <w:spacing w:val="-12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36</w:t>
      </w: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3.6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19"/>
          <w:szCs w:val="19"/>
        </w:rPr>
        <w:t>R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E</w:t>
      </w:r>
      <w:r>
        <w:rPr>
          <w:spacing w:val="-16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37</w:t>
      </w: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3.7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APH</w:t>
      </w:r>
      <w:r>
        <w:rPr>
          <w:spacing w:val="-14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38</w:t>
      </w: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3.8     </w:t>
      </w:r>
      <w:r>
        <w:rPr>
          <w:spacing w:val="5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TI</w:t>
      </w:r>
      <w:r>
        <w:rPr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-7"/>
          <w:sz w:val="19"/>
          <w:szCs w:val="19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19"/>
          <w:szCs w:val="19"/>
        </w:rPr>
        <w:t>O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 xml:space="preserve">L </w:t>
      </w:r>
      <w:r>
        <w:rPr>
          <w:sz w:val="24"/>
          <w:szCs w:val="24"/>
        </w:rPr>
        <w:t>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41</w:t>
      </w:r>
    </w:p>
    <w:p w:rsidR="00C07F5C" w:rsidRDefault="00C07F5C">
      <w:pPr>
        <w:spacing w:before="5" w:line="120" w:lineRule="exact"/>
        <w:rPr>
          <w:sz w:val="12"/>
          <w:szCs w:val="12"/>
        </w:rPr>
      </w:pPr>
    </w:p>
    <w:p w:rsidR="00C07F5C" w:rsidRDefault="006D7F9C">
      <w:pPr>
        <w:ind w:left="120" w:right="87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AB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4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UDI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US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AN</w:t>
      </w:r>
      <w:r>
        <w:rPr>
          <w:b/>
          <w:spacing w:val="-1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ANA</w:t>
      </w:r>
      <w:r>
        <w:rPr>
          <w:b/>
          <w:spacing w:val="-18"/>
          <w:sz w:val="24"/>
          <w:szCs w:val="24"/>
        </w:rPr>
        <w:t xml:space="preserve"> </w:t>
      </w:r>
      <w:r>
        <w:rPr>
          <w:b/>
          <w:sz w:val="24"/>
          <w:szCs w:val="24"/>
        </w:rPr>
        <w:t>............................................</w:t>
      </w:r>
      <w:r>
        <w:rPr>
          <w:b/>
          <w:spacing w:val="17"/>
          <w:sz w:val="24"/>
          <w:szCs w:val="24"/>
        </w:rPr>
        <w:t>.</w:t>
      </w:r>
      <w:r>
        <w:rPr>
          <w:b/>
          <w:sz w:val="24"/>
          <w:szCs w:val="24"/>
        </w:rPr>
        <w:t>42</w:t>
      </w:r>
    </w:p>
    <w:p w:rsidR="00C07F5C" w:rsidRDefault="00C07F5C">
      <w:pPr>
        <w:spacing w:before="5" w:line="100" w:lineRule="exact"/>
        <w:rPr>
          <w:sz w:val="11"/>
          <w:szCs w:val="11"/>
        </w:rPr>
      </w:pP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4.1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3"/>
          <w:sz w:val="19"/>
          <w:szCs w:val="19"/>
        </w:rPr>
        <w:t>T</w:t>
      </w:r>
      <w:r>
        <w:rPr>
          <w:sz w:val="19"/>
          <w:szCs w:val="19"/>
        </w:rPr>
        <w:t>U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ASUS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1: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NG</w:t>
      </w:r>
      <w:r>
        <w:rPr>
          <w:spacing w:val="2"/>
          <w:sz w:val="19"/>
          <w:szCs w:val="19"/>
        </w:rPr>
        <w:t>HI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UNG</w:t>
      </w:r>
      <w:r>
        <w:rPr>
          <w:spacing w:val="-10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L</w:t>
      </w:r>
      <w:r>
        <w:rPr>
          <w:sz w:val="19"/>
          <w:szCs w:val="19"/>
        </w:rPr>
        <w:t>UAS</w:t>
      </w:r>
      <w:r>
        <w:rPr>
          <w:spacing w:val="-4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AN</w:t>
      </w:r>
      <w:r>
        <w:rPr>
          <w:spacing w:val="-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K</w:t>
      </w:r>
      <w:r>
        <w:rPr>
          <w:spacing w:val="2"/>
          <w:sz w:val="19"/>
          <w:szCs w:val="19"/>
        </w:rPr>
        <w:t>E</w:t>
      </w:r>
      <w:r>
        <w:rPr>
          <w:spacing w:val="-1"/>
          <w:sz w:val="19"/>
          <w:szCs w:val="19"/>
        </w:rPr>
        <w:t>LI</w:t>
      </w:r>
      <w:r>
        <w:rPr>
          <w:spacing w:val="2"/>
          <w:sz w:val="19"/>
          <w:szCs w:val="19"/>
        </w:rPr>
        <w:t>L</w:t>
      </w:r>
      <w:r>
        <w:rPr>
          <w:spacing w:val="-1"/>
          <w:sz w:val="19"/>
          <w:szCs w:val="19"/>
        </w:rPr>
        <w:t>I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>G</w:t>
      </w:r>
      <w:r>
        <w:rPr>
          <w:spacing w:val="-9"/>
          <w:sz w:val="19"/>
          <w:szCs w:val="19"/>
        </w:rPr>
        <w:t xml:space="preserve"> </w:t>
      </w:r>
      <w:r>
        <w:rPr>
          <w:spacing w:val="-1"/>
          <w:w w:val="99"/>
          <w:sz w:val="19"/>
          <w:szCs w:val="19"/>
        </w:rPr>
        <w:t>LI</w:t>
      </w:r>
      <w:r>
        <w:rPr>
          <w:w w:val="99"/>
          <w:sz w:val="19"/>
          <w:szCs w:val="19"/>
        </w:rPr>
        <w:t>N</w:t>
      </w:r>
      <w:r>
        <w:rPr>
          <w:spacing w:val="2"/>
          <w:w w:val="99"/>
          <w:sz w:val="19"/>
          <w:szCs w:val="19"/>
        </w:rPr>
        <w:t>G</w:t>
      </w:r>
      <w:r>
        <w:rPr>
          <w:spacing w:val="-2"/>
          <w:w w:val="99"/>
          <w:sz w:val="19"/>
          <w:szCs w:val="19"/>
        </w:rPr>
        <w:t>K</w:t>
      </w:r>
      <w:r>
        <w:rPr>
          <w:w w:val="99"/>
          <w:sz w:val="19"/>
          <w:szCs w:val="19"/>
        </w:rPr>
        <w:t>A</w:t>
      </w:r>
      <w:r>
        <w:rPr>
          <w:spacing w:val="1"/>
          <w:w w:val="99"/>
          <w:sz w:val="19"/>
          <w:szCs w:val="19"/>
        </w:rPr>
        <w:t>R</w:t>
      </w:r>
      <w:r>
        <w:rPr>
          <w:spacing w:val="2"/>
          <w:w w:val="99"/>
          <w:sz w:val="19"/>
          <w:szCs w:val="19"/>
        </w:rPr>
        <w:t>A</w:t>
      </w:r>
      <w:r>
        <w:rPr>
          <w:w w:val="99"/>
          <w:sz w:val="19"/>
          <w:szCs w:val="19"/>
        </w:rPr>
        <w:t>N</w:t>
      </w:r>
      <w:r>
        <w:rPr>
          <w:spacing w:val="-8"/>
          <w:w w:val="99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42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4.1.1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ahan</w:t>
      </w:r>
      <w:r>
        <w:rPr>
          <w:i/>
          <w:spacing w:val="-7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42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4.1.2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 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h</w:t>
      </w:r>
      <w:r>
        <w:rPr>
          <w:i/>
          <w:spacing w:val="-12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42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4.1.3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tr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Yang </w:t>
      </w:r>
      <w:r>
        <w:rPr>
          <w:i/>
          <w:spacing w:val="-1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hka</w:t>
      </w:r>
      <w:r>
        <w:rPr>
          <w:i/>
          <w:spacing w:val="5"/>
          <w:sz w:val="22"/>
          <w:szCs w:val="22"/>
        </w:rPr>
        <w:t>n</w:t>
      </w:r>
      <w:r>
        <w:rPr>
          <w:i/>
          <w:sz w:val="22"/>
          <w:szCs w:val="22"/>
        </w:rPr>
        <w:t>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43</w:t>
      </w:r>
    </w:p>
    <w:p w:rsidR="00C07F5C" w:rsidRDefault="006D7F9C">
      <w:pPr>
        <w:spacing w:before="1" w:line="240" w:lineRule="exact"/>
        <w:ind w:left="600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 xml:space="preserve">4.1.4    </w:t>
      </w:r>
      <w:r>
        <w:rPr>
          <w:i/>
          <w:spacing w:val="3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nput</w:t>
      </w:r>
      <w:r>
        <w:rPr>
          <w:i/>
          <w:spacing w:val="-16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................................................................................................................................</w:t>
      </w:r>
      <w:r>
        <w:rPr>
          <w:i/>
          <w:spacing w:val="-3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43</w:t>
      </w:r>
    </w:p>
    <w:p w:rsidR="00C07F5C" w:rsidRDefault="00C07F5C">
      <w:pPr>
        <w:spacing w:before="1" w:line="240" w:lineRule="exact"/>
        <w:rPr>
          <w:sz w:val="24"/>
          <w:szCs w:val="24"/>
        </w:rPr>
      </w:pPr>
    </w:p>
    <w:p w:rsidR="00C07F5C" w:rsidRDefault="006D7F9C">
      <w:pPr>
        <w:spacing w:before="29"/>
        <w:ind w:left="4527" w:right="4523"/>
        <w:jc w:val="center"/>
        <w:rPr>
          <w:sz w:val="24"/>
          <w:szCs w:val="24"/>
        </w:rPr>
        <w:sectPr w:rsidR="00C07F5C">
          <w:pgSz w:w="11900" w:h="16840"/>
          <w:pgMar w:top="1420" w:right="1320" w:bottom="280" w:left="1320" w:header="720" w:footer="720" w:gutter="0"/>
          <w:cols w:space="720"/>
        </w:sect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i</w:t>
      </w:r>
    </w:p>
    <w:p w:rsidR="00C07F5C" w:rsidRDefault="006D7F9C">
      <w:pPr>
        <w:spacing w:before="74"/>
        <w:ind w:left="600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 xml:space="preserve">4.1.5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pu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...........................................................................................</w:t>
      </w:r>
      <w:r>
        <w:rPr>
          <w:i/>
          <w:sz w:val="22"/>
          <w:szCs w:val="22"/>
        </w:rPr>
        <w:t>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44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4.1.6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>n</w:t>
      </w:r>
      <w:r>
        <w:rPr>
          <w:i/>
          <w:sz w:val="22"/>
          <w:szCs w:val="22"/>
        </w:rPr>
        <w:t>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44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4.1.7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ch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K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uh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0"/>
          <w:sz w:val="22"/>
          <w:szCs w:val="22"/>
        </w:rPr>
        <w:t>n</w:t>
      </w:r>
      <w:r>
        <w:rPr>
          <w:i/>
          <w:sz w:val="22"/>
          <w:szCs w:val="22"/>
        </w:rPr>
        <w:t>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45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4.2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3"/>
          <w:sz w:val="19"/>
          <w:szCs w:val="19"/>
        </w:rPr>
        <w:t>T</w:t>
      </w:r>
      <w:r>
        <w:rPr>
          <w:sz w:val="19"/>
          <w:szCs w:val="19"/>
        </w:rPr>
        <w:t>U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ASUS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2: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ON</w:t>
      </w:r>
      <w:r>
        <w:rPr>
          <w:spacing w:val="2"/>
          <w:sz w:val="19"/>
          <w:szCs w:val="19"/>
        </w:rPr>
        <w:t>V</w:t>
      </w:r>
      <w:r>
        <w:rPr>
          <w:spacing w:val="-1"/>
          <w:sz w:val="19"/>
          <w:szCs w:val="19"/>
        </w:rPr>
        <w:t>E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SI</w:t>
      </w:r>
      <w:r>
        <w:rPr>
          <w:spacing w:val="-13"/>
          <w:sz w:val="19"/>
          <w:szCs w:val="19"/>
        </w:rPr>
        <w:t xml:space="preserve"> </w:t>
      </w:r>
      <w:r>
        <w:rPr>
          <w:sz w:val="19"/>
          <w:szCs w:val="19"/>
        </w:rPr>
        <w:t>S</w:t>
      </w:r>
      <w:r>
        <w:rPr>
          <w:spacing w:val="2"/>
          <w:sz w:val="19"/>
          <w:szCs w:val="19"/>
        </w:rPr>
        <w:t>U</w:t>
      </w:r>
      <w:r>
        <w:rPr>
          <w:sz w:val="19"/>
          <w:szCs w:val="19"/>
        </w:rPr>
        <w:t>HU</w:t>
      </w:r>
      <w:r>
        <w:rPr>
          <w:spacing w:val="-7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45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4.2.1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ahan</w:t>
      </w:r>
      <w:r>
        <w:rPr>
          <w:i/>
          <w:spacing w:val="-7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45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4.2.2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 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h</w:t>
      </w:r>
      <w:r>
        <w:rPr>
          <w:i/>
          <w:spacing w:val="-12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45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4.2.3   </w:t>
      </w:r>
      <w:r>
        <w:rPr>
          <w:i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tr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Yang </w:t>
      </w:r>
      <w:r>
        <w:rPr>
          <w:i/>
          <w:spacing w:val="-1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hka</w:t>
      </w:r>
      <w:r>
        <w:rPr>
          <w:i/>
          <w:spacing w:val="5"/>
          <w:sz w:val="22"/>
          <w:szCs w:val="22"/>
        </w:rPr>
        <w:t>n</w:t>
      </w:r>
      <w:r>
        <w:rPr>
          <w:i/>
          <w:sz w:val="22"/>
          <w:szCs w:val="22"/>
        </w:rPr>
        <w:t>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46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4.2.4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ek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dan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46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4.2.5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nput</w:t>
      </w:r>
      <w:r>
        <w:rPr>
          <w:i/>
          <w:spacing w:val="-1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46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4.2.6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pu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...........................................................................................</w:t>
      </w:r>
      <w:r>
        <w:rPr>
          <w:i/>
          <w:sz w:val="22"/>
          <w:szCs w:val="22"/>
        </w:rPr>
        <w:t>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46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4.2.7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>n</w:t>
      </w:r>
      <w:r>
        <w:rPr>
          <w:i/>
          <w:sz w:val="22"/>
          <w:szCs w:val="22"/>
        </w:rPr>
        <w:t>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47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4.2.8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ch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K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uh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0"/>
          <w:sz w:val="22"/>
          <w:szCs w:val="22"/>
        </w:rPr>
        <w:t>n</w:t>
      </w:r>
      <w:r>
        <w:rPr>
          <w:i/>
          <w:sz w:val="22"/>
          <w:szCs w:val="22"/>
        </w:rPr>
        <w:t>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47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4.3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3"/>
          <w:sz w:val="19"/>
          <w:szCs w:val="19"/>
        </w:rPr>
        <w:t>T</w:t>
      </w:r>
      <w:r>
        <w:rPr>
          <w:sz w:val="19"/>
          <w:szCs w:val="19"/>
        </w:rPr>
        <w:t>U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ASUS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3: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N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M</w:t>
      </w:r>
      <w:r>
        <w:rPr>
          <w:spacing w:val="3"/>
          <w:sz w:val="19"/>
          <w:szCs w:val="19"/>
        </w:rPr>
        <w:t>P</w:t>
      </w:r>
      <w:r>
        <w:rPr>
          <w:spacing w:val="-1"/>
          <w:sz w:val="19"/>
          <w:szCs w:val="19"/>
        </w:rPr>
        <w:t>IL</w:t>
      </w:r>
      <w:r>
        <w:rPr>
          <w:sz w:val="19"/>
          <w:szCs w:val="19"/>
        </w:rPr>
        <w:t>KAN</w:t>
      </w:r>
      <w:r>
        <w:rPr>
          <w:spacing w:val="-15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B</w:t>
      </w:r>
      <w:r>
        <w:rPr>
          <w:spacing w:val="-1"/>
          <w:sz w:val="19"/>
          <w:szCs w:val="19"/>
        </w:rPr>
        <w:t>IL</w:t>
      </w:r>
      <w:r>
        <w:rPr>
          <w:sz w:val="19"/>
          <w:szCs w:val="19"/>
        </w:rPr>
        <w:t>ANGAN</w:t>
      </w:r>
      <w:r>
        <w:rPr>
          <w:spacing w:val="-10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G</w:t>
      </w:r>
      <w:r>
        <w:rPr>
          <w:sz w:val="19"/>
          <w:szCs w:val="19"/>
        </w:rPr>
        <w:t>AN</w:t>
      </w:r>
      <w:r>
        <w:rPr>
          <w:spacing w:val="3"/>
          <w:sz w:val="19"/>
          <w:szCs w:val="19"/>
        </w:rPr>
        <w:t>J</w:t>
      </w:r>
      <w:r>
        <w:rPr>
          <w:spacing w:val="-1"/>
          <w:sz w:val="19"/>
          <w:szCs w:val="19"/>
        </w:rPr>
        <w:t>I</w:t>
      </w:r>
      <w:r>
        <w:rPr>
          <w:spacing w:val="2"/>
          <w:sz w:val="19"/>
          <w:szCs w:val="19"/>
        </w:rPr>
        <w:t>L</w:t>
      </w:r>
      <w:r>
        <w:rPr>
          <w:sz w:val="24"/>
          <w:szCs w:val="24"/>
        </w:rPr>
        <w:t>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47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4.3.1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ahan</w:t>
      </w:r>
      <w:r>
        <w:rPr>
          <w:i/>
          <w:spacing w:val="-7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47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4.3.2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</w:t>
      </w:r>
      <w:r>
        <w:rPr>
          <w:i/>
          <w:spacing w:val="-14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48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4.3.3   </w:t>
      </w:r>
      <w:r>
        <w:rPr>
          <w:i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tr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Yang </w:t>
      </w:r>
      <w:r>
        <w:rPr>
          <w:i/>
          <w:spacing w:val="-1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hka</w:t>
      </w:r>
      <w:r>
        <w:rPr>
          <w:i/>
          <w:spacing w:val="5"/>
          <w:sz w:val="22"/>
          <w:szCs w:val="22"/>
        </w:rPr>
        <w:t>n</w:t>
      </w:r>
      <w:r>
        <w:rPr>
          <w:i/>
          <w:sz w:val="22"/>
          <w:szCs w:val="22"/>
        </w:rPr>
        <w:t>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48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4.3.4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ek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dan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48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4.3.5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nput</w:t>
      </w:r>
      <w:r>
        <w:rPr>
          <w:i/>
          <w:spacing w:val="-1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48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4.3.6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pu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...........................................................................................</w:t>
      </w:r>
      <w:r>
        <w:rPr>
          <w:i/>
          <w:sz w:val="22"/>
          <w:szCs w:val="22"/>
        </w:rPr>
        <w:t>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49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4.3.7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>n</w:t>
      </w:r>
      <w:r>
        <w:rPr>
          <w:i/>
          <w:sz w:val="22"/>
          <w:szCs w:val="22"/>
        </w:rPr>
        <w:t>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49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4.3.8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ch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K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uh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0"/>
          <w:sz w:val="22"/>
          <w:szCs w:val="22"/>
        </w:rPr>
        <w:t>n</w:t>
      </w:r>
      <w:r>
        <w:rPr>
          <w:i/>
          <w:sz w:val="22"/>
          <w:szCs w:val="22"/>
        </w:rPr>
        <w:t>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50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4.4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19"/>
          <w:szCs w:val="19"/>
        </w:rPr>
        <w:t>OAL</w:t>
      </w:r>
      <w:r>
        <w:rPr>
          <w:spacing w:val="-5"/>
          <w:sz w:val="19"/>
          <w:szCs w:val="19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TI</w:t>
      </w:r>
      <w:r>
        <w:rPr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1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50</w:t>
      </w:r>
    </w:p>
    <w:p w:rsidR="00C07F5C" w:rsidRDefault="00C07F5C">
      <w:pPr>
        <w:spacing w:before="5" w:line="120" w:lineRule="exact"/>
        <w:rPr>
          <w:sz w:val="12"/>
          <w:szCs w:val="12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AB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5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UDI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US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-3"/>
          <w:w w:val="99"/>
          <w:sz w:val="24"/>
          <w:szCs w:val="24"/>
        </w:rPr>
        <w:t>P</w:t>
      </w:r>
      <w:r>
        <w:rPr>
          <w:b/>
          <w:spacing w:val="1"/>
          <w:w w:val="99"/>
          <w:sz w:val="24"/>
          <w:szCs w:val="24"/>
        </w:rPr>
        <w:t>E</w:t>
      </w:r>
      <w:r>
        <w:rPr>
          <w:b/>
          <w:w w:val="99"/>
          <w:sz w:val="24"/>
          <w:szCs w:val="24"/>
        </w:rPr>
        <w:t>R</w:t>
      </w:r>
      <w:r>
        <w:rPr>
          <w:b/>
          <w:spacing w:val="1"/>
          <w:w w:val="99"/>
          <w:sz w:val="24"/>
          <w:szCs w:val="24"/>
        </w:rPr>
        <w:t>B</w:t>
      </w:r>
      <w:r>
        <w:rPr>
          <w:b/>
          <w:w w:val="99"/>
          <w:sz w:val="24"/>
          <w:szCs w:val="24"/>
        </w:rPr>
        <w:t>AND</w:t>
      </w:r>
      <w:r>
        <w:rPr>
          <w:b/>
          <w:spacing w:val="3"/>
          <w:w w:val="99"/>
          <w:sz w:val="24"/>
          <w:szCs w:val="24"/>
        </w:rPr>
        <w:t>I</w:t>
      </w:r>
      <w:r>
        <w:rPr>
          <w:b/>
          <w:w w:val="99"/>
          <w:sz w:val="24"/>
          <w:szCs w:val="24"/>
        </w:rPr>
        <w:t>N</w:t>
      </w:r>
      <w:r>
        <w:rPr>
          <w:b/>
          <w:spacing w:val="1"/>
          <w:w w:val="99"/>
          <w:sz w:val="24"/>
          <w:szCs w:val="24"/>
        </w:rPr>
        <w:t>G</w:t>
      </w:r>
      <w:r>
        <w:rPr>
          <w:b/>
          <w:w w:val="99"/>
          <w:sz w:val="24"/>
          <w:szCs w:val="24"/>
        </w:rPr>
        <w:t>AN</w:t>
      </w:r>
      <w:r>
        <w:rPr>
          <w:b/>
          <w:spacing w:val="-20"/>
          <w:w w:val="99"/>
          <w:sz w:val="24"/>
          <w:szCs w:val="24"/>
        </w:rPr>
        <w:t xml:space="preserve"> </w:t>
      </w:r>
      <w:r>
        <w:rPr>
          <w:b/>
          <w:sz w:val="24"/>
          <w:szCs w:val="24"/>
        </w:rPr>
        <w:t>........................................................................</w:t>
      </w:r>
      <w:r>
        <w:rPr>
          <w:b/>
          <w:spacing w:val="17"/>
          <w:sz w:val="24"/>
          <w:szCs w:val="24"/>
        </w:rPr>
        <w:t>.</w:t>
      </w:r>
      <w:r>
        <w:rPr>
          <w:b/>
          <w:sz w:val="24"/>
          <w:szCs w:val="24"/>
        </w:rPr>
        <w:t>52</w:t>
      </w:r>
    </w:p>
    <w:p w:rsidR="00C07F5C" w:rsidRDefault="00C07F5C">
      <w:pPr>
        <w:spacing w:before="5" w:line="100" w:lineRule="exact"/>
        <w:rPr>
          <w:sz w:val="11"/>
          <w:szCs w:val="11"/>
        </w:rPr>
      </w:pP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5.1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19"/>
          <w:szCs w:val="19"/>
        </w:rPr>
        <w:t>ON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OH</w:t>
      </w:r>
      <w:r>
        <w:rPr>
          <w:spacing w:val="-7"/>
          <w:sz w:val="19"/>
          <w:szCs w:val="19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ASUS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1: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z w:val="19"/>
          <w:szCs w:val="19"/>
        </w:rPr>
        <w:t>AH</w:t>
      </w:r>
      <w:r>
        <w:rPr>
          <w:spacing w:val="2"/>
          <w:sz w:val="19"/>
          <w:szCs w:val="19"/>
        </w:rPr>
        <w:t>U</w:t>
      </w:r>
      <w:r>
        <w:rPr>
          <w:sz w:val="19"/>
          <w:szCs w:val="19"/>
        </w:rPr>
        <w:t>N</w:t>
      </w:r>
      <w:r>
        <w:rPr>
          <w:spacing w:val="-5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K</w:t>
      </w:r>
      <w:r>
        <w:rPr>
          <w:sz w:val="19"/>
          <w:szCs w:val="19"/>
        </w:rPr>
        <w:t>A</w:t>
      </w:r>
      <w:r>
        <w:rPr>
          <w:spacing w:val="3"/>
          <w:sz w:val="19"/>
          <w:szCs w:val="19"/>
        </w:rPr>
        <w:t>B</w:t>
      </w:r>
      <w:r>
        <w:rPr>
          <w:spacing w:val="-1"/>
          <w:sz w:val="19"/>
          <w:szCs w:val="19"/>
        </w:rPr>
        <w:t>I</w:t>
      </w:r>
      <w:r>
        <w:rPr>
          <w:sz w:val="19"/>
          <w:szCs w:val="19"/>
        </w:rPr>
        <w:t>S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</w:t>
      </w:r>
      <w:r>
        <w:rPr>
          <w:spacing w:val="-15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52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5.1.1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ahan</w:t>
      </w:r>
      <w:r>
        <w:rPr>
          <w:i/>
          <w:spacing w:val="-7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52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5.1.2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ah:</w:t>
      </w:r>
      <w:r>
        <w:rPr>
          <w:i/>
          <w:spacing w:val="-11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52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5.1.3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npu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r>
        <w:rPr>
          <w:i/>
          <w:spacing w:val="-32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52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5.1.4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pu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r>
        <w:rPr>
          <w:i/>
          <w:spacing w:val="-13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</w:t>
      </w:r>
      <w:r>
        <w:rPr>
          <w:i/>
          <w:sz w:val="22"/>
          <w:szCs w:val="22"/>
        </w:rPr>
        <w:t>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52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5.1.5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tr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yang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hkan</w:t>
      </w:r>
      <w:r>
        <w:rPr>
          <w:i/>
          <w:spacing w:val="13"/>
          <w:sz w:val="22"/>
          <w:szCs w:val="22"/>
        </w:rPr>
        <w:t>:</w:t>
      </w:r>
      <w:r>
        <w:rPr>
          <w:i/>
          <w:sz w:val="22"/>
          <w:szCs w:val="22"/>
        </w:rPr>
        <w:t>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53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5.1.6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Log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ka 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an:</w:t>
      </w:r>
      <w:r>
        <w:rPr>
          <w:i/>
          <w:spacing w:val="-1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53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5.1.7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ch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3"/>
          <w:sz w:val="22"/>
          <w:szCs w:val="22"/>
        </w:rPr>
        <w:t>:</w:t>
      </w:r>
      <w:r>
        <w:rPr>
          <w:i/>
          <w:sz w:val="22"/>
          <w:szCs w:val="22"/>
        </w:rPr>
        <w:t>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53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5.2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19"/>
          <w:szCs w:val="19"/>
        </w:rPr>
        <w:t>ON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OH</w:t>
      </w:r>
      <w:r>
        <w:rPr>
          <w:spacing w:val="-7"/>
          <w:sz w:val="19"/>
          <w:szCs w:val="19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ASUS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2: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19"/>
          <w:szCs w:val="19"/>
        </w:rPr>
        <w:t>E</w:t>
      </w:r>
      <w:r>
        <w:rPr>
          <w:spacing w:val="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z w:val="19"/>
          <w:szCs w:val="19"/>
        </w:rPr>
        <w:t>T</w:t>
      </w:r>
      <w:r>
        <w:rPr>
          <w:spacing w:val="-8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B</w:t>
      </w:r>
      <w:r>
        <w:rPr>
          <w:spacing w:val="-1"/>
          <w:sz w:val="19"/>
          <w:szCs w:val="19"/>
        </w:rPr>
        <w:t>IL</w:t>
      </w:r>
      <w:r>
        <w:rPr>
          <w:sz w:val="19"/>
          <w:szCs w:val="19"/>
        </w:rPr>
        <w:t>ANG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-10"/>
          <w:sz w:val="19"/>
          <w:szCs w:val="19"/>
        </w:rPr>
        <w:t xml:space="preserve"> </w:t>
      </w:r>
      <w:r>
        <w:rPr>
          <w:w w:val="99"/>
          <w:sz w:val="19"/>
          <w:szCs w:val="19"/>
        </w:rPr>
        <w:t>G</w:t>
      </w:r>
      <w:r>
        <w:rPr>
          <w:spacing w:val="-1"/>
          <w:w w:val="99"/>
          <w:sz w:val="19"/>
          <w:szCs w:val="19"/>
        </w:rPr>
        <w:t>E</w:t>
      </w:r>
      <w:r>
        <w:rPr>
          <w:w w:val="99"/>
          <w:sz w:val="19"/>
          <w:szCs w:val="19"/>
        </w:rPr>
        <w:t>NAP</w:t>
      </w:r>
      <w:r>
        <w:rPr>
          <w:spacing w:val="-26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53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5.2.1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ahan</w:t>
      </w:r>
      <w:r>
        <w:rPr>
          <w:i/>
          <w:spacing w:val="-7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53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5.2.2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a </w:t>
      </w:r>
      <w:r>
        <w:rPr>
          <w:i/>
          <w:sz w:val="22"/>
          <w:szCs w:val="22"/>
        </w:rPr>
        <w:t>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h:</w:t>
      </w:r>
      <w:r>
        <w:rPr>
          <w:i/>
          <w:spacing w:val="-30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54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5.2.3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npu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r>
        <w:rPr>
          <w:i/>
          <w:spacing w:val="-32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</w:t>
      </w:r>
      <w:r>
        <w:rPr>
          <w:i/>
          <w:sz w:val="22"/>
          <w:szCs w:val="22"/>
        </w:rPr>
        <w:t>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54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5.2.4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pu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r>
        <w:rPr>
          <w:i/>
          <w:spacing w:val="-13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54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5.2.5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tr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yang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hkan</w:t>
      </w:r>
      <w:r>
        <w:rPr>
          <w:i/>
          <w:spacing w:val="13"/>
          <w:sz w:val="22"/>
          <w:szCs w:val="22"/>
        </w:rPr>
        <w:t>:</w:t>
      </w:r>
      <w:r>
        <w:rPr>
          <w:i/>
          <w:sz w:val="22"/>
          <w:szCs w:val="22"/>
        </w:rPr>
        <w:t>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54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5.2.6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Log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ka 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an:</w:t>
      </w:r>
      <w:r>
        <w:rPr>
          <w:i/>
          <w:spacing w:val="-1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54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5.2.7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ch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3"/>
          <w:sz w:val="22"/>
          <w:szCs w:val="22"/>
        </w:rPr>
        <w:t>:</w:t>
      </w:r>
      <w:r>
        <w:rPr>
          <w:i/>
          <w:sz w:val="22"/>
          <w:szCs w:val="22"/>
        </w:rPr>
        <w:t>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55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5.3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19"/>
          <w:szCs w:val="19"/>
        </w:rPr>
        <w:t>OAL</w:t>
      </w:r>
      <w:r>
        <w:rPr>
          <w:spacing w:val="-5"/>
          <w:sz w:val="19"/>
          <w:szCs w:val="19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TI</w:t>
      </w:r>
      <w:r>
        <w:rPr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z w:val="24"/>
          <w:szCs w:val="24"/>
        </w:rPr>
        <w:t>: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55</w:t>
      </w:r>
    </w:p>
    <w:p w:rsidR="00C07F5C" w:rsidRDefault="00C07F5C">
      <w:pPr>
        <w:spacing w:before="5" w:line="120" w:lineRule="exact"/>
        <w:rPr>
          <w:sz w:val="12"/>
          <w:szCs w:val="12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6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UDI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US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NV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-14"/>
          <w:sz w:val="24"/>
          <w:szCs w:val="24"/>
        </w:rPr>
        <w:t xml:space="preserve"> </w:t>
      </w:r>
      <w:r>
        <w:rPr>
          <w:b/>
          <w:sz w:val="24"/>
          <w:szCs w:val="24"/>
        </w:rPr>
        <w:t>...................................................................................</w:t>
      </w:r>
      <w:r>
        <w:rPr>
          <w:b/>
          <w:spacing w:val="17"/>
          <w:sz w:val="24"/>
          <w:szCs w:val="24"/>
        </w:rPr>
        <w:t>.</w:t>
      </w:r>
      <w:r>
        <w:rPr>
          <w:b/>
          <w:sz w:val="24"/>
          <w:szCs w:val="24"/>
        </w:rPr>
        <w:t>56</w:t>
      </w:r>
    </w:p>
    <w:p w:rsidR="00C07F5C" w:rsidRDefault="00C07F5C">
      <w:pPr>
        <w:spacing w:before="5" w:line="100" w:lineRule="exact"/>
        <w:rPr>
          <w:sz w:val="11"/>
          <w:szCs w:val="11"/>
        </w:rPr>
      </w:pP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6.1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19"/>
          <w:szCs w:val="19"/>
        </w:rPr>
        <w:t>ON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OH</w:t>
      </w:r>
      <w:r>
        <w:rPr>
          <w:spacing w:val="-7"/>
          <w:sz w:val="19"/>
          <w:szCs w:val="19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ASUS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1: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ON</w:t>
      </w:r>
      <w:r>
        <w:rPr>
          <w:spacing w:val="2"/>
          <w:sz w:val="19"/>
          <w:szCs w:val="19"/>
        </w:rPr>
        <w:t>V</w:t>
      </w:r>
      <w:r>
        <w:rPr>
          <w:spacing w:val="-1"/>
          <w:sz w:val="19"/>
          <w:szCs w:val="19"/>
        </w:rPr>
        <w:t>E</w:t>
      </w:r>
      <w:r>
        <w:rPr>
          <w:spacing w:val="1"/>
          <w:sz w:val="19"/>
          <w:szCs w:val="19"/>
        </w:rPr>
        <w:t>R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>I</w:t>
      </w:r>
      <w:r>
        <w:rPr>
          <w:spacing w:val="-1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J</w:t>
      </w:r>
      <w:r>
        <w:rPr>
          <w:sz w:val="19"/>
          <w:szCs w:val="19"/>
        </w:rPr>
        <w:t>AM</w:t>
      </w:r>
      <w:r>
        <w:rPr>
          <w:spacing w:val="-2"/>
          <w:sz w:val="19"/>
          <w:szCs w:val="19"/>
        </w:rPr>
        <w:t xml:space="preserve"> K</w:t>
      </w:r>
      <w:r>
        <w:rPr>
          <w:sz w:val="19"/>
          <w:szCs w:val="19"/>
        </w:rPr>
        <w:t>E</w:t>
      </w:r>
      <w:r>
        <w:rPr>
          <w:spacing w:val="-3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M</w:t>
      </w:r>
      <w:r>
        <w:rPr>
          <w:spacing w:val="-1"/>
          <w:sz w:val="19"/>
          <w:szCs w:val="19"/>
        </w:rPr>
        <w:t>E</w:t>
      </w:r>
      <w:r>
        <w:rPr>
          <w:spacing w:val="2"/>
          <w:sz w:val="19"/>
          <w:szCs w:val="19"/>
        </w:rPr>
        <w:t>N</w:t>
      </w:r>
      <w:r>
        <w:rPr>
          <w:spacing w:val="-1"/>
          <w:sz w:val="19"/>
          <w:szCs w:val="19"/>
        </w:rPr>
        <w:t>I</w:t>
      </w:r>
      <w:r>
        <w:rPr>
          <w:spacing w:val="14"/>
          <w:sz w:val="19"/>
          <w:szCs w:val="19"/>
        </w:rPr>
        <w:t>T</w:t>
      </w:r>
      <w:r>
        <w:rPr>
          <w:sz w:val="24"/>
          <w:szCs w:val="24"/>
        </w:rPr>
        <w:t>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56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6.1.1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ahan</w:t>
      </w:r>
      <w:r>
        <w:rPr>
          <w:i/>
          <w:spacing w:val="-7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56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6.1.2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 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h:</w:t>
      </w:r>
      <w:r>
        <w:rPr>
          <w:i/>
          <w:spacing w:val="-30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56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>6.1.3</w:t>
      </w:r>
      <w:r>
        <w:rPr>
          <w:i/>
          <w:sz w:val="22"/>
          <w:szCs w:val="22"/>
        </w:rPr>
        <w:t xml:space="preserve">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npu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r>
        <w:rPr>
          <w:i/>
          <w:spacing w:val="-32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56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6.1.4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pu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r>
        <w:rPr>
          <w:i/>
          <w:spacing w:val="-13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57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6.1.5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tr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yang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hkan</w:t>
      </w:r>
      <w:r>
        <w:rPr>
          <w:i/>
          <w:spacing w:val="13"/>
          <w:sz w:val="22"/>
          <w:szCs w:val="22"/>
        </w:rPr>
        <w:t>:</w:t>
      </w:r>
      <w:r>
        <w:rPr>
          <w:i/>
          <w:sz w:val="22"/>
          <w:szCs w:val="22"/>
        </w:rPr>
        <w:t>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57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6.1.6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Log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ka 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an:</w:t>
      </w:r>
      <w:r>
        <w:rPr>
          <w:i/>
          <w:spacing w:val="-1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57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6.1.7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ch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3"/>
          <w:sz w:val="22"/>
          <w:szCs w:val="22"/>
        </w:rPr>
        <w:t>:</w:t>
      </w:r>
      <w:r>
        <w:rPr>
          <w:i/>
          <w:sz w:val="22"/>
          <w:szCs w:val="22"/>
        </w:rPr>
        <w:t>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57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6.2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19"/>
          <w:szCs w:val="19"/>
        </w:rPr>
        <w:t>ON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OH</w:t>
      </w:r>
      <w:r>
        <w:rPr>
          <w:spacing w:val="-7"/>
          <w:sz w:val="19"/>
          <w:szCs w:val="19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ASUS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2: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ON</w:t>
      </w:r>
      <w:r>
        <w:rPr>
          <w:spacing w:val="2"/>
          <w:sz w:val="19"/>
          <w:szCs w:val="19"/>
        </w:rPr>
        <w:t>V</w:t>
      </w:r>
      <w:r>
        <w:rPr>
          <w:spacing w:val="-1"/>
          <w:sz w:val="19"/>
          <w:szCs w:val="19"/>
        </w:rPr>
        <w:t>E</w:t>
      </w:r>
      <w:r>
        <w:rPr>
          <w:spacing w:val="1"/>
          <w:sz w:val="19"/>
          <w:szCs w:val="19"/>
        </w:rPr>
        <w:t>R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>I</w:t>
      </w:r>
      <w:r>
        <w:rPr>
          <w:spacing w:val="-13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2"/>
          <w:sz w:val="19"/>
          <w:szCs w:val="19"/>
        </w:rPr>
        <w:t>E</w:t>
      </w:r>
      <w:r>
        <w:rPr>
          <w:spacing w:val="-1"/>
          <w:sz w:val="19"/>
          <w:szCs w:val="19"/>
        </w:rPr>
        <w:t>TI</w:t>
      </w:r>
      <w:r>
        <w:rPr>
          <w:sz w:val="19"/>
          <w:szCs w:val="19"/>
        </w:rPr>
        <w:t>K</w:t>
      </w:r>
      <w:r>
        <w:rPr>
          <w:spacing w:val="-3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K</w:t>
      </w:r>
      <w:r>
        <w:rPr>
          <w:sz w:val="19"/>
          <w:szCs w:val="19"/>
        </w:rPr>
        <w:t>E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HA</w:t>
      </w:r>
      <w:r>
        <w:rPr>
          <w:spacing w:val="3"/>
          <w:sz w:val="19"/>
          <w:szCs w:val="19"/>
        </w:rPr>
        <w:t>R</w:t>
      </w:r>
      <w:r>
        <w:rPr>
          <w:spacing w:val="-3"/>
          <w:sz w:val="19"/>
          <w:szCs w:val="19"/>
        </w:rPr>
        <w:t>I</w:t>
      </w:r>
      <w:r>
        <w:rPr>
          <w:sz w:val="24"/>
          <w:szCs w:val="24"/>
        </w:rPr>
        <w:t>,</w:t>
      </w:r>
      <w:r>
        <w:rPr>
          <w:spacing w:val="-17"/>
          <w:sz w:val="24"/>
          <w:szCs w:val="24"/>
        </w:rPr>
        <w:t xml:space="preserve"> </w:t>
      </w:r>
      <w:r>
        <w:rPr>
          <w:spacing w:val="1"/>
          <w:sz w:val="19"/>
          <w:szCs w:val="19"/>
        </w:rPr>
        <w:t>J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M</w:t>
      </w:r>
      <w:r>
        <w:rPr>
          <w:sz w:val="24"/>
          <w:szCs w:val="24"/>
        </w:rPr>
        <w:t>,</w:t>
      </w:r>
      <w:r>
        <w:rPr>
          <w:spacing w:val="-16"/>
          <w:sz w:val="24"/>
          <w:szCs w:val="24"/>
        </w:rPr>
        <w:t xml:space="preserve"> </w:t>
      </w:r>
      <w:r>
        <w:rPr>
          <w:sz w:val="19"/>
          <w:szCs w:val="19"/>
        </w:rPr>
        <w:t>M</w:t>
      </w:r>
      <w:r>
        <w:rPr>
          <w:spacing w:val="-1"/>
          <w:sz w:val="19"/>
          <w:szCs w:val="19"/>
        </w:rPr>
        <w:t>E</w:t>
      </w:r>
      <w:r>
        <w:rPr>
          <w:spacing w:val="2"/>
          <w:sz w:val="19"/>
          <w:szCs w:val="19"/>
        </w:rPr>
        <w:t>N</w:t>
      </w:r>
      <w:r>
        <w:rPr>
          <w:spacing w:val="-1"/>
          <w:sz w:val="19"/>
          <w:szCs w:val="19"/>
        </w:rPr>
        <w:t>IT</w:t>
      </w:r>
      <w:r>
        <w:rPr>
          <w:sz w:val="24"/>
          <w:szCs w:val="24"/>
        </w:rPr>
        <w:t>,</w:t>
      </w:r>
      <w:r>
        <w:rPr>
          <w:spacing w:val="-19"/>
          <w:sz w:val="24"/>
          <w:szCs w:val="24"/>
        </w:rPr>
        <w:t xml:space="preserve"> </w:t>
      </w:r>
      <w:r>
        <w:rPr>
          <w:sz w:val="19"/>
          <w:szCs w:val="19"/>
        </w:rPr>
        <w:t>DAN</w:t>
      </w:r>
      <w:r>
        <w:rPr>
          <w:spacing w:val="-4"/>
          <w:sz w:val="19"/>
          <w:szCs w:val="19"/>
        </w:rPr>
        <w:t xml:space="preserve"> </w:t>
      </w:r>
      <w:r>
        <w:rPr>
          <w:w w:val="99"/>
          <w:sz w:val="19"/>
          <w:szCs w:val="19"/>
        </w:rPr>
        <w:t>D</w:t>
      </w:r>
      <w:r>
        <w:rPr>
          <w:spacing w:val="2"/>
          <w:w w:val="99"/>
          <w:sz w:val="19"/>
          <w:szCs w:val="19"/>
        </w:rPr>
        <w:t>E</w:t>
      </w:r>
      <w:r>
        <w:rPr>
          <w:spacing w:val="-1"/>
          <w:w w:val="99"/>
          <w:sz w:val="19"/>
          <w:szCs w:val="19"/>
        </w:rPr>
        <w:t>TI</w:t>
      </w:r>
      <w:r>
        <w:rPr>
          <w:w w:val="99"/>
          <w:sz w:val="19"/>
          <w:szCs w:val="19"/>
        </w:rPr>
        <w:t>K</w:t>
      </w:r>
      <w:r>
        <w:rPr>
          <w:spacing w:val="-16"/>
          <w:w w:val="99"/>
          <w:sz w:val="19"/>
          <w:szCs w:val="19"/>
        </w:rPr>
        <w:t xml:space="preserve"> </w:t>
      </w:r>
      <w:r>
        <w:rPr>
          <w:sz w:val="24"/>
          <w:szCs w:val="24"/>
        </w:rPr>
        <w:t>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57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6.2.1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ahan</w:t>
      </w:r>
      <w:r>
        <w:rPr>
          <w:i/>
          <w:spacing w:val="-7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57</w:t>
      </w:r>
    </w:p>
    <w:p w:rsidR="00C07F5C" w:rsidRDefault="006D7F9C">
      <w:pPr>
        <w:spacing w:before="1"/>
        <w:ind w:left="600"/>
        <w:rPr>
          <w:sz w:val="22"/>
          <w:szCs w:val="22"/>
        </w:rPr>
        <w:sectPr w:rsidR="00C07F5C">
          <w:footerReference w:type="default" r:id="rId15"/>
          <w:pgSz w:w="11900" w:h="16840"/>
          <w:pgMar w:top="1360" w:right="1340" w:bottom="280" w:left="1320" w:header="0" w:footer="1051" w:gutter="0"/>
          <w:pgNumType w:start="3"/>
          <w:cols w:space="720"/>
        </w:sectPr>
      </w:pPr>
      <w:r>
        <w:rPr>
          <w:i/>
          <w:sz w:val="22"/>
          <w:szCs w:val="22"/>
        </w:rPr>
        <w:t xml:space="preserve">6.2.2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 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h:</w:t>
      </w:r>
      <w:r>
        <w:rPr>
          <w:i/>
          <w:spacing w:val="-30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58</w:t>
      </w:r>
    </w:p>
    <w:p w:rsidR="00C07F5C" w:rsidRDefault="006D7F9C">
      <w:pPr>
        <w:spacing w:before="74"/>
        <w:ind w:left="600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 xml:space="preserve">6.2.3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npu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r>
        <w:rPr>
          <w:i/>
          <w:spacing w:val="-32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58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6.2.4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pu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r>
        <w:rPr>
          <w:i/>
          <w:spacing w:val="-13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58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6.2.5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tr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yang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hkan</w:t>
      </w:r>
      <w:r>
        <w:rPr>
          <w:i/>
          <w:spacing w:val="13"/>
          <w:sz w:val="22"/>
          <w:szCs w:val="22"/>
        </w:rPr>
        <w:t>:</w:t>
      </w:r>
      <w:r>
        <w:rPr>
          <w:i/>
          <w:sz w:val="22"/>
          <w:szCs w:val="22"/>
        </w:rPr>
        <w:t>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58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6.2.6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Log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ka 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an:</w:t>
      </w:r>
      <w:r>
        <w:rPr>
          <w:i/>
          <w:spacing w:val="-1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59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6.2.7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ch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3"/>
          <w:sz w:val="22"/>
          <w:szCs w:val="22"/>
        </w:rPr>
        <w:t>:</w:t>
      </w:r>
      <w:r>
        <w:rPr>
          <w:i/>
          <w:sz w:val="22"/>
          <w:szCs w:val="22"/>
        </w:rPr>
        <w:t>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59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6.3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19"/>
          <w:szCs w:val="19"/>
        </w:rPr>
        <w:t>OAL</w:t>
      </w:r>
      <w:r>
        <w:rPr>
          <w:spacing w:val="-5"/>
          <w:sz w:val="19"/>
          <w:szCs w:val="19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TI</w:t>
      </w:r>
      <w:r>
        <w:rPr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z w:val="24"/>
          <w:szCs w:val="24"/>
        </w:rPr>
        <w:t>: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59</w:t>
      </w:r>
    </w:p>
    <w:p w:rsidR="00C07F5C" w:rsidRDefault="00C07F5C">
      <w:pPr>
        <w:spacing w:before="5" w:line="120" w:lineRule="exact"/>
        <w:rPr>
          <w:sz w:val="12"/>
          <w:szCs w:val="12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UDI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US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RCA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G</w:t>
      </w:r>
      <w:r>
        <w:rPr>
          <w:b/>
          <w:sz w:val="24"/>
          <w:szCs w:val="24"/>
        </w:rPr>
        <w:t>AN</w:t>
      </w:r>
      <w:r>
        <w:rPr>
          <w:b/>
          <w:spacing w:val="-1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 xml:space="preserve"> P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RU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12"/>
          <w:sz w:val="24"/>
          <w:szCs w:val="24"/>
        </w:rPr>
        <w:t>N</w:t>
      </w:r>
      <w:r>
        <w:rPr>
          <w:b/>
          <w:sz w:val="24"/>
          <w:szCs w:val="24"/>
        </w:rPr>
        <w:t>...................................</w:t>
      </w:r>
      <w:r>
        <w:rPr>
          <w:b/>
          <w:spacing w:val="17"/>
          <w:sz w:val="24"/>
          <w:szCs w:val="24"/>
        </w:rPr>
        <w:t>.</w:t>
      </w:r>
      <w:r>
        <w:rPr>
          <w:b/>
          <w:sz w:val="24"/>
          <w:szCs w:val="24"/>
        </w:rPr>
        <w:t>60</w:t>
      </w:r>
    </w:p>
    <w:p w:rsidR="00C07F5C" w:rsidRDefault="00C07F5C">
      <w:pPr>
        <w:spacing w:before="5" w:line="100" w:lineRule="exact"/>
        <w:rPr>
          <w:sz w:val="11"/>
          <w:szCs w:val="11"/>
        </w:rPr>
      </w:pP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7.1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19"/>
          <w:szCs w:val="19"/>
        </w:rPr>
        <w:t>ON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OH</w:t>
      </w:r>
      <w:r>
        <w:rPr>
          <w:spacing w:val="-7"/>
          <w:sz w:val="19"/>
          <w:szCs w:val="19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ASUS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1: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L</w:t>
      </w:r>
      <w:r>
        <w:rPr>
          <w:spacing w:val="2"/>
          <w:sz w:val="19"/>
          <w:szCs w:val="19"/>
        </w:rPr>
        <w:t>KU</w:t>
      </w:r>
      <w:r>
        <w:rPr>
          <w:spacing w:val="-3"/>
          <w:sz w:val="19"/>
          <w:szCs w:val="19"/>
        </w:rPr>
        <w:t>L</w:t>
      </w:r>
      <w:r>
        <w:rPr>
          <w:spacing w:val="2"/>
          <w:sz w:val="19"/>
          <w:szCs w:val="19"/>
        </w:rPr>
        <w:t>A</w:t>
      </w:r>
      <w:r>
        <w:rPr>
          <w:spacing w:val="-3"/>
          <w:sz w:val="19"/>
          <w:szCs w:val="19"/>
        </w:rPr>
        <w:t>T</w:t>
      </w:r>
      <w:r>
        <w:rPr>
          <w:sz w:val="19"/>
          <w:szCs w:val="19"/>
        </w:rPr>
        <w:t>OR</w:t>
      </w:r>
      <w:r>
        <w:rPr>
          <w:spacing w:val="-12"/>
          <w:sz w:val="19"/>
          <w:szCs w:val="19"/>
        </w:rPr>
        <w:t xml:space="preserve"> </w:t>
      </w:r>
      <w:r>
        <w:rPr>
          <w:w w:val="99"/>
          <w:sz w:val="19"/>
          <w:szCs w:val="19"/>
        </w:rPr>
        <w:t>S</w:t>
      </w:r>
      <w:r>
        <w:rPr>
          <w:spacing w:val="-1"/>
          <w:w w:val="99"/>
          <w:sz w:val="19"/>
          <w:szCs w:val="19"/>
        </w:rPr>
        <w:t>E</w:t>
      </w:r>
      <w:r>
        <w:rPr>
          <w:spacing w:val="2"/>
          <w:w w:val="99"/>
          <w:sz w:val="19"/>
          <w:szCs w:val="19"/>
        </w:rPr>
        <w:t>D</w:t>
      </w:r>
      <w:r>
        <w:rPr>
          <w:spacing w:val="-1"/>
          <w:w w:val="99"/>
          <w:sz w:val="19"/>
          <w:szCs w:val="19"/>
        </w:rPr>
        <w:t>E</w:t>
      </w:r>
      <w:r>
        <w:rPr>
          <w:spacing w:val="1"/>
          <w:w w:val="99"/>
          <w:sz w:val="19"/>
          <w:szCs w:val="19"/>
        </w:rPr>
        <w:t>R</w:t>
      </w:r>
      <w:r>
        <w:rPr>
          <w:w w:val="99"/>
          <w:sz w:val="19"/>
          <w:szCs w:val="19"/>
        </w:rPr>
        <w:t>HANA</w:t>
      </w:r>
      <w:r>
        <w:rPr>
          <w:spacing w:val="-12"/>
          <w:w w:val="99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60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7.1.1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 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h:</w:t>
      </w:r>
      <w:r>
        <w:rPr>
          <w:i/>
          <w:spacing w:val="-30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60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7.1.2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npu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r>
        <w:rPr>
          <w:i/>
          <w:spacing w:val="-32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61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7.1.3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pu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r>
        <w:rPr>
          <w:i/>
          <w:spacing w:val="-13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61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7.1.4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tr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yang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hkan</w:t>
      </w:r>
      <w:r>
        <w:rPr>
          <w:i/>
          <w:spacing w:val="13"/>
          <w:sz w:val="22"/>
          <w:szCs w:val="22"/>
        </w:rPr>
        <w:t>:</w:t>
      </w:r>
      <w:r>
        <w:rPr>
          <w:i/>
          <w:sz w:val="22"/>
          <w:szCs w:val="22"/>
        </w:rPr>
        <w:t>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61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7.1.5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Log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ka 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an:</w:t>
      </w:r>
      <w:r>
        <w:rPr>
          <w:i/>
          <w:spacing w:val="-1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61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7.1.6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ch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3"/>
          <w:sz w:val="22"/>
          <w:szCs w:val="22"/>
        </w:rPr>
        <w:t>:</w:t>
      </w:r>
      <w:r>
        <w:rPr>
          <w:i/>
          <w:sz w:val="22"/>
          <w:szCs w:val="22"/>
        </w:rPr>
        <w:t>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62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7.2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19"/>
          <w:szCs w:val="19"/>
        </w:rPr>
        <w:t>ON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OH</w:t>
      </w:r>
      <w:r>
        <w:rPr>
          <w:spacing w:val="-7"/>
          <w:sz w:val="19"/>
          <w:szCs w:val="19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ASUS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2: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z w:val="19"/>
          <w:szCs w:val="19"/>
        </w:rPr>
        <w:t>UM</w:t>
      </w:r>
      <w:r>
        <w:rPr>
          <w:spacing w:val="3"/>
          <w:sz w:val="19"/>
          <w:szCs w:val="19"/>
        </w:rPr>
        <w:t>P</w:t>
      </w:r>
      <w:r>
        <w:rPr>
          <w:sz w:val="19"/>
          <w:szCs w:val="19"/>
        </w:rPr>
        <w:t>UKAN</w:t>
      </w:r>
      <w:r>
        <w:rPr>
          <w:spacing w:val="-10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B</w:t>
      </w:r>
      <w:r>
        <w:rPr>
          <w:spacing w:val="-1"/>
          <w:sz w:val="19"/>
          <w:szCs w:val="19"/>
        </w:rPr>
        <w:t>I</w:t>
      </w:r>
      <w:r>
        <w:rPr>
          <w:spacing w:val="-3"/>
          <w:sz w:val="19"/>
          <w:szCs w:val="19"/>
        </w:rPr>
        <w:t>L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>GA</w:t>
      </w:r>
      <w:r>
        <w:rPr>
          <w:spacing w:val="2"/>
          <w:sz w:val="19"/>
          <w:szCs w:val="19"/>
        </w:rPr>
        <w:t>N</w:t>
      </w:r>
      <w:r>
        <w:rPr>
          <w:sz w:val="24"/>
          <w:szCs w:val="24"/>
        </w:rPr>
        <w:t>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62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7.2.1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ahan</w:t>
      </w:r>
      <w:r>
        <w:rPr>
          <w:i/>
          <w:spacing w:val="-7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62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7.2.2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 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h:</w:t>
      </w:r>
      <w:r>
        <w:rPr>
          <w:i/>
          <w:spacing w:val="-30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62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>7.2.3</w:t>
      </w:r>
      <w:r>
        <w:rPr>
          <w:i/>
          <w:sz w:val="22"/>
          <w:szCs w:val="22"/>
        </w:rPr>
        <w:t xml:space="preserve">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npu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r>
        <w:rPr>
          <w:i/>
          <w:spacing w:val="-32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63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7.2.4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pu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r>
        <w:rPr>
          <w:i/>
          <w:spacing w:val="-13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</w:t>
      </w:r>
      <w:r>
        <w:rPr>
          <w:i/>
          <w:sz w:val="22"/>
          <w:szCs w:val="22"/>
        </w:rPr>
        <w:t>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63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7.2.5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tr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yang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hkan</w:t>
      </w:r>
      <w:r>
        <w:rPr>
          <w:i/>
          <w:spacing w:val="13"/>
          <w:sz w:val="22"/>
          <w:szCs w:val="22"/>
        </w:rPr>
        <w:t>:</w:t>
      </w:r>
      <w:r>
        <w:rPr>
          <w:i/>
          <w:sz w:val="22"/>
          <w:szCs w:val="22"/>
        </w:rPr>
        <w:t>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63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7.2.6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Log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ka 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an:</w:t>
      </w:r>
      <w:r>
        <w:rPr>
          <w:i/>
          <w:spacing w:val="-1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63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7.2.7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ch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3"/>
          <w:sz w:val="22"/>
          <w:szCs w:val="22"/>
        </w:rPr>
        <w:t>:</w:t>
      </w:r>
      <w:r>
        <w:rPr>
          <w:i/>
          <w:sz w:val="22"/>
          <w:szCs w:val="22"/>
        </w:rPr>
        <w:t>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63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7.3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19"/>
          <w:szCs w:val="19"/>
        </w:rPr>
        <w:t>OAL</w:t>
      </w:r>
      <w:r>
        <w:rPr>
          <w:spacing w:val="-5"/>
          <w:sz w:val="19"/>
          <w:szCs w:val="19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TI</w:t>
      </w:r>
      <w:r>
        <w:rPr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1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64</w:t>
      </w:r>
    </w:p>
    <w:p w:rsidR="00C07F5C" w:rsidRDefault="00C07F5C">
      <w:pPr>
        <w:spacing w:before="5" w:line="120" w:lineRule="exact"/>
        <w:rPr>
          <w:sz w:val="12"/>
          <w:szCs w:val="12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AB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8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UDI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US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PU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AN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11"/>
          <w:sz w:val="24"/>
          <w:szCs w:val="24"/>
        </w:rPr>
        <w:t>)</w:t>
      </w:r>
      <w:r>
        <w:rPr>
          <w:b/>
          <w:sz w:val="24"/>
          <w:szCs w:val="24"/>
        </w:rPr>
        <w:t>................................................................</w:t>
      </w:r>
      <w:r>
        <w:rPr>
          <w:b/>
          <w:spacing w:val="17"/>
          <w:sz w:val="24"/>
          <w:szCs w:val="24"/>
        </w:rPr>
        <w:t>.</w:t>
      </w:r>
      <w:r>
        <w:rPr>
          <w:b/>
          <w:sz w:val="24"/>
          <w:szCs w:val="24"/>
        </w:rPr>
        <w:t>66</w:t>
      </w:r>
    </w:p>
    <w:p w:rsidR="00C07F5C" w:rsidRDefault="00C07F5C">
      <w:pPr>
        <w:spacing w:before="5" w:line="100" w:lineRule="exact"/>
        <w:rPr>
          <w:sz w:val="11"/>
          <w:szCs w:val="11"/>
        </w:rPr>
      </w:pP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8.1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19"/>
          <w:szCs w:val="19"/>
        </w:rPr>
        <w:t>ON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OH</w:t>
      </w:r>
      <w:r>
        <w:rPr>
          <w:spacing w:val="-7"/>
          <w:sz w:val="19"/>
          <w:szCs w:val="19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ASUS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1: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M</w:t>
      </w:r>
      <w:r>
        <w:rPr>
          <w:spacing w:val="3"/>
          <w:sz w:val="19"/>
          <w:szCs w:val="19"/>
        </w:rPr>
        <w:t>B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L</w:t>
      </w:r>
      <w:r>
        <w:rPr>
          <w:spacing w:val="-1"/>
          <w:sz w:val="19"/>
          <w:szCs w:val="19"/>
        </w:rPr>
        <w:t>I</w:t>
      </w:r>
      <w:r>
        <w:rPr>
          <w:sz w:val="19"/>
          <w:szCs w:val="19"/>
        </w:rPr>
        <w:t>K</w:t>
      </w:r>
      <w:r>
        <w:rPr>
          <w:spacing w:val="-11"/>
          <w:sz w:val="19"/>
          <w:szCs w:val="19"/>
        </w:rPr>
        <w:t xml:space="preserve"> </w:t>
      </w:r>
      <w:r>
        <w:rPr>
          <w:spacing w:val="-2"/>
          <w:w w:val="99"/>
          <w:sz w:val="19"/>
          <w:szCs w:val="19"/>
        </w:rPr>
        <w:t>K</w:t>
      </w:r>
      <w:r>
        <w:rPr>
          <w:spacing w:val="2"/>
          <w:w w:val="99"/>
          <w:sz w:val="19"/>
          <w:szCs w:val="19"/>
        </w:rPr>
        <w:t>A</w:t>
      </w:r>
      <w:r>
        <w:rPr>
          <w:spacing w:val="-1"/>
          <w:w w:val="99"/>
          <w:sz w:val="19"/>
          <w:szCs w:val="19"/>
        </w:rPr>
        <w:t>LI</w:t>
      </w:r>
      <w:r>
        <w:rPr>
          <w:spacing w:val="2"/>
          <w:w w:val="99"/>
          <w:sz w:val="19"/>
          <w:szCs w:val="19"/>
        </w:rPr>
        <w:t>MA</w:t>
      </w:r>
      <w:r>
        <w:rPr>
          <w:w w:val="99"/>
          <w:sz w:val="19"/>
          <w:szCs w:val="19"/>
        </w:rPr>
        <w:t>T</w:t>
      </w:r>
      <w:r>
        <w:rPr>
          <w:spacing w:val="-24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66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8.1.1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ahan</w:t>
      </w:r>
      <w:r>
        <w:rPr>
          <w:i/>
          <w:spacing w:val="-7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66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8.1.2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 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h:</w:t>
      </w:r>
      <w:r>
        <w:rPr>
          <w:i/>
          <w:spacing w:val="-30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66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8.1.3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npu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r>
        <w:rPr>
          <w:i/>
          <w:spacing w:val="-32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67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8.1.4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pu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r>
        <w:rPr>
          <w:i/>
          <w:spacing w:val="-13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67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8.1.5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tr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yang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hkan</w:t>
      </w:r>
      <w:r>
        <w:rPr>
          <w:i/>
          <w:spacing w:val="13"/>
          <w:sz w:val="22"/>
          <w:szCs w:val="22"/>
        </w:rPr>
        <w:t>:</w:t>
      </w:r>
      <w:r>
        <w:rPr>
          <w:i/>
          <w:sz w:val="22"/>
          <w:szCs w:val="22"/>
        </w:rPr>
        <w:t>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67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8.1.6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Log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ka 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an:</w:t>
      </w:r>
      <w:r>
        <w:rPr>
          <w:i/>
          <w:spacing w:val="-1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67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8.1.7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ch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-25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67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8.2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19"/>
          <w:szCs w:val="19"/>
        </w:rPr>
        <w:t>ON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OH</w:t>
      </w:r>
      <w:r>
        <w:rPr>
          <w:spacing w:val="-7"/>
          <w:sz w:val="19"/>
          <w:szCs w:val="19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ASUS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2: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M</w:t>
      </w:r>
      <w:r>
        <w:rPr>
          <w:spacing w:val="3"/>
          <w:sz w:val="19"/>
          <w:szCs w:val="19"/>
        </w:rPr>
        <w:t>B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LI</w:t>
      </w:r>
      <w:r>
        <w:rPr>
          <w:sz w:val="19"/>
          <w:szCs w:val="19"/>
        </w:rPr>
        <w:t>K</w:t>
      </w:r>
      <w:r>
        <w:rPr>
          <w:spacing w:val="-13"/>
          <w:sz w:val="19"/>
          <w:szCs w:val="19"/>
        </w:rPr>
        <w:t xml:space="preserve"> </w:t>
      </w:r>
      <w:r>
        <w:rPr>
          <w:spacing w:val="3"/>
          <w:w w:val="99"/>
          <w:sz w:val="19"/>
          <w:szCs w:val="19"/>
        </w:rPr>
        <w:t>B</w:t>
      </w:r>
      <w:r>
        <w:rPr>
          <w:spacing w:val="-1"/>
          <w:w w:val="99"/>
          <w:sz w:val="19"/>
          <w:szCs w:val="19"/>
        </w:rPr>
        <w:t>IL</w:t>
      </w:r>
      <w:r>
        <w:rPr>
          <w:w w:val="99"/>
          <w:sz w:val="19"/>
          <w:szCs w:val="19"/>
        </w:rPr>
        <w:t>ANGAN</w:t>
      </w:r>
      <w:r>
        <w:rPr>
          <w:spacing w:val="-16"/>
          <w:w w:val="99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68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8.2.1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ahan</w:t>
      </w:r>
      <w:r>
        <w:rPr>
          <w:i/>
          <w:spacing w:val="-7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68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8.2.2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 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h:</w:t>
      </w:r>
      <w:r>
        <w:rPr>
          <w:i/>
          <w:spacing w:val="-30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68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>8.2.3</w:t>
      </w:r>
      <w:r>
        <w:rPr>
          <w:i/>
          <w:sz w:val="22"/>
          <w:szCs w:val="22"/>
        </w:rPr>
        <w:t xml:space="preserve">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npu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r>
        <w:rPr>
          <w:i/>
          <w:spacing w:val="-32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69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8.2.4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pu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r>
        <w:rPr>
          <w:i/>
          <w:spacing w:val="-13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69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8.2.5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tr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yang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hkan</w:t>
      </w:r>
      <w:r>
        <w:rPr>
          <w:i/>
          <w:spacing w:val="13"/>
          <w:sz w:val="22"/>
          <w:szCs w:val="22"/>
        </w:rPr>
        <w:t>:</w:t>
      </w:r>
      <w:r>
        <w:rPr>
          <w:i/>
          <w:sz w:val="22"/>
          <w:szCs w:val="22"/>
        </w:rPr>
        <w:t>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69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8.2.6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Log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ka 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an:</w:t>
      </w:r>
      <w:r>
        <w:rPr>
          <w:i/>
          <w:spacing w:val="-1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69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8.2.7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ch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-25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69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8.3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19"/>
          <w:szCs w:val="19"/>
        </w:rPr>
        <w:t>OAL</w:t>
      </w:r>
      <w:r>
        <w:rPr>
          <w:spacing w:val="-5"/>
          <w:sz w:val="19"/>
          <w:szCs w:val="19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TI</w:t>
      </w:r>
      <w:r>
        <w:rPr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1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70</w:t>
      </w:r>
    </w:p>
    <w:p w:rsidR="00C07F5C" w:rsidRDefault="00C07F5C">
      <w:pPr>
        <w:spacing w:before="5" w:line="120" w:lineRule="exact"/>
        <w:rPr>
          <w:sz w:val="12"/>
          <w:szCs w:val="12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AB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UDI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US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NV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>G</w:t>
      </w:r>
      <w:r>
        <w:rPr>
          <w:b/>
          <w:sz w:val="24"/>
          <w:szCs w:val="24"/>
        </w:rPr>
        <w:t>A</w:t>
      </w:r>
      <w:r>
        <w:rPr>
          <w:b/>
          <w:spacing w:val="19"/>
          <w:sz w:val="24"/>
          <w:szCs w:val="24"/>
        </w:rPr>
        <w:t>N</w:t>
      </w:r>
      <w:r>
        <w:rPr>
          <w:b/>
          <w:sz w:val="24"/>
          <w:szCs w:val="24"/>
        </w:rPr>
        <w:t>.............................................................</w:t>
      </w:r>
      <w:r>
        <w:rPr>
          <w:b/>
          <w:spacing w:val="17"/>
          <w:sz w:val="24"/>
          <w:szCs w:val="24"/>
        </w:rPr>
        <w:t>.</w:t>
      </w:r>
      <w:r>
        <w:rPr>
          <w:b/>
          <w:sz w:val="24"/>
          <w:szCs w:val="24"/>
        </w:rPr>
        <w:t>72</w:t>
      </w:r>
    </w:p>
    <w:p w:rsidR="00C07F5C" w:rsidRDefault="00C07F5C">
      <w:pPr>
        <w:spacing w:before="5" w:line="100" w:lineRule="exact"/>
        <w:rPr>
          <w:sz w:val="11"/>
          <w:szCs w:val="11"/>
        </w:rPr>
      </w:pP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9.1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-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3"/>
          <w:sz w:val="19"/>
          <w:szCs w:val="19"/>
        </w:rPr>
        <w:t>T</w:t>
      </w:r>
      <w:r>
        <w:rPr>
          <w:sz w:val="19"/>
          <w:szCs w:val="19"/>
        </w:rPr>
        <w:t>U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ASUS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1: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ONV</w:t>
      </w:r>
      <w:r>
        <w:rPr>
          <w:spacing w:val="2"/>
          <w:sz w:val="19"/>
          <w:szCs w:val="19"/>
        </w:rPr>
        <w:t>E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SI</w:t>
      </w:r>
      <w:r>
        <w:rPr>
          <w:spacing w:val="-13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B</w:t>
      </w:r>
      <w:r>
        <w:rPr>
          <w:spacing w:val="-1"/>
          <w:sz w:val="19"/>
          <w:szCs w:val="19"/>
        </w:rPr>
        <w:t>IL</w:t>
      </w:r>
      <w:r>
        <w:rPr>
          <w:sz w:val="19"/>
          <w:szCs w:val="19"/>
        </w:rPr>
        <w:t>ANGAN</w:t>
      </w:r>
      <w:r>
        <w:rPr>
          <w:spacing w:val="-10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B</w:t>
      </w:r>
      <w:r>
        <w:rPr>
          <w:spacing w:val="-1"/>
          <w:sz w:val="19"/>
          <w:szCs w:val="19"/>
        </w:rPr>
        <w:t>I</w:t>
      </w:r>
      <w:r>
        <w:rPr>
          <w:sz w:val="19"/>
          <w:szCs w:val="19"/>
        </w:rPr>
        <w:t>N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R</w:t>
      </w:r>
      <w:r>
        <w:rPr>
          <w:spacing w:val="-2"/>
          <w:sz w:val="19"/>
          <w:szCs w:val="19"/>
        </w:rPr>
        <w:t xml:space="preserve"> K</w:t>
      </w:r>
      <w:r>
        <w:rPr>
          <w:sz w:val="19"/>
          <w:szCs w:val="19"/>
        </w:rPr>
        <w:t>E</w:t>
      </w:r>
      <w:r>
        <w:rPr>
          <w:spacing w:val="-3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D</w:t>
      </w:r>
      <w:r>
        <w:rPr>
          <w:spacing w:val="-1"/>
          <w:sz w:val="19"/>
          <w:szCs w:val="19"/>
        </w:rPr>
        <w:t>E</w:t>
      </w:r>
      <w:r>
        <w:rPr>
          <w:spacing w:val="3"/>
          <w:sz w:val="19"/>
          <w:szCs w:val="19"/>
        </w:rPr>
        <w:t>S</w:t>
      </w:r>
      <w:r>
        <w:rPr>
          <w:spacing w:val="-3"/>
          <w:sz w:val="19"/>
          <w:szCs w:val="19"/>
        </w:rPr>
        <w:t>I</w:t>
      </w:r>
      <w:r>
        <w:rPr>
          <w:sz w:val="19"/>
          <w:szCs w:val="19"/>
        </w:rPr>
        <w:t>M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L</w:t>
      </w:r>
      <w:r>
        <w:rPr>
          <w:spacing w:val="-3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72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9.1.1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ahan</w:t>
      </w:r>
      <w:r>
        <w:rPr>
          <w:i/>
          <w:spacing w:val="-7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72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9.1.2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 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h</w:t>
      </w:r>
      <w:r>
        <w:rPr>
          <w:i/>
          <w:spacing w:val="-12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72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>9.1.3</w:t>
      </w:r>
      <w:r>
        <w:rPr>
          <w:i/>
          <w:sz w:val="22"/>
          <w:szCs w:val="22"/>
        </w:rPr>
        <w:t xml:space="preserve">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tr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Yang </w:t>
      </w:r>
      <w:r>
        <w:rPr>
          <w:i/>
          <w:spacing w:val="-1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hka</w:t>
      </w:r>
      <w:r>
        <w:rPr>
          <w:i/>
          <w:spacing w:val="5"/>
          <w:sz w:val="22"/>
          <w:szCs w:val="22"/>
        </w:rPr>
        <w:t>n</w:t>
      </w:r>
      <w:r>
        <w:rPr>
          <w:i/>
          <w:sz w:val="22"/>
          <w:szCs w:val="22"/>
        </w:rPr>
        <w:t>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73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9.1.4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ek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dan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73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9.1.5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nput</w:t>
      </w:r>
      <w:r>
        <w:rPr>
          <w:i/>
          <w:spacing w:val="-1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73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9.1.6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pu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........................................................................................</w:t>
      </w:r>
      <w:r>
        <w:rPr>
          <w:i/>
          <w:sz w:val="22"/>
          <w:szCs w:val="22"/>
        </w:rPr>
        <w:t>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74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9.1.7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>n</w:t>
      </w:r>
      <w:r>
        <w:rPr>
          <w:i/>
          <w:sz w:val="22"/>
          <w:szCs w:val="22"/>
        </w:rPr>
        <w:t>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74</w:t>
      </w:r>
    </w:p>
    <w:p w:rsidR="00C07F5C" w:rsidRDefault="006D7F9C">
      <w:pPr>
        <w:spacing w:before="1"/>
        <w:ind w:left="600"/>
        <w:rPr>
          <w:sz w:val="22"/>
          <w:szCs w:val="22"/>
        </w:rPr>
        <w:sectPr w:rsidR="00C07F5C">
          <w:footerReference w:type="default" r:id="rId16"/>
          <w:pgSz w:w="11900" w:h="16840"/>
          <w:pgMar w:top="1360" w:right="1340" w:bottom="280" w:left="1320" w:header="0" w:footer="1051" w:gutter="0"/>
          <w:pgNumType w:start="4"/>
          <w:cols w:space="720"/>
        </w:sectPr>
      </w:pPr>
      <w:r>
        <w:rPr>
          <w:i/>
          <w:sz w:val="22"/>
          <w:szCs w:val="22"/>
        </w:rPr>
        <w:t xml:space="preserve">9.1.8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ch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K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uh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0"/>
          <w:sz w:val="22"/>
          <w:szCs w:val="22"/>
        </w:rPr>
        <w:t>n</w:t>
      </w:r>
      <w:r>
        <w:rPr>
          <w:i/>
          <w:sz w:val="22"/>
          <w:szCs w:val="22"/>
        </w:rPr>
        <w:t>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74</w:t>
      </w:r>
    </w:p>
    <w:p w:rsidR="00C07F5C" w:rsidRDefault="006D7F9C">
      <w:pPr>
        <w:spacing w:before="72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9.2   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3"/>
          <w:sz w:val="19"/>
          <w:szCs w:val="19"/>
        </w:rPr>
        <w:t>T</w:t>
      </w:r>
      <w:r>
        <w:rPr>
          <w:sz w:val="19"/>
          <w:szCs w:val="19"/>
        </w:rPr>
        <w:t>U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ASUS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2: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ON</w:t>
      </w:r>
      <w:r>
        <w:rPr>
          <w:spacing w:val="2"/>
          <w:sz w:val="19"/>
          <w:szCs w:val="19"/>
        </w:rPr>
        <w:t>V</w:t>
      </w:r>
      <w:r>
        <w:rPr>
          <w:spacing w:val="-1"/>
          <w:sz w:val="19"/>
          <w:szCs w:val="19"/>
        </w:rPr>
        <w:t>E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SI</w:t>
      </w:r>
      <w:r>
        <w:rPr>
          <w:spacing w:val="-13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B</w:t>
      </w:r>
      <w:r>
        <w:rPr>
          <w:spacing w:val="-1"/>
          <w:sz w:val="19"/>
          <w:szCs w:val="19"/>
        </w:rPr>
        <w:t>IL</w:t>
      </w:r>
      <w:r>
        <w:rPr>
          <w:sz w:val="19"/>
          <w:szCs w:val="19"/>
        </w:rPr>
        <w:t>ANG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-1"/>
          <w:sz w:val="19"/>
          <w:szCs w:val="19"/>
        </w:rPr>
        <w:t>E</w:t>
      </w:r>
      <w:r>
        <w:rPr>
          <w:spacing w:val="3"/>
          <w:sz w:val="19"/>
          <w:szCs w:val="19"/>
        </w:rPr>
        <w:t>S</w:t>
      </w:r>
      <w:r>
        <w:rPr>
          <w:spacing w:val="-1"/>
          <w:sz w:val="19"/>
          <w:szCs w:val="19"/>
        </w:rPr>
        <w:t>I</w:t>
      </w:r>
      <w:r>
        <w:rPr>
          <w:sz w:val="19"/>
          <w:szCs w:val="19"/>
        </w:rPr>
        <w:t>M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L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KE</w:t>
      </w:r>
      <w:r>
        <w:rPr>
          <w:spacing w:val="-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pacing w:val="-3"/>
          <w:sz w:val="19"/>
          <w:szCs w:val="19"/>
        </w:rPr>
        <w:t>I</w:t>
      </w:r>
      <w:r>
        <w:rPr>
          <w:spacing w:val="2"/>
          <w:sz w:val="19"/>
          <w:szCs w:val="19"/>
        </w:rPr>
        <w:t>N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R</w:t>
      </w:r>
      <w:r>
        <w:rPr>
          <w:spacing w:val="-12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75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9.2.1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ahan</w:t>
      </w:r>
      <w:r>
        <w:rPr>
          <w:i/>
          <w:spacing w:val="-7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75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9.2.2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 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h</w:t>
      </w:r>
      <w:r>
        <w:rPr>
          <w:i/>
          <w:spacing w:val="-12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75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9.2.3   </w:t>
      </w:r>
      <w:r>
        <w:rPr>
          <w:i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tr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Yang </w:t>
      </w:r>
      <w:r>
        <w:rPr>
          <w:i/>
          <w:spacing w:val="-1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hka</w:t>
      </w:r>
      <w:r>
        <w:rPr>
          <w:i/>
          <w:spacing w:val="5"/>
          <w:sz w:val="22"/>
          <w:szCs w:val="22"/>
        </w:rPr>
        <w:t>n</w:t>
      </w:r>
      <w:r>
        <w:rPr>
          <w:i/>
          <w:sz w:val="22"/>
          <w:szCs w:val="22"/>
        </w:rPr>
        <w:t>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76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9.2.4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ek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dan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76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9.2.5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nput</w:t>
      </w:r>
      <w:r>
        <w:rPr>
          <w:i/>
          <w:spacing w:val="-1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76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9.2.6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pu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...........................................................................................</w:t>
      </w:r>
      <w:r>
        <w:rPr>
          <w:i/>
          <w:sz w:val="22"/>
          <w:szCs w:val="22"/>
        </w:rPr>
        <w:t>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76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9.2.7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>n</w:t>
      </w:r>
      <w:r>
        <w:rPr>
          <w:i/>
          <w:sz w:val="22"/>
          <w:szCs w:val="22"/>
        </w:rPr>
        <w:t>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77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9.2.8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ch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K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uh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0"/>
          <w:sz w:val="22"/>
          <w:szCs w:val="22"/>
        </w:rPr>
        <w:t>n</w:t>
      </w:r>
      <w:r>
        <w:rPr>
          <w:i/>
          <w:sz w:val="22"/>
          <w:szCs w:val="22"/>
        </w:rPr>
        <w:t>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78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9.3     </w:t>
      </w:r>
      <w:r>
        <w:rPr>
          <w:spacing w:val="5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w w:val="99"/>
          <w:sz w:val="19"/>
          <w:szCs w:val="19"/>
        </w:rPr>
        <w:t>A</w:t>
      </w:r>
      <w:r>
        <w:rPr>
          <w:spacing w:val="-1"/>
          <w:w w:val="99"/>
          <w:sz w:val="19"/>
          <w:szCs w:val="19"/>
        </w:rPr>
        <w:t>TI</w:t>
      </w:r>
      <w:r>
        <w:rPr>
          <w:w w:val="99"/>
          <w:sz w:val="19"/>
          <w:szCs w:val="19"/>
        </w:rPr>
        <w:t>H</w:t>
      </w:r>
      <w:r>
        <w:rPr>
          <w:spacing w:val="2"/>
          <w:w w:val="99"/>
          <w:sz w:val="19"/>
          <w:szCs w:val="19"/>
        </w:rPr>
        <w:t>A</w:t>
      </w:r>
      <w:r>
        <w:rPr>
          <w:w w:val="99"/>
          <w:sz w:val="19"/>
          <w:szCs w:val="19"/>
        </w:rPr>
        <w:t>N</w:t>
      </w:r>
      <w:r>
        <w:rPr>
          <w:spacing w:val="-21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78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9.3.1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ahan</w:t>
      </w:r>
      <w:r>
        <w:rPr>
          <w:i/>
          <w:spacing w:val="-7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78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9.3.2   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 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h</w:t>
      </w:r>
      <w:r>
        <w:rPr>
          <w:i/>
          <w:spacing w:val="-12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78</w:t>
      </w:r>
    </w:p>
    <w:p w:rsidR="00C07F5C" w:rsidRDefault="00C07F5C">
      <w:pPr>
        <w:spacing w:before="2" w:line="120" w:lineRule="exact"/>
        <w:rPr>
          <w:sz w:val="12"/>
          <w:szCs w:val="12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10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UDI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US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K</w:t>
      </w:r>
      <w:r>
        <w:rPr>
          <w:b/>
          <w:spacing w:val="20"/>
          <w:sz w:val="24"/>
          <w:szCs w:val="24"/>
        </w:rPr>
        <w:t>S</w:t>
      </w:r>
      <w:r>
        <w:rPr>
          <w:b/>
          <w:sz w:val="24"/>
          <w:szCs w:val="24"/>
        </w:rPr>
        <w:t>.................................................................</w:t>
      </w:r>
      <w:r>
        <w:rPr>
          <w:b/>
          <w:spacing w:val="17"/>
          <w:sz w:val="24"/>
          <w:szCs w:val="24"/>
        </w:rPr>
        <w:t>.</w:t>
      </w:r>
      <w:r>
        <w:rPr>
          <w:b/>
          <w:sz w:val="24"/>
          <w:szCs w:val="24"/>
        </w:rPr>
        <w:t>80</w:t>
      </w:r>
    </w:p>
    <w:p w:rsidR="00C07F5C" w:rsidRDefault="00C07F5C">
      <w:pPr>
        <w:spacing w:before="5" w:line="100" w:lineRule="exact"/>
        <w:rPr>
          <w:sz w:val="11"/>
          <w:szCs w:val="11"/>
        </w:rPr>
      </w:pP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10.1   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3"/>
          <w:sz w:val="19"/>
          <w:szCs w:val="19"/>
        </w:rPr>
        <w:t>T</w:t>
      </w:r>
      <w:r>
        <w:rPr>
          <w:sz w:val="19"/>
          <w:szCs w:val="19"/>
        </w:rPr>
        <w:t>U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ASUS</w:t>
      </w:r>
      <w:r>
        <w:rPr>
          <w:sz w:val="24"/>
          <w:szCs w:val="24"/>
        </w:rPr>
        <w:t>: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z w:val="19"/>
          <w:szCs w:val="19"/>
        </w:rPr>
        <w:t>P</w:t>
      </w:r>
      <w:r>
        <w:rPr>
          <w:spacing w:val="-1"/>
          <w:sz w:val="19"/>
          <w:szCs w:val="19"/>
        </w:rPr>
        <w:t>E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>I</w:t>
      </w:r>
      <w:r>
        <w:rPr>
          <w:spacing w:val="-8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P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NAM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AH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-13"/>
          <w:sz w:val="19"/>
          <w:szCs w:val="19"/>
        </w:rPr>
        <w:t xml:space="preserve"> </w:t>
      </w:r>
      <w:r>
        <w:rPr>
          <w:w w:val="99"/>
          <w:sz w:val="19"/>
          <w:szCs w:val="19"/>
        </w:rPr>
        <w:t>M</w:t>
      </w:r>
      <w:r>
        <w:rPr>
          <w:spacing w:val="2"/>
          <w:w w:val="99"/>
          <w:sz w:val="19"/>
          <w:szCs w:val="19"/>
        </w:rPr>
        <w:t>A</w:t>
      </w:r>
      <w:r>
        <w:rPr>
          <w:spacing w:val="-3"/>
          <w:w w:val="99"/>
          <w:sz w:val="19"/>
          <w:szCs w:val="19"/>
        </w:rPr>
        <w:t>T</w:t>
      </w:r>
      <w:r>
        <w:rPr>
          <w:spacing w:val="3"/>
          <w:w w:val="99"/>
          <w:sz w:val="19"/>
          <w:szCs w:val="19"/>
        </w:rPr>
        <w:t>R</w:t>
      </w:r>
      <w:r>
        <w:rPr>
          <w:spacing w:val="-1"/>
          <w:w w:val="99"/>
          <w:sz w:val="19"/>
          <w:szCs w:val="19"/>
        </w:rPr>
        <w:t>I</w:t>
      </w:r>
      <w:r>
        <w:rPr>
          <w:w w:val="99"/>
          <w:sz w:val="19"/>
          <w:szCs w:val="19"/>
        </w:rPr>
        <w:t>KS</w:t>
      </w:r>
      <w:r>
        <w:rPr>
          <w:spacing w:val="-13"/>
          <w:w w:val="99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80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10.1.1      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ahan</w:t>
      </w:r>
      <w:r>
        <w:rPr>
          <w:i/>
          <w:spacing w:val="-2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80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10.1.2      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 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h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80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10.1.3      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tr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Yang </w:t>
      </w:r>
      <w:r>
        <w:rPr>
          <w:i/>
          <w:spacing w:val="-1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hkan</w:t>
      </w:r>
      <w:r>
        <w:rPr>
          <w:i/>
          <w:spacing w:val="-14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81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10.1.4      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ek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dan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i</w:t>
      </w:r>
      <w:r>
        <w:rPr>
          <w:i/>
          <w:spacing w:val="-20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81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>10.1.5</w:t>
      </w:r>
      <w:r>
        <w:rPr>
          <w:i/>
          <w:sz w:val="22"/>
          <w:szCs w:val="22"/>
        </w:rPr>
        <w:t xml:space="preserve">      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npu</w:t>
      </w:r>
      <w:r>
        <w:rPr>
          <w:i/>
          <w:spacing w:val="20"/>
          <w:sz w:val="22"/>
          <w:szCs w:val="22"/>
        </w:rPr>
        <w:t>t</w:t>
      </w:r>
      <w:r>
        <w:rPr>
          <w:i/>
          <w:sz w:val="22"/>
          <w:szCs w:val="22"/>
        </w:rPr>
        <w:t>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81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10.1.6      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put</w:t>
      </w:r>
      <w:r>
        <w:rPr>
          <w:i/>
          <w:spacing w:val="-1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82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10.1.7      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17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</w:t>
      </w:r>
      <w:r>
        <w:rPr>
          <w:i/>
          <w:sz w:val="22"/>
          <w:szCs w:val="22"/>
        </w:rPr>
        <w:t>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82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10.1.8      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ch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K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uh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-9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83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10.2  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10.2.</w:t>
      </w:r>
      <w:r>
        <w:rPr>
          <w:spacing w:val="-1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TI</w:t>
      </w:r>
      <w:r>
        <w:rPr>
          <w:sz w:val="19"/>
          <w:szCs w:val="19"/>
        </w:rPr>
        <w:t>HAN</w:t>
      </w:r>
      <w:r>
        <w:rPr>
          <w:spacing w:val="-14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83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10.2.1      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ahan</w:t>
      </w:r>
      <w:r>
        <w:rPr>
          <w:i/>
          <w:spacing w:val="-2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83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>10.2.2</w:t>
      </w:r>
      <w:r>
        <w:rPr>
          <w:i/>
          <w:sz w:val="22"/>
          <w:szCs w:val="22"/>
        </w:rPr>
        <w:t xml:space="preserve">      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 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h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84</w:t>
      </w:r>
    </w:p>
    <w:p w:rsidR="00C07F5C" w:rsidRDefault="00C07F5C">
      <w:pPr>
        <w:spacing w:before="2" w:line="120" w:lineRule="exact"/>
        <w:rPr>
          <w:sz w:val="12"/>
          <w:szCs w:val="12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AB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11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UDI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US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SHO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-3"/>
          <w:sz w:val="24"/>
          <w:szCs w:val="24"/>
        </w:rPr>
        <w:t xml:space="preserve"> P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PR</w:t>
      </w:r>
      <w:r>
        <w:rPr>
          <w:b/>
          <w:spacing w:val="1"/>
          <w:sz w:val="24"/>
          <w:szCs w:val="24"/>
        </w:rPr>
        <w:t>OBLE</w:t>
      </w:r>
      <w:r>
        <w:rPr>
          <w:b/>
          <w:spacing w:val="16"/>
          <w:sz w:val="24"/>
          <w:szCs w:val="24"/>
        </w:rPr>
        <w:t>M</w:t>
      </w:r>
      <w:r>
        <w:rPr>
          <w:b/>
          <w:sz w:val="24"/>
          <w:szCs w:val="24"/>
        </w:rPr>
        <w:t>................................................</w:t>
      </w:r>
      <w:r>
        <w:rPr>
          <w:b/>
          <w:spacing w:val="17"/>
          <w:sz w:val="24"/>
          <w:szCs w:val="24"/>
        </w:rPr>
        <w:t>.</w:t>
      </w:r>
      <w:r>
        <w:rPr>
          <w:b/>
          <w:sz w:val="24"/>
          <w:szCs w:val="24"/>
        </w:rPr>
        <w:t>86</w:t>
      </w:r>
    </w:p>
    <w:p w:rsidR="00C07F5C" w:rsidRDefault="00C07F5C">
      <w:pPr>
        <w:spacing w:before="5" w:line="100" w:lineRule="exact"/>
        <w:rPr>
          <w:sz w:val="11"/>
          <w:szCs w:val="11"/>
        </w:rPr>
      </w:pPr>
    </w:p>
    <w:p w:rsidR="00C07F5C" w:rsidRDefault="006D7F9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11.1   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3"/>
          <w:sz w:val="19"/>
          <w:szCs w:val="19"/>
        </w:rPr>
        <w:t>T</w:t>
      </w:r>
      <w:r>
        <w:rPr>
          <w:sz w:val="19"/>
          <w:szCs w:val="19"/>
        </w:rPr>
        <w:t>U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-6"/>
          <w:sz w:val="19"/>
          <w:szCs w:val="19"/>
        </w:rPr>
        <w:t xml:space="preserve"> </w:t>
      </w:r>
      <w:r>
        <w:rPr>
          <w:sz w:val="24"/>
          <w:szCs w:val="24"/>
        </w:rPr>
        <w:t>K</w:t>
      </w:r>
      <w:r>
        <w:rPr>
          <w:sz w:val="19"/>
          <w:szCs w:val="19"/>
        </w:rPr>
        <w:t>ASUS</w:t>
      </w:r>
      <w:r>
        <w:rPr>
          <w:sz w:val="24"/>
          <w:szCs w:val="24"/>
        </w:rPr>
        <w:t>:</w:t>
      </w:r>
      <w:r>
        <w:rPr>
          <w:spacing w:val="-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19"/>
          <w:szCs w:val="19"/>
        </w:rPr>
        <w:t>HO</w:t>
      </w:r>
      <w:r>
        <w:rPr>
          <w:spacing w:val="3"/>
          <w:sz w:val="19"/>
          <w:szCs w:val="19"/>
        </w:rPr>
        <w:t>R</w:t>
      </w:r>
      <w:r>
        <w:rPr>
          <w:spacing w:val="-3"/>
          <w:sz w:val="19"/>
          <w:szCs w:val="19"/>
        </w:rPr>
        <w:t>T</w:t>
      </w:r>
      <w:r>
        <w:rPr>
          <w:spacing w:val="-1"/>
          <w:sz w:val="19"/>
          <w:szCs w:val="19"/>
        </w:rPr>
        <w:t>E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>T</w:t>
      </w:r>
      <w:r>
        <w:rPr>
          <w:spacing w:val="-10"/>
          <w:sz w:val="19"/>
          <w:szCs w:val="19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19"/>
          <w:szCs w:val="19"/>
        </w:rPr>
        <w:t>A</w:t>
      </w:r>
      <w:r>
        <w:rPr>
          <w:spacing w:val="-3"/>
          <w:sz w:val="19"/>
          <w:szCs w:val="19"/>
        </w:rPr>
        <w:t>T</w:t>
      </w:r>
      <w:r>
        <w:rPr>
          <w:sz w:val="19"/>
          <w:szCs w:val="19"/>
        </w:rPr>
        <w:t>H</w:t>
      </w:r>
      <w:r>
        <w:rPr>
          <w:spacing w:val="-5"/>
          <w:sz w:val="19"/>
          <w:szCs w:val="19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O</w:t>
      </w:r>
      <w:r>
        <w:rPr>
          <w:spacing w:val="3"/>
          <w:sz w:val="19"/>
          <w:szCs w:val="19"/>
        </w:rPr>
        <w:t>B</w:t>
      </w:r>
      <w:r>
        <w:rPr>
          <w:spacing w:val="-3"/>
          <w:sz w:val="19"/>
          <w:szCs w:val="19"/>
        </w:rPr>
        <w:t>L</w:t>
      </w:r>
      <w:r>
        <w:rPr>
          <w:spacing w:val="2"/>
          <w:sz w:val="19"/>
          <w:szCs w:val="19"/>
        </w:rPr>
        <w:t>E</w:t>
      </w:r>
      <w:r>
        <w:rPr>
          <w:sz w:val="19"/>
          <w:szCs w:val="19"/>
        </w:rPr>
        <w:t>M</w:t>
      </w:r>
      <w:r>
        <w:rPr>
          <w:spacing w:val="-9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N</w:t>
      </w:r>
      <w:r>
        <w:rPr>
          <w:spacing w:val="2"/>
          <w:sz w:val="19"/>
          <w:szCs w:val="19"/>
        </w:rPr>
        <w:t>G</w:t>
      </w:r>
      <w:r>
        <w:rPr>
          <w:sz w:val="19"/>
          <w:szCs w:val="19"/>
        </w:rPr>
        <w:t>AN</w:t>
      </w:r>
      <w:r>
        <w:rPr>
          <w:spacing w:val="-8"/>
          <w:sz w:val="19"/>
          <w:szCs w:val="19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3"/>
          <w:sz w:val="19"/>
          <w:szCs w:val="19"/>
        </w:rPr>
        <w:t>L</w:t>
      </w:r>
      <w:r>
        <w:rPr>
          <w:sz w:val="19"/>
          <w:szCs w:val="19"/>
        </w:rPr>
        <w:t>GO</w:t>
      </w:r>
      <w:r>
        <w:rPr>
          <w:spacing w:val="3"/>
          <w:sz w:val="19"/>
          <w:szCs w:val="19"/>
        </w:rPr>
        <w:t>R</w:t>
      </w:r>
      <w:r>
        <w:rPr>
          <w:spacing w:val="-1"/>
          <w:sz w:val="19"/>
          <w:szCs w:val="19"/>
        </w:rPr>
        <w:t>IT</w:t>
      </w:r>
      <w:r>
        <w:rPr>
          <w:sz w:val="19"/>
          <w:szCs w:val="19"/>
        </w:rPr>
        <w:t>MA</w:t>
      </w:r>
      <w:r>
        <w:rPr>
          <w:spacing w:val="-12"/>
          <w:sz w:val="19"/>
          <w:szCs w:val="19"/>
        </w:rPr>
        <w:t xml:space="preserve"> </w:t>
      </w:r>
      <w:r>
        <w:rPr>
          <w:spacing w:val="2"/>
          <w:w w:val="99"/>
          <w:sz w:val="24"/>
          <w:szCs w:val="24"/>
        </w:rPr>
        <w:t>D</w:t>
      </w:r>
      <w:r>
        <w:rPr>
          <w:spacing w:val="-3"/>
          <w:w w:val="99"/>
          <w:sz w:val="19"/>
          <w:szCs w:val="19"/>
        </w:rPr>
        <w:t>I</w:t>
      </w:r>
      <w:r>
        <w:rPr>
          <w:spacing w:val="3"/>
          <w:w w:val="99"/>
          <w:sz w:val="19"/>
          <w:szCs w:val="19"/>
        </w:rPr>
        <w:t>J</w:t>
      </w:r>
      <w:r>
        <w:rPr>
          <w:spacing w:val="-2"/>
          <w:w w:val="99"/>
          <w:sz w:val="19"/>
          <w:szCs w:val="19"/>
        </w:rPr>
        <w:t>K</w:t>
      </w:r>
      <w:r>
        <w:rPr>
          <w:spacing w:val="3"/>
          <w:w w:val="99"/>
          <w:sz w:val="19"/>
          <w:szCs w:val="19"/>
        </w:rPr>
        <w:t>S</w:t>
      </w:r>
      <w:r>
        <w:rPr>
          <w:spacing w:val="-1"/>
          <w:w w:val="99"/>
          <w:sz w:val="19"/>
          <w:szCs w:val="19"/>
        </w:rPr>
        <w:t>T</w:t>
      </w:r>
      <w:r>
        <w:rPr>
          <w:spacing w:val="1"/>
          <w:w w:val="99"/>
          <w:sz w:val="19"/>
          <w:szCs w:val="19"/>
        </w:rPr>
        <w:t>R</w:t>
      </w:r>
      <w:r>
        <w:rPr>
          <w:w w:val="99"/>
          <w:sz w:val="19"/>
          <w:szCs w:val="19"/>
        </w:rPr>
        <w:t>A</w:t>
      </w:r>
      <w:r>
        <w:rPr>
          <w:spacing w:val="-18"/>
          <w:w w:val="99"/>
          <w:sz w:val="19"/>
          <w:szCs w:val="19"/>
        </w:rPr>
        <w:t xml:space="preserve"> </w:t>
      </w:r>
      <w:r>
        <w:rPr>
          <w:sz w:val="24"/>
          <w:szCs w:val="24"/>
        </w:rPr>
        <w:t>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86</w:t>
      </w:r>
    </w:p>
    <w:p w:rsidR="00C07F5C" w:rsidRDefault="006D7F9C">
      <w:pPr>
        <w:spacing w:before="2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11.1.1      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Pe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ahan</w:t>
      </w:r>
      <w:r>
        <w:rPr>
          <w:i/>
          <w:spacing w:val="-2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86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11.1.2      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 Pen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h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86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11.1.3      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tr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Yang </w:t>
      </w:r>
      <w:r>
        <w:rPr>
          <w:i/>
          <w:spacing w:val="-1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hkan</w:t>
      </w:r>
      <w:r>
        <w:rPr>
          <w:i/>
          <w:spacing w:val="-14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90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11.1.4      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z w:val="22"/>
          <w:szCs w:val="22"/>
        </w:rPr>
        <w:t>ek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dan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i</w:t>
      </w:r>
      <w:r>
        <w:rPr>
          <w:i/>
          <w:spacing w:val="-20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91</w:t>
      </w:r>
    </w:p>
    <w:p w:rsidR="00C07F5C" w:rsidRDefault="006D7F9C">
      <w:pPr>
        <w:spacing w:before="1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11.1.5      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npu</w:t>
      </w:r>
      <w:r>
        <w:rPr>
          <w:i/>
          <w:spacing w:val="20"/>
          <w:sz w:val="22"/>
          <w:szCs w:val="22"/>
        </w:rPr>
        <w:t>t</w:t>
      </w:r>
      <w:r>
        <w:rPr>
          <w:i/>
          <w:sz w:val="22"/>
          <w:szCs w:val="22"/>
        </w:rPr>
        <w:t>............................................................................................................................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91</w:t>
      </w:r>
    </w:p>
    <w:p w:rsidR="00C07F5C" w:rsidRDefault="006D7F9C">
      <w:pPr>
        <w:spacing w:line="240" w:lineRule="exact"/>
        <w:ind w:left="600"/>
        <w:rPr>
          <w:sz w:val="22"/>
          <w:szCs w:val="22"/>
        </w:rPr>
      </w:pPr>
      <w:r>
        <w:rPr>
          <w:i/>
          <w:sz w:val="22"/>
          <w:szCs w:val="22"/>
        </w:rPr>
        <w:t xml:space="preserve">11.1.6      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put</w:t>
      </w:r>
      <w:r>
        <w:rPr>
          <w:i/>
          <w:spacing w:val="-16"/>
          <w:sz w:val="22"/>
          <w:szCs w:val="22"/>
        </w:rPr>
        <w:t xml:space="preserve"> </w:t>
      </w:r>
      <w:r>
        <w:rPr>
          <w:i/>
          <w:sz w:val="22"/>
          <w:szCs w:val="22"/>
        </w:rPr>
        <w:t>.........................................................................................................................</w:t>
      </w:r>
      <w:r>
        <w:rPr>
          <w:i/>
          <w:spacing w:val="-31"/>
          <w:sz w:val="22"/>
          <w:szCs w:val="22"/>
        </w:rPr>
        <w:t xml:space="preserve"> </w:t>
      </w:r>
      <w:r>
        <w:rPr>
          <w:i/>
          <w:sz w:val="22"/>
          <w:szCs w:val="22"/>
        </w:rPr>
        <w:t>92</w:t>
      </w:r>
    </w:p>
    <w:p w:rsidR="00C07F5C" w:rsidRDefault="006D7F9C">
      <w:pPr>
        <w:spacing w:line="260" w:lineRule="exact"/>
        <w:ind w:left="360"/>
        <w:rPr>
          <w:sz w:val="24"/>
          <w:szCs w:val="24"/>
        </w:rPr>
        <w:sectPr w:rsidR="00C07F5C">
          <w:footerReference w:type="default" r:id="rId17"/>
          <w:pgSz w:w="11900" w:h="16840"/>
          <w:pgMar w:top="1360" w:right="1340" w:bottom="280" w:left="1320" w:header="0" w:footer="1051" w:gutter="0"/>
          <w:pgNumType w:start="5"/>
          <w:cols w:space="720"/>
        </w:sectPr>
      </w:pPr>
      <w:r>
        <w:rPr>
          <w:sz w:val="24"/>
          <w:szCs w:val="24"/>
        </w:rPr>
        <w:t xml:space="preserve">11.2   </w:t>
      </w:r>
      <w:r>
        <w:rPr>
          <w:spacing w:val="5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w w:val="99"/>
          <w:sz w:val="19"/>
          <w:szCs w:val="19"/>
        </w:rPr>
        <w:t>A</w:t>
      </w:r>
      <w:r>
        <w:rPr>
          <w:spacing w:val="-1"/>
          <w:w w:val="99"/>
          <w:sz w:val="19"/>
          <w:szCs w:val="19"/>
        </w:rPr>
        <w:t>TI</w:t>
      </w:r>
      <w:r>
        <w:rPr>
          <w:w w:val="99"/>
          <w:sz w:val="19"/>
          <w:szCs w:val="19"/>
        </w:rPr>
        <w:t>H</w:t>
      </w:r>
      <w:r>
        <w:rPr>
          <w:spacing w:val="2"/>
          <w:w w:val="99"/>
          <w:sz w:val="19"/>
          <w:szCs w:val="19"/>
        </w:rPr>
        <w:t>A</w:t>
      </w:r>
      <w:r>
        <w:rPr>
          <w:w w:val="99"/>
          <w:sz w:val="19"/>
          <w:szCs w:val="19"/>
        </w:rPr>
        <w:t>N</w:t>
      </w:r>
      <w:r>
        <w:rPr>
          <w:spacing w:val="-21"/>
          <w:sz w:val="19"/>
          <w:szCs w:val="19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92</w:t>
      </w:r>
    </w:p>
    <w:p w:rsidR="00C07F5C" w:rsidRDefault="006D7F9C">
      <w:pPr>
        <w:spacing w:before="20"/>
        <w:ind w:left="5606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pacing w:val="1"/>
          <w:sz w:val="52"/>
          <w:szCs w:val="52"/>
        </w:rPr>
        <w:lastRenderedPageBreak/>
        <w:t>D</w:t>
      </w:r>
      <w:r>
        <w:rPr>
          <w:rFonts w:ascii="Cambria" w:eastAsia="Cambria" w:hAnsi="Cambria" w:cs="Cambria"/>
          <w:b/>
          <w:sz w:val="52"/>
          <w:szCs w:val="52"/>
        </w:rPr>
        <w:t>a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f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t</w:t>
      </w:r>
      <w:r>
        <w:rPr>
          <w:rFonts w:ascii="Cambria" w:eastAsia="Cambria" w:hAnsi="Cambria" w:cs="Cambria"/>
          <w:b/>
          <w:sz w:val="52"/>
          <w:szCs w:val="52"/>
        </w:rPr>
        <w:t>ar</w:t>
      </w:r>
      <w:r>
        <w:rPr>
          <w:b/>
          <w:spacing w:val="-15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G</w:t>
      </w:r>
      <w:r>
        <w:rPr>
          <w:rFonts w:ascii="Cambria" w:eastAsia="Cambria" w:hAnsi="Cambria" w:cs="Cambria"/>
          <w:b/>
          <w:spacing w:val="-3"/>
          <w:sz w:val="52"/>
          <w:szCs w:val="52"/>
        </w:rPr>
        <w:t>a</w:t>
      </w:r>
      <w:r>
        <w:rPr>
          <w:rFonts w:ascii="Cambria" w:eastAsia="Cambria" w:hAnsi="Cambria" w:cs="Cambria"/>
          <w:b/>
          <w:sz w:val="52"/>
          <w:szCs w:val="52"/>
        </w:rPr>
        <w:t>m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b</w:t>
      </w:r>
      <w:r>
        <w:rPr>
          <w:rFonts w:ascii="Cambria" w:eastAsia="Cambria" w:hAnsi="Cambria" w:cs="Cambria"/>
          <w:b/>
          <w:sz w:val="52"/>
          <w:szCs w:val="52"/>
        </w:rPr>
        <w:t>ar</w:t>
      </w:r>
    </w:p>
    <w:p w:rsidR="00C07F5C" w:rsidRDefault="00C07F5C">
      <w:pPr>
        <w:spacing w:before="6" w:line="100" w:lineRule="exact"/>
        <w:rPr>
          <w:sz w:val="10"/>
          <w:szCs w:val="10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1.1.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w w:val="99"/>
          <w:sz w:val="24"/>
          <w:szCs w:val="24"/>
        </w:rPr>
        <w:t>.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2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1.2.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an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nuk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1.3.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1"/>
          <w:sz w:val="24"/>
          <w:szCs w:val="24"/>
        </w:rPr>
        <w:t>r</w:t>
      </w:r>
      <w:r>
        <w:rPr>
          <w:sz w:val="24"/>
          <w:szCs w:val="24"/>
        </w:rPr>
        <w:t>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9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2.1.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.</w:t>
      </w:r>
      <w:r>
        <w:rPr>
          <w:sz w:val="24"/>
          <w:szCs w:val="24"/>
        </w:rPr>
        <w:t>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15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2.3.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16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2.4.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psi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16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2.5.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17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2.5.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-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n,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18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2.7.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hu</w:t>
      </w:r>
      <w:r>
        <w:rPr>
          <w:spacing w:val="-1"/>
          <w:w w:val="99"/>
          <w:sz w:val="24"/>
          <w:szCs w:val="24"/>
        </w:rPr>
        <w:t>r</w:t>
      </w:r>
      <w:r>
        <w:rPr>
          <w:w w:val="99"/>
          <w:sz w:val="24"/>
          <w:szCs w:val="24"/>
        </w:rPr>
        <w:t>u</w:t>
      </w:r>
      <w:r>
        <w:rPr>
          <w:spacing w:val="-1"/>
          <w:w w:val="99"/>
          <w:sz w:val="24"/>
          <w:szCs w:val="24"/>
        </w:rPr>
        <w:t>f</w:t>
      </w:r>
      <w:r>
        <w:rPr>
          <w:w w:val="99"/>
          <w:sz w:val="24"/>
          <w:szCs w:val="24"/>
        </w:rPr>
        <w:t>.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19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2.8.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lili</w:t>
      </w:r>
      <w:r>
        <w:rPr>
          <w:sz w:val="24"/>
          <w:szCs w:val="24"/>
        </w:rPr>
        <w:t>ng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22"/>
          <w:sz w:val="24"/>
          <w:szCs w:val="24"/>
        </w:rPr>
        <w:t>n</w:t>
      </w:r>
      <w:r>
        <w:rPr>
          <w:sz w:val="24"/>
          <w:szCs w:val="24"/>
        </w:rPr>
        <w:t>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23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2.9.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jil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24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3.1.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31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3.2.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32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3.3.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l</w:t>
      </w:r>
      <w:r>
        <w:rPr>
          <w:sz w:val="24"/>
          <w:szCs w:val="24"/>
        </w:rPr>
        <w:t>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32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3.4.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ra</w:t>
      </w:r>
      <w:r>
        <w:rPr>
          <w:sz w:val="24"/>
          <w:szCs w:val="24"/>
        </w:rPr>
        <w:t>y......................................................................................................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32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3.5.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rr</w:t>
      </w:r>
      <w:r>
        <w:rPr>
          <w:spacing w:val="4"/>
          <w:sz w:val="24"/>
          <w:szCs w:val="24"/>
        </w:rPr>
        <w:t>a</w:t>
      </w:r>
      <w:r>
        <w:rPr>
          <w:spacing w:val="14"/>
          <w:sz w:val="24"/>
          <w:szCs w:val="24"/>
        </w:rPr>
        <w:t>y</w:t>
      </w:r>
      <w:r>
        <w:rPr>
          <w:sz w:val="24"/>
          <w:szCs w:val="24"/>
        </w:rPr>
        <w:t>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33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3.6.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34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3.7.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ra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16"/>
          <w:sz w:val="24"/>
          <w:szCs w:val="24"/>
        </w:rPr>
        <w:t>)</w:t>
      </w:r>
      <w:r>
        <w:rPr>
          <w:sz w:val="24"/>
          <w:szCs w:val="24"/>
        </w:rPr>
        <w:t>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35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3.8.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36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3.9.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ue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36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3.10.</w:t>
      </w:r>
      <w:r>
        <w:rPr>
          <w:spacing w:val="-3"/>
          <w:sz w:val="24"/>
          <w:szCs w:val="24"/>
        </w:rPr>
        <w:t xml:space="preserve"> 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re</w:t>
      </w:r>
      <w:r>
        <w:rPr>
          <w:spacing w:val="16"/>
          <w:sz w:val="24"/>
          <w:szCs w:val="24"/>
        </w:rPr>
        <w:t>e</w:t>
      </w:r>
      <w:r>
        <w:rPr>
          <w:sz w:val="24"/>
          <w:szCs w:val="24"/>
        </w:rPr>
        <w:t>......................................................................................................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38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3.11.</w:t>
      </w:r>
      <w:r>
        <w:rPr>
          <w:spacing w:val="-3"/>
          <w:sz w:val="24"/>
          <w:szCs w:val="24"/>
        </w:rPr>
        <w:t xml:space="preserve"> 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>h</w:t>
      </w:r>
      <w:r>
        <w:rPr>
          <w:sz w:val="24"/>
          <w:szCs w:val="24"/>
        </w:rPr>
        <w:t>...................................................................................................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39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  <w:sectPr w:rsidR="00C07F5C">
          <w:pgSz w:w="11900" w:h="16840"/>
          <w:pgMar w:top="1420" w:right="1320" w:bottom="280" w:left="1320" w:header="0" w:footer="1051" w:gutter="0"/>
          <w:cols w:space="720"/>
        </w:sect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3.12.</w:t>
      </w:r>
      <w:r>
        <w:rPr>
          <w:spacing w:val="-3"/>
          <w:sz w:val="24"/>
          <w:szCs w:val="24"/>
        </w:rPr>
        <w:t xml:space="preserve">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41</w:t>
      </w:r>
    </w:p>
    <w:p w:rsidR="00C07F5C" w:rsidRDefault="006D7F9C">
      <w:pPr>
        <w:spacing w:before="20"/>
        <w:ind w:left="6154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pacing w:val="1"/>
          <w:sz w:val="52"/>
          <w:szCs w:val="52"/>
        </w:rPr>
        <w:lastRenderedPageBreak/>
        <w:t>D</w:t>
      </w:r>
      <w:r>
        <w:rPr>
          <w:rFonts w:ascii="Cambria" w:eastAsia="Cambria" w:hAnsi="Cambria" w:cs="Cambria"/>
          <w:b/>
          <w:sz w:val="52"/>
          <w:szCs w:val="52"/>
        </w:rPr>
        <w:t>a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f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t</w:t>
      </w:r>
      <w:r>
        <w:rPr>
          <w:rFonts w:ascii="Cambria" w:eastAsia="Cambria" w:hAnsi="Cambria" w:cs="Cambria"/>
          <w:b/>
          <w:sz w:val="52"/>
          <w:szCs w:val="52"/>
        </w:rPr>
        <w:t>ar</w:t>
      </w:r>
      <w:r>
        <w:rPr>
          <w:b/>
          <w:spacing w:val="-15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T</w:t>
      </w:r>
      <w:r>
        <w:rPr>
          <w:rFonts w:ascii="Cambria" w:eastAsia="Cambria" w:hAnsi="Cambria" w:cs="Cambria"/>
          <w:b/>
          <w:spacing w:val="-3"/>
          <w:sz w:val="52"/>
          <w:szCs w:val="52"/>
        </w:rPr>
        <w:t>a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b</w:t>
      </w:r>
      <w:r>
        <w:rPr>
          <w:rFonts w:ascii="Cambria" w:eastAsia="Cambria" w:hAnsi="Cambria" w:cs="Cambria"/>
          <w:b/>
          <w:sz w:val="52"/>
          <w:szCs w:val="52"/>
        </w:rPr>
        <w:t>el</w:t>
      </w:r>
    </w:p>
    <w:p w:rsidR="00C07F5C" w:rsidRDefault="00C07F5C">
      <w:pPr>
        <w:spacing w:before="6" w:line="100" w:lineRule="exact"/>
        <w:rPr>
          <w:sz w:val="10"/>
          <w:szCs w:val="10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spacing w:line="359" w:lineRule="auto"/>
        <w:ind w:left="595" w:right="74" w:hanging="475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2.1.</w:t>
      </w:r>
      <w:r>
        <w:rPr>
          <w:spacing w:val="5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7"/>
          <w:sz w:val="24"/>
          <w:szCs w:val="24"/>
        </w:rPr>
        <w:t>.</w:t>
      </w:r>
      <w:r>
        <w:rPr>
          <w:sz w:val="24"/>
          <w:szCs w:val="24"/>
        </w:rPr>
        <w:t>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17</w:t>
      </w:r>
    </w:p>
    <w:p w:rsidR="00C07F5C" w:rsidRDefault="006D7F9C">
      <w:pPr>
        <w:spacing w:before="7"/>
        <w:ind w:left="1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2.2.</w:t>
      </w:r>
      <w:r>
        <w:rPr>
          <w:spacing w:val="1"/>
          <w:sz w:val="24"/>
          <w:szCs w:val="24"/>
        </w:rPr>
        <w:t>Sim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bol</w:t>
      </w:r>
      <w:r>
        <w:rPr>
          <w:spacing w:val="-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21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  <w:sectPr w:rsidR="00C07F5C">
          <w:footerReference w:type="default" r:id="rId18"/>
          <w:pgSz w:w="11900" w:h="16840"/>
          <w:pgMar w:top="1420" w:right="1320" w:bottom="280" w:left="1320" w:header="0" w:footer="1051" w:gutter="0"/>
          <w:cols w:space="720"/>
        </w:sect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2.2.</w:t>
      </w:r>
      <w:r>
        <w:rPr>
          <w:spacing w:val="1"/>
          <w:sz w:val="24"/>
          <w:szCs w:val="24"/>
        </w:rPr>
        <w:t>Sim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bol</w:t>
      </w:r>
      <w:r>
        <w:rPr>
          <w:spacing w:val="-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w w:val="99"/>
          <w:sz w:val="24"/>
          <w:szCs w:val="24"/>
        </w:rPr>
        <w:t>(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w w:val="99"/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w w:val="99"/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w w:val="99"/>
          <w:sz w:val="24"/>
          <w:szCs w:val="24"/>
        </w:rPr>
        <w:t>n)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>22</w:t>
      </w: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before="20" w:line="200" w:lineRule="exact"/>
      </w:pPr>
    </w:p>
    <w:p w:rsidR="00C07F5C" w:rsidRDefault="006D7F9C">
      <w:pPr>
        <w:spacing w:before="21" w:line="240" w:lineRule="exact"/>
        <w:ind w:left="2417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position w:val="-1"/>
          <w:sz w:val="22"/>
          <w:szCs w:val="22"/>
        </w:rPr>
        <w:t>Ha</w:t>
      </w:r>
      <w:r>
        <w:rPr>
          <w:rFonts w:ascii="Verdana" w:eastAsia="Verdana" w:hAnsi="Verdana" w:cs="Verdana"/>
          <w:i/>
          <w:spacing w:val="-1"/>
          <w:position w:val="-1"/>
          <w:sz w:val="22"/>
          <w:szCs w:val="22"/>
        </w:rPr>
        <w:t>l</w:t>
      </w:r>
      <w:r>
        <w:rPr>
          <w:rFonts w:ascii="Verdana" w:eastAsia="Verdana" w:hAnsi="Verdana" w:cs="Verdana"/>
          <w:i/>
          <w:position w:val="-1"/>
          <w:sz w:val="22"/>
          <w:szCs w:val="22"/>
        </w:rPr>
        <w:t>a</w:t>
      </w:r>
      <w:r>
        <w:rPr>
          <w:rFonts w:ascii="Verdana" w:eastAsia="Verdana" w:hAnsi="Verdana" w:cs="Verdana"/>
          <w:i/>
          <w:spacing w:val="1"/>
          <w:position w:val="-1"/>
          <w:sz w:val="22"/>
          <w:szCs w:val="22"/>
        </w:rPr>
        <w:t>m</w:t>
      </w:r>
      <w:r>
        <w:rPr>
          <w:rFonts w:ascii="Verdana" w:eastAsia="Verdana" w:hAnsi="Verdana" w:cs="Verdana"/>
          <w:i/>
          <w:position w:val="-1"/>
          <w:sz w:val="22"/>
          <w:szCs w:val="22"/>
        </w:rPr>
        <w:t>an</w:t>
      </w:r>
      <w:r>
        <w:rPr>
          <w:i/>
          <w:spacing w:val="21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i/>
          <w:spacing w:val="-1"/>
          <w:position w:val="-1"/>
          <w:sz w:val="22"/>
          <w:szCs w:val="22"/>
        </w:rPr>
        <w:t>i</w:t>
      </w:r>
      <w:r>
        <w:rPr>
          <w:rFonts w:ascii="Verdana" w:eastAsia="Verdana" w:hAnsi="Verdana" w:cs="Verdana"/>
          <w:i/>
          <w:position w:val="-1"/>
          <w:sz w:val="22"/>
          <w:szCs w:val="22"/>
        </w:rPr>
        <w:t>ni</w:t>
      </w:r>
      <w:r>
        <w:rPr>
          <w:i/>
          <w:spacing w:val="21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i/>
          <w:position w:val="-1"/>
          <w:sz w:val="22"/>
          <w:szCs w:val="22"/>
        </w:rPr>
        <w:t>s</w:t>
      </w:r>
      <w:r>
        <w:rPr>
          <w:rFonts w:ascii="Verdana" w:eastAsia="Verdana" w:hAnsi="Verdana" w:cs="Verdana"/>
          <w:i/>
          <w:spacing w:val="1"/>
          <w:position w:val="-1"/>
          <w:sz w:val="22"/>
          <w:szCs w:val="22"/>
        </w:rPr>
        <w:t>e</w:t>
      </w:r>
      <w:r>
        <w:rPr>
          <w:rFonts w:ascii="Verdana" w:eastAsia="Verdana" w:hAnsi="Verdana" w:cs="Verdana"/>
          <w:i/>
          <w:position w:val="-1"/>
          <w:sz w:val="22"/>
          <w:szCs w:val="22"/>
        </w:rPr>
        <w:t>ng</w:t>
      </w:r>
      <w:r>
        <w:rPr>
          <w:rFonts w:ascii="Verdana" w:eastAsia="Verdana" w:hAnsi="Verdana" w:cs="Verdana"/>
          <w:i/>
          <w:spacing w:val="-1"/>
          <w:position w:val="-1"/>
          <w:sz w:val="22"/>
          <w:szCs w:val="22"/>
        </w:rPr>
        <w:t>a</w:t>
      </w:r>
      <w:r>
        <w:rPr>
          <w:rFonts w:ascii="Verdana" w:eastAsia="Verdana" w:hAnsi="Verdana" w:cs="Verdana"/>
          <w:i/>
          <w:spacing w:val="1"/>
          <w:position w:val="-1"/>
          <w:sz w:val="22"/>
          <w:szCs w:val="22"/>
        </w:rPr>
        <w:t>j</w:t>
      </w:r>
      <w:r>
        <w:rPr>
          <w:rFonts w:ascii="Verdana" w:eastAsia="Verdana" w:hAnsi="Verdana" w:cs="Verdana"/>
          <w:i/>
          <w:position w:val="-1"/>
          <w:sz w:val="22"/>
          <w:szCs w:val="22"/>
        </w:rPr>
        <w:t>a</w:t>
      </w:r>
      <w:r>
        <w:rPr>
          <w:i/>
          <w:spacing w:val="19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i/>
          <w:spacing w:val="-1"/>
          <w:position w:val="-1"/>
          <w:sz w:val="22"/>
          <w:szCs w:val="22"/>
        </w:rPr>
        <w:t>di</w:t>
      </w:r>
      <w:r>
        <w:rPr>
          <w:rFonts w:ascii="Verdana" w:eastAsia="Verdana" w:hAnsi="Verdana" w:cs="Verdana"/>
          <w:i/>
          <w:position w:val="-1"/>
          <w:sz w:val="22"/>
          <w:szCs w:val="22"/>
        </w:rPr>
        <w:t>kosongkan</w:t>
      </w: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before="9" w:line="240" w:lineRule="exact"/>
        <w:rPr>
          <w:sz w:val="24"/>
          <w:szCs w:val="24"/>
        </w:rPr>
      </w:pPr>
    </w:p>
    <w:p w:rsidR="00C07F5C" w:rsidRDefault="006D7F9C">
      <w:pPr>
        <w:spacing w:before="29"/>
        <w:ind w:left="4076" w:right="4067"/>
        <w:jc w:val="center"/>
        <w:rPr>
          <w:sz w:val="24"/>
          <w:szCs w:val="24"/>
        </w:rPr>
        <w:sectPr w:rsidR="00C07F5C">
          <w:footerReference w:type="default" r:id="rId19"/>
          <w:pgSz w:w="11900" w:h="16840"/>
          <w:pgMar w:top="1580" w:right="1680" w:bottom="280" w:left="1680" w:header="0" w:footer="0" w:gutter="0"/>
          <w:cols w:space="720"/>
        </w:sectPr>
      </w:pPr>
      <w:r>
        <w:rPr>
          <w:w w:val="99"/>
          <w:sz w:val="24"/>
          <w:szCs w:val="24"/>
        </w:rPr>
        <w:t>v</w:t>
      </w:r>
      <w:r>
        <w:rPr>
          <w:spacing w:val="1"/>
          <w:sz w:val="24"/>
          <w:szCs w:val="24"/>
        </w:rPr>
        <w:t>ii</w:t>
      </w:r>
      <w:r>
        <w:rPr>
          <w:sz w:val="24"/>
          <w:szCs w:val="24"/>
        </w:rPr>
        <w:t>i</w:t>
      </w:r>
    </w:p>
    <w:p w:rsidR="00C07F5C" w:rsidRDefault="006D7F9C">
      <w:pPr>
        <w:spacing w:before="20"/>
        <w:ind w:right="113"/>
        <w:jc w:val="right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pacing w:val="-1"/>
          <w:sz w:val="52"/>
          <w:szCs w:val="52"/>
        </w:rPr>
        <w:lastRenderedPageBreak/>
        <w:t>B</w:t>
      </w:r>
      <w:r>
        <w:rPr>
          <w:rFonts w:ascii="Cambria" w:eastAsia="Cambria" w:hAnsi="Cambria" w:cs="Cambria"/>
          <w:b/>
          <w:sz w:val="52"/>
          <w:szCs w:val="52"/>
        </w:rPr>
        <w:t>ab</w:t>
      </w:r>
      <w:r>
        <w:rPr>
          <w:b/>
          <w:spacing w:val="-16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z w:val="52"/>
          <w:szCs w:val="52"/>
        </w:rPr>
        <w:t>1</w:t>
      </w:r>
    </w:p>
    <w:p w:rsidR="00C07F5C" w:rsidRDefault="006D7F9C">
      <w:pPr>
        <w:ind w:right="115"/>
        <w:jc w:val="right"/>
        <w:rPr>
          <w:rFonts w:ascii="Cambria" w:eastAsia="Cambria" w:hAnsi="Cambria" w:cs="Cambria"/>
          <w:sz w:val="52"/>
          <w:szCs w:val="52"/>
        </w:rPr>
      </w:pPr>
      <w:r>
        <w:pict>
          <v:group id="_x0000_s1430" style="position:absolute;left:0;text-align:left;margin-left:70.25pt;margin-top:61.95pt;width:454.8pt;height:1.55pt;z-index:-4933;mso-position-horizontal-relative:page" coordorigin="1405,1239" coordsize="9096,31">
            <v:shape id="_x0000_s1432" style="position:absolute;left:1411;top:1264;width:9084;height:0" coordorigin="1411,1264" coordsize="9084,0" path="m1411,1264r9084,e" filled="f" strokeweight=".58pt">
              <v:path arrowok="t"/>
            </v:shape>
            <v:shape id="_x0000_s1431" style="position:absolute;left:1411;top:1245;width:9084;height:0" coordorigin="1411,1245" coordsize="9084,0" path="m1411,1245r9084,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sz w:val="52"/>
          <w:szCs w:val="52"/>
        </w:rPr>
        <w:t>Pe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ng</w:t>
      </w:r>
      <w:r>
        <w:rPr>
          <w:rFonts w:ascii="Cambria" w:eastAsia="Cambria" w:hAnsi="Cambria" w:cs="Cambria"/>
          <w:b/>
          <w:sz w:val="52"/>
          <w:szCs w:val="52"/>
        </w:rPr>
        <w:t>a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n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t</w:t>
      </w:r>
      <w:r>
        <w:rPr>
          <w:rFonts w:ascii="Cambria" w:eastAsia="Cambria" w:hAnsi="Cambria" w:cs="Cambria"/>
          <w:b/>
          <w:spacing w:val="-3"/>
          <w:sz w:val="52"/>
          <w:szCs w:val="52"/>
        </w:rPr>
        <w:t>a</w:t>
      </w:r>
      <w:r>
        <w:rPr>
          <w:rFonts w:ascii="Cambria" w:eastAsia="Cambria" w:hAnsi="Cambria" w:cs="Cambria"/>
          <w:b/>
          <w:sz w:val="52"/>
          <w:szCs w:val="52"/>
        </w:rPr>
        <w:t>r</w:t>
      </w:r>
      <w:r>
        <w:rPr>
          <w:b/>
          <w:spacing w:val="-15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L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og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ik</w:t>
      </w:r>
      <w:r>
        <w:rPr>
          <w:rFonts w:ascii="Cambria" w:eastAsia="Cambria" w:hAnsi="Cambria" w:cs="Cambria"/>
          <w:b/>
          <w:sz w:val="52"/>
          <w:szCs w:val="52"/>
        </w:rPr>
        <w:t>a</w:t>
      </w:r>
      <w:r>
        <w:rPr>
          <w:b/>
          <w:spacing w:val="-15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d</w:t>
      </w:r>
      <w:r>
        <w:rPr>
          <w:rFonts w:ascii="Cambria" w:eastAsia="Cambria" w:hAnsi="Cambria" w:cs="Cambria"/>
          <w:b/>
          <w:sz w:val="52"/>
          <w:szCs w:val="52"/>
        </w:rPr>
        <w:t>an</w:t>
      </w:r>
      <w:r>
        <w:rPr>
          <w:b/>
          <w:spacing w:val="-15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A</w:t>
      </w:r>
      <w:r>
        <w:rPr>
          <w:rFonts w:ascii="Cambria" w:eastAsia="Cambria" w:hAnsi="Cambria" w:cs="Cambria"/>
          <w:b/>
          <w:sz w:val="52"/>
          <w:szCs w:val="52"/>
        </w:rPr>
        <w:t>l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g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o</w:t>
      </w:r>
      <w:r>
        <w:rPr>
          <w:rFonts w:ascii="Cambria" w:eastAsia="Cambria" w:hAnsi="Cambria" w:cs="Cambria"/>
          <w:b/>
          <w:sz w:val="52"/>
          <w:szCs w:val="52"/>
        </w:rPr>
        <w:t>r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it</w:t>
      </w:r>
      <w:r>
        <w:rPr>
          <w:rFonts w:ascii="Cambria" w:eastAsia="Cambria" w:hAnsi="Cambria" w:cs="Cambria"/>
          <w:b/>
          <w:sz w:val="52"/>
          <w:szCs w:val="52"/>
        </w:rPr>
        <w:t>ma</w:t>
      </w: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before="5" w:line="220" w:lineRule="exact"/>
        <w:rPr>
          <w:sz w:val="22"/>
          <w:szCs w:val="22"/>
        </w:rPr>
      </w:pPr>
    </w:p>
    <w:p w:rsidR="00C07F5C" w:rsidRDefault="006D7F9C">
      <w:pPr>
        <w:spacing w:before="24"/>
        <w:ind w:left="12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5"/>
          <w:sz w:val="28"/>
          <w:szCs w:val="28"/>
        </w:rPr>
        <w:t>k</w:t>
      </w:r>
      <w:r>
        <w:rPr>
          <w:b/>
          <w:spacing w:val="4"/>
          <w:sz w:val="28"/>
          <w:szCs w:val="28"/>
        </w:rPr>
        <w:t>o</w:t>
      </w:r>
      <w:r>
        <w:rPr>
          <w:b/>
          <w:sz w:val="28"/>
          <w:szCs w:val="28"/>
        </w:rPr>
        <w:t>k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:rsidR="00C07F5C" w:rsidRDefault="00C07F5C">
      <w:pPr>
        <w:spacing w:before="6" w:line="100" w:lineRule="exact"/>
        <w:rPr>
          <w:sz w:val="11"/>
          <w:szCs w:val="11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tm</w:t>
      </w:r>
      <w:r>
        <w:rPr>
          <w:sz w:val="24"/>
          <w:szCs w:val="24"/>
        </w:rPr>
        <w:t>a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C07F5C" w:rsidRDefault="00C07F5C">
      <w:pPr>
        <w:spacing w:before="6" w:line="120" w:lineRule="exact"/>
        <w:rPr>
          <w:sz w:val="13"/>
          <w:szCs w:val="13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ind w:left="120"/>
        <w:rPr>
          <w:sz w:val="28"/>
          <w:szCs w:val="28"/>
        </w:rPr>
      </w:pPr>
      <w:r>
        <w:rPr>
          <w:b/>
          <w:sz w:val="28"/>
          <w:szCs w:val="28"/>
        </w:rPr>
        <w:t>Tuju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be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j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:rsidR="00C07F5C" w:rsidRDefault="00C07F5C">
      <w:pPr>
        <w:spacing w:before="6" w:line="100" w:lineRule="exact"/>
        <w:rPr>
          <w:sz w:val="11"/>
          <w:szCs w:val="11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swa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pu:</w:t>
      </w:r>
    </w:p>
    <w:p w:rsidR="00C07F5C" w:rsidRDefault="00C07F5C">
      <w:pPr>
        <w:spacing w:line="120" w:lineRule="exact"/>
        <w:rPr>
          <w:sz w:val="12"/>
          <w:szCs w:val="12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07F5C" w:rsidRDefault="00C07F5C">
      <w:pPr>
        <w:spacing w:line="180" w:lineRule="exact"/>
        <w:rPr>
          <w:sz w:val="18"/>
          <w:szCs w:val="18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before="7" w:line="240" w:lineRule="exact"/>
        <w:rPr>
          <w:sz w:val="24"/>
          <w:szCs w:val="24"/>
        </w:rPr>
      </w:pPr>
    </w:p>
    <w:p w:rsidR="00C07F5C" w:rsidRDefault="006D7F9C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   </w:t>
      </w:r>
      <w:r>
        <w:rPr>
          <w:b/>
          <w:spacing w:val="1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en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er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 L</w:t>
      </w:r>
      <w:r>
        <w:rPr>
          <w:b/>
          <w:spacing w:val="-1"/>
          <w:sz w:val="28"/>
          <w:szCs w:val="28"/>
        </w:rPr>
        <w:t>og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5"/>
          <w:sz w:val="28"/>
          <w:szCs w:val="28"/>
        </w:rPr>
        <w:t>k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 </w:t>
      </w:r>
      <w:r>
        <w:rPr>
          <w:b/>
          <w:spacing w:val="-1"/>
          <w:sz w:val="28"/>
          <w:szCs w:val="28"/>
        </w:rPr>
        <w:t>Al</w:t>
      </w:r>
      <w:r>
        <w:rPr>
          <w:b/>
          <w:spacing w:val="1"/>
          <w:sz w:val="28"/>
          <w:szCs w:val="28"/>
        </w:rPr>
        <w:t>go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a</w:t>
      </w:r>
    </w:p>
    <w:p w:rsidR="00C07F5C" w:rsidRDefault="00C07F5C">
      <w:pPr>
        <w:spacing w:before="7" w:line="140" w:lineRule="exact"/>
        <w:rPr>
          <w:sz w:val="15"/>
          <w:szCs w:val="15"/>
        </w:rPr>
      </w:pPr>
    </w:p>
    <w:p w:rsidR="00C07F5C" w:rsidRDefault="006D7F9C">
      <w:pPr>
        <w:spacing w:line="360" w:lineRule="auto"/>
        <w:ind w:left="120" w:right="70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k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u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hubun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-1"/>
          <w:sz w:val="24"/>
          <w:szCs w:val="24"/>
        </w:rPr>
        <w:t>ecer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hpun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C07F5C" w:rsidRDefault="00C07F5C">
      <w:pPr>
        <w:spacing w:before="6" w:line="120" w:lineRule="exact"/>
        <w:rPr>
          <w:sz w:val="12"/>
          <w:szCs w:val="12"/>
        </w:rPr>
      </w:pPr>
    </w:p>
    <w:p w:rsidR="00C07F5C" w:rsidRDefault="006D7F9C">
      <w:pPr>
        <w:spacing w:line="359" w:lineRule="auto"/>
        <w:ind w:left="120" w:right="74" w:firstLine="720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ka 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ungk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.D</w:t>
      </w:r>
      <w:r>
        <w:rPr>
          <w:spacing w:val="-1"/>
          <w:sz w:val="24"/>
          <w:szCs w:val="24"/>
        </w:rPr>
        <w:t>ef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ilm</w:t>
      </w:r>
      <w:r>
        <w:rPr>
          <w:sz w:val="24"/>
          <w:szCs w:val="24"/>
        </w:rPr>
        <w:t>u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p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 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ku.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s.</w:t>
      </w:r>
    </w:p>
    <w:p w:rsidR="00C07F5C" w:rsidRDefault="00C07F5C">
      <w:pPr>
        <w:spacing w:before="4" w:line="120" w:lineRule="exact"/>
        <w:rPr>
          <w:sz w:val="12"/>
          <w:szCs w:val="12"/>
        </w:rPr>
      </w:pPr>
    </w:p>
    <w:p w:rsidR="00C07F5C" w:rsidRDefault="006D7F9C">
      <w:pPr>
        <w:spacing w:line="360" w:lineRule="auto"/>
        <w:ind w:left="120" w:right="72" w:firstLine="720"/>
        <w:jc w:val="both"/>
        <w:rPr>
          <w:sz w:val="24"/>
          <w:szCs w:val="24"/>
        </w:rPr>
        <w:sectPr w:rsidR="00C07F5C">
          <w:footerReference w:type="default" r:id="rId20"/>
          <w:pgSz w:w="11900" w:h="16840"/>
          <w:pgMar w:top="1540" w:right="1320" w:bottom="280" w:left="1320" w:header="0" w:footer="1051" w:gutter="0"/>
          <w:pgNumType w:start="1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 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GOS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ilm</w:t>
      </w:r>
      <w:r>
        <w:rPr>
          <w:sz w:val="24"/>
          <w:szCs w:val="24"/>
        </w:rPr>
        <w:t>u.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 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ilm</w:t>
      </w:r>
      <w:r>
        <w:rPr>
          <w:sz w:val="24"/>
          <w:szCs w:val="24"/>
        </w:rPr>
        <w:t>u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lm</w:t>
      </w:r>
      <w:r>
        <w:rPr>
          <w:sz w:val="24"/>
          <w:szCs w:val="24"/>
        </w:rPr>
        <w:t>uw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 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Abu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afar</w:t>
      </w:r>
      <w:r>
        <w:rPr>
          <w:sz w:val="24"/>
          <w:szCs w:val="24"/>
        </w:rPr>
        <w:t>Muh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bnu</w:t>
      </w:r>
      <w:r>
        <w:rPr>
          <w:spacing w:val="1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usa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Khuw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buku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udul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Al</w:t>
      </w:r>
      <w:r>
        <w:rPr>
          <w:spacing w:val="1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Muq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07F5C" w:rsidRDefault="006D7F9C">
      <w:pPr>
        <w:spacing w:before="74" w:line="359" w:lineRule="auto"/>
        <w:ind w:left="120" w:right="7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Khu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b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sm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un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hm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susun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ecar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ha</w:t>
      </w:r>
      <w:r>
        <w:rPr>
          <w:sz w:val="24"/>
          <w:szCs w:val="24"/>
        </w:rPr>
        <w:t>n.</w:t>
      </w:r>
    </w:p>
    <w:p w:rsidR="00C07F5C" w:rsidRDefault="00C07F5C">
      <w:pPr>
        <w:spacing w:before="7" w:line="120" w:lineRule="exact"/>
        <w:rPr>
          <w:sz w:val="12"/>
          <w:szCs w:val="12"/>
        </w:rPr>
      </w:pPr>
    </w:p>
    <w:p w:rsidR="00C07F5C" w:rsidRDefault="006D7F9C">
      <w:pPr>
        <w:spacing w:line="360" w:lineRule="auto"/>
        <w:ind w:left="120" w:right="71" w:firstLine="720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ut </w:t>
      </w:r>
      <w:r>
        <w:rPr>
          <w:spacing w:val="1"/>
          <w:sz w:val="24"/>
          <w:szCs w:val="24"/>
        </w:rPr>
        <w:t>Ri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susun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s.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ut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ut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m 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:</w:t>
      </w:r>
      <w:r>
        <w:rPr>
          <w:sz w:val="24"/>
          <w:szCs w:val="24"/>
        </w:rPr>
        <w:t>1988,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gga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uksi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s</w:t>
      </w:r>
      <w:r>
        <w:rPr>
          <w:spacing w:val="-1"/>
          <w:sz w:val="24"/>
          <w:szCs w:val="24"/>
        </w:rPr>
        <w:t>eca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 xml:space="preserve">i 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ut pu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 h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ilm</w:t>
      </w:r>
      <w:r>
        <w:rPr>
          <w:sz w:val="24"/>
          <w:szCs w:val="24"/>
        </w:rPr>
        <w:t>u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3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u.</w:t>
      </w:r>
    </w:p>
    <w:p w:rsidR="00C07F5C" w:rsidRDefault="00C07F5C">
      <w:pPr>
        <w:spacing w:before="4" w:line="120" w:lineRule="exact"/>
        <w:rPr>
          <w:sz w:val="12"/>
          <w:szCs w:val="12"/>
        </w:rPr>
      </w:pPr>
    </w:p>
    <w:p w:rsidR="00C07F5C" w:rsidRDefault="006D7F9C">
      <w:pPr>
        <w:spacing w:line="360" w:lineRule="auto"/>
        <w:ind w:left="120" w:right="70" w:firstLine="720"/>
        <w:jc w:val="both"/>
        <w:rPr>
          <w:sz w:val="24"/>
          <w:szCs w:val="24"/>
        </w:rPr>
      </w:pP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nuk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dua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sB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kop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ngga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kopi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sB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kopi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 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h.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1.1.</w:t>
      </w:r>
    </w:p>
    <w:p w:rsidR="00C07F5C" w:rsidRDefault="00C07F5C">
      <w:pPr>
        <w:spacing w:before="8" w:line="120" w:lineRule="exact"/>
        <w:rPr>
          <w:sz w:val="12"/>
          <w:szCs w:val="12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523D42">
      <w:pPr>
        <w:ind w:left="2561"/>
      </w:pPr>
      <w:r>
        <w:pict>
          <v:shape id="_x0000_i1026" type="#_x0000_t75" style="width:207pt;height:136.5pt">
            <v:imagedata r:id="rId21" o:title=""/>
          </v:shape>
        </w:pict>
      </w:r>
    </w:p>
    <w:p w:rsidR="00C07F5C" w:rsidRDefault="00C07F5C">
      <w:pPr>
        <w:spacing w:before="9" w:line="100" w:lineRule="exact"/>
        <w:rPr>
          <w:sz w:val="11"/>
          <w:szCs w:val="11"/>
        </w:rPr>
      </w:pPr>
    </w:p>
    <w:p w:rsidR="00C07F5C" w:rsidRDefault="006D7F9C">
      <w:pPr>
        <w:ind w:left="2066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1.1.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.</w:t>
      </w: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before="15" w:line="240" w:lineRule="exact"/>
        <w:rPr>
          <w:sz w:val="24"/>
          <w:szCs w:val="24"/>
        </w:rPr>
      </w:pPr>
    </w:p>
    <w:p w:rsidR="00C07F5C" w:rsidRDefault="006D7F9C">
      <w:pPr>
        <w:spacing w:line="360" w:lineRule="auto"/>
        <w:ind w:left="120" w:right="75" w:firstLine="720"/>
        <w:jc w:val="both"/>
        <w:rPr>
          <w:sz w:val="24"/>
          <w:szCs w:val="24"/>
        </w:rPr>
        <w:sectPr w:rsidR="00C07F5C">
          <w:footerReference w:type="default" r:id="rId22"/>
          <w:pgSz w:w="11900" w:h="16840"/>
          <w:pgMar w:top="1360" w:right="1320" w:bottom="280" w:left="1320" w:header="0" w:footer="1051" w:gutter="0"/>
          <w:pgNumType w:start="2"/>
          <w:cols w:space="720"/>
        </w:sectPr>
      </w:pP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ara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:</w:t>
      </w:r>
    </w:p>
    <w:p w:rsidR="00C07F5C" w:rsidRDefault="006D7F9C">
      <w:pPr>
        <w:spacing w:before="94"/>
        <w:ind w:left="1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1.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 C</w:t>
      </w:r>
    </w:p>
    <w:p w:rsidR="00C07F5C" w:rsidRDefault="00C07F5C">
      <w:pPr>
        <w:spacing w:before="6" w:line="120" w:lineRule="exact"/>
        <w:rPr>
          <w:sz w:val="12"/>
          <w:szCs w:val="12"/>
        </w:rPr>
      </w:pPr>
    </w:p>
    <w:p w:rsidR="00C07F5C" w:rsidRDefault="006D7F9C">
      <w:pPr>
        <w:spacing w:line="359" w:lineRule="auto"/>
        <w:ind w:left="403" w:right="-38" w:hanging="283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gk</w:t>
      </w:r>
      <w:r>
        <w:rPr>
          <w:sz w:val="22"/>
          <w:szCs w:val="22"/>
        </w:rPr>
        <w:t xml:space="preserve">an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r 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eh 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as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am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adi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C07F5C" w:rsidRDefault="006D7F9C">
      <w:pPr>
        <w:spacing w:before="4" w:line="359" w:lineRule="auto"/>
        <w:ind w:left="403" w:right="-38" w:hanging="283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gk</w:t>
      </w:r>
      <w:r>
        <w:rPr>
          <w:sz w:val="22"/>
          <w:szCs w:val="22"/>
        </w:rPr>
        <w:t>an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4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opi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4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as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4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am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adi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C07F5C" w:rsidRDefault="006D7F9C">
      <w:pPr>
        <w:spacing w:before="7" w:line="359" w:lineRule="auto"/>
        <w:ind w:left="403" w:right="-38" w:hanging="283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gk</w:t>
      </w:r>
      <w:r>
        <w:rPr>
          <w:sz w:val="22"/>
          <w:szCs w:val="22"/>
        </w:rPr>
        <w:t xml:space="preserve">an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r 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h 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as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C 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am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.</w:t>
      </w:r>
    </w:p>
    <w:p w:rsidR="00C07F5C" w:rsidRDefault="00C07F5C">
      <w:pPr>
        <w:spacing w:before="7" w:line="160" w:lineRule="exact"/>
        <w:rPr>
          <w:sz w:val="17"/>
          <w:szCs w:val="17"/>
        </w:rPr>
      </w:pPr>
    </w:p>
    <w:p w:rsidR="00C07F5C" w:rsidRDefault="00C07F5C">
      <w:pPr>
        <w:spacing w:line="200" w:lineRule="exact"/>
      </w:pPr>
    </w:p>
    <w:p w:rsidR="00C07F5C" w:rsidRDefault="006D7F9C">
      <w:pPr>
        <w:spacing w:line="359" w:lineRule="auto"/>
        <w:ind w:left="120" w:right="-36" w:firstLine="720"/>
        <w:rPr>
          <w:sz w:val="22"/>
          <w:szCs w:val="22"/>
        </w:rPr>
      </w:pP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str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   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gk</w:t>
      </w:r>
      <w:r>
        <w:rPr>
          <w:sz w:val="22"/>
          <w:szCs w:val="22"/>
        </w:rPr>
        <w:t>ah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ang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ah  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rit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 dapat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pada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1.2.</w:t>
      </w:r>
    </w:p>
    <w:p w:rsidR="00C07F5C" w:rsidRDefault="006D7F9C">
      <w:pPr>
        <w:spacing w:line="200" w:lineRule="exact"/>
      </w:pPr>
      <w:r>
        <w:br w:type="column"/>
      </w: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before="16" w:line="280" w:lineRule="exact"/>
        <w:rPr>
          <w:sz w:val="28"/>
          <w:szCs w:val="28"/>
        </w:rPr>
      </w:pPr>
    </w:p>
    <w:p w:rsidR="00C07F5C" w:rsidRDefault="006D7F9C">
      <w:pPr>
        <w:spacing w:line="380" w:lineRule="atLeast"/>
        <w:ind w:left="1051" w:right="503" w:hanging="1051"/>
        <w:rPr>
          <w:sz w:val="22"/>
          <w:szCs w:val="22"/>
        </w:rPr>
        <w:sectPr w:rsidR="00C07F5C">
          <w:pgSz w:w="11900" w:h="16840"/>
          <w:pgMar w:top="1340" w:right="1320" w:bottom="280" w:left="1320" w:header="0" w:footer="1051" w:gutter="0"/>
          <w:cols w:num="2" w:space="720" w:equalWidth="0">
            <w:col w:w="4324" w:space="226"/>
            <w:col w:w="4710"/>
          </w:cols>
        </w:sectPr>
      </w:pPr>
      <w:r>
        <w:pict>
          <v:shape id="_x0000_s1428" type="#_x0000_t75" style="position:absolute;left:0;text-align:left;margin-left:302.4pt;margin-top:-209.8pt;width:190.9pt;height:210.6pt;z-index:-4932;mso-position-horizontal-relative:page">
            <v:imagedata r:id="rId23" o:title=""/>
            <w10:wrap anchorx="page"/>
          </v:shape>
        </w:pic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1.2. Lan</w:t>
      </w:r>
      <w:r>
        <w:rPr>
          <w:spacing w:val="-2"/>
          <w:sz w:val="22"/>
          <w:szCs w:val="22"/>
        </w:rPr>
        <w:t>gk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h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ang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ah penu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.</w:t>
      </w:r>
    </w:p>
    <w:p w:rsidR="00C07F5C" w:rsidRDefault="00C07F5C">
      <w:pPr>
        <w:spacing w:before="2" w:line="180" w:lineRule="exact"/>
        <w:rPr>
          <w:sz w:val="19"/>
          <w:szCs w:val="19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spacing w:before="29" w:line="360" w:lineRule="auto"/>
        <w:ind w:left="120" w:right="72" w:firstLine="72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3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nuk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 dua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 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ke</w:t>
      </w:r>
      <w:r>
        <w:rPr>
          <w:sz w:val="24"/>
          <w:szCs w:val="24"/>
        </w:rPr>
        <w:t>dua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”</w:t>
      </w:r>
      <w:r>
        <w:rPr>
          <w:sz w:val="24"/>
          <w:szCs w:val="24"/>
        </w:rPr>
        <w:t>,  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.</w:t>
      </w:r>
    </w:p>
    <w:p w:rsidR="00C07F5C" w:rsidRDefault="00C07F5C">
      <w:pPr>
        <w:spacing w:before="4" w:line="120" w:lineRule="exact"/>
        <w:rPr>
          <w:sz w:val="12"/>
          <w:szCs w:val="12"/>
        </w:rPr>
      </w:pPr>
    </w:p>
    <w:p w:rsidR="00C07F5C" w:rsidRDefault="006D7F9C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ra</w:t>
      </w:r>
      <w:r>
        <w:rPr>
          <w:sz w:val="24"/>
          <w:szCs w:val="24"/>
        </w:rPr>
        <w:t>n,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cara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:</w:t>
      </w:r>
    </w:p>
    <w:p w:rsidR="00C07F5C" w:rsidRDefault="00C07F5C">
      <w:pPr>
        <w:spacing w:before="3" w:line="120" w:lineRule="exact"/>
        <w:rPr>
          <w:sz w:val="12"/>
          <w:szCs w:val="12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1.    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(r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n.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2.    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spacing w:line="360" w:lineRule="auto"/>
        <w:ind w:left="686" w:right="72" w:hanging="566"/>
        <w:rPr>
          <w:sz w:val="24"/>
          <w:szCs w:val="24"/>
        </w:rPr>
      </w:pPr>
      <w:r>
        <w:rPr>
          <w:sz w:val="24"/>
          <w:szCs w:val="24"/>
        </w:rPr>
        <w:t xml:space="preserve">3.    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(r</w:t>
      </w:r>
      <w:r>
        <w:rPr>
          <w:sz w:val="24"/>
          <w:szCs w:val="24"/>
        </w:rPr>
        <w:t>)</w:t>
      </w:r>
      <w:r>
        <w:rPr>
          <w:spacing w:val="2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C07F5C" w:rsidRDefault="006D7F9C">
      <w:pPr>
        <w:spacing w:before="3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4.    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5.     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spacing w:line="360" w:lineRule="auto"/>
        <w:ind w:left="120" w:right="70" w:firstLine="1260"/>
        <w:jc w:val="both"/>
        <w:rPr>
          <w:sz w:val="24"/>
          <w:szCs w:val="24"/>
        </w:rPr>
        <w:sectPr w:rsidR="00C07F5C">
          <w:type w:val="continuous"/>
          <w:pgSz w:w="11900" w:h="16840"/>
          <w:pgMar w:top="1580" w:right="1320" w:bottom="280" w:left="1320" w:header="720" w:footer="720" w:gutter="0"/>
          <w:cols w:space="720"/>
        </w:sect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 xml:space="preserve">t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 xml:space="preserve"> 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u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 xml:space="preserve">t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h,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are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um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ga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pun,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 b</w:t>
      </w:r>
      <w:r>
        <w:rPr>
          <w:spacing w:val="-1"/>
          <w:sz w:val="24"/>
          <w:szCs w:val="24"/>
        </w:rPr>
        <w:t>erf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usi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</w:p>
    <w:p w:rsidR="00C07F5C" w:rsidRDefault="006D7F9C">
      <w:pPr>
        <w:spacing w:before="74" w:line="360" w:lineRule="auto"/>
        <w:ind w:left="120" w:right="73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1"/>
          <w:sz w:val="24"/>
          <w:szCs w:val="24"/>
        </w:rPr>
        <w:t>tm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ki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bu- 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, 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</w:p>
    <w:p w:rsidR="00C07F5C" w:rsidRDefault="00C07F5C">
      <w:pPr>
        <w:spacing w:before="4" w:line="120" w:lineRule="exact"/>
        <w:rPr>
          <w:sz w:val="12"/>
          <w:szCs w:val="12"/>
        </w:rPr>
      </w:pPr>
    </w:p>
    <w:p w:rsidR="00C07F5C" w:rsidRDefault="006D7F9C">
      <w:pPr>
        <w:spacing w:line="360" w:lineRule="auto"/>
        <w:ind w:left="120" w:right="69" w:firstLine="72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pun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h,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dua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pa 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 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pu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nsi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E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pun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 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5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uga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o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 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upun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usun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gh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p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ef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C07F5C" w:rsidRDefault="00C07F5C">
      <w:pPr>
        <w:spacing w:before="4" w:line="120" w:lineRule="exact"/>
        <w:rPr>
          <w:sz w:val="12"/>
          <w:szCs w:val="12"/>
        </w:rPr>
      </w:pPr>
    </w:p>
    <w:p w:rsidR="00C07F5C" w:rsidRDefault="006D7F9C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h.K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na 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 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usi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tim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npa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C07F5C" w:rsidRDefault="00C07F5C">
      <w:pPr>
        <w:spacing w:before="6" w:line="120" w:lineRule="exact"/>
        <w:rPr>
          <w:sz w:val="12"/>
          <w:szCs w:val="12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 xml:space="preserve">.   </w:t>
      </w:r>
      <w:r>
        <w:rPr>
          <w:b/>
          <w:spacing w:val="1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-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,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t,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Str</w:t>
      </w:r>
      <w:r>
        <w:rPr>
          <w:b/>
          <w:spacing w:val="-2"/>
          <w:sz w:val="28"/>
          <w:szCs w:val="28"/>
        </w:rPr>
        <w:t>uk</w:t>
      </w:r>
      <w:r>
        <w:rPr>
          <w:b/>
          <w:sz w:val="28"/>
          <w:szCs w:val="28"/>
        </w:rPr>
        <w:t xml:space="preserve">tur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asa</w:t>
      </w:r>
      <w:r>
        <w:rPr>
          <w:b/>
          <w:sz w:val="28"/>
          <w:szCs w:val="28"/>
        </w:rPr>
        <w:t xml:space="preserve">r </w:t>
      </w:r>
      <w:r>
        <w:rPr>
          <w:b/>
          <w:spacing w:val="-2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enu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 </w:t>
      </w:r>
      <w:r>
        <w:rPr>
          <w:b/>
          <w:spacing w:val="-1"/>
          <w:sz w:val="28"/>
          <w:szCs w:val="28"/>
        </w:rPr>
        <w:t>Alg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a</w:t>
      </w:r>
    </w:p>
    <w:p w:rsidR="00C07F5C" w:rsidRDefault="00C07F5C">
      <w:pPr>
        <w:spacing w:before="7" w:line="140" w:lineRule="exact"/>
        <w:rPr>
          <w:sz w:val="15"/>
          <w:szCs w:val="15"/>
        </w:rPr>
      </w:pPr>
    </w:p>
    <w:p w:rsidR="00C07F5C" w:rsidRDefault="006D7F9C">
      <w:pPr>
        <w:spacing w:line="359" w:lineRule="auto"/>
        <w:ind w:left="120" w:right="73" w:firstLine="72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Don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Knu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h,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:</w:t>
      </w:r>
    </w:p>
    <w:p w:rsidR="00C07F5C" w:rsidRDefault="00C07F5C">
      <w:pPr>
        <w:spacing w:before="7" w:line="120" w:lineRule="exact"/>
        <w:rPr>
          <w:sz w:val="12"/>
          <w:szCs w:val="12"/>
        </w:rPr>
      </w:pPr>
    </w:p>
    <w:p w:rsidR="00C07F5C" w:rsidRDefault="006D7F9C">
      <w:pPr>
        <w:spacing w:line="359" w:lineRule="auto"/>
        <w:ind w:left="480" w:right="72" w:hanging="360"/>
        <w:rPr>
          <w:sz w:val="24"/>
          <w:szCs w:val="24"/>
        </w:rPr>
        <w:sectPr w:rsidR="00C07F5C">
          <w:pgSz w:w="11900" w:h="16840"/>
          <w:pgMar w:top="1360" w:right="1320" w:bottom="280" w:left="1320" w:header="0" w:footer="1051" w:gutter="0"/>
          <w:cols w:space="720"/>
        </w:sect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kh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C07F5C" w:rsidRDefault="006D7F9C">
      <w:pPr>
        <w:spacing w:before="74" w:line="359" w:lineRule="auto"/>
        <w:ind w:left="480" w:right="7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07F5C" w:rsidRDefault="006D7F9C">
      <w:pPr>
        <w:spacing w:before="7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ki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ara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spacing w:line="359" w:lineRule="auto"/>
        <w:ind w:left="480" w:right="71" w:hanging="36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ffec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30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(efe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f)</w:t>
      </w:r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.</w:t>
      </w:r>
    </w:p>
    <w:p w:rsidR="00C07F5C" w:rsidRDefault="00C07F5C">
      <w:pPr>
        <w:spacing w:line="200" w:lineRule="exact"/>
      </w:pPr>
    </w:p>
    <w:p w:rsidR="00C07F5C" w:rsidRDefault="00C07F5C">
      <w:pPr>
        <w:spacing w:before="1" w:line="200" w:lineRule="exact"/>
      </w:pPr>
    </w:p>
    <w:p w:rsidR="00C07F5C" w:rsidRDefault="006D7F9C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h:</w:t>
      </w:r>
    </w:p>
    <w:p w:rsidR="00C07F5C" w:rsidRDefault="00C07F5C">
      <w:pPr>
        <w:spacing w:before="2" w:line="120" w:lineRule="exact"/>
        <w:rPr>
          <w:sz w:val="12"/>
          <w:szCs w:val="12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bol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u.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u.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uh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pun.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spacing w:line="360" w:lineRule="auto"/>
        <w:ind w:left="480" w:right="73" w:hanging="36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</w:t>
      </w:r>
    </w:p>
    <w:p w:rsidR="00C07F5C" w:rsidRDefault="00C07F5C">
      <w:pPr>
        <w:spacing w:before="9" w:line="180" w:lineRule="exact"/>
        <w:rPr>
          <w:sz w:val="19"/>
          <w:szCs w:val="19"/>
        </w:rPr>
      </w:pPr>
    </w:p>
    <w:p w:rsidR="00C07F5C" w:rsidRDefault="00C07F5C">
      <w:pPr>
        <w:spacing w:line="200" w:lineRule="exact"/>
      </w:pPr>
    </w:p>
    <w:p w:rsidR="00C07F5C" w:rsidRDefault="006D7F9C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sub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usun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 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h.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ga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ga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C07F5C" w:rsidRDefault="00C07F5C">
      <w:pPr>
        <w:spacing w:before="6" w:line="120" w:lineRule="exact"/>
        <w:rPr>
          <w:sz w:val="12"/>
          <w:szCs w:val="12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1.1.1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un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an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eq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ce</w:t>
      </w:r>
      <w:r>
        <w:rPr>
          <w:b/>
          <w:sz w:val="24"/>
          <w:szCs w:val="24"/>
        </w:rPr>
        <w:t>)</w:t>
      </w:r>
    </w:p>
    <w:p w:rsidR="00C07F5C" w:rsidRDefault="00C07F5C">
      <w:pPr>
        <w:spacing w:before="8" w:line="100" w:lineRule="exact"/>
        <w:rPr>
          <w:sz w:val="11"/>
          <w:szCs w:val="11"/>
        </w:rPr>
      </w:pPr>
    </w:p>
    <w:p w:rsidR="00C07F5C" w:rsidRDefault="006D7F9C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uks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kni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 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j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h.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6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4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*7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49,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pi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1"/>
          <w:sz w:val="24"/>
          <w:szCs w:val="24"/>
        </w:rPr>
        <w:t>+(</w:t>
      </w:r>
      <w:r>
        <w:rPr>
          <w:sz w:val="24"/>
          <w:szCs w:val="24"/>
        </w:rPr>
        <w:t>3*7)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25.</w:t>
      </w:r>
    </w:p>
    <w:p w:rsidR="00C07F5C" w:rsidRDefault="00C07F5C">
      <w:pPr>
        <w:spacing w:before="7" w:line="100" w:lineRule="exact"/>
        <w:rPr>
          <w:sz w:val="11"/>
          <w:szCs w:val="11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ind w:left="48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ksi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nuk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u:</w:t>
      </w:r>
    </w:p>
    <w:p w:rsidR="00C07F5C" w:rsidRDefault="00C07F5C">
      <w:pPr>
        <w:spacing w:before="2" w:line="120" w:lineRule="exact"/>
        <w:rPr>
          <w:sz w:val="12"/>
          <w:szCs w:val="12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A,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480"/>
        <w:rPr>
          <w:sz w:val="24"/>
          <w:szCs w:val="24"/>
        </w:rPr>
        <w:sectPr w:rsidR="00C07F5C">
          <w:pgSz w:w="11900" w:h="16840"/>
          <w:pgMar w:top="1360" w:right="1320" w:bottom="280" w:left="1320" w:header="0" w:footer="1051" w:gutter="0"/>
          <w:cols w:space="720"/>
        </w:sectPr>
      </w:pPr>
      <w:r>
        <w:rPr>
          <w:sz w:val="24"/>
          <w:szCs w:val="24"/>
        </w:rPr>
        <w:t xml:space="preserve">5.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</w:p>
    <w:p w:rsidR="00C07F5C" w:rsidRDefault="006D7F9C">
      <w:pPr>
        <w:spacing w:before="76"/>
        <w:ind w:left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1.1.2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ilih</w:t>
      </w:r>
      <w:r>
        <w:rPr>
          <w:b/>
          <w:sz w:val="24"/>
          <w:szCs w:val="24"/>
        </w:rPr>
        <w:t>an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ect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)</w:t>
      </w:r>
    </w:p>
    <w:p w:rsidR="00C07F5C" w:rsidRDefault="00C07F5C">
      <w:pPr>
        <w:spacing w:before="8" w:line="100" w:lineRule="exact"/>
        <w:rPr>
          <w:sz w:val="11"/>
          <w:szCs w:val="11"/>
        </w:rPr>
      </w:pPr>
    </w:p>
    <w:p w:rsidR="00C07F5C" w:rsidRDefault="006D7F9C">
      <w:pPr>
        <w:spacing w:line="359" w:lineRule="auto"/>
        <w:ind w:left="120" w:right="70" w:firstLine="72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  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kond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si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u. Kond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 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uksi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3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:</w:t>
      </w:r>
    </w:p>
    <w:p w:rsidR="00C07F5C" w:rsidRDefault="00C07F5C">
      <w:pPr>
        <w:spacing w:before="7" w:line="120" w:lineRule="exact"/>
        <w:rPr>
          <w:sz w:val="12"/>
          <w:szCs w:val="12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bil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gan</w:t>
      </w:r>
      <w:r>
        <w:rPr>
          <w:b/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bil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gan</w:t>
      </w:r>
      <w:r>
        <w:rPr>
          <w:b/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sa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sa</w:t>
      </w:r>
      <w:r>
        <w:rPr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4: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GENA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”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pacing w:val="5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sa</w:t>
      </w:r>
      <w:r>
        <w:rPr>
          <w:b/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GAN</w:t>
      </w:r>
      <w:r>
        <w:rPr>
          <w:spacing w:val="5"/>
          <w:sz w:val="24"/>
          <w:szCs w:val="24"/>
        </w:rPr>
        <w:t>J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”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C07F5C" w:rsidRDefault="00C07F5C">
      <w:pPr>
        <w:spacing w:before="5" w:line="120" w:lineRule="exact"/>
        <w:rPr>
          <w:sz w:val="13"/>
          <w:szCs w:val="13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1.1.3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gan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(re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et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)</w:t>
      </w:r>
    </w:p>
    <w:p w:rsidR="00C07F5C" w:rsidRDefault="00C07F5C">
      <w:pPr>
        <w:spacing w:before="8" w:line="100" w:lineRule="exact"/>
        <w:rPr>
          <w:sz w:val="11"/>
          <w:szCs w:val="11"/>
        </w:rPr>
      </w:pPr>
    </w:p>
    <w:p w:rsidR="00C07F5C" w:rsidRDefault="006D7F9C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h.</w:t>
      </w:r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ukup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ksi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u 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ksi 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kond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n. 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…,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e()</w:t>
      </w:r>
      <w:r>
        <w:rPr>
          <w:sz w:val="24"/>
          <w:szCs w:val="24"/>
        </w:rPr>
        <w:t>..., do...wh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e(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....un</w:t>
      </w:r>
      <w:r>
        <w:rPr>
          <w:spacing w:val="1"/>
          <w:sz w:val="24"/>
          <w:szCs w:val="24"/>
        </w:rPr>
        <w:t>til</w:t>
      </w:r>
      <w:r>
        <w:rPr>
          <w:sz w:val="24"/>
          <w:szCs w:val="24"/>
        </w:rPr>
        <w:t>,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...do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o...do,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...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o...do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n. 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oh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C07F5C" w:rsidRDefault="00C07F5C">
      <w:pPr>
        <w:spacing w:before="4" w:line="120" w:lineRule="exact"/>
        <w:rPr>
          <w:sz w:val="12"/>
          <w:szCs w:val="12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f</w:t>
      </w:r>
      <w:r>
        <w:rPr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7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n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spacing w:line="360" w:lineRule="auto"/>
        <w:ind w:left="840" w:right="70" w:hanging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un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 xml:space="preserve">r </w:t>
      </w:r>
      <w:r>
        <w:rPr>
          <w:b/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sud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C07F5C" w:rsidRDefault="006D7F9C">
      <w:pPr>
        <w:spacing w:before="3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f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un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f</w:t>
      </w:r>
      <w:r>
        <w:rPr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480"/>
        <w:rPr>
          <w:sz w:val="24"/>
          <w:szCs w:val="24"/>
        </w:rPr>
        <w:sectPr w:rsidR="00C07F5C">
          <w:pgSz w:w="11900" w:h="16840"/>
          <w:pgMar w:top="1360" w:right="1320" w:bottom="280" w:left="1320" w:header="0" w:footer="1051" w:gutter="0"/>
          <w:cols w:space="720"/>
        </w:sectPr>
      </w:pPr>
      <w:r>
        <w:rPr>
          <w:sz w:val="24"/>
          <w:szCs w:val="24"/>
        </w:rPr>
        <w:t xml:space="preserve">8. </w:t>
      </w:r>
      <w:r>
        <w:rPr>
          <w:spacing w:val="5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un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C07F5C" w:rsidRDefault="006D7F9C">
      <w:pPr>
        <w:spacing w:before="74"/>
        <w:ind w:left="480" w:right="445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</w:t>
      </w:r>
      <w:r>
        <w:rPr>
          <w:spacing w:val="5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ter</w:t>
      </w:r>
      <w:r>
        <w:rPr>
          <w:spacing w:val="-1"/>
          <w:sz w:val="24"/>
          <w:szCs w:val="24"/>
        </w:rPr>
        <w:t>&lt;</w:t>
      </w:r>
      <w:r>
        <w:rPr>
          <w:b/>
          <w:spacing w:val="1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480" w:right="5548"/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un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= n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3</w:t>
      </w:r>
      <w:r>
        <w:rPr>
          <w:b/>
          <w:sz w:val="28"/>
          <w:szCs w:val="28"/>
        </w:rPr>
        <w:t xml:space="preserve">.   </w:t>
      </w:r>
      <w:r>
        <w:rPr>
          <w:b/>
          <w:spacing w:val="1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erbed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 </w:t>
      </w:r>
      <w:r>
        <w:rPr>
          <w:b/>
          <w:spacing w:val="-1"/>
          <w:sz w:val="28"/>
          <w:szCs w:val="28"/>
        </w:rPr>
        <w:t>Alg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 </w:t>
      </w:r>
      <w:r>
        <w:rPr>
          <w:b/>
          <w:spacing w:val="-1"/>
          <w:sz w:val="28"/>
          <w:szCs w:val="28"/>
        </w:rPr>
        <w:t>P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g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m</w:t>
      </w:r>
    </w:p>
    <w:p w:rsidR="00C07F5C" w:rsidRDefault="00C07F5C">
      <w:pPr>
        <w:spacing w:before="7" w:line="140" w:lineRule="exact"/>
        <w:rPr>
          <w:sz w:val="15"/>
          <w:szCs w:val="15"/>
        </w:rPr>
      </w:pPr>
    </w:p>
    <w:p w:rsidR="00C07F5C" w:rsidRDefault="006D7F9C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sub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wa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susun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upa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C07F5C" w:rsidRDefault="00C07F5C">
      <w:pPr>
        <w:spacing w:before="4" w:line="120" w:lineRule="exact"/>
        <w:rPr>
          <w:sz w:val="12"/>
          <w:szCs w:val="12"/>
        </w:rPr>
      </w:pPr>
    </w:p>
    <w:p w:rsidR="00C07F5C" w:rsidRDefault="006D7F9C">
      <w:pPr>
        <w:spacing w:line="360" w:lineRule="auto"/>
        <w:ind w:left="120" w:right="73" w:firstLine="72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. 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pa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 ku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k,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3"/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hubun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h:</w:t>
      </w:r>
    </w:p>
    <w:p w:rsidR="00C07F5C" w:rsidRDefault="00C07F5C">
      <w:pPr>
        <w:spacing w:before="3" w:line="120" w:lineRule="exact"/>
        <w:rPr>
          <w:sz w:val="12"/>
          <w:szCs w:val="12"/>
        </w:rPr>
      </w:pPr>
    </w:p>
    <w:p w:rsidR="00C07F5C" w:rsidRDefault="006D7F9C">
      <w:pPr>
        <w:spacing w:line="360" w:lineRule="auto"/>
        <w:ind w:left="547" w:right="72" w:hanging="4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u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  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 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 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pun, 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 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  d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 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07F5C" w:rsidRDefault="006D7F9C">
      <w:pPr>
        <w:spacing w:before="6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spacing w:line="359" w:lineRule="auto"/>
        <w:ind w:left="547" w:right="71" w:hanging="427"/>
        <w:jc w:val="both"/>
        <w:rPr>
          <w:sz w:val="24"/>
          <w:szCs w:val="24"/>
        </w:rPr>
      </w:pPr>
      <w:r>
        <w:rPr>
          <w:sz w:val="24"/>
          <w:szCs w:val="24"/>
        </w:rPr>
        <w:t>3.    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pun 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put  </w:t>
      </w:r>
      <w:r>
        <w:rPr>
          <w:spacing w:val="5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 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na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07F5C" w:rsidRDefault="00C07F5C">
      <w:pPr>
        <w:spacing w:line="200" w:lineRule="exact"/>
      </w:pPr>
    </w:p>
    <w:p w:rsidR="00C07F5C" w:rsidRDefault="00C07F5C">
      <w:pPr>
        <w:spacing w:before="3" w:line="200" w:lineRule="exact"/>
      </w:pPr>
    </w:p>
    <w:p w:rsidR="00C07F5C" w:rsidRDefault="006D7F9C">
      <w:pPr>
        <w:spacing w:line="359" w:lineRule="auto"/>
        <w:ind w:left="120" w:right="74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kon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h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, 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ke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Ada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,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u:</w:t>
      </w:r>
    </w:p>
    <w:p w:rsidR="00C07F5C" w:rsidRDefault="00C07F5C">
      <w:pPr>
        <w:spacing w:before="7" w:line="120" w:lineRule="exact"/>
        <w:rPr>
          <w:sz w:val="12"/>
          <w:szCs w:val="12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spacing w:line="360" w:lineRule="auto"/>
        <w:ind w:left="403" w:right="75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7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C07F5C" w:rsidRDefault="00C07F5C">
      <w:pPr>
        <w:spacing w:before="3" w:line="120" w:lineRule="exact"/>
        <w:rPr>
          <w:sz w:val="12"/>
          <w:szCs w:val="12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spacing w:line="360" w:lineRule="auto"/>
        <w:ind w:left="403" w:right="73"/>
        <w:jc w:val="both"/>
        <w:rPr>
          <w:sz w:val="24"/>
          <w:szCs w:val="24"/>
        </w:rPr>
        <w:sectPr w:rsidR="00C07F5C">
          <w:pgSz w:w="11900" w:h="16840"/>
          <w:pgMar w:top="1360" w:right="1320" w:bottom="280" w:left="1320" w:header="0" w:footer="1051" w:gutter="0"/>
          <w:cols w:space="720"/>
        </w:sectPr>
      </w:pP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bk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pacing w:val="-2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na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uhk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C07F5C" w:rsidRDefault="006D7F9C">
      <w:pPr>
        <w:spacing w:before="74"/>
        <w:ind w:left="120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spacing w:line="360" w:lineRule="auto"/>
        <w:ind w:left="403" w:right="75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 xml:space="preserve"> 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titi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 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C07F5C" w:rsidRDefault="00C07F5C">
      <w:pPr>
        <w:spacing w:before="6" w:line="120" w:lineRule="exact"/>
        <w:rPr>
          <w:sz w:val="12"/>
          <w:szCs w:val="12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spacing w:line="360" w:lineRule="auto"/>
        <w:ind w:left="403" w:right="72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n. 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 xml:space="preserve">ki 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C07F5C" w:rsidRDefault="00C07F5C">
      <w:pPr>
        <w:spacing w:before="6" w:line="120" w:lineRule="exact"/>
        <w:rPr>
          <w:sz w:val="12"/>
          <w:szCs w:val="12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spacing w:line="360" w:lineRule="auto"/>
        <w:ind w:left="403" w:right="75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 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C07F5C" w:rsidRDefault="00C07F5C">
      <w:pPr>
        <w:spacing w:before="3" w:line="120" w:lineRule="exact"/>
        <w:rPr>
          <w:sz w:val="12"/>
          <w:szCs w:val="12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spacing w:line="359" w:lineRule="auto"/>
        <w:ind w:left="403" w:right="75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a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suk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pok 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ki</w:t>
      </w:r>
      <w:r>
        <w:rPr>
          <w:spacing w:val="-1"/>
          <w:sz w:val="24"/>
          <w:szCs w:val="24"/>
        </w:rPr>
        <w:t xml:space="preserve"> 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07F5C" w:rsidRDefault="00C07F5C">
      <w:pPr>
        <w:spacing w:before="3" w:line="120" w:lineRule="exact"/>
        <w:rPr>
          <w:sz w:val="12"/>
          <w:szCs w:val="12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spacing w:line="360" w:lineRule="auto"/>
        <w:ind w:left="120" w:right="70" w:firstLine="720"/>
        <w:jc w:val="both"/>
        <w:rPr>
          <w:sz w:val="24"/>
          <w:szCs w:val="24"/>
        </w:rPr>
      </w:pP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 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>da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 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 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.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wu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 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s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   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mmi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 O</w:t>
      </w:r>
      <w:r>
        <w:rPr>
          <w:spacing w:val="-1"/>
          <w:sz w:val="24"/>
          <w:szCs w:val="24"/>
        </w:rPr>
        <w:t>ra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mm</w:t>
      </w:r>
      <w:r>
        <w:rPr>
          <w:spacing w:val="-1"/>
          <w:sz w:val="24"/>
          <w:szCs w:val="24"/>
        </w:rPr>
        <w:t>er)</w:t>
      </w:r>
      <w:r>
        <w:rPr>
          <w:sz w:val="24"/>
          <w:szCs w:val="24"/>
        </w:rPr>
        <w:t>. 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susun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>i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 b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</w:t>
      </w:r>
    </w:p>
    <w:p w:rsidR="00C07F5C" w:rsidRDefault="00C07F5C">
      <w:pPr>
        <w:spacing w:before="6" w:line="120" w:lineRule="exact"/>
        <w:rPr>
          <w:sz w:val="12"/>
          <w:szCs w:val="12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4</w:t>
      </w:r>
      <w:r>
        <w:rPr>
          <w:b/>
          <w:sz w:val="28"/>
          <w:szCs w:val="28"/>
        </w:rPr>
        <w:t xml:space="preserve">.   </w:t>
      </w:r>
      <w:r>
        <w:rPr>
          <w:b/>
          <w:spacing w:val="1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3"/>
          <w:sz w:val="28"/>
          <w:szCs w:val="28"/>
        </w:rPr>
        <w:t>e</w:t>
      </w:r>
      <w:r>
        <w:rPr>
          <w:b/>
          <w:spacing w:val="-5"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is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</w:t>
      </w:r>
      <w:r>
        <w:rPr>
          <w:b/>
          <w:spacing w:val="3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la</w:t>
      </w:r>
      <w:r>
        <w:rPr>
          <w:b/>
          <w:spacing w:val="-5"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3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a</w:t>
      </w:r>
      <w:r>
        <w:rPr>
          <w:b/>
          <w:spacing w:val="34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h</w:t>
      </w:r>
      <w:r>
        <w:rPr>
          <w:b/>
          <w:spacing w:val="3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os</w:t>
      </w:r>
      <w:r>
        <w:rPr>
          <w:b/>
          <w:sz w:val="28"/>
          <w:szCs w:val="28"/>
        </w:rPr>
        <w:t>es</w:t>
      </w:r>
      <w:r>
        <w:rPr>
          <w:b/>
          <w:spacing w:val="3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i</w:t>
      </w:r>
      <w:r>
        <w:rPr>
          <w:b/>
          <w:spacing w:val="3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enu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is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:rsidR="00C07F5C" w:rsidRDefault="00C07F5C">
      <w:pPr>
        <w:spacing w:line="160" w:lineRule="exact"/>
        <w:rPr>
          <w:sz w:val="16"/>
          <w:szCs w:val="16"/>
        </w:rPr>
      </w:pPr>
    </w:p>
    <w:p w:rsidR="00C07F5C" w:rsidRDefault="006D7F9C">
      <w:pPr>
        <w:ind w:left="84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a</w:t>
      </w:r>
    </w:p>
    <w:p w:rsidR="00C07F5C" w:rsidRDefault="00C07F5C">
      <w:pPr>
        <w:spacing w:before="7" w:line="140" w:lineRule="exact"/>
        <w:rPr>
          <w:sz w:val="15"/>
          <w:szCs w:val="15"/>
        </w:rPr>
      </w:pPr>
    </w:p>
    <w:p w:rsidR="00C07F5C" w:rsidRDefault="006D7F9C">
      <w:pPr>
        <w:spacing w:line="360" w:lineRule="auto"/>
        <w:ind w:left="120" w:right="72" w:firstLine="720"/>
        <w:jc w:val="both"/>
        <w:rPr>
          <w:sz w:val="24"/>
          <w:szCs w:val="24"/>
        </w:rPr>
        <w:sectPr w:rsidR="00C07F5C">
          <w:pgSz w:w="11900" w:h="16840"/>
          <w:pgMar w:top="1360" w:right="1320" w:bottom="280" w:left="1320" w:header="0" w:footer="1051" w:gutter="0"/>
          <w:cols w:space="720"/>
        </w:sectPr>
      </w:pP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CP</w:t>
      </w:r>
      <w:r>
        <w:rPr>
          <w:sz w:val="24"/>
          <w:szCs w:val="24"/>
        </w:rPr>
        <w:t>U: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Un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 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1.3.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CP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i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3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k. </w:t>
      </w:r>
      <w:r>
        <w:rPr>
          <w:spacing w:val="3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3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n,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sor</w:t>
      </w:r>
    </w:p>
    <w:p w:rsidR="00C07F5C" w:rsidRDefault="006D7F9C">
      <w:pPr>
        <w:spacing w:before="74" w:line="360" w:lineRule="auto"/>
        <w:ind w:left="120" w:right="71"/>
        <w:jc w:val="both"/>
        <w:rPr>
          <w:sz w:val="22"/>
          <w:szCs w:val="22"/>
        </w:rPr>
      </w:pPr>
      <w:r>
        <w:rPr>
          <w:spacing w:val="-1"/>
          <w:sz w:val="24"/>
          <w:szCs w:val="24"/>
        </w:rPr>
        <w:lastRenderedPageBreak/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)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U.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CP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,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si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CP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uh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CP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 xml:space="preserve"> 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da</w:t>
      </w:r>
      <w:r>
        <w:rPr>
          <w:sz w:val="24"/>
          <w:szCs w:val="24"/>
        </w:rPr>
        <w:t>p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ui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nput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upa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kus.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CP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ol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l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l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CP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aca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upun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uksi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uksi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C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CP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u 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uksi 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uksi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kusi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 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1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di 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ar</w:t>
      </w:r>
    </w:p>
    <w:p w:rsidR="00C07F5C" w:rsidRDefault="006D7F9C">
      <w:pPr>
        <w:spacing w:before="4" w:line="260" w:lineRule="exact"/>
        <w:ind w:left="120" w:right="8346"/>
        <w:jc w:val="both"/>
        <w:rPr>
          <w:sz w:val="24"/>
          <w:szCs w:val="24"/>
        </w:rPr>
      </w:pP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on</w:t>
      </w:r>
      <w:r>
        <w:rPr>
          <w:spacing w:val="1"/>
          <w:position w:val="-1"/>
          <w:sz w:val="22"/>
          <w:szCs w:val="22"/>
        </w:rPr>
        <w:t>it</w:t>
      </w:r>
      <w:r>
        <w:rPr>
          <w:position w:val="-1"/>
          <w:sz w:val="22"/>
          <w:szCs w:val="22"/>
        </w:rPr>
        <w:t>o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4"/>
          <w:szCs w:val="24"/>
        </w:rPr>
        <w:t>.</w:t>
      </w: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before="16" w:line="260" w:lineRule="exact"/>
        <w:rPr>
          <w:sz w:val="26"/>
          <w:szCs w:val="26"/>
        </w:rPr>
      </w:pPr>
    </w:p>
    <w:p w:rsidR="00C07F5C" w:rsidRDefault="006D7F9C">
      <w:pPr>
        <w:spacing w:before="29" w:line="260" w:lineRule="exact"/>
        <w:ind w:left="3941" w:right="4471"/>
        <w:jc w:val="center"/>
        <w:rPr>
          <w:sz w:val="24"/>
          <w:szCs w:val="24"/>
        </w:rPr>
      </w:pPr>
      <w:r>
        <w:pict>
          <v:group id="_x0000_s1413" style="position:absolute;left:0;text-align:left;margin-left:95.75pt;margin-top:-2.5pt;width:385.45pt;height:103.45pt;z-index:-4931;mso-position-horizontal-relative:page" coordorigin="1915,-50" coordsize="7709,2069">
            <v:shape id="_x0000_s1427" style="position:absolute;left:6624;top:1626;width:1238;height:120" coordorigin="6624,1626" coordsize="1238,120" path="m6624,1686r2,5l6631,1693r1131,l7766,1691r3,-5l7766,1691r-4,2l7862,1686r-96,-5l7762,1679r-1131,l6626,1681r-2,5xe" fillcolor="black" stroked="f">
              <v:path arrowok="t"/>
            </v:shape>
            <v:shape id="_x0000_s1426" style="position:absolute;left:6624;top:1626;width:1238;height:120" coordorigin="6624,1626" coordsize="1238,120" path="m7762,1679r4,2l7862,1686r-120,-60l7742,1679r20,xe" fillcolor="black" stroked="f">
              <v:path arrowok="t"/>
            </v:shape>
            <v:shape id="_x0000_s1425" style="position:absolute;left:6624;top:1626;width:1238;height:120" coordorigin="6624,1626" coordsize="1238,120" path="m7762,1693r-20,l7742,1746r120,-60l7762,1693xe" fillcolor="black" stroked="f">
              <v:path arrowok="t"/>
            </v:shape>
            <v:shape id="_x0000_s1424" style="position:absolute;left:7877;top:1518;width:1740;height:494" coordorigin="7877,1518" coordsize="1740,494" path="m7877,2012r1740,l9617,1518r-1740,l7877,2012xe" filled="f">
              <v:path arrowok="t"/>
            </v:shape>
            <v:shape id="_x0000_s1423" style="position:absolute;left:4891;top:1518;width:1740;height:494" coordorigin="4891,1518" coordsize="1740,494" path="m4891,2012r1740,l6631,1518r-1740,l4891,2012xe" filled="f">
              <v:path arrowok="t"/>
            </v:shape>
            <v:shape id="_x0000_s1422" style="position:absolute;left:1922;top:1518;width:1740;height:494" coordorigin="1922,1518" coordsize="1740,494" path="m1922,2012r1740,l3662,1518r-1740,l1922,2012xe" filled="f">
              <v:path arrowok="t"/>
            </v:shape>
            <v:shape id="_x0000_s1421" style="position:absolute;left:3655;top:1698;width:1236;height:120" coordorigin="3655,1698" coordsize="1236,120" path="m3655,1758r3,5l3662,1765r1131,l4798,1763r2,-5l4798,1763r-5,2l4891,1758r-93,-5l4793,1751r-1131,l3658,1753r-3,5xe" fillcolor="black" stroked="f">
              <v:path arrowok="t"/>
            </v:shape>
            <v:shape id="_x0000_s1420" style="position:absolute;left:3655;top:1698;width:1236;height:120" coordorigin="3655,1698" coordsize="1236,120" path="m4793,1751r5,2l4891,1758r-120,-60l4771,1751r22,xe" fillcolor="black" stroked="f">
              <v:path arrowok="t"/>
            </v:shape>
            <v:shape id="_x0000_s1419" style="position:absolute;left:3655;top:1698;width:1236;height:120" coordorigin="3655,1698" coordsize="1236,120" path="m4793,1765r-22,l4771,1818r120,-60l4793,1765xe" fillcolor="black" stroked="f">
              <v:path arrowok="t"/>
            </v:shape>
            <v:shape id="_x0000_s1418" style="position:absolute;left:4817;top:-42;width:1740;height:494" coordorigin="4817,-42" coordsize="1740,494" path="m4817,452r1740,l6557,-42r-1740,l4817,452xe" filled="f">
              <v:path arrowok="t"/>
            </v:shape>
            <v:shape id="_x0000_s1417" style="position:absolute;left:5388;top:445;width:67;height:1073" coordorigin="5388,445" coordsize="67,1073" path="m5455,1398r,-946l5453,447r-5,-2l5441,447r-3,5l5438,1417r3,7l5455,1398xe" fillcolor="black" stroked="f">
              <v:path arrowok="t"/>
            </v:shape>
            <v:shape id="_x0000_s1416" style="position:absolute;left:5388;top:445;width:67;height:1073" coordorigin="5388,445" coordsize="67,1073" path="m5438,1398r-50,l5448,1518r5,-94l5455,1417r-2,7l5448,1518r60,-120l5455,1398r-14,26l5438,1417r,-19xe" fillcolor="black" stroked="f">
              <v:path arrowok="t"/>
            </v:shape>
            <v:shape id="_x0000_s1415" style="position:absolute;left:5777;top:452;width:120;height:1073" coordorigin="5777,452" coordsize="120,1073" path="m5844,572r53,l5844,553r-2,-5l5837,546r-5,2l5830,553r,965l5832,1523r5,2l5842,1523r2,-5l5844,572xe" fillcolor="black" stroked="f">
              <v:path arrowok="t"/>
            </v:shape>
            <v:shape id="_x0000_s1414" style="position:absolute;left:5777;top:452;width:120;height:1073" coordorigin="5777,452" coordsize="120,1073" path="m5832,548r5,-2l5842,548r2,5l5897,572,5837,452r-60,120l5830,572r,-19l5832,548xe" fillcolor="black" stroked="f">
              <v:path arrowok="t"/>
            </v:shape>
            <w10:wrap anchorx="page"/>
          </v:group>
        </w:pict>
      </w:r>
      <w:r>
        <w:rPr>
          <w:w w:val="99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m</w:t>
      </w:r>
      <w:r>
        <w:rPr>
          <w:w w:val="99"/>
          <w:position w:val="-1"/>
          <w:sz w:val="24"/>
          <w:szCs w:val="24"/>
        </w:rPr>
        <w:t>o</w:t>
      </w:r>
      <w:r>
        <w:rPr>
          <w:spacing w:val="-1"/>
          <w:w w:val="99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i</w:t>
      </w: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before="20" w:line="240" w:lineRule="exact"/>
        <w:rPr>
          <w:sz w:val="24"/>
          <w:szCs w:val="24"/>
        </w:rPr>
        <w:sectPr w:rsidR="00C07F5C">
          <w:pgSz w:w="11900" w:h="16840"/>
          <w:pgMar w:top="1360" w:right="1320" w:bottom="280" w:left="1320" w:header="0" w:footer="1051" w:gutter="0"/>
          <w:cols w:space="720"/>
        </w:sectPr>
      </w:pPr>
    </w:p>
    <w:p w:rsidR="00C07F5C" w:rsidRDefault="006D7F9C">
      <w:pPr>
        <w:spacing w:before="29" w:line="260" w:lineRule="exact"/>
        <w:ind w:left="974" w:right="-56"/>
        <w:rPr>
          <w:sz w:val="24"/>
          <w:szCs w:val="24"/>
        </w:rPr>
      </w:pPr>
      <w:r>
        <w:rPr>
          <w:position w:val="-1"/>
          <w:sz w:val="24"/>
          <w:szCs w:val="24"/>
        </w:rPr>
        <w:lastRenderedPageBreak/>
        <w:t>Un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t </w:t>
      </w:r>
      <w:r>
        <w:rPr>
          <w:spacing w:val="-5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nput</w:t>
      </w:r>
    </w:p>
    <w:p w:rsidR="00C07F5C" w:rsidRDefault="006D7F9C">
      <w:pPr>
        <w:spacing w:before="29" w:line="260" w:lineRule="exact"/>
        <w:ind w:right="-56"/>
        <w:rPr>
          <w:sz w:val="24"/>
          <w:szCs w:val="24"/>
        </w:rPr>
      </w:pPr>
      <w:r>
        <w:br w:type="column"/>
      </w:r>
      <w:r>
        <w:rPr>
          <w:spacing w:val="1"/>
          <w:position w:val="-1"/>
          <w:sz w:val="24"/>
          <w:szCs w:val="24"/>
        </w:rPr>
        <w:lastRenderedPageBreak/>
        <w:t>CP</w:t>
      </w:r>
      <w:r>
        <w:rPr>
          <w:position w:val="-1"/>
          <w:sz w:val="24"/>
          <w:szCs w:val="24"/>
        </w:rPr>
        <w:t>U</w:t>
      </w:r>
    </w:p>
    <w:p w:rsidR="00C07F5C" w:rsidRDefault="006D7F9C">
      <w:pPr>
        <w:spacing w:before="29" w:line="260" w:lineRule="exact"/>
        <w:rPr>
          <w:sz w:val="24"/>
          <w:szCs w:val="24"/>
        </w:rPr>
        <w:sectPr w:rsidR="00C07F5C">
          <w:type w:val="continuous"/>
          <w:pgSz w:w="11900" w:h="16840"/>
          <w:pgMar w:top="1580" w:right="1320" w:bottom="280" w:left="1320" w:header="720" w:footer="720" w:gutter="0"/>
          <w:cols w:num="3" w:space="720" w:equalWidth="0">
            <w:col w:w="1966" w:space="2244"/>
            <w:col w:w="469" w:space="2171"/>
            <w:col w:w="2410"/>
          </w:cols>
        </w:sectPr>
      </w:pPr>
      <w:r>
        <w:br w:type="column"/>
      </w:r>
      <w:r>
        <w:rPr>
          <w:position w:val="-1"/>
          <w:sz w:val="24"/>
          <w:szCs w:val="24"/>
        </w:rPr>
        <w:lastRenderedPageBreak/>
        <w:t>Un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t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Ou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put</w:t>
      </w:r>
    </w:p>
    <w:p w:rsidR="00C07F5C" w:rsidRDefault="00C07F5C">
      <w:pPr>
        <w:spacing w:line="200" w:lineRule="exact"/>
      </w:pPr>
    </w:p>
    <w:p w:rsidR="00C07F5C" w:rsidRDefault="00C07F5C">
      <w:pPr>
        <w:spacing w:before="8" w:line="200" w:lineRule="exact"/>
      </w:pPr>
    </w:p>
    <w:p w:rsidR="00C07F5C" w:rsidRDefault="006D7F9C">
      <w:pPr>
        <w:spacing w:before="29"/>
        <w:ind w:left="2033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1.3.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C07F5C">
      <w:pPr>
        <w:spacing w:before="15" w:line="240" w:lineRule="exact"/>
        <w:rPr>
          <w:sz w:val="24"/>
          <w:szCs w:val="24"/>
        </w:rPr>
      </w:pPr>
    </w:p>
    <w:p w:rsidR="00C07F5C" w:rsidRDefault="006D7F9C">
      <w:pPr>
        <w:spacing w:line="360" w:lineRule="auto"/>
        <w:ind w:left="120" w:right="73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hui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h-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h-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um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suki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k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C07F5C" w:rsidRDefault="00C07F5C">
      <w:pPr>
        <w:spacing w:before="4" w:line="120" w:lineRule="exact"/>
        <w:rPr>
          <w:sz w:val="12"/>
          <w:szCs w:val="12"/>
        </w:rPr>
      </w:pPr>
    </w:p>
    <w:p w:rsidR="00C07F5C" w:rsidRDefault="006D7F9C">
      <w:pPr>
        <w:spacing w:line="360" w:lineRule="auto"/>
        <w:ind w:left="120" w:right="70" w:firstLine="720"/>
        <w:jc w:val="both"/>
        <w:rPr>
          <w:sz w:val="24"/>
          <w:szCs w:val="24"/>
        </w:rPr>
        <w:sectPr w:rsidR="00C07F5C">
          <w:type w:val="continuous"/>
          <w:pgSz w:w="11900" w:h="16840"/>
          <w:pgMar w:top="1580" w:right="1320" w:bottom="280" w:left="1320" w:header="720" w:footer="720" w:gutter="0"/>
          <w:cols w:space="720"/>
        </w:sect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 </w:t>
      </w:r>
      <w:r>
        <w:rPr>
          <w:spacing w:val="1"/>
          <w:sz w:val="24"/>
          <w:szCs w:val="24"/>
        </w:rPr>
        <w:t>ilm</w:t>
      </w:r>
      <w:r>
        <w:rPr>
          <w:sz w:val="24"/>
          <w:szCs w:val="24"/>
        </w:rPr>
        <w:t>u  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i 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da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n. </w:t>
      </w:r>
      <w:r>
        <w:rPr>
          <w:spacing w:val="2"/>
          <w:sz w:val="24"/>
          <w:szCs w:val="24"/>
        </w:rPr>
        <w:t xml:space="preserve"> K</w:t>
      </w:r>
      <w:r>
        <w:rPr>
          <w:spacing w:val="-1"/>
          <w:sz w:val="24"/>
          <w:szCs w:val="24"/>
        </w:rPr>
        <w:t>are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u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</w:p>
    <w:p w:rsidR="00C07F5C" w:rsidRDefault="006D7F9C">
      <w:pPr>
        <w:spacing w:before="74" w:line="359" w:lineRule="auto"/>
        <w:ind w:left="120" w:right="75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udi</w:t>
      </w:r>
      <w:r>
        <w:rPr>
          <w:spacing w:val="3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hubung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ilm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07F5C" w:rsidRDefault="00C07F5C">
      <w:pPr>
        <w:spacing w:before="7" w:line="120" w:lineRule="exact"/>
        <w:rPr>
          <w:sz w:val="12"/>
          <w:szCs w:val="12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5</w:t>
      </w:r>
      <w:r>
        <w:rPr>
          <w:b/>
          <w:sz w:val="28"/>
          <w:szCs w:val="28"/>
        </w:rPr>
        <w:t xml:space="preserve">.   </w:t>
      </w:r>
      <w:r>
        <w:rPr>
          <w:b/>
          <w:spacing w:val="17"/>
          <w:sz w:val="28"/>
          <w:szCs w:val="28"/>
        </w:rPr>
        <w:t xml:space="preserve"> </w:t>
      </w:r>
      <w:r>
        <w:rPr>
          <w:b/>
          <w:sz w:val="28"/>
          <w:szCs w:val="28"/>
        </w:rPr>
        <w:t>Be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j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 xml:space="preserve">r 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bu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t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m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 B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j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og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:rsidR="00C07F5C" w:rsidRDefault="00C07F5C">
      <w:pPr>
        <w:spacing w:before="7" w:line="140" w:lineRule="exact"/>
        <w:rPr>
          <w:sz w:val="15"/>
          <w:szCs w:val="15"/>
        </w:rPr>
      </w:pPr>
    </w:p>
    <w:p w:rsidR="00C07F5C" w:rsidRDefault="006D7F9C">
      <w:pPr>
        <w:spacing w:line="360" w:lineRule="auto"/>
        <w:ind w:left="120" w:right="70" w:firstLine="72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n. 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gi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car</w:t>
      </w:r>
      <w:r>
        <w:rPr>
          <w:sz w:val="24"/>
          <w:szCs w:val="24"/>
        </w:rPr>
        <w:t>a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h,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a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i 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 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n. 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3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t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s.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it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er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but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ni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car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 p</w:t>
      </w:r>
      <w:r>
        <w:rPr>
          <w:spacing w:val="2"/>
          <w:sz w:val="24"/>
          <w:szCs w:val="24"/>
        </w:rPr>
        <w:t>er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n-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n.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   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 xml:space="preserve">ki 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n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upun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iti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C07F5C" w:rsidRDefault="00C07F5C">
      <w:pPr>
        <w:spacing w:before="4" w:line="120" w:lineRule="exact"/>
        <w:rPr>
          <w:sz w:val="12"/>
          <w:szCs w:val="12"/>
        </w:rPr>
      </w:pPr>
    </w:p>
    <w:p w:rsidR="00C07F5C" w:rsidRDefault="006D7F9C">
      <w:pPr>
        <w:spacing w:line="359" w:lineRule="auto"/>
        <w:ind w:left="120" w:right="70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Ass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n,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obo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5"/>
          <w:sz w:val="24"/>
          <w:szCs w:val="24"/>
        </w:rPr>
        <w:t>L</w:t>
      </w:r>
      <w:r>
        <w:rPr>
          <w:spacing w:val="3"/>
          <w:sz w:val="24"/>
          <w:szCs w:val="24"/>
        </w:rPr>
        <w:t>/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LI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z w:val="24"/>
          <w:szCs w:val="24"/>
        </w:rPr>
        <w:t>G,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CS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 G</w:t>
      </w:r>
      <w:r>
        <w:rPr>
          <w:spacing w:val="1"/>
          <w:sz w:val="24"/>
          <w:szCs w:val="24"/>
        </w:rPr>
        <w:t>PSS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ka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, 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1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pokb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:</w:t>
      </w:r>
    </w:p>
    <w:p w:rsidR="00C07F5C" w:rsidRDefault="00C07F5C">
      <w:pPr>
        <w:spacing w:before="7" w:line="120" w:lineRule="exact"/>
        <w:rPr>
          <w:sz w:val="12"/>
          <w:szCs w:val="12"/>
        </w:rPr>
      </w:pPr>
    </w:p>
    <w:p w:rsidR="00C07F5C" w:rsidRDefault="006D7F9C">
      <w:pPr>
        <w:spacing w:line="359" w:lineRule="auto"/>
        <w:ind w:left="547" w:right="71" w:hanging="4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khusus.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obol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  un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ilmi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h,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 Ass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a-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-1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07F5C" w:rsidRDefault="006D7F9C">
      <w:pPr>
        <w:spacing w:before="6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,</w:t>
      </w:r>
      <w:r>
        <w:rPr>
          <w:spacing w:val="4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spacing w:line="360" w:lineRule="auto"/>
        <w:ind w:left="547" w:right="71"/>
        <w:jc w:val="both"/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pok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ni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5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, 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ku.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khu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 xml:space="preserve"> 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erar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ob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4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n</w:t>
      </w:r>
      <w:r>
        <w:rPr>
          <w:spacing w:val="-7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ilmi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h,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aca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m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07F5C" w:rsidRDefault="00C07F5C">
      <w:pPr>
        <w:spacing w:line="200" w:lineRule="exact"/>
      </w:pPr>
    </w:p>
    <w:p w:rsidR="00C07F5C" w:rsidRDefault="00C07F5C">
      <w:pPr>
        <w:spacing w:before="2" w:line="200" w:lineRule="exact"/>
      </w:pPr>
    </w:p>
    <w:p w:rsidR="00C07F5C" w:rsidRDefault="006D7F9C">
      <w:pPr>
        <w:spacing w:line="359" w:lineRule="auto"/>
        <w:ind w:left="120" w:right="73" w:firstLine="720"/>
        <w:jc w:val="both"/>
        <w:rPr>
          <w:sz w:val="24"/>
          <w:szCs w:val="24"/>
        </w:rPr>
        <w:sectPr w:rsidR="00C07F5C">
          <w:footerReference w:type="default" r:id="rId24"/>
          <w:pgSz w:w="11900" w:h="16840"/>
          <w:pgMar w:top="1360" w:right="1320" w:bottom="280" w:left="1320" w:header="0" w:footer="1051" w:gutter="0"/>
          <w:pgNumType w:start="10"/>
          <w:cols w:space="720"/>
        </w:sectPr>
      </w:pP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3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3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3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</w:p>
    <w:p w:rsidR="00C07F5C" w:rsidRDefault="006D7F9C">
      <w:pPr>
        <w:spacing w:before="74" w:line="360" w:lineRule="auto"/>
        <w:ind w:left="120" w:right="7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aca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1"/>
          <w:sz w:val="24"/>
          <w:szCs w:val="24"/>
        </w:rPr>
        <w:t xml:space="preserve"> 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ti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1"/>
          <w:sz w:val="24"/>
          <w:szCs w:val="24"/>
        </w:rPr>
        <w:t xml:space="preserve"> 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"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ksud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" di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ksi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, 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 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boo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u,</w:t>
      </w:r>
      <w:r>
        <w:rPr>
          <w:spacing w:val="4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3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ki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kode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 xml:space="preserve">si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ung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kode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ur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 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k,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1"/>
          <w:sz w:val="24"/>
          <w:szCs w:val="24"/>
        </w:rPr>
        <w:t>t/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put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C07F5C" w:rsidRDefault="00C07F5C">
      <w:pPr>
        <w:spacing w:before="4" w:line="120" w:lineRule="exact"/>
        <w:rPr>
          <w:sz w:val="12"/>
          <w:szCs w:val="12"/>
        </w:rPr>
      </w:pPr>
    </w:p>
    <w:p w:rsidR="00C07F5C" w:rsidRDefault="006D7F9C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ecar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g 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kode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1"/>
          <w:sz w:val="24"/>
          <w:szCs w:val="24"/>
        </w:rPr>
        <w:t xml:space="preserve"> 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 ko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- kode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e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C07F5C" w:rsidRDefault="00C07F5C">
      <w:pPr>
        <w:spacing w:before="6" w:line="120" w:lineRule="exact"/>
        <w:rPr>
          <w:sz w:val="12"/>
          <w:szCs w:val="12"/>
        </w:rPr>
      </w:pPr>
    </w:p>
    <w:p w:rsidR="00C07F5C" w:rsidRDefault="006D7F9C">
      <w:pPr>
        <w:spacing w:line="360" w:lineRule="auto"/>
        <w:ind w:left="120" w:right="70" w:firstLine="72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 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r)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</w:t>
      </w:r>
      <w:r>
        <w:rPr>
          <w:spacing w:val="1"/>
          <w:sz w:val="24"/>
          <w:szCs w:val="24"/>
        </w:rPr>
        <w:t>CP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imiti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nus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Ass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pok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 xml:space="preserve">na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n,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pun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1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</w:t>
      </w:r>
    </w:p>
    <w:p w:rsidR="00C07F5C" w:rsidRDefault="00C07F5C">
      <w:pPr>
        <w:spacing w:before="4" w:line="120" w:lineRule="exact"/>
        <w:rPr>
          <w:sz w:val="12"/>
          <w:szCs w:val="12"/>
        </w:rPr>
      </w:pPr>
    </w:p>
    <w:p w:rsidR="00C07F5C" w:rsidRDefault="006D7F9C">
      <w:pPr>
        <w:spacing w:line="360" w:lineRule="auto"/>
        <w:ind w:left="120" w:right="69" w:firstLine="720"/>
        <w:jc w:val="both"/>
        <w:rPr>
          <w:sz w:val="24"/>
          <w:szCs w:val="24"/>
        </w:rPr>
        <w:sectPr w:rsidR="00C07F5C">
          <w:pgSz w:w="11900" w:h="16840"/>
          <w:pgMar w:top="1360" w:right="1320" w:bottom="280" w:left="1320" w:header="0" w:footer="1051" w:gutter="0"/>
          <w:cols w:space="720"/>
        </w:sectPr>
      </w:pP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“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nus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5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ke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a(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4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kusi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U.</w:t>
      </w:r>
      <w:r>
        <w:rPr>
          <w:spacing w:val="1"/>
          <w:sz w:val="24"/>
          <w:szCs w:val="24"/>
        </w:rPr>
        <w:t xml:space="preserve"> 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sa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5"/>
          <w:sz w:val="24"/>
          <w:szCs w:val="24"/>
        </w:rPr>
        <w:t>L</w:t>
      </w:r>
      <w:r>
        <w:rPr>
          <w:spacing w:val="3"/>
          <w:sz w:val="24"/>
          <w:szCs w:val="24"/>
        </w:rPr>
        <w:t>/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obo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07F5C" w:rsidRDefault="006D7F9C">
      <w:pPr>
        <w:spacing w:before="74" w:line="360" w:lineRule="auto"/>
        <w:ind w:left="120" w:right="7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mit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sor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kode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ef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wa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"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"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Ass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ksi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 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 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h,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uga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Ass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C07F5C" w:rsidRDefault="00C07F5C">
      <w:pPr>
        <w:spacing w:before="6" w:line="120" w:lineRule="exact"/>
        <w:rPr>
          <w:sz w:val="12"/>
          <w:szCs w:val="12"/>
        </w:rPr>
      </w:pPr>
    </w:p>
    <w:p w:rsidR="00C07F5C" w:rsidRDefault="00C07F5C">
      <w:pPr>
        <w:spacing w:line="200" w:lineRule="exact"/>
      </w:pPr>
    </w:p>
    <w:p w:rsidR="00C07F5C" w:rsidRDefault="00C07F5C">
      <w:pPr>
        <w:spacing w:line="200" w:lineRule="exact"/>
      </w:pPr>
    </w:p>
    <w:p w:rsidR="00C07F5C" w:rsidRDefault="006D7F9C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 xml:space="preserve">.   </w:t>
      </w:r>
      <w:r>
        <w:rPr>
          <w:b/>
          <w:spacing w:val="17"/>
          <w:sz w:val="28"/>
          <w:szCs w:val="28"/>
        </w:rPr>
        <w:t xml:space="preserve"> 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n</w:t>
      </w:r>
      <w:r>
        <w:rPr>
          <w:b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l</w:t>
      </w:r>
    </w:p>
    <w:p w:rsidR="00C07F5C" w:rsidRDefault="00C07F5C">
      <w:pPr>
        <w:spacing w:before="7" w:line="140" w:lineRule="exact"/>
        <w:rPr>
          <w:sz w:val="15"/>
          <w:szCs w:val="15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ksud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?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Apa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?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ti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480"/>
        <w:rPr>
          <w:sz w:val="24"/>
          <w:szCs w:val="24"/>
        </w:rPr>
      </w:pP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!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Apa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n?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pacing w:val="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!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pacing w:val="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ATM!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pacing w:val="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kopi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sa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!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spacing w:val="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it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!</w:t>
      </w:r>
    </w:p>
    <w:p w:rsidR="00C07F5C" w:rsidRDefault="00C07F5C">
      <w:pPr>
        <w:spacing w:before="7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spacing w:val="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!</w:t>
      </w:r>
    </w:p>
    <w:p w:rsidR="00C07F5C" w:rsidRDefault="00C07F5C">
      <w:pPr>
        <w:spacing w:before="9" w:line="120" w:lineRule="exact"/>
        <w:rPr>
          <w:sz w:val="13"/>
          <w:szCs w:val="13"/>
        </w:rPr>
      </w:pPr>
    </w:p>
    <w:p w:rsidR="00C07F5C" w:rsidRDefault="006D7F9C">
      <w:pPr>
        <w:ind w:left="120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>!</w:t>
      </w:r>
    </w:p>
    <w:p w:rsidR="00B96482" w:rsidRDefault="00B96482">
      <w:pPr>
        <w:ind w:left="120"/>
        <w:rPr>
          <w:sz w:val="24"/>
          <w:szCs w:val="24"/>
        </w:rPr>
      </w:pPr>
    </w:p>
    <w:p w:rsidR="00C07F5C" w:rsidRDefault="00C07F5C" w:rsidP="00B96482">
      <w:pPr>
        <w:spacing w:before="20"/>
        <w:ind w:right="113"/>
        <w:jc w:val="right"/>
        <w:rPr>
          <w:sz w:val="24"/>
          <w:szCs w:val="24"/>
        </w:rPr>
      </w:pPr>
      <w:bookmarkStart w:id="0" w:name="_GoBack"/>
      <w:bookmarkEnd w:id="0"/>
    </w:p>
    <w:sectPr w:rsidR="00C07F5C" w:rsidSect="00B96482">
      <w:footerReference w:type="default" r:id="rId25"/>
      <w:pgSz w:w="11900" w:h="16840"/>
      <w:pgMar w:top="1420" w:right="1320" w:bottom="280" w:left="132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F9C" w:rsidRDefault="006D7F9C">
      <w:r>
        <w:separator/>
      </w:r>
    </w:p>
  </w:endnote>
  <w:endnote w:type="continuationSeparator" w:id="0">
    <w:p w:rsidR="006D7F9C" w:rsidRDefault="006D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F5C" w:rsidRDefault="006D7F9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90.7pt;margin-top:778.45pt;width:14.05pt;height:14pt;z-index:-4934;mso-position-horizontal-relative:page;mso-position-vertical-relative:page" filled="f" stroked="f">
          <v:textbox inset="0,0,0,0">
            <w:txbxContent>
              <w:p w:rsidR="00C07F5C" w:rsidRDefault="006D7F9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96482">
                  <w:rPr>
                    <w:noProof/>
                    <w:sz w:val="24"/>
                    <w:szCs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F5C" w:rsidRDefault="006D7F9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290.9pt;margin-top:778.45pt;width:13.35pt;height:14pt;z-index:-4933;mso-position-horizontal-relative:page;mso-position-vertical-relative:page" filled="f" stroked="f">
          <v:textbox inset="0,0,0,0">
            <w:txbxContent>
              <w:p w:rsidR="00C07F5C" w:rsidRDefault="006D7F9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96482">
                  <w:rPr>
                    <w:noProof/>
                    <w:sz w:val="24"/>
                    <w:szCs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F5C" w:rsidRDefault="006D7F9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90.9pt;margin-top:778.45pt;width:13.35pt;height:14pt;z-index:-4932;mso-position-horizontal-relative:page;mso-position-vertical-relative:page" filled="f" stroked="f">
          <v:textbox inset="0,0,0,0">
            <w:txbxContent>
              <w:p w:rsidR="00C07F5C" w:rsidRDefault="006D7F9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96482">
                  <w:rPr>
                    <w:noProof/>
                    <w:sz w:val="24"/>
                    <w:szCs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F5C" w:rsidRDefault="006D7F9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90.25pt;margin-top:778.45pt;width:14.7pt;height:14pt;z-index:-4931;mso-position-horizontal-relative:page;mso-position-vertical-relative:page" filled="f" stroked="f">
          <v:textbox inset="0,0,0,0">
            <w:txbxContent>
              <w:p w:rsidR="00C07F5C" w:rsidRDefault="006D7F9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gramStart"/>
                <w:r>
                  <w:rPr>
                    <w:sz w:val="24"/>
                    <w:szCs w:val="24"/>
                  </w:rPr>
                  <w:t>v</w:t>
                </w:r>
                <w:r>
                  <w:rPr>
                    <w:spacing w:val="1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i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F5C" w:rsidRDefault="00C07F5C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F5C" w:rsidRDefault="006D7F9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92.6pt;margin-top:778.45pt;width:10pt;height:14pt;z-index:-4930;mso-position-horizontal-relative:page;mso-position-vertical-relative:page" filled="f" stroked="f">
          <v:textbox inset="0,0,0,0">
            <w:txbxContent>
              <w:p w:rsidR="00C07F5C" w:rsidRDefault="006D7F9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96482">
                  <w:rPr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F5C" w:rsidRDefault="006D7F9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92.6pt;margin-top:778.45pt;width:10pt;height:14pt;z-index:-4929;mso-position-horizontal-relative:page;mso-position-vertical-relative:page" filled="f" stroked="f">
          <v:textbox inset="0,0,0,0">
            <w:txbxContent>
              <w:p w:rsidR="00C07F5C" w:rsidRDefault="006D7F9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96482">
                  <w:rPr>
                    <w:noProof/>
                    <w:sz w:val="24"/>
                    <w:szCs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F5C" w:rsidRDefault="006D7F9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89.6pt;margin-top:778.45pt;width:16pt;height:14pt;z-index:-4928;mso-position-horizontal-relative:page;mso-position-vertical-relative:page" filled="f" stroked="f">
          <v:textbox inset="0,0,0,0">
            <w:txbxContent>
              <w:p w:rsidR="00C07F5C" w:rsidRDefault="006D7F9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96482">
                  <w:rPr>
                    <w:noProof/>
                    <w:sz w:val="24"/>
                    <w:szCs w:val="24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F5C" w:rsidRDefault="006D7F9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6pt;margin-top:778.45pt;width:16pt;height:14pt;z-index:-4913;mso-position-horizontal-relative:page;mso-position-vertical-relative:page" filled="f" stroked="f">
          <v:textbox inset="0,0,0,0">
            <w:txbxContent>
              <w:p w:rsidR="00C07F5C" w:rsidRDefault="006D7F9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96482">
                  <w:rPr>
                    <w:noProof/>
                    <w:sz w:val="24"/>
                    <w:szCs w:val="24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F9C" w:rsidRDefault="006D7F9C">
      <w:r>
        <w:separator/>
      </w:r>
    </w:p>
  </w:footnote>
  <w:footnote w:type="continuationSeparator" w:id="0">
    <w:p w:rsidR="006D7F9C" w:rsidRDefault="006D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8748B"/>
    <w:multiLevelType w:val="multilevel"/>
    <w:tmpl w:val="7A72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7F5C"/>
    <w:rsid w:val="00523D42"/>
    <w:rsid w:val="006D7F9C"/>
    <w:rsid w:val="00B96482"/>
    <w:rsid w:val="00C0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8.jpeg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1DC99-3663-40A2-804D-4B3BE2B93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7855</Words>
  <Characters>44775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FTK</dc:creator>
  <cp:lastModifiedBy>FTK</cp:lastModifiedBy>
  <cp:revision>3</cp:revision>
  <dcterms:created xsi:type="dcterms:W3CDTF">2020-09-10T06:16:00Z</dcterms:created>
  <dcterms:modified xsi:type="dcterms:W3CDTF">2020-09-10T06:19:00Z</dcterms:modified>
</cp:coreProperties>
</file>