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C1" w:rsidRDefault="00395197">
      <w:pPr>
        <w:spacing w:before="11"/>
        <w:ind w:left="102" w:right="7781"/>
        <w:jc w:val="both"/>
        <w:rPr>
          <w:rFonts w:ascii="Book Antiqua" w:eastAsia="Book Antiqua" w:hAnsi="Book Antiqua" w:cs="Book Antiqua"/>
          <w:sz w:val="28"/>
          <w:szCs w:val="28"/>
        </w:rPr>
      </w:pPr>
      <w:bookmarkStart w:id="0" w:name="_GoBack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Function</w:t>
      </w:r>
    </w:p>
    <w:p w:rsidR="009A5CC1" w:rsidRDefault="00395197">
      <w:pPr>
        <w:ind w:left="102" w:right="8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Blok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hampir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sama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blok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procedure,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hanya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pada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 harus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dideklarasikan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ngan 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tipe 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   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nction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tersebut 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yang 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upakan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hasil 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itu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send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ri.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Sehingga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dikatakan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unction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embalikan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nilai.</w:t>
      </w:r>
    </w:p>
    <w:p w:rsidR="009A5CC1" w:rsidRDefault="00395197">
      <w:pPr>
        <w:ind w:left="102" w:right="811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Sintaks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identifier(daftar</w:t>
      </w:r>
      <w:r>
        <w:rPr>
          <w:rFonts w:ascii="Book Antiqua" w:eastAsia="Book Antiqua" w:hAnsi="Book Antiqua" w:cs="Book Antiqua"/>
          <w:spacing w:val="-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parameter)</w:t>
      </w:r>
      <w:r>
        <w:rPr>
          <w:rFonts w:ascii="Book Antiqua" w:eastAsia="Book Antiqua" w:hAnsi="Book Antiqua" w:cs="Book Antiqua"/>
          <w:spacing w:val="-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type;</w:t>
      </w:r>
    </w:p>
    <w:p w:rsidR="009A5CC1" w:rsidRDefault="009A5CC1">
      <w:pPr>
        <w:spacing w:before="15" w:line="260" w:lineRule="exact"/>
        <w:rPr>
          <w:sz w:val="26"/>
          <w:szCs w:val="26"/>
        </w:rPr>
      </w:pPr>
    </w:p>
    <w:p w:rsidR="009A5CC1" w:rsidRDefault="00395197">
      <w:pPr>
        <w:ind w:left="102" w:right="556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I.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Parameter</w:t>
      </w:r>
      <w:r>
        <w:rPr>
          <w:rFonts w:ascii="Book Antiqua" w:eastAsia="Book Antiqua" w:hAnsi="Book Antiqua" w:cs="Book Antiqua"/>
          <w:b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Nilai</w:t>
      </w:r>
      <w:r>
        <w:rPr>
          <w:rFonts w:ascii="Book Antiqua" w:eastAsia="Book Antiqua" w:hAnsi="Book Antiqua" w:cs="Book Antiqua"/>
          <w:b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dalam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function</w:t>
      </w:r>
    </w:p>
    <w:p w:rsidR="009A5CC1" w:rsidRDefault="00395197">
      <w:pPr>
        <w:spacing w:line="260" w:lineRule="exact"/>
        <w:ind w:left="9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Parameter </w:t>
      </w:r>
      <w:r>
        <w:rPr>
          <w:rFonts w:ascii="Book Antiqua" w:eastAsia="Book Antiqua" w:hAnsi="Book Antiqua" w:cs="Book Antiqua"/>
          <w:spacing w:val="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dalam 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function </w:t>
      </w:r>
      <w:r>
        <w:rPr>
          <w:rFonts w:ascii="Book Antiqua" w:eastAsia="Book Antiqua" w:hAnsi="Book Antiqua" w:cs="Book Antiqua"/>
          <w:spacing w:val="1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dapat 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dikirimkan </w:t>
      </w:r>
      <w:r>
        <w:rPr>
          <w:rFonts w:ascii="Book Antiqua" w:eastAsia="Book Antiqua" w:hAnsi="Book Antiqua" w:cs="Book Antiqua"/>
          <w:spacing w:val="1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secara 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nilai 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atau 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secara 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acuan.</w:t>
      </w:r>
    </w:p>
    <w:p w:rsidR="009A5CC1" w:rsidRDefault="00395197">
      <w:pPr>
        <w:spacing w:line="480" w:lineRule="auto"/>
        <w:ind w:left="597" w:right="1391" w:hanging="49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Penulisan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judul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gunakan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rameter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c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Function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besar(a,b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real)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spacing w:line="260" w:lineRule="exact"/>
        <w:ind w:left="102" w:right="809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penggunaan_par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ter_nilai;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besar(a,b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>real)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</w:t>
      </w:r>
    </w:p>
    <w:p w:rsidR="009A5CC1" w:rsidRDefault="00395197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begin</w:t>
      </w:r>
    </w:p>
    <w:p w:rsidR="009A5CC1" w:rsidRDefault="00395197">
      <w:pPr>
        <w:ind w:left="927" w:right="7209" w:hanging="16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a&gt;b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 besar:=a else besar:=b;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{modul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utama}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nil1,nil2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ind w:left="708" w:right="360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'bilangan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1=');readln(nil1);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write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z w:val="22"/>
          <w:szCs w:val="22"/>
        </w:rPr>
        <w:t>'bilangan 2=');readln(nil2);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writeln('bilan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erbesar ='</w:t>
      </w:r>
      <w:r>
        <w:rPr>
          <w:rFonts w:ascii="Book Antiqua" w:eastAsia="Book Antiqua" w:hAnsi="Book Antiqua" w:cs="Book Antiqua"/>
          <w:sz w:val="22"/>
          <w:szCs w:val="22"/>
        </w:rPr>
        <w:t>,besar(nil1,nil2):6:2);</w:t>
      </w:r>
      <w:r>
        <w:rPr>
          <w:rFonts w:ascii="Book Antiqua" w:eastAsia="Book Antiqua" w:hAnsi="Book Antiqua" w:cs="Book Antiqua"/>
          <w:spacing w:val="-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end.</w:t>
      </w:r>
    </w:p>
    <w:p w:rsidR="009A5CC1" w:rsidRDefault="009A5CC1">
      <w:pPr>
        <w:spacing w:before="6" w:line="260" w:lineRule="exact"/>
        <w:rPr>
          <w:sz w:val="26"/>
          <w:szCs w:val="26"/>
        </w:rPr>
      </w:pPr>
    </w:p>
    <w:p w:rsidR="009A5CC1" w:rsidRDefault="00395197">
      <w:pPr>
        <w:ind w:left="102" w:right="524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II.</w:t>
      </w:r>
      <w:r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Function</w:t>
      </w:r>
      <w:r>
        <w:rPr>
          <w:rFonts w:ascii="Book Antiqua" w:eastAsia="Book Antiqua" w:hAnsi="Book Antiqua" w:cs="Book Antiqua"/>
          <w:b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dengan</w:t>
      </w:r>
      <w:r>
        <w:rPr>
          <w:rFonts w:ascii="Book Antiqua" w:eastAsia="Book Antiqua" w:hAnsi="Book Antiqua" w:cs="Book Antiqua"/>
          <w:b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pa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b/>
          <w:sz w:val="22"/>
          <w:szCs w:val="22"/>
        </w:rPr>
        <w:t>meter</w:t>
      </w:r>
      <w:r>
        <w:rPr>
          <w:rFonts w:ascii="Book Antiqua" w:eastAsia="Book Antiqua" w:hAnsi="Book Antiqua" w:cs="Book Antiqua"/>
          <w:b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acuan</w:t>
      </w:r>
    </w:p>
    <w:p w:rsidR="009A5CC1" w:rsidRDefault="00395197">
      <w:pPr>
        <w:spacing w:line="260" w:lineRule="exact"/>
        <w:ind w:left="102" w:right="8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Penulisan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judul</w:t>
      </w:r>
      <w:r>
        <w:rPr>
          <w:rFonts w:ascii="Book Antiqua" w:eastAsia="Book Antiqua" w:hAnsi="Book Antiqua" w:cs="Book Antiqua"/>
          <w:spacing w:val="4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4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4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mengguna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3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rame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er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secara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acuan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adalah  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sama</w:t>
      </w:r>
    </w:p>
    <w:p w:rsidR="009A5CC1" w:rsidRDefault="00395197">
      <w:pPr>
        <w:ind w:left="102" w:right="7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yaitu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ditambah Var 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pada 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deklarasi parameter.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demikian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i parameter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acuan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dapat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balik.</w:t>
      </w:r>
    </w:p>
    <w:p w:rsidR="009A5CC1" w:rsidRDefault="00395197">
      <w:pPr>
        <w:spacing w:line="260" w:lineRule="exact"/>
        <w:ind w:left="102" w:right="811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Sintaks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</w:p>
    <w:p w:rsidR="009A5CC1" w:rsidRDefault="00395197">
      <w:pPr>
        <w:ind w:left="102" w:right="3816" w:firstLine="55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(var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a,b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integer)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er;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597" w:right="3405"/>
        <w:rPr>
          <w:rFonts w:ascii="Book Antiqua" w:eastAsia="Book Antiqua" w:hAnsi="Book Antiqua" w:cs="Book Antiqua"/>
          <w:sz w:val="22"/>
          <w:szCs w:val="22"/>
        </w:rPr>
        <w:sectPr w:rsidR="009A5CC1">
          <w:footerReference w:type="default" r:id="rId9"/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iriman_param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et</w:t>
      </w:r>
      <w:r>
        <w:rPr>
          <w:rFonts w:ascii="Book Antiqua" w:eastAsia="Book Antiqua" w:hAnsi="Book Antiqua" w:cs="Book Antiqua"/>
          <w:sz w:val="22"/>
          <w:szCs w:val="22"/>
        </w:rPr>
        <w:t>er_secara_a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uan; function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kali(var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bil1,bil2,juml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integer)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 begin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652" w:right="6480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kali: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=</w:t>
      </w:r>
      <w:r>
        <w:rPr>
          <w:rFonts w:ascii="Book Antiqua" w:eastAsia="Book Antiqua" w:hAnsi="Book Antiqua" w:cs="Book Antiqua"/>
          <w:sz w:val="22"/>
          <w:szCs w:val="22"/>
        </w:rPr>
        <w:t xml:space="preserve">bil1*bil2; </w:t>
      </w:r>
      <w:r>
        <w:rPr>
          <w:rFonts w:ascii="Book Antiqua" w:eastAsia="Book Antiqua" w:hAnsi="Book Antiqua" w:cs="Book Antiqua"/>
          <w:sz w:val="22"/>
          <w:szCs w:val="22"/>
        </w:rPr>
        <w:t>jumlah:=bil1+bil2; end;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x,y,z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teger;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spacing w:line="260" w:lineRule="exact"/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write('bilangan</w:t>
      </w:r>
      <w:r>
        <w:rPr>
          <w:rFonts w:ascii="Book Antiqua" w:eastAsia="Book Antiqua" w:hAnsi="Book Antiqua" w:cs="Book Antiqua"/>
          <w:spacing w:val="-1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1=');readln(x);</w:t>
      </w:r>
    </w:p>
    <w:p w:rsidR="009A5CC1" w:rsidRDefault="00395197">
      <w:pPr>
        <w:ind w:left="818" w:right="487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write('bilangan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2=');readln(y); writeln(x:3,'*',y:3,'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',kali(x,y,z):5); writeln(x:3,'+',y:3,'</w:t>
      </w:r>
      <w:r>
        <w:rPr>
          <w:rFonts w:ascii="Book Antiqua" w:eastAsia="Book Antiqua" w:hAnsi="Book Antiqua" w:cs="Book Antiqua"/>
          <w:spacing w:val="-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',z);</w:t>
      </w:r>
    </w:p>
    <w:p w:rsidR="009A5CC1" w:rsidRDefault="00395197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A5CC1" w:rsidRDefault="009A5CC1">
      <w:pPr>
        <w:spacing w:before="13" w:line="260" w:lineRule="exact"/>
        <w:rPr>
          <w:sz w:val="26"/>
          <w:szCs w:val="26"/>
        </w:rPr>
      </w:pPr>
    </w:p>
    <w:p w:rsidR="009A5CC1" w:rsidRDefault="00395197">
      <w:pPr>
        <w:ind w:left="102" w:right="59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III.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Functi</w:t>
      </w:r>
      <w:r>
        <w:rPr>
          <w:rFonts w:ascii="Book Antiqua" w:eastAsia="Book Antiqua" w:hAnsi="Book Antiqua" w:cs="Book Antiqua"/>
          <w:b/>
          <w:spacing w:val="2"/>
          <w:sz w:val="22"/>
          <w:szCs w:val="22"/>
        </w:rPr>
        <w:t>o</w:t>
      </w:r>
      <w:r>
        <w:rPr>
          <w:rFonts w:ascii="Book Antiqua" w:eastAsia="Book Antiqua" w:hAnsi="Book Antiqua" w:cs="Book Antiqua"/>
          <w:b/>
          <w:sz w:val="22"/>
          <w:szCs w:val="22"/>
        </w:rPr>
        <w:t>n</w:t>
      </w:r>
      <w:r>
        <w:rPr>
          <w:rFonts w:ascii="Book Antiqua" w:eastAsia="Book Antiqua" w:hAnsi="Book Antiqua" w:cs="Book Antiqua"/>
          <w:b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tanpa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pa</w:t>
      </w:r>
      <w:r>
        <w:rPr>
          <w:rFonts w:ascii="Book Antiqua" w:eastAsia="Book Antiqua" w:hAnsi="Book Antiqua" w:cs="Book Antiqua"/>
          <w:b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b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b/>
          <w:sz w:val="22"/>
          <w:szCs w:val="22"/>
        </w:rPr>
        <w:t>meter</w:t>
      </w:r>
    </w:p>
    <w:p w:rsidR="009A5CC1" w:rsidRDefault="00395197">
      <w:pPr>
        <w:spacing w:line="260" w:lineRule="exact"/>
        <w:ind w:left="102" w:right="8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Suatu </w:t>
      </w:r>
      <w:r>
        <w:rPr>
          <w:rFonts w:ascii="Book Antiqua" w:eastAsia="Book Antiqua" w:hAnsi="Book Antiqua" w:cs="Book Antiqua"/>
          <w:spacing w:val="2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function 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tanpa</w:t>
      </w:r>
      <w:r>
        <w:rPr>
          <w:rFonts w:ascii="Book Antiqua" w:eastAsia="Book Antiqua" w:hAnsi="Book Antiqua" w:cs="Book Antiqua"/>
          <w:spacing w:val="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rameter</w:t>
      </w:r>
      <w:r>
        <w:rPr>
          <w:rFonts w:ascii="Book Antiqua" w:eastAsia="Book Antiqua" w:hAnsi="Book Antiqua" w:cs="Book Antiqua"/>
          <w:spacing w:val="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berarti</w:t>
      </w:r>
      <w:r>
        <w:rPr>
          <w:rFonts w:ascii="Book Antiqua" w:eastAsia="Book Antiqua" w:hAnsi="Book Antiqua" w:cs="Book Antiqua"/>
          <w:spacing w:val="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nilai </w:t>
      </w:r>
      <w:r>
        <w:rPr>
          <w:rFonts w:ascii="Book Antiqua" w:eastAsia="Book Antiqua" w:hAnsi="Book Antiqua" w:cs="Book Antiqua"/>
          <w:spacing w:val="2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balik </w:t>
      </w:r>
      <w:r>
        <w:rPr>
          <w:rFonts w:ascii="Book Antiqua" w:eastAsia="Book Antiqua" w:hAnsi="Book Antiqua" w:cs="Book Antiqua"/>
          <w:spacing w:val="2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yang  </w:t>
      </w:r>
      <w:r>
        <w:rPr>
          <w:rFonts w:ascii="Book Antiqua" w:eastAsia="Book Antiqua" w:hAnsi="Book Antiqua" w:cs="Book Antiqua"/>
          <w:spacing w:val="3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akan </w:t>
      </w:r>
      <w:r>
        <w:rPr>
          <w:rFonts w:ascii="Book Antiqua" w:eastAsia="Book Antiqua" w:hAnsi="Book Antiqua" w:cs="Book Antiqua"/>
          <w:spacing w:val="2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dih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silkan 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merupak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sudah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pasti.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Jika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pada  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gan 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parameter,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parameternya digunakan untuk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input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     function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unction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memberikan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sil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balik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sesuai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dengan parameter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diberikan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sehing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diatur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 xml:space="preserve">ram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pemanggil. Sedang 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 function tanpa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parameter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function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da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diatur.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Sehingga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 tanpa parameter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rang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digunakan.</w:t>
      </w:r>
    </w:p>
    <w:p w:rsidR="009A5CC1" w:rsidRDefault="00395197">
      <w:pPr>
        <w:ind w:left="102" w:right="809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395197">
      <w:pPr>
        <w:ind w:left="652" w:right="7535" w:firstLine="5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 tiga: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=</w:t>
      </w:r>
      <w:r>
        <w:rPr>
          <w:rFonts w:ascii="Book Antiqua" w:eastAsia="Book Antiqua" w:hAnsi="Book Antiqua" w:cs="Book Antiqua"/>
          <w:sz w:val="22"/>
          <w:szCs w:val="22"/>
        </w:rPr>
        <w:t>3; 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 begin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writeln(tiga);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Jadi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3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Function 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type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string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membuat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garis, 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juga 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rupakan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tanpa parameter.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A5CC1" w:rsidRDefault="00395197">
      <w:pPr>
        <w:spacing w:line="260" w:lineRule="exact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garis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>r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ing;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garis:='----------';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ind w:left="652" w:right="6707" w:hanging="55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{modul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utama} begin writeln(garis); </w:t>
      </w:r>
      <w:r>
        <w:rPr>
          <w:rFonts w:ascii="Book Antiqua" w:eastAsia="Book Antiqua" w:hAnsi="Book Antiqua" w:cs="Book Antiqua"/>
          <w:sz w:val="22"/>
          <w:szCs w:val="22"/>
        </w:rPr>
        <w:t>writeln('pascal'); writeln(garis);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end.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pangka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t_</w:t>
      </w:r>
      <w:r>
        <w:rPr>
          <w:rFonts w:ascii="Book Antiqua" w:eastAsia="Book Antiqua" w:hAnsi="Book Antiqua" w:cs="Book Antiqua"/>
          <w:sz w:val="22"/>
          <w:szCs w:val="22"/>
        </w:rPr>
        <w:t>dgn_function;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A5CC1" w:rsidRDefault="00395197">
      <w:pPr>
        <w:spacing w:line="260" w:lineRule="exact"/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pangkat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(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bil</w:t>
      </w:r>
      <w:r>
        <w:rPr>
          <w:rFonts w:ascii="Book Antiqua" w:eastAsia="Book Antiqua" w:hAnsi="Book Antiqua" w:cs="Book Antiqua"/>
          <w:spacing w:val="-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:real;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pang: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integer)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real;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</w:t>
      </w:r>
    </w:p>
    <w:p w:rsidR="009A5CC1" w:rsidRDefault="00395197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teger;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1;</w:t>
      </w:r>
    </w:p>
    <w:p w:rsidR="009A5CC1" w:rsidRDefault="00395197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i:=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pang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A5CC1" w:rsidRDefault="00395197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A5CC1" w:rsidRDefault="00395197">
      <w:pPr>
        <w:ind w:left="763" w:right="6576" w:firstLine="10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has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l:=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hasil*bil; end;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ngkat:=hasil; end;</w:t>
      </w:r>
    </w:p>
    <w:p w:rsidR="009A5CC1" w:rsidRDefault="00395197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var</w:t>
      </w:r>
    </w:p>
    <w:p w:rsidR="009A5CC1" w:rsidRDefault="00395197">
      <w:pPr>
        <w:ind w:left="708" w:right="6644" w:firstLine="11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hit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ng,bil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 pang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 begin</w:t>
      </w:r>
    </w:p>
    <w:p w:rsidR="009A5CC1" w:rsidRDefault="00395197">
      <w:pPr>
        <w:ind w:left="818" w:right="512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write('bilangan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=');readln(bil); write('pangkat=')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;</w:t>
      </w:r>
      <w:r>
        <w:rPr>
          <w:rFonts w:ascii="Book Antiqua" w:eastAsia="Book Antiqua" w:hAnsi="Book Antiqua" w:cs="Book Antiqua"/>
          <w:sz w:val="22"/>
          <w:szCs w:val="22"/>
        </w:rPr>
        <w:t>readln(pan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); hit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ng:=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2*pan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kat(2,3);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writeln(bil:5:2,'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pangkat',pang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:5</w:t>
      </w:r>
      <w:r>
        <w:rPr>
          <w:rFonts w:ascii="Book Antiqua" w:eastAsia="Book Antiqua" w:hAnsi="Book Antiqua" w:cs="Book Antiqua"/>
          <w:sz w:val="22"/>
          <w:szCs w:val="22"/>
        </w:rPr>
        <w:t>,'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',pangk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t(bil,pang):6:2);</w:t>
      </w:r>
    </w:p>
    <w:p w:rsidR="009A5CC1" w:rsidRDefault="00395197">
      <w:pPr>
        <w:ind w:left="81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writeln('2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*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(2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pangkat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3)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=',hi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ung:6:2);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readln;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A5CC1" w:rsidRDefault="009A5CC1">
      <w:pPr>
        <w:spacing w:before="13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IV.</w:t>
      </w:r>
      <w:r>
        <w:rPr>
          <w:rFonts w:ascii="Book Antiqua" w:eastAsia="Book Antiqua" w:hAnsi="Book Antiqua" w:cs="Book Antiqua"/>
          <w:b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Rekursi</w:t>
      </w:r>
      <w:r>
        <w:rPr>
          <w:rFonts w:ascii="Book Antiqua" w:eastAsia="Book Antiqua" w:hAnsi="Book Antiqua" w:cs="Book Antiqua"/>
          <w:b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pada</w:t>
      </w:r>
      <w:r>
        <w:rPr>
          <w:rFonts w:ascii="Book Antiqua" w:eastAsia="Book Antiqua" w:hAnsi="Book Antiqua" w:cs="Book Antiqua"/>
          <w:b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function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Rekursi </w:t>
      </w:r>
      <w:r>
        <w:rPr>
          <w:rFonts w:ascii="Book Antiqua" w:eastAsia="Book Antiqua" w:hAnsi="Book Antiqua" w:cs="Book Antiqua"/>
          <w:spacing w:val="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dimana</w:t>
      </w:r>
      <w:r>
        <w:rPr>
          <w:rFonts w:ascii="Book Antiqua" w:eastAsia="Book Antiqua" w:hAnsi="Book Antiqua" w:cs="Book Antiqua"/>
          <w:spacing w:val="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mema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ggil 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i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rinya </w:t>
      </w:r>
      <w:r>
        <w:rPr>
          <w:rFonts w:ascii="Book Antiqua" w:eastAsia="Book Antiqua" w:hAnsi="Book Antiqua" w:cs="Book Antiqua"/>
          <w:spacing w:val="2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sendiri. </w:t>
      </w:r>
      <w:r>
        <w:rPr>
          <w:rFonts w:ascii="Book Antiqua" w:eastAsia="Book Antiqua" w:hAnsi="Book Antiqua" w:cs="Book Antiqua"/>
          <w:spacing w:val="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r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oses</w:t>
      </w:r>
      <w:r>
        <w:rPr>
          <w:rFonts w:ascii="Book Antiqua" w:eastAsia="Book Antiqua" w:hAnsi="Book Antiqua" w:cs="Book Antiqua"/>
          <w:spacing w:val="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dilihat</w:t>
      </w:r>
    </w:p>
    <w:p w:rsidR="009A5CC1" w:rsidRDefault="00395197">
      <w:pPr>
        <w:ind w:left="102" w:right="171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berikut.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Dimana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fungsi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faktor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dipanggil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oleh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dirinya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sendiri. Contoh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function_memanggil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_</w:t>
      </w:r>
      <w:r>
        <w:rPr>
          <w:rFonts w:ascii="Book Antiqua" w:eastAsia="Book Antiqua" w:hAnsi="Book Antiqua" w:cs="Book Antiqua"/>
          <w:sz w:val="22"/>
          <w:szCs w:val="22"/>
        </w:rPr>
        <w:t>funnction_yg_lain;</w:t>
      </w:r>
    </w:p>
    <w:p w:rsidR="009A5CC1" w:rsidRDefault="00395197">
      <w:pPr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uses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A5CC1" w:rsidRDefault="00395197">
      <w:pPr>
        <w:spacing w:line="260" w:lineRule="exact"/>
        <w:ind w:left="5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function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faktor(bilangan</w:t>
      </w:r>
      <w:r>
        <w:rPr>
          <w:rFonts w:ascii="Book Antiqua" w:eastAsia="Book Antiqua" w:hAnsi="Book Antiqua" w:cs="Book Antiqua"/>
          <w:spacing w:val="-1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inte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er)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real;</w:t>
      </w:r>
    </w:p>
    <w:p w:rsidR="009A5CC1" w:rsidRDefault="00395197">
      <w:pPr>
        <w:ind w:left="65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ind w:left="873" w:right="6519" w:hanging="16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bilangan=0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then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or:=1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else</w:t>
      </w:r>
    </w:p>
    <w:p w:rsidR="009A5CC1" w:rsidRDefault="00395197">
      <w:pPr>
        <w:spacing w:line="260" w:lineRule="exact"/>
        <w:ind w:left="87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or:=faktor(bilangan-1)*bilangan;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60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eger;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spacing w:line="260" w:lineRule="exact"/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write('berapa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faktorial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=');re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dln(n);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writeln(N:5,'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fak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orial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z w:val="22"/>
          <w:szCs w:val="22"/>
        </w:rPr>
        <w:t>',faktor(n):9:0);</w:t>
      </w:r>
    </w:p>
    <w:p w:rsidR="009A5CC1" w:rsidRDefault="00395197">
      <w:pPr>
        <w:ind w:left="76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ind w:left="70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A5CC1" w:rsidRDefault="009A5CC1">
      <w:pPr>
        <w:spacing w:before="6" w:line="140" w:lineRule="exact"/>
        <w:rPr>
          <w:sz w:val="14"/>
          <w:szCs w:val="14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left="102" w:right="7742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File</w:t>
      </w:r>
      <w:r>
        <w:rPr>
          <w:rFonts w:ascii="Book Antiqua" w:eastAsia="Book Antiqua" w:hAnsi="Book Antiqua" w:cs="Book Antiqua"/>
          <w:b/>
          <w:spacing w:val="-5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  <w:szCs w:val="28"/>
        </w:rPr>
        <w:t>Teks</w:t>
      </w:r>
    </w:p>
    <w:p w:rsidR="009A5CC1" w:rsidRDefault="00395197">
      <w:pPr>
        <w:spacing w:before="1"/>
        <w:ind w:left="102" w:right="7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punyai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dua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macam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binary.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Bagian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membicarakan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 teks.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  teks  tidak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mempunyai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besar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teap.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ndai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akhir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file, komputer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menempat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 karakter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khusus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end-of-file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(&lt;eof&gt;)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setelah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karakter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paling akhir.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menandai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akhir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baris,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puter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menampatkan 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rakter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khusus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end- of-line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akhir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baris.</w:t>
      </w:r>
    </w:p>
    <w:p w:rsidR="009A5CC1" w:rsidRDefault="00395197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perogram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teraktif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biasanya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menuliskan nilai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sentin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menandai akhir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file.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con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oh,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pecahan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semacam ini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 membaca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umpulan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karakter)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sentinel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titik.</w:t>
      </w:r>
    </w:p>
    <w:p w:rsidR="009A5CC1" w:rsidRDefault="00395197">
      <w:pPr>
        <w:ind w:left="822" w:right="613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Read(nama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 While(nama&lt;&gt;’.’)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Read(nama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spacing w:before="1"/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teks,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menget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s apakah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sudah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berganti,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bias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unakan fungsi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eoln.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pecahan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atas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ditulis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fungsi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eoln.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While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not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EoLn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Read(nama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)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395197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mengetes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apa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ka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akhir suatu file,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bias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menggunakan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fung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eof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 ini.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While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not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Eof(InfileData)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spacing w:line="260" w:lineRule="exact"/>
        <w:ind w:left="1542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before="12" w:line="220" w:lineRule="exact"/>
        <w:rPr>
          <w:sz w:val="22"/>
          <w:szCs w:val="22"/>
        </w:rPr>
      </w:pPr>
    </w:p>
    <w:p w:rsidR="009A5CC1" w:rsidRDefault="00395197">
      <w:pPr>
        <w:spacing w:line="260" w:lineRule="exact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End;</w:t>
      </w:r>
    </w:p>
    <w:p w:rsidR="009A5CC1" w:rsidRDefault="00395197">
      <w:pPr>
        <w:spacing w:before="11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While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Not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EoL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ind w:right="4743" w:firstLine="720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1995" w:space="267"/>
            <w:col w:w="679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Re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d(N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); Re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dL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(G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);</w:t>
      </w:r>
    </w:p>
    <w:p w:rsidR="009A5CC1" w:rsidRDefault="00395197">
      <w:pPr>
        <w:spacing w:before="11"/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InfileData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merupakan nama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bertipe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teks.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membaca variable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va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iabel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gaji dalam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Infi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e.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Apabila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khir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idak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ditemui,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nilai </w:t>
      </w:r>
      <w:r>
        <w:rPr>
          <w:rFonts w:ascii="Book Antiqua" w:eastAsia="Book Antiqua" w:hAnsi="Book Antiqua" w:cs="Book Antiqua"/>
          <w:sz w:val="22"/>
          <w:szCs w:val="22"/>
        </w:rPr>
        <w:t xml:space="preserve">Eoln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berarti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false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yang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berarti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  membaca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variable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nama.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Setelah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akhir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 ditemui,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EoLn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menjadi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true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membaca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berikutnya yaitu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Gaji. Setelah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ditemui,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Eof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menjadi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true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keluar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loop.</w:t>
      </w:r>
    </w:p>
    <w:p w:rsidR="009A5CC1" w:rsidRDefault="009A5CC1">
      <w:pPr>
        <w:spacing w:before="6" w:line="260" w:lineRule="exact"/>
        <w:rPr>
          <w:sz w:val="26"/>
          <w:szCs w:val="26"/>
        </w:rPr>
      </w:pPr>
    </w:p>
    <w:p w:rsidR="009A5CC1" w:rsidRDefault="00395197">
      <w:pPr>
        <w:ind w:left="102" w:right="7224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Membuat</w:t>
      </w:r>
      <w:r>
        <w:rPr>
          <w:rFonts w:ascii="Book Antiqua" w:eastAsia="Book Antiqua" w:hAnsi="Book Antiqua" w:cs="Book Antiqua"/>
          <w:i/>
          <w:spacing w:val="-9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Fi</w:t>
      </w:r>
      <w:r>
        <w:rPr>
          <w:rFonts w:ascii="Book Antiqua" w:eastAsia="Book Antiqua" w:hAnsi="Book Antiqua" w:cs="Book Antiqua"/>
          <w:i/>
          <w:spacing w:val="1"/>
          <w:sz w:val="22"/>
          <w:szCs w:val="22"/>
          <w:u w:val="single" w:color="000000"/>
        </w:rPr>
        <w:t>l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e</w:t>
      </w:r>
      <w:r>
        <w:rPr>
          <w:rFonts w:ascii="Book Antiqua" w:eastAsia="Book Antiqua" w:hAnsi="Book Antiqua" w:cs="Book Antiqua"/>
          <w:i/>
          <w:spacing w:val="-4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Teks</w:t>
      </w:r>
    </w:p>
    <w:p w:rsidR="009A5CC1" w:rsidRDefault="00395197">
      <w:pPr>
        <w:spacing w:line="260" w:lineRule="exact"/>
        <w:ind w:left="102" w:right="8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bias</w:t>
      </w:r>
      <w:r>
        <w:rPr>
          <w:rFonts w:ascii="Book Antiqua" w:eastAsia="Book Antiqua" w:hAnsi="Book Antiqua" w:cs="Book Antiqua"/>
          <w:spacing w:val="2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dibuat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melalui</w:t>
      </w:r>
      <w:r>
        <w:rPr>
          <w:rFonts w:ascii="Book Antiqua" w:eastAsia="Book Antiqua" w:hAnsi="Book Antiqua" w:cs="Book Antiqua"/>
          <w:spacing w:val="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beber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cara.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Kalau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ad</w:t>
      </w:r>
      <w:r>
        <w:rPr>
          <w:rFonts w:ascii="Book Antiqua" w:eastAsia="Book Antiqua" w:hAnsi="Book Antiqua" w:cs="Book Antiqua"/>
          <w:spacing w:val="2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DOS,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maka</w:t>
      </w:r>
      <w:r>
        <w:rPr>
          <w:rFonts w:ascii="Book Antiqua" w:eastAsia="Book Antiqua" w:hAnsi="Book Antiqua" w:cs="Book Antiqua"/>
          <w:spacing w:val="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</w:t>
      </w:r>
    </w:p>
    <w:p w:rsidR="009A5CC1" w:rsidRDefault="00395197">
      <w:pPr>
        <w:spacing w:before="1"/>
        <w:ind w:left="102" w:right="7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termudah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dalah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nakan DOS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ebut.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Perintah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digunakan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 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A:\&gt;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Edit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&lt;namafile&gt;</w:t>
      </w:r>
    </w:p>
    <w:p w:rsidR="009A5CC1" w:rsidRDefault="00395197">
      <w:pPr>
        <w:ind w:left="102" w:right="80"/>
        <w:jc w:val="both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Dos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editor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kemudian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muncul,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bias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mengetik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gka-angka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tau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huruf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 disimpan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teks.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Apabila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mempunyai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Editor,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 teks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dibuat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nggunakan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editor pascal.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Bentuk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editor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 mirip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Editor.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tuk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mengaktifkan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menu,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 bisa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menek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tombol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F10.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isa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disimpan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enu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Save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Save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As.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724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Dek</w:t>
      </w:r>
      <w:r>
        <w:rPr>
          <w:rFonts w:ascii="Book Antiqua" w:eastAsia="Book Antiqua" w:hAnsi="Book Antiqua" w:cs="Book Antiqua"/>
          <w:i/>
          <w:spacing w:val="1"/>
          <w:sz w:val="22"/>
          <w:szCs w:val="22"/>
          <w:u w:val="single" w:color="000000"/>
        </w:rPr>
        <w:t>l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ar</w:t>
      </w:r>
      <w:r>
        <w:rPr>
          <w:rFonts w:ascii="Book Antiqua" w:eastAsia="Book Antiqua" w:hAnsi="Book Antiqua" w:cs="Book Antiqua"/>
          <w:i/>
          <w:spacing w:val="1"/>
          <w:sz w:val="22"/>
          <w:szCs w:val="22"/>
          <w:u w:val="single" w:color="000000"/>
        </w:rPr>
        <w:t>a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si</w:t>
      </w:r>
      <w:r>
        <w:rPr>
          <w:rFonts w:ascii="Book Antiqua" w:eastAsia="Book Antiqua" w:hAnsi="Book Antiqua" w:cs="Book Antiqua"/>
          <w:i/>
          <w:spacing w:val="-9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File</w:t>
      </w:r>
      <w:r>
        <w:rPr>
          <w:rFonts w:ascii="Book Antiqua" w:eastAsia="Book Antiqua" w:hAnsi="Book Antiqua" w:cs="Book Antiqua"/>
          <w:i/>
          <w:spacing w:val="-4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Teks</w:t>
      </w:r>
    </w:p>
    <w:p w:rsidR="009A5CC1" w:rsidRDefault="00395197">
      <w:pPr>
        <w:spacing w:line="260" w:lineRule="exact"/>
        <w:ind w:left="102" w:right="8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3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va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ri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able-variab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3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lain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pascal,</w:t>
      </w:r>
      <w:r>
        <w:rPr>
          <w:rFonts w:ascii="Book Antiqua" w:eastAsia="Book Antiqua" w:hAnsi="Book Antiqua" w:cs="Book Antiqua"/>
          <w:spacing w:val="3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harus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dideklarasikan</w:t>
      </w:r>
      <w:r>
        <w:rPr>
          <w:rFonts w:ascii="Book Antiqua" w:eastAsia="Book Antiqua" w:hAnsi="Book Antiqua" w:cs="Book Antiqua"/>
          <w:spacing w:val="3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erlebih</w:t>
      </w:r>
    </w:p>
    <w:p w:rsidR="009A5CC1" w:rsidRDefault="00395197">
      <w:pPr>
        <w:ind w:left="102" w:right="64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dahulu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sebelum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kan.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eklarasi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InfileDat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ProsesFile</w:t>
      </w:r>
      <w:r>
        <w:rPr>
          <w:rFonts w:ascii="Book Antiqua" w:eastAsia="Book Antiqua" w:hAnsi="Book Antiqua" w:cs="Book Antiqua"/>
          <w:spacing w:val="-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(InfileData,OutFIle)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spacing w:before="11"/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InfileData,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Outfile     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text;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InfileData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OutFile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dideklarasikan sebagi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teks.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judul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keduanya harus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dituliskan.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Apabila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 juga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enggunakan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keyboard (sebagai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input)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 monitor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(sebagai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Output),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maka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judul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dituliskan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ProsesFile</w:t>
      </w:r>
      <w:r>
        <w:rPr>
          <w:rFonts w:ascii="Book Antiqua" w:eastAsia="Book Antiqua" w:hAnsi="Book Antiqua" w:cs="Book Antiqua"/>
          <w:spacing w:val="-1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(InfileData,Input,OutFile,Output);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spacing w:before="11"/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InfileData,Outfile   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Text;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736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Pernyataan</w:t>
      </w:r>
      <w:r>
        <w:rPr>
          <w:rFonts w:ascii="Book Antiqua" w:eastAsia="Book Antiqua" w:hAnsi="Book Antiqua" w:cs="Book Antiqua"/>
          <w:i/>
          <w:spacing w:val="-10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Reset</w:t>
      </w:r>
    </w:p>
    <w:p w:rsidR="009A5CC1" w:rsidRDefault="00395197">
      <w:pPr>
        <w:spacing w:line="260" w:lineRule="exact"/>
        <w:ind w:left="102" w:right="8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Pernyat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an </w:t>
      </w:r>
      <w:r>
        <w:rPr>
          <w:rFonts w:ascii="Book Antiqua" w:eastAsia="Book Antiqua" w:hAnsi="Book Antiqua" w:cs="Book Antiqua"/>
          <w:spacing w:val="2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Reset </w:t>
      </w:r>
      <w:r>
        <w:rPr>
          <w:rFonts w:ascii="Book Antiqua" w:eastAsia="Book Antiqua" w:hAnsi="Book Antiqua" w:cs="Book Antiqua"/>
          <w:spacing w:val="3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unakan </w:t>
      </w:r>
      <w:r>
        <w:rPr>
          <w:rFonts w:ascii="Book Antiqua" w:eastAsia="Book Antiqua" w:hAnsi="Book Antiqua" w:cs="Book Antiqua"/>
          <w:spacing w:val="2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uk </w:t>
      </w:r>
      <w:r>
        <w:rPr>
          <w:rFonts w:ascii="Book Antiqua" w:eastAsia="Book Antiqua" w:hAnsi="Book Antiqua" w:cs="Book Antiqua"/>
          <w:spacing w:val="3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menyi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pkan </w:t>
      </w:r>
      <w:r>
        <w:rPr>
          <w:rFonts w:ascii="Book Antiqua" w:eastAsia="Book Antiqua" w:hAnsi="Book Antiqua" w:cs="Book Antiqua"/>
          <w:spacing w:val="2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suatu </w:t>
      </w:r>
      <w:r>
        <w:rPr>
          <w:rFonts w:ascii="Book Antiqua" w:eastAsia="Book Antiqua" w:hAnsi="Book Antiqua" w:cs="Book Antiqua"/>
          <w:spacing w:val="3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file </w:t>
      </w:r>
      <w:r>
        <w:rPr>
          <w:rFonts w:ascii="Book Antiqua" w:eastAsia="Book Antiqua" w:hAnsi="Book Antiqua" w:cs="Book Antiqua"/>
          <w:spacing w:val="3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teks </w:t>
      </w:r>
      <w:r>
        <w:rPr>
          <w:rFonts w:ascii="Book Antiqua" w:eastAsia="Book Antiqua" w:hAnsi="Book Antiqua" w:cs="Book Antiqua"/>
          <w:spacing w:val="3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untuk </w:t>
      </w:r>
      <w:r>
        <w:rPr>
          <w:rFonts w:ascii="Book Antiqua" w:eastAsia="Book Antiqua" w:hAnsi="Book Antiqua" w:cs="Book Antiqua"/>
          <w:spacing w:val="3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dib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ca </w:t>
      </w:r>
      <w:r>
        <w:rPr>
          <w:rFonts w:ascii="Book Antiqua" w:eastAsia="Book Antiqua" w:hAnsi="Book Antiqua" w:cs="Book Antiqua"/>
          <w:spacing w:val="3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oleh</w:t>
      </w:r>
    </w:p>
    <w:p w:rsidR="009A5CC1" w:rsidRDefault="00395197">
      <w:pPr>
        <w:spacing w:before="1"/>
        <w:ind w:left="822" w:right="2301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program.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siap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es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ernyataan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Reset(InfileData);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Dengan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yat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set,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pointer  digeser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ke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permulaan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file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Teks.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Karakter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pertama dalam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fiel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diproses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sesudah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pernyataan Reset.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Sebelum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dibaca,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operasi Reset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harus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dilakukan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apabila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tidak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ram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gagal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menjalan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ka</w:t>
      </w:r>
      <w:r>
        <w:rPr>
          <w:rFonts w:ascii="Book Antiqua" w:eastAsia="Book Antiqua" w:hAnsi="Book Antiqua" w:cs="Book Antiqua"/>
          <w:sz w:val="22"/>
          <w:szCs w:val="22"/>
        </w:rPr>
        <w:t>n tugasnya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(error akan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muncul).</w:t>
      </w:r>
    </w:p>
    <w:p w:rsidR="009A5CC1" w:rsidRDefault="009A5CC1">
      <w:pPr>
        <w:spacing w:before="13" w:line="260" w:lineRule="exact"/>
        <w:rPr>
          <w:sz w:val="26"/>
          <w:szCs w:val="26"/>
        </w:rPr>
      </w:pPr>
    </w:p>
    <w:p w:rsidR="009A5CC1" w:rsidRDefault="00395197">
      <w:pPr>
        <w:ind w:left="102" w:right="714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Pernyataan</w:t>
      </w:r>
      <w:r>
        <w:rPr>
          <w:rFonts w:ascii="Book Antiqua" w:eastAsia="Book Antiqua" w:hAnsi="Book Antiqua" w:cs="Book Antiqua"/>
          <w:i/>
          <w:spacing w:val="-10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Rewri</w:t>
      </w:r>
      <w:r>
        <w:rPr>
          <w:rFonts w:ascii="Book Antiqua" w:eastAsia="Book Antiqua" w:hAnsi="Book Antiqua" w:cs="Book Antiqua"/>
          <w:i/>
          <w:spacing w:val="1"/>
          <w:sz w:val="22"/>
          <w:szCs w:val="22"/>
          <w:u w:val="single" w:color="000000"/>
        </w:rPr>
        <w:t>t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e</w:t>
      </w:r>
    </w:p>
    <w:p w:rsidR="009A5CC1" w:rsidRDefault="00395197">
      <w:pPr>
        <w:spacing w:line="260" w:lineRule="exact"/>
        <w:ind w:left="102" w:right="8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menyiapkan</w:t>
      </w:r>
      <w:r>
        <w:rPr>
          <w:rFonts w:ascii="Book Antiqua" w:eastAsia="Book Antiqua" w:hAnsi="Book Antiqua" w:cs="Book Antiqua"/>
          <w:spacing w:val="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Output</w:t>
      </w:r>
      <w:r>
        <w:rPr>
          <w:rFonts w:ascii="Book Antiqua" w:eastAsia="Book Antiqua" w:hAnsi="Book Antiqua" w:cs="Book Antiqua"/>
          <w:spacing w:val="1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(file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teks</w:t>
      </w:r>
      <w:r>
        <w:rPr>
          <w:rFonts w:ascii="Book Antiqua" w:eastAsia="Book Antiqua" w:hAnsi="Book Antiqua" w:cs="Book Antiqua"/>
          <w:spacing w:val="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menampung</w:t>
      </w:r>
      <w:r>
        <w:rPr>
          <w:rFonts w:ascii="Book Antiqua" w:eastAsia="Book Antiqua" w:hAnsi="Book Antiqua" w:cs="Book Antiqua"/>
          <w:spacing w:val="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Output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kita),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kita</w:t>
      </w:r>
    </w:p>
    <w:p w:rsidR="009A5CC1" w:rsidRDefault="00395197">
      <w:pPr>
        <w:ind w:left="822" w:right="3822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harus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menuliskan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pernyata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  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Rewrite(Ou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File);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Pernyat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yiapkan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OutFile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pung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pemrosesan.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Kija tidak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OutFile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sebelumnya,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OutFile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diciptakan.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Apabila</w:t>
      </w:r>
    </w:p>
    <w:p w:rsidR="009A5CC1" w:rsidRDefault="00395197">
      <w:pPr>
        <w:spacing w:line="260" w:lineRule="exact"/>
        <w:ind w:left="102" w:right="8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sebelumnya</w:t>
      </w:r>
      <w:r>
        <w:rPr>
          <w:rFonts w:ascii="Book Antiqua" w:eastAsia="Book Antiqua" w:hAnsi="Book Antiqua" w:cs="Book Antiqua"/>
          <w:spacing w:val="3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O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utFile,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poi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ter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empatkan</w:t>
      </w:r>
      <w:r>
        <w:rPr>
          <w:rFonts w:ascii="Book Antiqua" w:eastAsia="Book Antiqua" w:hAnsi="Book Antiqua" w:cs="Book Antiqua"/>
          <w:spacing w:val="3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w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al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4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em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ua</w:t>
      </w:r>
      <w:r>
        <w:rPr>
          <w:rFonts w:ascii="Book Antiqua" w:eastAsia="Book Antiqua" w:hAnsi="Book Antiqua" w:cs="Book Antiqua"/>
          <w:spacing w:val="4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isi</w:t>
      </w:r>
    </w:p>
    <w:p w:rsidR="009A5CC1" w:rsidRDefault="00395197">
      <w:pPr>
        <w:ind w:left="102" w:right="2054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OutFile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lama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terhapus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oleh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pemrosesan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ya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terbaru.</w:t>
      </w:r>
    </w:p>
    <w:p w:rsidR="009A5CC1" w:rsidRDefault="009A5CC1">
      <w:pPr>
        <w:spacing w:before="6" w:line="260" w:lineRule="exact"/>
        <w:rPr>
          <w:sz w:val="26"/>
          <w:szCs w:val="26"/>
        </w:rPr>
      </w:pPr>
    </w:p>
    <w:p w:rsidR="009A5CC1" w:rsidRDefault="00395197">
      <w:pPr>
        <w:ind w:left="102" w:right="736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Pernyataan</w:t>
      </w:r>
      <w:r>
        <w:rPr>
          <w:rFonts w:ascii="Book Antiqua" w:eastAsia="Book Antiqua" w:hAnsi="Book Antiqua" w:cs="Book Antiqua"/>
          <w:i/>
          <w:spacing w:val="-10"/>
          <w:sz w:val="22"/>
          <w:szCs w:val="22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i/>
          <w:sz w:val="22"/>
          <w:szCs w:val="22"/>
          <w:u w:val="single" w:color="000000"/>
        </w:rPr>
        <w:t>Close</w:t>
      </w:r>
    </w:p>
    <w:p w:rsidR="009A5CC1" w:rsidRDefault="00395197">
      <w:pPr>
        <w:spacing w:line="260" w:lineRule="exact"/>
        <w:ind w:left="102" w:right="8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Pernyataan</w:t>
      </w:r>
      <w:r>
        <w:rPr>
          <w:rFonts w:ascii="Book Antiqua" w:eastAsia="Book Antiqua" w:hAnsi="Book Antiqua" w:cs="Book Antiqua"/>
          <w:spacing w:val="1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Close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dipakai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1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menutup</w:t>
      </w:r>
      <w:r>
        <w:rPr>
          <w:rFonts w:ascii="Book Antiqua" w:eastAsia="Book Antiqua" w:hAnsi="Book Antiqua" w:cs="Book Antiqua"/>
          <w:spacing w:val="1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file-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f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ile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dibuka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1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dipakai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suatu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program.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mengguna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operasi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Output-Input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(O/I)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biasanya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lebih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lambat, karena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mengguna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sa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berhubu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gan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asp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k Fisik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disket.</w:t>
      </w:r>
    </w:p>
    <w:p w:rsidR="009A5CC1" w:rsidRDefault="00395197">
      <w:pPr>
        <w:spacing w:line="260" w:lineRule="exact"/>
        <w:ind w:left="102" w:right="8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yediakan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m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emori</w:t>
      </w:r>
      <w:r>
        <w:rPr>
          <w:rFonts w:ascii="Book Antiqua" w:eastAsia="Book Antiqua" w:hAnsi="Book Antiqua" w:cs="Book Antiqua"/>
          <w:spacing w:val="4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menamp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>u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5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nuliskan</w:t>
      </w:r>
      <w:r>
        <w:rPr>
          <w:rFonts w:ascii="Book Antiqua" w:eastAsia="Book Antiqua" w:hAnsi="Book Antiqua" w:cs="Book Antiqua"/>
          <w:spacing w:val="4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5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5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file.</w:t>
      </w:r>
      <w:r>
        <w:rPr>
          <w:rFonts w:ascii="Book Antiqua" w:eastAsia="Book Antiqua" w:hAnsi="Book Antiqua" w:cs="Book Antiqua"/>
          <w:spacing w:val="4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Ketika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menuliskan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atau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mbaca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data,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membaca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menuliskan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 ke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buffer.,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bukannya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langsung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ekst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er</w:t>
      </w:r>
      <w:r>
        <w:rPr>
          <w:rFonts w:ascii="Book Antiqua" w:eastAsia="Book Antiqua" w:hAnsi="Book Antiqua" w:cs="Book Antiqua"/>
          <w:sz w:val="22"/>
          <w:szCs w:val="22"/>
        </w:rPr>
        <w:t>nal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secara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angsung.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scal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secara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eriodic memindah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  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ta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rsebut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file 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buffer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ke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file 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eksternal.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pabila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kita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tidak menuliskan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pernyataan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close,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proses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pemind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han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5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dak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empurna,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akibat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hilang.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Tidak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disimpan dalam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file.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semacam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itu, program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yang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melibatkan  operasi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I/O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n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diproses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lebih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cepat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daripada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pabila 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langsung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anggil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eksternal.</w:t>
      </w:r>
    </w:p>
    <w:p w:rsidR="009A5CC1" w:rsidRDefault="00395197">
      <w:pPr>
        <w:ind w:left="822" w:right="3787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Penulisan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pernyata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>lose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Close(InfileData);</w:t>
      </w:r>
    </w:p>
    <w:p w:rsidR="009A5CC1" w:rsidRDefault="009A5CC1">
      <w:pPr>
        <w:spacing w:before="12" w:line="260" w:lineRule="exact"/>
        <w:rPr>
          <w:sz w:val="26"/>
          <w:szCs w:val="26"/>
        </w:rPr>
      </w:pPr>
    </w:p>
    <w:p w:rsidR="009A5CC1" w:rsidRDefault="00395197">
      <w:pPr>
        <w:ind w:left="102" w:right="7183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102" w:right="4877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silPrinter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(InfileData,Output): Var</w:t>
      </w:r>
    </w:p>
    <w:p w:rsidR="009A5CC1" w:rsidRDefault="009A5CC1">
      <w:pPr>
        <w:spacing w:before="7" w:line="140" w:lineRule="exact"/>
        <w:rPr>
          <w:sz w:val="14"/>
          <w:szCs w:val="14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 xml:space="preserve">InfileData       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text;</w:t>
      </w:r>
    </w:p>
    <w:p w:rsidR="009A5CC1" w:rsidRDefault="00395197">
      <w:pPr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657" w:space="165"/>
            <w:col w:w="823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I                 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395197">
      <w:pPr>
        <w:spacing w:before="9"/>
        <w:ind w:left="102" w:right="467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AssiGn(InfielData,’PR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’); Rewrite(InfileData)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WriteLn(InfileData,’Bil</w:t>
      </w:r>
      <w:r>
        <w:rPr>
          <w:rFonts w:ascii="Book Antiqua" w:eastAsia="Book Antiqua" w:hAnsi="Book Antiqua" w:cs="Book Antiqua"/>
          <w:spacing w:val="-1"/>
          <w:w w:val="99"/>
          <w:sz w:val="22"/>
          <w:szCs w:val="22"/>
        </w:rPr>
        <w:t>a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ngan</w:t>
      </w:r>
      <w:r>
        <w:rPr>
          <w:rFonts w:ascii="Book Antiqua" w:eastAsia="Book Antiqua" w:hAnsi="Book Antiqua" w:cs="Book Antiqua"/>
          <w:spacing w:val="1"/>
          <w:w w:val="9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1</w:t>
      </w:r>
      <w:r>
        <w:rPr>
          <w:rFonts w:ascii="Book Antiqua" w:eastAsia="Book Antiqua" w:hAnsi="Book Antiqua" w:cs="Book Antiqua"/>
          <w:sz w:val="22"/>
          <w:szCs w:val="22"/>
        </w:rPr>
        <w:t>0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10); WriteLn;</w:t>
      </w:r>
    </w:p>
    <w:p w:rsidR="009A5CC1" w:rsidRDefault="00395197">
      <w:pPr>
        <w:tabs>
          <w:tab w:val="left" w:pos="820"/>
        </w:tabs>
        <w:ind w:left="822" w:right="5480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z w:val="22"/>
          <w:szCs w:val="22"/>
        </w:rPr>
        <w:tab/>
        <w:t>I 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 WriteLn(InfileData,I); WriteLn(InfileData,chr(12));</w:t>
      </w:r>
    </w:p>
    <w:p w:rsidR="009A5CC1" w:rsidRDefault="00395197">
      <w:pPr>
        <w:ind w:left="102" w:right="720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Close(InfileData); End.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diatas     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1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2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3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4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5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6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7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8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9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pacing w:val="1"/>
          <w:sz w:val="22"/>
          <w:szCs w:val="22"/>
        </w:rPr>
        <w:t>10</w:t>
      </w:r>
    </w:p>
    <w:p w:rsidR="009A5CC1" w:rsidRDefault="009A5CC1">
      <w:pPr>
        <w:spacing w:before="10" w:line="200" w:lineRule="exact"/>
      </w:pPr>
    </w:p>
    <w:p w:rsidR="009A5CC1" w:rsidRDefault="00395197">
      <w:pPr>
        <w:spacing w:before="11"/>
        <w:ind w:left="102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File</w:t>
      </w:r>
      <w:r>
        <w:rPr>
          <w:rFonts w:ascii="Book Antiqua" w:eastAsia="Book Antiqua" w:hAnsi="Book Antiqua" w:cs="Book Antiqua"/>
          <w:b/>
          <w:spacing w:val="-5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  <w:szCs w:val="28"/>
        </w:rPr>
        <w:t>Binary</w:t>
      </w:r>
    </w:p>
    <w:p w:rsidR="009A5CC1" w:rsidRDefault="00395197">
      <w:pPr>
        <w:ind w:left="102" w:right="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rnatif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penulisan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me</w:t>
      </w:r>
      <w:r>
        <w:rPr>
          <w:rFonts w:ascii="Book Antiqua" w:eastAsia="Book Antiqua" w:hAnsi="Book Antiqua" w:cs="Book Antiqua"/>
          <w:sz w:val="22"/>
          <w:szCs w:val="22"/>
        </w:rPr>
        <w:t>mungkinkan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enuliskan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 mengguna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kata(konstruktor)</w:t>
      </w:r>
      <w:r>
        <w:rPr>
          <w:rFonts w:ascii="Book Antiqua" w:eastAsia="Book Antiqua" w:hAnsi="Book Antiqua" w:cs="Book Antiqua"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  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A5CC1" w:rsidRDefault="009A5CC1">
      <w:pPr>
        <w:spacing w:before="4" w:line="280" w:lineRule="exact"/>
        <w:rPr>
          <w:sz w:val="28"/>
          <w:szCs w:val="28"/>
        </w:rPr>
      </w:pPr>
    </w:p>
    <w:p w:rsidR="009A5CC1" w:rsidRDefault="00395197">
      <w:pPr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spacing w:before="11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DeretAngka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right="5399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457" w:space="365"/>
            <w:col w:w="823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IntDa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a         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DeretAngka; Angka            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9A5CC1">
      <w:pPr>
        <w:spacing w:before="15" w:line="240" w:lineRule="exact"/>
        <w:rPr>
          <w:sz w:val="24"/>
          <w:szCs w:val="24"/>
        </w:rPr>
      </w:pPr>
    </w:p>
    <w:p w:rsidR="009A5CC1" w:rsidRDefault="00395197">
      <w:pPr>
        <w:spacing w:before="17"/>
        <w:ind w:left="102" w:right="76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inData disebut juga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 File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Binary.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Binary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alah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dimana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repr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ent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si internal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tiap-tiap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komponen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cara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langsung.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Misalkan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2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</w:t>
      </w:r>
    </w:p>
    <w:p w:rsidR="009A5CC1" w:rsidRDefault="00395197">
      <w:pPr>
        <w:ind w:left="822" w:right="6074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244,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Write(InData,Angka);</w:t>
      </w:r>
    </w:p>
    <w:p w:rsidR="009A5CC1" w:rsidRDefault="009A5CC1">
      <w:pPr>
        <w:spacing w:before="7" w:line="260" w:lineRule="exact"/>
        <w:rPr>
          <w:sz w:val="26"/>
          <w:szCs w:val="26"/>
        </w:rPr>
      </w:pPr>
    </w:p>
    <w:p w:rsidR="009A5CC1" w:rsidRDefault="00395197">
      <w:pPr>
        <w:spacing w:line="260" w:lineRule="exact"/>
        <w:ind w:left="102" w:right="8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Mengkopi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representasi  binary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internal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ble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angka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dari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memori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ke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file 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Data. Misalkan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OutData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ertipe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teks,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pernyataan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before="8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Write(OutData,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:4</w:t>
      </w:r>
      <w:r>
        <w:rPr>
          <w:rFonts w:ascii="Book Antiqua" w:eastAsia="Book Antiqua" w:hAnsi="Book Antiqua" w:cs="Book Antiqua"/>
          <w:sz w:val="22"/>
          <w:szCs w:val="22"/>
        </w:rPr>
        <w:t>);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menuliskan </w:t>
      </w:r>
      <w:r>
        <w:rPr>
          <w:rFonts w:ascii="Book Antiqua" w:eastAsia="Book Antiqua" w:hAnsi="Book Antiqua" w:cs="Book Antiqua"/>
          <w:sz w:val="22"/>
          <w:szCs w:val="22"/>
        </w:rPr>
        <w:t>niali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gka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OutData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ngan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em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Bytes.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mputer pertama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us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mengubah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represent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si binary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memori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‘24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4</w:t>
      </w:r>
      <w:r>
        <w:rPr>
          <w:rFonts w:ascii="Book Antiqua" w:eastAsia="Book Antiqua" w:hAnsi="Book Antiqua" w:cs="Book Antiqua"/>
          <w:sz w:val="22"/>
          <w:szCs w:val="22"/>
        </w:rPr>
        <w:t xml:space="preserve">’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kem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dian menuliskan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kode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bnary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unutk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karakter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blank(‘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,2,4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4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k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OutFile.</w:t>
      </w:r>
    </w:p>
    <w:p w:rsidR="009A5CC1" w:rsidRDefault="00395197">
      <w:pPr>
        <w:spacing w:line="260" w:lineRule="exact"/>
        <w:ind w:left="102" w:right="8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Sebaliknya </w:t>
      </w:r>
      <w:r>
        <w:rPr>
          <w:rFonts w:ascii="Book Antiqua" w:eastAsia="Book Antiqua" w:hAnsi="Book Antiqua" w:cs="Book Antiqua"/>
          <w:spacing w:val="3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apabila 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angka 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‘244’ </w:t>
      </w:r>
      <w:r>
        <w:rPr>
          <w:rFonts w:ascii="Book Antiqua" w:eastAsia="Book Antiqua" w:hAnsi="Book Antiqua" w:cs="Book Antiqua"/>
          <w:spacing w:val="4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mau </w:t>
      </w:r>
      <w:r>
        <w:rPr>
          <w:rFonts w:ascii="Book Antiqua" w:eastAsia="Book Antiqua" w:hAnsi="Book Antiqua" w:cs="Book Antiqua"/>
          <w:spacing w:val="4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ditampilkan </w:t>
      </w:r>
      <w:r>
        <w:rPr>
          <w:rFonts w:ascii="Book Antiqua" w:eastAsia="Book Antiqua" w:hAnsi="Book Antiqua" w:cs="Book Antiqua"/>
          <w:spacing w:val="3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dil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yar </w:t>
      </w:r>
      <w:r>
        <w:rPr>
          <w:rFonts w:ascii="Book Antiqua" w:eastAsia="Book Antiqua" w:hAnsi="Book Antiqua" w:cs="Book Antiqua"/>
          <w:spacing w:val="40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monitor, </w:t>
      </w:r>
      <w:r>
        <w:rPr>
          <w:rFonts w:ascii="Book Antiqua" w:eastAsia="Book Antiqua" w:hAnsi="Book Antiqua" w:cs="Book Antiqua"/>
          <w:spacing w:val="3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komputer </w:t>
      </w:r>
      <w:r>
        <w:rPr>
          <w:rFonts w:ascii="Book Antiqua" w:eastAsia="Book Antiqua" w:hAnsi="Book Antiqua" w:cs="Book Antiqua"/>
          <w:spacing w:val="3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akan</w:t>
      </w:r>
    </w:p>
    <w:p w:rsidR="009A5CC1" w:rsidRDefault="00395197">
      <w:pPr>
        <w:ind w:left="102" w:right="7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mengkopi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representasi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binary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dair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blank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(‘   ‘)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2</w:t>
      </w:r>
      <w:r>
        <w:rPr>
          <w:rFonts w:ascii="Book Antiqua" w:eastAsia="Book Antiqua" w:hAnsi="Book Antiqua" w:cs="Book Antiqua"/>
          <w:sz w:val="22"/>
          <w:szCs w:val="22"/>
        </w:rPr>
        <w:t>,4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4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emudian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enuliskan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teks string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‘244’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kem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dian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pilkan dilayar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monitor.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Proses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ma</w:t>
      </w:r>
      <w:r>
        <w:rPr>
          <w:rFonts w:ascii="Book Antiqua" w:eastAsia="Book Antiqua" w:hAnsi="Book Antiqua" w:cs="Book Antiqua"/>
          <w:sz w:val="22"/>
          <w:szCs w:val="22"/>
        </w:rPr>
        <w:t>cam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memakan waktu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lebih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lama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dingkan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langsung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mengkopi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representasi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binary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internal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 disk.</w:t>
      </w:r>
    </w:p>
    <w:p w:rsidR="009A5CC1" w:rsidRDefault="00395197">
      <w:pPr>
        <w:ind w:left="102" w:right="38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Bentuk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Umum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binary(seri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sebut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typed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filed),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Var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InFile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&lt;tipe&gt;;</w:t>
      </w:r>
    </w:p>
    <w:p w:rsidR="009A5CC1" w:rsidRDefault="00395197">
      <w:pPr>
        <w:ind w:left="102" w:right="7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Dimana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dasar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peri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Integer,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Char,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bahkan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record,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 bias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suatu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string.</w:t>
      </w:r>
    </w:p>
    <w:p w:rsidR="009A5CC1" w:rsidRDefault="00395197">
      <w:pPr>
        <w:ind w:left="102" w:right="59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deklarasi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binary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Type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String10          </w:t>
      </w:r>
      <w:r>
        <w:rPr>
          <w:rFonts w:ascii="Book Antiqua" w:eastAsia="Book Antiqua" w:hAnsi="Book Antiqua" w:cs="Book Antiqua"/>
          <w:spacing w:val="1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string[10];</w:t>
      </w:r>
    </w:p>
    <w:p w:rsidR="009A5CC1" w:rsidRDefault="00395197">
      <w:pPr>
        <w:tabs>
          <w:tab w:val="left" w:pos="2260"/>
        </w:tabs>
        <w:ind w:left="1542" w:right="5658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RecMhs</w:t>
      </w:r>
      <w:r>
        <w:rPr>
          <w:rFonts w:ascii="Book Antiqua" w:eastAsia="Book Antiqua" w:hAnsi="Book Antiqua" w:cs="Book Antiqua"/>
          <w:sz w:val="22"/>
          <w:szCs w:val="22"/>
        </w:rPr>
        <w:tab/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record Nama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string[10]; IP</w:t>
      </w:r>
      <w:r>
        <w:rPr>
          <w:rFonts w:ascii="Book Antiqua" w:eastAsia="Book Antiqua" w:hAnsi="Book Antiqua" w:cs="Book Antiqua"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Real;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9A5CC1">
      <w:pPr>
        <w:spacing w:before="10" w:line="120" w:lineRule="exact"/>
        <w:rPr>
          <w:sz w:val="13"/>
          <w:szCs w:val="13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  <w:sectPr w:rsidR="009A5CC1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</w:p>
    <w:p w:rsidR="009A5CC1" w:rsidRDefault="00395197">
      <w:pPr>
        <w:spacing w:before="17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Var</w:t>
      </w:r>
    </w:p>
    <w:p w:rsidR="009A5CC1" w:rsidRDefault="00395197">
      <w:pPr>
        <w:spacing w:before="11" w:line="280" w:lineRule="exact"/>
        <w:rPr>
          <w:sz w:val="28"/>
          <w:szCs w:val="28"/>
        </w:rPr>
      </w:pPr>
      <w:r>
        <w:br w:type="column"/>
      </w:r>
    </w:p>
    <w:p w:rsidR="009A5CC1" w:rsidRDefault="00395197">
      <w:pPr>
        <w:ind w:right="4976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457" w:space="365"/>
            <w:col w:w="823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InChar            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char; InMhs             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recMhs; InItgr              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 xml:space="preserve">ger; InStrng     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String[10];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102" w:right="5804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72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Contoh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program       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Bin01(input,OutFile); Var</w:t>
      </w:r>
    </w:p>
    <w:p w:rsidR="009A5CC1" w:rsidRDefault="009A5CC1">
      <w:pPr>
        <w:spacing w:before="7" w:line="140" w:lineRule="exact"/>
        <w:rPr>
          <w:sz w:val="14"/>
          <w:szCs w:val="14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ind w:right="4379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2" w:space="720" w:equalWidth="0">
            <w:col w:w="657" w:space="165"/>
            <w:col w:w="8098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 xml:space="preserve">OutFile                  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File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Integer; </w:t>
      </w:r>
      <w:r>
        <w:rPr>
          <w:rFonts w:ascii="Book Antiqua" w:eastAsia="Book Antiqua" w:hAnsi="Book Antiqua" w:cs="Book Antiqua"/>
          <w:sz w:val="22"/>
          <w:szCs w:val="22"/>
        </w:rPr>
        <w:t xml:space="preserve">Angka,Jumlah            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395197">
      <w:pPr>
        <w:spacing w:before="9"/>
        <w:ind w:left="102" w:right="48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AssiGn(OutFile,’a:\latihan\outline.t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>t’); Rewrite(Ou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File);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WriteLn;</w:t>
      </w:r>
    </w:p>
    <w:p w:rsidR="009A5CC1" w:rsidRDefault="00395197">
      <w:pPr>
        <w:ind w:left="102" w:right="210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WriteLn(‘Berapa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imasukkan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‘);ReadLn(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umlah); 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ind w:left="102" w:right="5865" w:firstLine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Write(OutFile,Angka); Reset(OutFIle);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For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to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9A5CC1">
      <w:pPr>
        <w:spacing w:before="8" w:line="140" w:lineRule="exact"/>
        <w:rPr>
          <w:sz w:val="15"/>
          <w:szCs w:val="15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left="102" w:right="-41" w:firstLine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 ReadLn; End.</w:t>
      </w:r>
    </w:p>
    <w:p w:rsidR="009A5CC1" w:rsidRDefault="00395197">
      <w:pPr>
        <w:spacing w:before="11"/>
        <w:ind w:right="5141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2" w:space="720" w:equalWidth="0">
            <w:col w:w="1275" w:space="267"/>
            <w:col w:w="7378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Read(OutFile,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Angka); Write(Output,Angka);</w:t>
      </w:r>
    </w:p>
    <w:p w:rsidR="009A5CC1" w:rsidRDefault="009A5CC1">
      <w:pPr>
        <w:spacing w:before="10" w:line="200" w:lineRule="exact"/>
      </w:pPr>
    </w:p>
    <w:p w:rsidR="009A5CC1" w:rsidRDefault="00395197">
      <w:pPr>
        <w:spacing w:before="11"/>
        <w:ind w:left="102" w:right="798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Pointer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bab</w:t>
      </w:r>
      <w:r>
        <w:rPr>
          <w:rFonts w:ascii="Book Antiqua" w:eastAsia="Book Antiqua" w:hAnsi="Book Antiqua" w:cs="Book Antiqua"/>
          <w:spacing w:val="3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terdahulu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(d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lam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hal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Array),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masih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menyisak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beberapa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kelemaha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tara lain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penggunaan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space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(ruang)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tap.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ha</w:t>
      </w:r>
      <w:r>
        <w:rPr>
          <w:rFonts w:ascii="Book Antiqua" w:eastAsia="Book Antiqua" w:hAnsi="Book Antiqua" w:cs="Book Antiqua"/>
          <w:sz w:val="22"/>
          <w:szCs w:val="22"/>
        </w:rPr>
        <w:t>rus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tahu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imum 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alokas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kan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ut,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baru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ntukan space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ya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 butuhkan.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Pascal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menyediakan fasilitas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mengatasi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masalh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static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structure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 digambarkan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unakan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amic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struc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ure. Berbeda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static data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structure,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dynamic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struc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ure,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struktur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bias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berkembang atau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berkurang sesuai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kebutuhan. 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dynamic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structure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tidak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perlu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menentukan jumlah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maksimum dan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tidak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perlu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membuang sp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ce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terpakai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pabila jumlah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lebih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kecil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dibandingkan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kapasitas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disediakan.</w:t>
      </w:r>
    </w:p>
    <w:p w:rsidR="009A5CC1" w:rsidRDefault="00395197">
      <w:pPr>
        <w:ind w:left="102" w:right="1621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gambaran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linked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record,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Misalkan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kita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yai  data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 xml:space="preserve">ang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tersusun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berdasarkan  urutan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alphabet 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adalah 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Pertama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(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6</w:t>
      </w:r>
      <w:r>
        <w:rPr>
          <w:rFonts w:ascii="Book Antiqua" w:eastAsia="Book Antiqua" w:hAnsi="Book Antiqua" w:cs="Book Antiqua"/>
          <w:sz w:val="22"/>
          <w:szCs w:val="22"/>
        </w:rPr>
        <w:t xml:space="preserve">)                                        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Kedua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(7)</w:t>
      </w:r>
    </w:p>
    <w:tbl>
      <w:tblPr>
        <w:tblW w:w="0" w:type="auto"/>
        <w:tblInd w:w="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424"/>
        <w:gridCol w:w="1846"/>
        <w:gridCol w:w="787"/>
      </w:tblGrid>
      <w:tr w:rsidR="009A5CC1">
        <w:trPr>
          <w:trHeight w:hRule="exact" w:val="29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"/>
              <w:ind w:left="42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(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1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)</w:t>
            </w:r>
            <w:r>
              <w:rPr>
                <w:rFonts w:ascii="Book Antiqua" w:eastAsia="Book Antiqua" w:hAnsi="Book Antiqua" w:cs="Book Antiqu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Djoko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"/>
              <w:ind w:left="879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5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.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pacing w:val="-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"/>
              <w:ind w:right="150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5</w:t>
            </w:r>
          </w:p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Nama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(2)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Koen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78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7.000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7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-1</w:t>
            </w:r>
          </w:p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L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udi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h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79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right="150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4</w:t>
            </w:r>
          </w:p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Boby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78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right="150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1</w:t>
            </w:r>
          </w:p>
        </w:tc>
      </w:tr>
      <w:tr w:rsidR="009A5CC1">
        <w:trPr>
          <w:trHeight w:hRule="exact" w:val="27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Nama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(5)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Inonk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76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6.000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right="151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2</w:t>
            </w:r>
          </w:p>
        </w:tc>
      </w:tr>
      <w:tr w:rsidR="009A5CC1">
        <w:trPr>
          <w:trHeight w:hRule="exact" w:val="27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I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em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79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right="150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3</w:t>
            </w:r>
          </w:p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Nama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(7)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….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42" w:right="656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….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73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….</w:t>
            </w:r>
          </w:p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Nama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(8)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….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42" w:right="656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….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7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….</w:t>
            </w:r>
          </w:p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27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27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27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34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2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(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50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)</w:t>
            </w:r>
            <w:r>
              <w:rPr>
                <w:rFonts w:ascii="Book Antiqua" w:eastAsia="Book Antiqua" w:hAnsi="Book Antiqua" w:cs="Book Antiqua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..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42" w:right="711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…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73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</w:t>
            </w:r>
          </w:p>
        </w:tc>
      </w:tr>
    </w:tbl>
    <w:p w:rsidR="009A5CC1" w:rsidRDefault="009A5CC1">
      <w:pPr>
        <w:spacing w:before="8" w:line="160" w:lineRule="exact"/>
        <w:rPr>
          <w:sz w:val="16"/>
          <w:szCs w:val="16"/>
        </w:rPr>
      </w:pPr>
    </w:p>
    <w:p w:rsidR="009A5CC1" w:rsidRDefault="00395197">
      <w:pPr>
        <w:spacing w:before="17"/>
        <w:ind w:left="102" w:right="503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dibaca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sebagia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10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Pertama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enunjuk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posisi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(6)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merupakan urutan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pertam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Kemudian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 menunjuk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kearah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berkutnya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(Laudiah)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etak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baris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ketiga.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Laudiah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menunjuk keposisi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berikutnya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daalam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urutan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yaitu</w:t>
      </w:r>
      <w:r>
        <w:rPr>
          <w:rFonts w:ascii="Book Antiqua" w:eastAsia="Book Antiqua" w:hAnsi="Book Antiqua" w:cs="Book Antiqua"/>
          <w:spacing w:val="5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Boby  yang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berada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 xml:space="preserve">a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rutan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ke-4.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Posisi terakhir,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yaitu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Koen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menunjuk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posisi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-1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berarti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sud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berakhir.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822" w:right="3992" w:hanging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dapat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larasikan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Type</w:t>
      </w:r>
    </w:p>
    <w:p w:rsidR="009A5CC1" w:rsidRDefault="00395197">
      <w:pPr>
        <w:spacing w:line="260" w:lineRule="exact"/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Pembeli  </w:t>
      </w:r>
      <w:r>
        <w:rPr>
          <w:rFonts w:ascii="Book Antiqua" w:eastAsia="Book Antiqua" w:hAnsi="Book Antiqua" w:cs="Book Antiqua"/>
          <w:spacing w:val="4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5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Record</w:t>
      </w:r>
    </w:p>
    <w:p w:rsidR="009A5CC1" w:rsidRDefault="00395197">
      <w:pPr>
        <w:tabs>
          <w:tab w:val="left" w:pos="3700"/>
        </w:tabs>
        <w:ind w:left="2262" w:right="2426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z w:val="22"/>
          <w:szCs w:val="22"/>
        </w:rPr>
        <w:tab/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Packed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[1..10]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char; Uang,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Link   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ind w:left="710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End;</w:t>
      </w:r>
    </w:p>
    <w:p w:rsidR="009A5CC1" w:rsidRDefault="009A5CC1">
      <w:pPr>
        <w:spacing w:before="8" w:line="260" w:lineRule="exact"/>
        <w:rPr>
          <w:sz w:val="26"/>
          <w:szCs w:val="26"/>
        </w:rPr>
      </w:pPr>
    </w:p>
    <w:p w:rsidR="009A5CC1" w:rsidRDefault="00395197">
      <w:pPr>
        <w:spacing w:line="260" w:lineRule="exact"/>
        <w:ind w:right="3539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457" w:space="365"/>
            <w:col w:w="823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Daftar                          </w:t>
      </w:r>
      <w:r>
        <w:rPr>
          <w:rFonts w:ascii="Book Antiqua" w:eastAsia="Book Antiqua" w:hAnsi="Book Antiqua" w:cs="Book Antiqua"/>
          <w:spacing w:val="4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[1..50]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Pembe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z w:val="22"/>
          <w:szCs w:val="22"/>
        </w:rPr>
        <w:t>i; Pertama,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 xml:space="preserve">song        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102" w:right="77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Apabila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ingin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mbah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b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ru,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maka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lipkan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diantara daftar 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ng ada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ekara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g.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Misalkan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ingin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emasukkan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baru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mahmud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dalam data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720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Pointer</w:t>
      </w:r>
    </w:p>
    <w:p w:rsidR="009A5CC1" w:rsidRDefault="00395197">
      <w:pPr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membicarakan data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pointer.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simpan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variable semacam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ini. 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Sebagai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c</w:t>
      </w:r>
      <w:r>
        <w:rPr>
          <w:rFonts w:ascii="Book Antiqua" w:eastAsia="Book Antiqua" w:hAnsi="Book Antiqua" w:cs="Book Antiqua"/>
          <w:sz w:val="22"/>
          <w:szCs w:val="22"/>
        </w:rPr>
        <w:t xml:space="preserve">ontoh,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dibawah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penulisan  deklarasi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ble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dengan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 pointer.</w:t>
      </w:r>
    </w:p>
    <w:p w:rsidR="009A5CC1" w:rsidRDefault="00395197">
      <w:pPr>
        <w:spacing w:line="260" w:lineRule="exact"/>
        <w:ind w:left="102" w:right="8431"/>
        <w:jc w:val="both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A5CC1" w:rsidRDefault="009A5CC1">
      <w:pPr>
        <w:spacing w:before="4" w:line="280" w:lineRule="exact"/>
        <w:rPr>
          <w:sz w:val="28"/>
          <w:szCs w:val="28"/>
        </w:rPr>
      </w:pPr>
    </w:p>
    <w:p w:rsidR="009A5CC1" w:rsidRDefault="00395197">
      <w:pPr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spacing w:before="11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 xml:space="preserve">JumlahReal 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^Real;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spacing w:line="260" w:lineRule="exact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457" w:space="365"/>
            <w:col w:w="823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 xml:space="preserve">Jumlah    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JumlahReal;</w:t>
      </w:r>
    </w:p>
    <w:p w:rsidR="009A5CC1" w:rsidRDefault="00395197">
      <w:pPr>
        <w:spacing w:before="9"/>
        <w:ind w:left="102" w:right="80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Jumlah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dideklarasikan sebagai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pointer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lahReal.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bisa menyimpan alamat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mori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jumlah.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^Real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dibaca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sebagi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tunjuk (pointer)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Real.</w:t>
      </w:r>
    </w:p>
    <w:p w:rsidR="009A5CC1" w:rsidRDefault="00395197">
      <w:pPr>
        <w:spacing w:line="260" w:lineRule="exact"/>
        <w:ind w:left="102" w:right="925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Pointer,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pembeli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dimuka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ditulis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sebagi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9A5CC1">
      <w:pPr>
        <w:spacing w:before="8" w:line="260" w:lineRule="exact"/>
        <w:rPr>
          <w:sz w:val="26"/>
          <w:szCs w:val="26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</w:p>
    <w:p w:rsidR="009A5CC1" w:rsidRDefault="00395197">
      <w:pPr>
        <w:spacing w:before="17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Type</w:t>
      </w:r>
    </w:p>
    <w:p w:rsidR="009A5CC1" w:rsidRDefault="00395197">
      <w:pPr>
        <w:spacing w:before="9" w:line="280" w:lineRule="exact"/>
        <w:rPr>
          <w:sz w:val="28"/>
          <w:szCs w:val="28"/>
        </w:rPr>
      </w:pPr>
      <w:r>
        <w:br w:type="column"/>
      </w:r>
    </w:p>
    <w:p w:rsidR="009A5CC1" w:rsidRDefault="00395197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Pembeli</w:t>
      </w:r>
      <w:r>
        <w:rPr>
          <w:rFonts w:ascii="Book Antiqua" w:eastAsia="Book Antiqua" w:hAnsi="Book Antiqua" w:cs="Book Antiqua"/>
          <w:spacing w:val="4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A5CC1" w:rsidRDefault="00395197">
      <w:pPr>
        <w:ind w:left="720" w:right="314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Nama</w:t>
      </w:r>
      <w:r>
        <w:rPr>
          <w:rFonts w:ascii="Book Antiqua" w:eastAsia="Book Antiqua" w:hAnsi="Book Antiqua" w:cs="Book Antiqua"/>
          <w:sz w:val="22"/>
          <w:szCs w:val="22"/>
        </w:rPr>
        <w:t xml:space="preserve">              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Packed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ArraY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[1..10]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of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char; Uang              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</w:t>
      </w:r>
    </w:p>
    <w:p w:rsidR="009A5CC1" w:rsidRDefault="00395197">
      <w:pPr>
        <w:spacing w:line="260" w:lineRule="exact"/>
        <w:ind w:left="720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597" w:space="225"/>
            <w:col w:w="823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Li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k             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^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beli;</w:t>
      </w:r>
    </w:p>
    <w:p w:rsidR="009A5CC1" w:rsidRDefault="009A5CC1">
      <w:pPr>
        <w:spacing w:before="3" w:line="280" w:lineRule="exact"/>
        <w:rPr>
          <w:sz w:val="28"/>
          <w:szCs w:val="28"/>
        </w:rPr>
      </w:pPr>
    </w:p>
    <w:p w:rsidR="009A5CC1" w:rsidRDefault="00395197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spacing w:before="11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457" w:space="365"/>
            <w:col w:w="8238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End;</w:t>
      </w:r>
    </w:p>
    <w:p w:rsidR="009A5CC1" w:rsidRDefault="00395197">
      <w:pPr>
        <w:spacing w:before="11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Daftar,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ar1,daftar2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^Pembeli;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8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Perlu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diingat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2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ter</w:t>
      </w:r>
      <w:r>
        <w:rPr>
          <w:rFonts w:ascii="Book Antiqua" w:eastAsia="Book Antiqua" w:hAnsi="Book Antiqua" w:cs="Book Antiqua"/>
          <w:spacing w:val="2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ung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k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 alamat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ori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nunjuk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mbeli.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Pernyat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New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digunakan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untuk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mengaktifk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daftar.</w:t>
      </w:r>
    </w:p>
    <w:p w:rsidR="009A5CC1" w:rsidRDefault="009A5CC1">
      <w:pPr>
        <w:spacing w:before="13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New(daftar);</w:t>
      </w:r>
    </w:p>
    <w:p w:rsidR="009A5CC1" w:rsidRDefault="00395197">
      <w:pPr>
        <w:ind w:left="102" w:right="7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Pernyat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mengalokasik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ft</w:t>
      </w:r>
      <w:r>
        <w:rPr>
          <w:rFonts w:ascii="Book Antiqua" w:eastAsia="Book Antiqua" w:hAnsi="Book Antiqua" w:cs="Book Antiqua"/>
          <w:sz w:val="22"/>
          <w:szCs w:val="22"/>
        </w:rPr>
        <w:t>ar.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memori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kemudian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disimpan 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daftar.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Ga</w:t>
      </w:r>
      <w:r>
        <w:rPr>
          <w:rFonts w:ascii="Book Antiqua" w:eastAsia="Book Antiqua" w:hAnsi="Book Antiqua" w:cs="Book Antiqua"/>
          <w:sz w:val="22"/>
          <w:szCs w:val="22"/>
        </w:rPr>
        <w:t>mbar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menjelaskan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proses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tersebut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secara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grafis.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ft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r                                                    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ft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Sebelum</w:t>
      </w:r>
      <w:r>
        <w:rPr>
          <w:rFonts w:ascii="Book Antiqua" w:eastAsia="Book Antiqua" w:hAnsi="Book Antiqua" w:cs="Book Antiqua"/>
          <w:spacing w:val="-8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2"/>
          <w:position w:val="1"/>
          <w:sz w:val="22"/>
          <w:szCs w:val="22"/>
        </w:rPr>
        <w:t>e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w                  </w:t>
      </w:r>
      <w:r>
        <w:rPr>
          <w:rFonts w:ascii="Book Antiqua" w:eastAsia="Book Antiqua" w:hAnsi="Book Antiqua" w:cs="Book Antiqua"/>
          <w:spacing w:val="2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?</w:t>
      </w:r>
    </w:p>
    <w:p w:rsidR="009A5CC1" w:rsidRDefault="00395197">
      <w:pPr>
        <w:ind w:left="3477" w:right="1916" w:hanging="3376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Sesudah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New              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4</w:t>
      </w:r>
      <w:r>
        <w:rPr>
          <w:rFonts w:ascii="Book Antiqua" w:eastAsia="Book Antiqua" w:hAnsi="Book Antiqua" w:cs="Book Antiqua"/>
          <w:sz w:val="22"/>
          <w:szCs w:val="22"/>
        </w:rPr>
        <w:t>2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→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…</w:t>
      </w:r>
      <w:r>
        <w:rPr>
          <w:rFonts w:ascii="Book Antiqua" w:eastAsia="Book Antiqua" w:hAnsi="Book Antiqua" w:cs="Book Antiqua"/>
          <w:sz w:val="22"/>
          <w:szCs w:val="22"/>
        </w:rPr>
        <w:t xml:space="preserve">..                            </w:t>
      </w:r>
      <w:r>
        <w:rPr>
          <w:rFonts w:ascii="Book Antiqua" w:eastAsia="Book Antiqua" w:hAnsi="Book Antiqua" w:cs="Book Antiqua"/>
          <w:spacing w:val="5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……</w:t>
      </w:r>
      <w:r>
        <w:rPr>
          <w:rFonts w:ascii="Book Antiqua" w:eastAsia="Book Antiqua" w:hAnsi="Book Antiqua" w:cs="Book Antiqua"/>
          <w:sz w:val="22"/>
          <w:szCs w:val="22"/>
        </w:rPr>
        <w:t xml:space="preserve">                </w:t>
      </w:r>
      <w:r>
        <w:rPr>
          <w:rFonts w:ascii="Book Antiqua" w:eastAsia="Book Antiqua" w:hAnsi="Book Antiqua" w:cs="Book Antiqua"/>
          <w:spacing w:val="5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…… Dafta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^Nama</w:t>
      </w:r>
    </w:p>
    <w:p w:rsidR="009A5CC1" w:rsidRDefault="00395197">
      <w:pPr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lastRenderedPageBreak/>
        <w:t>Daftar</w:t>
      </w:r>
      <w:r>
        <w:rPr>
          <w:rFonts w:ascii="Book Antiqua" w:eastAsia="Book Antiqua" w:hAnsi="Book Antiqua" w:cs="Book Antiqua"/>
          <w:spacing w:val="-1"/>
          <w:w w:val="99"/>
          <w:sz w:val="22"/>
          <w:szCs w:val="22"/>
        </w:rPr>
        <w:t>^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Uang</w:t>
      </w:r>
    </w:p>
    <w:p w:rsidR="009A5CC1" w:rsidRDefault="00395197">
      <w:pPr>
        <w:spacing w:before="14" w:line="260" w:lineRule="exact"/>
        <w:rPr>
          <w:sz w:val="26"/>
          <w:szCs w:val="26"/>
        </w:rPr>
      </w:pPr>
      <w:r>
        <w:br w:type="column"/>
      </w:r>
    </w:p>
    <w:p w:rsidR="009A5CC1" w:rsidRDefault="00395197">
      <w:pPr>
        <w:spacing w:line="260" w:lineRule="exact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num="2" w:space="720" w:equalWidth="0">
            <w:col w:w="6613" w:space="189"/>
            <w:col w:w="225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r^l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in</w:t>
      </w:r>
      <w:r>
        <w:rPr>
          <w:rFonts w:ascii="Book Antiqua" w:eastAsia="Book Antiqua" w:hAnsi="Book Antiqua" w:cs="Book Antiqua"/>
          <w:sz w:val="22"/>
          <w:szCs w:val="22"/>
        </w:rPr>
        <w:t>k</w:t>
      </w:r>
    </w:p>
    <w:p w:rsidR="009A5CC1" w:rsidRDefault="009A5CC1">
      <w:pPr>
        <w:spacing w:before="6" w:line="260" w:lineRule="exact"/>
        <w:rPr>
          <w:sz w:val="26"/>
          <w:szCs w:val="26"/>
        </w:rPr>
      </w:pPr>
    </w:p>
    <w:p w:rsidR="009A5CC1" w:rsidRDefault="00395197">
      <w:pPr>
        <w:spacing w:before="17"/>
        <w:ind w:left="102" w:right="79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rnyataan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ew,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sel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memory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alamat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3142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dialo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asikan ke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daftat. Penugas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n 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semacam  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dibawah 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ini  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akan 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mengisi  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nilai 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untuk  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daftar^Nama   dan </w:t>
      </w:r>
      <w:r>
        <w:rPr>
          <w:rFonts w:ascii="Book Antiqua" w:eastAsia="Book Antiqua" w:hAnsi="Book Antiqua" w:cs="Book Antiqua"/>
          <w:sz w:val="22"/>
          <w:szCs w:val="22"/>
        </w:rPr>
        <w:t>Daftar^Uang.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Daftar^link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belum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isi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nilainya.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58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Daftar^na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 xml:space="preserve">a 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Sari;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8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Daftar^ua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g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10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0</w:t>
      </w:r>
      <w:r>
        <w:rPr>
          <w:rFonts w:ascii="Book Antiqua" w:eastAsia="Book Antiqua" w:hAnsi="Book Antiqua" w:cs="Book Antiqua"/>
          <w:sz w:val="22"/>
          <w:szCs w:val="22"/>
        </w:rPr>
        <w:t>00;</w:t>
      </w:r>
    </w:p>
    <w:p w:rsidR="009A5CC1" w:rsidRDefault="00395197">
      <w:pPr>
        <w:spacing w:line="260" w:lineRule="exact"/>
        <w:ind w:left="142" w:right="354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5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g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kopikan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isi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dafta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>r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mempunyai</w:t>
      </w:r>
      <w:r>
        <w:rPr>
          <w:rFonts w:ascii="Book Antiqua" w:eastAsia="Book Antiqua" w:hAnsi="Book Antiqua" w:cs="Book Antiqua"/>
          <w:spacing w:val="-1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tipe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sama.</w:t>
      </w:r>
    </w:p>
    <w:p w:rsidR="009A5CC1" w:rsidRDefault="00395197">
      <w:pPr>
        <w:ind w:left="8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Daftar1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ftar;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4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daftar1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mempunyai alamat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mory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sama,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mikian menunjuk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isi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Ga</w:t>
      </w:r>
      <w:r>
        <w:rPr>
          <w:rFonts w:ascii="Book Antiqua" w:eastAsia="Book Antiqua" w:hAnsi="Book Antiqua" w:cs="Book Antiqua"/>
          <w:sz w:val="22"/>
          <w:szCs w:val="22"/>
        </w:rPr>
        <w:t>mbar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elaskan proses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ersebut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secara grafis.</w:t>
      </w:r>
    </w:p>
    <w:p w:rsidR="009A5CC1" w:rsidRDefault="009A5CC1">
      <w:pPr>
        <w:spacing w:before="17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2147"/>
        <w:gridCol w:w="2137"/>
        <w:gridCol w:w="1293"/>
      </w:tblGrid>
      <w:tr w:rsidR="009A5CC1">
        <w:trPr>
          <w:trHeight w:hRule="exact" w:val="347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732" w:right="745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745" w:right="787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an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g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Li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k</w:t>
            </w:r>
          </w:p>
        </w:tc>
      </w:tr>
      <w:tr w:rsidR="009A5CC1">
        <w:trPr>
          <w:trHeight w:hRule="exact" w:val="347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ft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r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787" w:right="911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ri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745" w:right="768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22"/>
                <w:szCs w:val="22"/>
              </w:rPr>
              <w:t>100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right="225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?</w:t>
            </w:r>
          </w:p>
        </w:tc>
      </w:tr>
    </w:tbl>
    <w:p w:rsidR="009A5CC1" w:rsidRDefault="009A5CC1">
      <w:pPr>
        <w:spacing w:before="8" w:line="160" w:lineRule="exact"/>
        <w:rPr>
          <w:sz w:val="16"/>
          <w:szCs w:val="16"/>
        </w:rPr>
      </w:pPr>
    </w:p>
    <w:p w:rsidR="009A5CC1" w:rsidRDefault="00395197">
      <w:pPr>
        <w:spacing w:before="17" w:line="260" w:lineRule="exact"/>
        <w:ind w:left="142"/>
        <w:rPr>
          <w:rFonts w:ascii="Book Antiqua" w:eastAsia="Book Antiqua" w:hAnsi="Book Antiqua" w:cs="Book Antiqua"/>
          <w:sz w:val="22"/>
          <w:szCs w:val="22"/>
        </w:rPr>
      </w:pPr>
      <w:r>
        <w:pict>
          <v:group id="_x0000_s1044" style="position:absolute;left:0;text-align:left;margin-left:129.65pt;margin-top:58.5pt;width:291.75pt;height:19.4pt;z-index:-3450;mso-position-horizontal-relative:page" coordorigin="2593,1170" coordsize="5835,388">
            <v:shape id="_x0000_s1047" style="position:absolute;left:2600;top:1551;width:5760;height:0" coordorigin="2600,1551" coordsize="5760,0" path="m2600,1551r5760,e" filled="f">
              <v:path arrowok="t"/>
            </v:shape>
            <v:shape id="_x0000_s1046" style="position:absolute;left:8300;top:1178;width:120;height:367" coordorigin="8300,1178" coordsize="120,367" path="m8369,1298r51,l8369,1277r-3,-5l8360,1270r-4,2l8353,1277r,261l8356,1542r4,3l8366,1542r3,-4l8369,1298xe" fillcolor="black" stroked="f">
              <v:path arrowok="t"/>
            </v:shape>
            <v:shape id="_x0000_s1045" style="position:absolute;left:8300;top:1178;width:120;height:367" coordorigin="8300,1178" coordsize="120,367" path="m8356,1272r4,-2l8366,1272r3,5l8420,1298r-60,-120l8300,1298r53,l8353,1277r3,-5xe" fillcolor="black" stroked="f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z w:val="22"/>
          <w:szCs w:val="22"/>
        </w:rPr>
        <w:t>Sesudah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f</w:t>
      </w:r>
      <w:r>
        <w:rPr>
          <w:rFonts w:ascii="Book Antiqua" w:eastAsia="Book Antiqua" w:hAnsi="Book Antiqua" w:cs="Book Antiqua"/>
          <w:sz w:val="22"/>
          <w:szCs w:val="22"/>
        </w:rPr>
        <w:t>tar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dikopikan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kedalam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aftar1,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h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rikut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9A5CC1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2092"/>
        <w:gridCol w:w="2137"/>
        <w:gridCol w:w="1293"/>
      </w:tblGrid>
      <w:tr w:rsidR="009A5CC1">
        <w:trPr>
          <w:trHeight w:hRule="exact" w:val="347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677" w:right="745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745" w:right="787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an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g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Li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k</w:t>
            </w:r>
          </w:p>
        </w:tc>
      </w:tr>
      <w:tr w:rsidR="009A5CC1">
        <w:trPr>
          <w:trHeight w:hRule="exact" w:val="894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ft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r</w:t>
            </w:r>
          </w:p>
          <w:p w:rsidR="009A5CC1" w:rsidRDefault="009A5CC1">
            <w:pPr>
              <w:spacing w:before="14" w:line="260" w:lineRule="exact"/>
              <w:rPr>
                <w:sz w:val="26"/>
                <w:szCs w:val="26"/>
              </w:rPr>
            </w:pPr>
          </w:p>
          <w:p w:rsidR="009A5CC1" w:rsidRDefault="00395197">
            <w:pPr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Daftar1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733" w:right="911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ri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745" w:right="768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22"/>
                <w:szCs w:val="22"/>
              </w:rPr>
              <w:t>100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right="225"/>
              <w:jc w:val="right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?</w:t>
            </w:r>
          </w:p>
        </w:tc>
      </w:tr>
    </w:tbl>
    <w:p w:rsidR="009A5CC1" w:rsidRDefault="009A5CC1">
      <w:pPr>
        <w:spacing w:line="200" w:lineRule="exact"/>
      </w:pPr>
    </w:p>
    <w:p w:rsidR="009A5CC1" w:rsidRDefault="009A5CC1">
      <w:pPr>
        <w:spacing w:before="16" w:line="220" w:lineRule="exact"/>
        <w:rPr>
          <w:sz w:val="22"/>
          <w:szCs w:val="22"/>
        </w:rPr>
      </w:pPr>
    </w:p>
    <w:p w:rsidR="009A5CC1" w:rsidRDefault="00395197">
      <w:pPr>
        <w:spacing w:before="21"/>
        <w:ind w:left="1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Menghubungkan</w:t>
      </w:r>
      <w:r>
        <w:rPr>
          <w:rFonts w:ascii="Book Antiqua" w:eastAsia="Book Antiqua" w:hAnsi="Book Antiqua" w:cs="Book Antiqua"/>
          <w:b/>
          <w:spacing w:val="-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variable</w:t>
      </w:r>
      <w:r>
        <w:rPr>
          <w:rFonts w:ascii="Book Antiqua" w:eastAsia="Book Antiqua" w:hAnsi="Book Antiqua" w:cs="Book Antiqua"/>
          <w:b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pointer</w:t>
      </w:r>
    </w:p>
    <w:p w:rsidR="009A5CC1" w:rsidRDefault="00395197">
      <w:pPr>
        <w:spacing w:line="260" w:lineRule="exact"/>
        <w:ind w:left="1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Misalkan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kita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mempun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i 3</w:t>
      </w:r>
      <w:r>
        <w:rPr>
          <w:rFonts w:ascii="Book Antiqua" w:eastAsia="Book Antiqua" w:hAnsi="Book Antiqua" w:cs="Book Antiqua"/>
          <w:spacing w:val="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variabel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pointer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ering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juga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disebut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Node),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seperti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ada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781"/>
        <w:gridCol w:w="2065"/>
        <w:gridCol w:w="1295"/>
      </w:tblGrid>
      <w:tr w:rsidR="009A5CC1">
        <w:trPr>
          <w:trHeight w:hRule="exact" w:val="84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11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dibawah</w:t>
            </w:r>
            <w:r>
              <w:rPr>
                <w:rFonts w:ascii="Book Antiqua" w:eastAsia="Book Antiqua" w:hAnsi="Book Antiqua" w:cs="Book Antiqua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ini   </w:t>
            </w:r>
            <w:r>
              <w:rPr>
                <w:rFonts w:ascii="Book Antiqua" w:eastAsia="Book Antiqua" w:hAnsi="Book Antiqua" w:cs="Book Antiqua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: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8" w:line="140" w:lineRule="exact"/>
              <w:rPr>
                <w:sz w:val="15"/>
                <w:szCs w:val="15"/>
              </w:rPr>
            </w:pPr>
          </w:p>
          <w:p w:rsidR="009A5CC1" w:rsidRDefault="009A5CC1">
            <w:pPr>
              <w:spacing w:line="200" w:lineRule="exact"/>
            </w:pPr>
          </w:p>
          <w:p w:rsidR="009A5CC1" w:rsidRDefault="009A5CC1">
            <w:pPr>
              <w:spacing w:line="200" w:lineRule="exact"/>
            </w:pPr>
          </w:p>
          <w:p w:rsidR="009A5CC1" w:rsidRDefault="00395197">
            <w:pPr>
              <w:ind w:left="333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a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8" w:line="140" w:lineRule="exact"/>
              <w:rPr>
                <w:sz w:val="15"/>
                <w:szCs w:val="15"/>
              </w:rPr>
            </w:pPr>
          </w:p>
          <w:p w:rsidR="009A5CC1" w:rsidRDefault="009A5CC1">
            <w:pPr>
              <w:spacing w:line="200" w:lineRule="exact"/>
            </w:pPr>
          </w:p>
          <w:p w:rsidR="009A5CC1" w:rsidRDefault="009A5CC1">
            <w:pPr>
              <w:spacing w:line="200" w:lineRule="exact"/>
            </w:pPr>
          </w:p>
          <w:p w:rsidR="009A5CC1" w:rsidRDefault="00395197">
            <w:pPr>
              <w:ind w:left="675" w:right="786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an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g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8" w:line="140" w:lineRule="exact"/>
              <w:rPr>
                <w:sz w:val="15"/>
                <w:szCs w:val="15"/>
              </w:rPr>
            </w:pPr>
          </w:p>
          <w:p w:rsidR="009A5CC1" w:rsidRDefault="009A5CC1">
            <w:pPr>
              <w:spacing w:line="200" w:lineRule="exact"/>
            </w:pPr>
          </w:p>
          <w:p w:rsidR="009A5CC1" w:rsidRDefault="009A5CC1">
            <w:pPr>
              <w:spacing w:line="200" w:lineRule="exact"/>
            </w:pPr>
          </w:p>
          <w:p w:rsidR="009A5CC1" w:rsidRDefault="00395197">
            <w:pPr>
              <w:ind w:left="806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Li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k</w:t>
            </w:r>
          </w:p>
        </w:tc>
      </w:tr>
      <w:tr w:rsidR="009A5CC1">
        <w:trPr>
          <w:trHeight w:hRule="exact" w:val="273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Daftar1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33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Sari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675" w:right="769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100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?</w:t>
            </w:r>
          </w:p>
        </w:tc>
      </w:tr>
      <w:tr w:rsidR="009A5CC1">
        <w:trPr>
          <w:trHeight w:hRule="exact" w:val="274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(2311)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274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Daftar2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333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Ahmad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675" w:right="768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110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?</w:t>
            </w:r>
          </w:p>
        </w:tc>
      </w:tr>
      <w:tr w:rsidR="009A5CC1">
        <w:trPr>
          <w:trHeight w:hRule="exact" w:val="274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(3110)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274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Daftar3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33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Djoko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675" w:right="877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6000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?</w:t>
            </w:r>
          </w:p>
        </w:tc>
      </w:tr>
      <w:tr w:rsidR="009A5CC1">
        <w:trPr>
          <w:trHeight w:hRule="exact" w:val="347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(1100)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</w:tbl>
    <w:p w:rsidR="009A5CC1" w:rsidRDefault="009A5CC1">
      <w:pPr>
        <w:spacing w:before="6" w:line="160" w:lineRule="exact"/>
        <w:rPr>
          <w:sz w:val="16"/>
          <w:szCs w:val="16"/>
        </w:rPr>
      </w:pPr>
    </w:p>
    <w:p w:rsidR="009A5CC1" w:rsidRDefault="00395197">
      <w:pPr>
        <w:spacing w:before="17"/>
        <w:ind w:left="142" w:right="78"/>
        <w:jc w:val="both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dalam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kurung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dalah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menunjuk alamat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memori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diatas.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Variabel</w:t>
      </w:r>
      <w:r>
        <w:rPr>
          <w:rFonts w:ascii="Book Antiqua" w:eastAsia="Book Antiqua" w:hAnsi="Book Antiqua" w:cs="Book Antiqua"/>
          <w:spacing w:val="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 belum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dihubunkan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tu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</w:t>
      </w:r>
      <w:r>
        <w:rPr>
          <w:rFonts w:ascii="Book Antiqua" w:eastAsia="Book Antiqua" w:hAnsi="Book Antiqua" w:cs="Book Antiqua"/>
          <w:spacing w:val="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.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VAriabel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dihubungkan dengan pernyataan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ind w:left="8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1.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ar1^link          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daftar2;</w:t>
      </w:r>
    </w:p>
    <w:p w:rsidR="009A5CC1" w:rsidRDefault="00395197">
      <w:pPr>
        <w:ind w:left="8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2.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 xml:space="preserve">ar2^link           </w:t>
      </w:r>
      <w:r>
        <w:rPr>
          <w:rFonts w:ascii="Book Antiqua" w:eastAsia="Book Antiqua" w:hAnsi="Book Antiqua" w:cs="Book Antiqua"/>
          <w:spacing w:val="2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daftar3;</w:t>
      </w:r>
    </w:p>
    <w:p w:rsidR="009A5CC1" w:rsidRDefault="00395197">
      <w:pPr>
        <w:spacing w:line="260" w:lineRule="exact"/>
        <w:ind w:left="8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3.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Daf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t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ar3^link           </w:t>
      </w:r>
      <w:r>
        <w:rPr>
          <w:rFonts w:ascii="Book Antiqua" w:eastAsia="Book Antiqua" w:hAnsi="Book Antiqua" w:cs="Book Antiqua"/>
          <w:spacing w:val="2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Nil;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42" w:right="79"/>
        <w:jc w:val="both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56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sesudah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penugasan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rnyataan-p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rnyataan 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as,</w:t>
      </w:r>
      <w:r>
        <w:rPr>
          <w:rFonts w:ascii="Book Antiqua" w:eastAsia="Book Antiqua" w:hAnsi="Book Antiqua" w:cs="Book Antiqua"/>
          <w:spacing w:val="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1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bisa</w:t>
      </w:r>
      <w:r>
        <w:rPr>
          <w:rFonts w:ascii="Book Antiqua" w:eastAsia="Book Antiqua" w:hAnsi="Book Antiqua" w:cs="Book Antiqua"/>
          <w:spacing w:val="1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digambarkan sebagai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9A5CC1">
      <w:pPr>
        <w:spacing w:before="5" w:line="160" w:lineRule="exact"/>
        <w:rPr>
          <w:sz w:val="16"/>
          <w:szCs w:val="16"/>
        </w:rPr>
      </w:pP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2100"/>
        <w:gridCol w:w="2137"/>
        <w:gridCol w:w="1293"/>
      </w:tblGrid>
      <w:tr w:rsidR="009A5CC1">
        <w:trPr>
          <w:trHeight w:hRule="exact" w:val="346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685" w:right="745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745" w:right="787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an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g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Li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k</w:t>
            </w:r>
          </w:p>
        </w:tc>
      </w:tr>
      <w:tr w:rsidR="009A5CC1">
        <w:trPr>
          <w:trHeight w:hRule="exact" w:val="269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ft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r1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685" w:right="966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ri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745" w:right="768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22"/>
                <w:szCs w:val="22"/>
              </w:rPr>
              <w:t>100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position w:val="1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position w:val="1"/>
                <w:sz w:val="22"/>
                <w:szCs w:val="22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*</w:t>
            </w:r>
          </w:p>
        </w:tc>
      </w:tr>
      <w:tr w:rsidR="009A5CC1">
        <w:trPr>
          <w:trHeight w:hRule="exact" w:val="351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line="260" w:lineRule="exact"/>
              <w:ind w:left="40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(2311)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</w:tbl>
    <w:p w:rsidR="009A5CC1" w:rsidRDefault="009A5CC1">
      <w:pPr>
        <w:spacing w:line="200" w:lineRule="exact"/>
      </w:pPr>
    </w:p>
    <w:p w:rsidR="009A5CC1" w:rsidRDefault="009A5CC1">
      <w:pPr>
        <w:spacing w:before="1" w:line="240" w:lineRule="exact"/>
        <w:rPr>
          <w:sz w:val="24"/>
          <w:szCs w:val="24"/>
        </w:rPr>
      </w:pPr>
    </w:p>
    <w:p w:rsidR="009A5CC1" w:rsidRDefault="00395197">
      <w:pPr>
        <w:spacing w:before="10" w:line="260" w:lineRule="exact"/>
        <w:ind w:left="462" w:right="2353"/>
        <w:rPr>
          <w:rFonts w:ascii="Book Antiqua" w:eastAsia="Book Antiqua" w:hAnsi="Book Antiqua" w:cs="Book Antiqua"/>
          <w:sz w:val="22"/>
          <w:szCs w:val="22"/>
        </w:rPr>
      </w:pPr>
      <w:r>
        <w:pict>
          <v:group id="_x0000_s1038" style="position:absolute;left:0;text-align:left;margin-left:153.65pt;margin-top:-40pt;width:264.75pt;height:28.9pt;z-index:-3449;mso-position-horizontal-relative:page" coordorigin="3073,-800" coordsize="5295,578">
            <v:shape id="_x0000_s1043" style="position:absolute;left:8360;top:-792;width:0;height:180" coordorigin="8360,-792" coordsize="0,180" path="m8360,-792r,180e" filled="f">
              <v:path arrowok="t"/>
            </v:shape>
            <v:shape id="_x0000_s1042" style="position:absolute;left:3140;top:-615;width:5220;height:0" coordorigin="3140,-615" coordsize="5220,0" path="m8360,-615r-5220,e" filled="f">
              <v:path arrowok="t"/>
            </v:shape>
            <v:shape id="_x0000_s1041" style="position:absolute;left:3080;top:-627;width:120;height:397" coordorigin="3080,-627" coordsize="120,397" path="m3149,-350r,-270l3146,-624r-6,-3l3136,-624r-3,4l3133,-329r3,6l3149,-350xe" fillcolor="black" stroked="f">
              <v:path arrowok="t"/>
            </v:shape>
            <v:shape id="_x0000_s1040" style="position:absolute;left:3080;top:-627;width:120;height:397" coordorigin="3080,-627" coordsize="120,397" path="m3146,-323r-6,1l3140,-230r60,-120l3146,-323xe" fillcolor="black" stroked="f">
              <v:path arrowok="t"/>
            </v:shape>
            <v:shape id="_x0000_s1039" style="position:absolute;left:3080;top:-627;width:120;height:397" coordorigin="3080,-627" coordsize="120,397" path="m3133,-350r-53,l3140,-230r,-92l3146,-323r54,-27l3149,-350r,21l3149,-350r-13,27l3133,-329r,-21xe" fillcolor="black" strok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53.65pt;margin-top:24.35pt;width:264.75pt;height:28.9pt;z-index:-3448;mso-position-horizontal-relative:page" coordorigin="3073,487" coordsize="5295,578">
            <v:shape id="_x0000_s1037" style="position:absolute;left:8360;top:494;width:0;height:180" coordorigin="8360,494" coordsize="0,180" path="m8360,494r,180e" filled="f">
              <v:path arrowok="t"/>
            </v:shape>
            <v:shape id="_x0000_s1036" style="position:absolute;left:3140;top:670;width:5220;height:0" coordorigin="3140,670" coordsize="5220,0" path="m8360,670r-5220,e" filled="f">
              <v:path arrowok="t"/>
            </v:shape>
            <v:shape id="_x0000_s1035" style="position:absolute;left:3080;top:660;width:120;height:397" coordorigin="3080,660" coordsize="120,397" path="m3149,937r,-270l3146,662r-6,-2l3136,662r-3,5l3133,957r3,5l3149,937xe" fillcolor="black" stroked="f">
              <v:path arrowok="t"/>
            </v:shape>
            <v:shape id="_x0000_s1034" style="position:absolute;left:3080;top:660;width:120;height:397" coordorigin="3080,660" coordsize="120,397" path="m3146,962r-6,2l3140,1057r60,-120l3146,962xe" fillcolor="black" stroked="f">
              <v:path arrowok="t"/>
            </v:shape>
            <v:shape id="_x0000_s1033" style="position:absolute;left:3080;top:660;width:120;height:397" coordorigin="3080,660" coordsize="120,397" path="m3133,937r-53,l3140,1057r,-93l3146,962r54,-25l3149,937r,20l3149,937r-13,25l3133,957r,-20xe" fillcolor="black" stroked="f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z w:val="22"/>
          <w:szCs w:val="22"/>
        </w:rPr>
        <w:t xml:space="preserve">daftar2                         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Ahmad                      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110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0</w:t>
      </w:r>
      <w:r>
        <w:rPr>
          <w:rFonts w:ascii="Book Antiqua" w:eastAsia="Book Antiqua" w:hAnsi="Book Antiqua" w:cs="Book Antiqua"/>
          <w:sz w:val="22"/>
          <w:szCs w:val="22"/>
        </w:rPr>
        <w:t xml:space="preserve">0                           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*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(3110)</w:t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before="9" w:line="220" w:lineRule="exact"/>
        <w:rPr>
          <w:sz w:val="22"/>
          <w:szCs w:val="22"/>
        </w:rPr>
      </w:pPr>
    </w:p>
    <w:p w:rsidR="009A5CC1" w:rsidRDefault="00395197">
      <w:pPr>
        <w:ind w:left="462" w:right="23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daftar3                         </w:t>
      </w:r>
      <w:r>
        <w:rPr>
          <w:rFonts w:ascii="Book Antiqua" w:eastAsia="Book Antiqua" w:hAnsi="Book Antiqua" w:cs="Book Antiqua"/>
          <w:spacing w:val="2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Djoko                           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6000                              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*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(1100)</w:t>
      </w:r>
    </w:p>
    <w:p w:rsidR="009A5CC1" w:rsidRDefault="009A5CC1">
      <w:pPr>
        <w:spacing w:before="12" w:line="260" w:lineRule="exact"/>
        <w:rPr>
          <w:sz w:val="26"/>
          <w:szCs w:val="26"/>
        </w:rPr>
      </w:pPr>
    </w:p>
    <w:p w:rsidR="009A5CC1" w:rsidRDefault="00395197">
      <w:pPr>
        <w:ind w:left="462" w:right="80"/>
        <w:rPr>
          <w:rFonts w:ascii="Book Antiqua" w:eastAsia="Book Antiqua" w:hAnsi="Book Antiqua" w:cs="Book Antiqua"/>
          <w:sz w:val="22"/>
          <w:szCs w:val="22"/>
        </w:rPr>
      </w:pPr>
      <w:r>
        <w:pict>
          <v:group id="_x0000_s1030" style="position:absolute;left:0;text-align:left;margin-left:112pt;margin-top:69.25pt;width:0;height:9pt;z-index:-3447;mso-position-horizontal-relative:page" coordorigin="2240,1385" coordsize="0,180">
            <v:shape id="_x0000_s1031" style="position:absolute;left:2240;top:1385;width:0;height:180" coordorigin="2240,1385" coordsize="0,180" path="m2240,1385r,180e" fill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66.65pt;margin-top:142.1pt;width:18.35pt;height:6pt;z-index:-3446;mso-position-horizontal-relative:page" coordorigin="1333,2842" coordsize="367,120">
            <v:shape id="_x0000_s1029" style="position:absolute;left:1333;top:2842;width:367;height:120" coordorigin="1333,2842" coordsize="367,120" path="m1333,2902r3,5l1340,2909r261,l1607,2907r1,-5l1607,2907r-6,2l1700,2902r-93,-6l1601,2893r-261,l1336,2896r-3,6xe" fillcolor="black" stroked="f">
              <v:path arrowok="t"/>
            </v:shape>
            <v:shape id="_x0000_s1028" style="position:absolute;left:1333;top:2842;width:367;height:120" coordorigin="1333,2842" coordsize="367,120" path="m1601,2893r6,3l1700,2902r-120,-60l1580,2893r21,xe" fillcolor="black" stroked="f">
              <v:path arrowok="t"/>
            </v:shape>
            <v:shape id="_x0000_s1027" style="position:absolute;left:1333;top:2842;width:367;height:120" coordorigin="1333,2842" coordsize="367,120" path="m1601,2909r-21,l1580,2962r120,-60l1601,2909xe" fillcolor="black" stroked="f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sz w:val="22"/>
          <w:szCs w:val="22"/>
        </w:rPr>
        <w:t>Nil</w:t>
      </w:r>
      <w:r>
        <w:rPr>
          <w:rFonts w:ascii="Book Antiqua" w:eastAsia="Book Antiqua" w:hAnsi="Book Antiqua" w:cs="Book Antiqua"/>
          <w:spacing w:val="4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menunjukkan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h</w:t>
      </w:r>
      <w:r>
        <w:rPr>
          <w:rFonts w:ascii="Book Antiqua" w:eastAsia="Book Antiqua" w:hAnsi="Book Antiqua" w:cs="Book Antiqua"/>
          <w:sz w:val="22"/>
          <w:szCs w:val="22"/>
        </w:rPr>
        <w:t>wa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daftar3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merupakan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akhir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4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beli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diatas.</w:t>
      </w:r>
      <w:r>
        <w:rPr>
          <w:rFonts w:ascii="Book Antiqua" w:eastAsia="Book Antiqua" w:hAnsi="Book Antiqua" w:cs="Book Antiqua"/>
          <w:spacing w:val="4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Dengan mengguna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at-a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mat</w:t>
      </w:r>
      <w:r>
        <w:rPr>
          <w:rFonts w:ascii="Book Antiqua" w:eastAsia="Book Antiqua" w:hAnsi="Book Antiqua" w:cs="Book Antiqua"/>
          <w:spacing w:val="-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ri,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proses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mpak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jelas  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9A5CC1">
      <w:pPr>
        <w:spacing w:line="200" w:lineRule="exact"/>
      </w:pPr>
    </w:p>
    <w:p w:rsidR="009A5CC1" w:rsidRDefault="009A5CC1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1773"/>
        <w:gridCol w:w="2096"/>
        <w:gridCol w:w="1293"/>
      </w:tblGrid>
      <w:tr w:rsidR="009A5CC1">
        <w:trPr>
          <w:trHeight w:hRule="exact" w:val="506"/>
        </w:trPr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57"/>
              <w:ind w:left="36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Pertama</w:t>
            </w:r>
            <w:r>
              <w:rPr>
                <w:rFonts w:ascii="Book Antiqua" w:eastAsia="Book Antiqua" w:hAnsi="Book Antiqua" w:cs="Book Antiqua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  <w:sz w:val="22"/>
                <w:szCs w:val="22"/>
              </w:rPr>
              <w:t>(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3</w:t>
            </w:r>
            <w:r>
              <w:rPr>
                <w:rFonts w:ascii="Book Antiqua" w:eastAsia="Book Antiqua" w:hAnsi="Book Antiqua" w:cs="Book Antiqua"/>
                <w:spacing w:val="-1"/>
                <w:sz w:val="22"/>
                <w:szCs w:val="22"/>
              </w:rPr>
              <w:t>1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10)</w:t>
            </w:r>
          </w:p>
        </w:tc>
        <w:tc>
          <w:tcPr>
            <w:tcW w:w="5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660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A5CC1" w:rsidRDefault="009A5CC1">
            <w:pPr>
              <w:spacing w:before="8" w:line="160" w:lineRule="exact"/>
              <w:rPr>
                <w:sz w:val="17"/>
                <w:szCs w:val="17"/>
              </w:rPr>
            </w:pPr>
          </w:p>
          <w:p w:rsidR="009A5CC1" w:rsidRDefault="009A5CC1">
            <w:pPr>
              <w:spacing w:line="200" w:lineRule="exact"/>
            </w:pPr>
          </w:p>
          <w:p w:rsidR="009A5CC1" w:rsidRDefault="00395197">
            <w:pPr>
              <w:ind w:left="354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ft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r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6"/>
              <w:ind w:left="353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am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a</w:t>
            </w:r>
          </w:p>
          <w:p w:rsidR="009A5CC1" w:rsidRDefault="00395197">
            <w:pPr>
              <w:ind w:left="353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a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ri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6"/>
              <w:ind w:left="704" w:right="788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an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g</w:t>
            </w:r>
          </w:p>
          <w:p w:rsidR="009A5CC1" w:rsidRDefault="00395197">
            <w:pPr>
              <w:ind w:left="704" w:right="769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w w:val="99"/>
                <w:sz w:val="22"/>
                <w:szCs w:val="22"/>
              </w:rPr>
              <w:t>100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395197">
            <w:pPr>
              <w:spacing w:before="96"/>
              <w:ind w:left="805" w:right="-2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Li</w:t>
            </w: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k</w:t>
            </w:r>
          </w:p>
          <w:p w:rsidR="009A5CC1" w:rsidRDefault="00395197">
            <w:pPr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Nil</w:t>
            </w:r>
          </w:p>
        </w:tc>
      </w:tr>
      <w:tr w:rsidR="009A5CC1">
        <w:trPr>
          <w:trHeight w:hRule="exact" w:val="410"/>
        </w:trPr>
        <w:tc>
          <w:tcPr>
            <w:tcW w:w="216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9A5CC1" w:rsidRDefault="00395197">
            <w:pPr>
              <w:spacing w:line="240" w:lineRule="exact"/>
              <w:ind w:left="354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(2311)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/>
        </w:tc>
      </w:tr>
      <w:tr w:rsidR="009A5CC1">
        <w:trPr>
          <w:trHeight w:hRule="exact" w:val="820"/>
        </w:trPr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36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daftar</w:t>
            </w:r>
          </w:p>
          <w:p w:rsidR="009A5CC1" w:rsidRDefault="00395197">
            <w:pPr>
              <w:ind w:left="36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(3110)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354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ahmad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705" w:right="768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110</w:t>
            </w:r>
            <w:r>
              <w:rPr>
                <w:rFonts w:ascii="Book Antiqua" w:eastAsia="Book Antiqua" w:hAnsi="Book Antiqua" w:cs="Book Antiqua"/>
                <w:spacing w:val="-1"/>
                <w:w w:val="99"/>
                <w:sz w:val="22"/>
                <w:szCs w:val="22"/>
              </w:rPr>
              <w:t>0</w:t>
            </w: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1100</w:t>
            </w:r>
          </w:p>
        </w:tc>
      </w:tr>
      <w:tr w:rsidR="009A5CC1">
        <w:trPr>
          <w:trHeight w:hRule="exact" w:val="757"/>
        </w:trPr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1"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36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daftar</w:t>
            </w:r>
          </w:p>
          <w:p w:rsidR="009A5CC1" w:rsidRDefault="00395197">
            <w:pPr>
              <w:ind w:left="361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sz w:val="22"/>
                <w:szCs w:val="22"/>
              </w:rPr>
              <w:t>(1100)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1"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354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Djoko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1"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705" w:right="877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w w:val="99"/>
                <w:sz w:val="22"/>
                <w:szCs w:val="22"/>
              </w:rPr>
              <w:t>6000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:rsidR="009A5CC1" w:rsidRDefault="009A5CC1">
            <w:pPr>
              <w:spacing w:before="1" w:line="120" w:lineRule="exact"/>
              <w:rPr>
                <w:sz w:val="12"/>
                <w:szCs w:val="12"/>
              </w:rPr>
            </w:pPr>
          </w:p>
          <w:p w:rsidR="009A5CC1" w:rsidRDefault="00395197">
            <w:pPr>
              <w:ind w:left="805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2311</w:t>
            </w:r>
          </w:p>
        </w:tc>
      </w:tr>
    </w:tbl>
    <w:p w:rsidR="009A5CC1" w:rsidRDefault="009A5CC1">
      <w:pPr>
        <w:spacing w:before="6" w:line="160" w:lineRule="exact"/>
        <w:rPr>
          <w:sz w:val="16"/>
          <w:szCs w:val="16"/>
        </w:rPr>
      </w:pPr>
    </w:p>
    <w:p w:rsidR="009A5CC1" w:rsidRDefault="00395197">
      <w:pPr>
        <w:spacing w:before="17"/>
        <w:ind w:left="4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variable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pertama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em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unyai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alam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memori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5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j</w:t>
      </w:r>
      <w:r>
        <w:rPr>
          <w:rFonts w:ascii="Book Antiqua" w:eastAsia="Book Antiqua" w:hAnsi="Book Antiqua" w:cs="Book Antiqua"/>
          <w:sz w:val="22"/>
          <w:szCs w:val="22"/>
        </w:rPr>
        <w:t>uk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pada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at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3</w:t>
      </w:r>
      <w:r>
        <w:rPr>
          <w:rFonts w:ascii="Book Antiqua" w:eastAsia="Book Antiqua" w:hAnsi="Book Antiqua" w:cs="Book Antiqua"/>
          <w:sz w:val="22"/>
          <w:szCs w:val="22"/>
        </w:rPr>
        <w:t>110.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1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Pertama^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ma         </w:t>
      </w:r>
      <w:r>
        <w:rPr>
          <w:rFonts w:ascii="Book Antiqua" w:eastAsia="Book Antiqua" w:hAnsi="Book Antiqua" w:cs="Book Antiqua"/>
          <w:spacing w:val="5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 ahmad</w:t>
      </w:r>
    </w:p>
    <w:p w:rsidR="009A5CC1" w:rsidRDefault="00395197">
      <w:pPr>
        <w:ind w:left="11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Pertama^U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ng           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110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0</w:t>
      </w:r>
      <w:r>
        <w:rPr>
          <w:rFonts w:ascii="Book Antiqua" w:eastAsia="Book Antiqua" w:hAnsi="Book Antiqua" w:cs="Book Antiqua"/>
          <w:sz w:val="22"/>
          <w:szCs w:val="22"/>
        </w:rPr>
        <w:t>0</w:t>
      </w:r>
    </w:p>
    <w:p w:rsidR="009A5CC1" w:rsidRDefault="00395197">
      <w:pPr>
        <w:ind w:left="11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Pertama^L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 xml:space="preserve">nk          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 1100</w:t>
      </w:r>
    </w:p>
    <w:p w:rsidR="009A5CC1" w:rsidRDefault="009A5CC1">
      <w:pPr>
        <w:spacing w:before="13" w:line="260" w:lineRule="exact"/>
        <w:rPr>
          <w:sz w:val="26"/>
          <w:szCs w:val="26"/>
        </w:rPr>
      </w:pPr>
    </w:p>
    <w:p w:rsidR="009A5CC1" w:rsidRDefault="00395197">
      <w:pPr>
        <w:ind w:left="462" w:right="8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Pernyat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pertama^link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(atau</w:t>
      </w:r>
      <w:r>
        <w:rPr>
          <w:rFonts w:ascii="Book Antiqua" w:eastAsia="Book Antiqua" w:hAnsi="Book Antiqua" w:cs="Book Antiqua"/>
          <w:spacing w:val="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dal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hal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1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1100),</w:t>
      </w:r>
      <w:r>
        <w:rPr>
          <w:rFonts w:ascii="Book Antiqua" w:eastAsia="Book Antiqua" w:hAnsi="Book Antiqua" w:cs="Book Antiqua"/>
          <w:spacing w:val="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membuat</w:t>
      </w:r>
      <w:r>
        <w:rPr>
          <w:rFonts w:ascii="Book Antiqua" w:eastAsia="Book Antiqua" w:hAnsi="Book Antiqua" w:cs="Book Antiqua"/>
          <w:spacing w:val="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 bergerak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turun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ry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1100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1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Daftar^Nama             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Djoko</w:t>
      </w:r>
    </w:p>
    <w:p w:rsidR="009A5CC1" w:rsidRDefault="00395197">
      <w:pPr>
        <w:ind w:left="11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Daftar^ua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 xml:space="preserve">g               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6000</w:t>
      </w:r>
    </w:p>
    <w:p w:rsidR="009A5CC1" w:rsidRDefault="00395197">
      <w:pPr>
        <w:spacing w:line="260" w:lineRule="exact"/>
        <w:ind w:left="118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Daftar^link                 </w:t>
      </w:r>
      <w:r>
        <w:rPr>
          <w:rFonts w:ascii="Book Antiqua" w:eastAsia="Book Antiqua" w:hAnsi="Book Antiqua" w:cs="Book Antiqua"/>
          <w:spacing w:val="2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2311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462" w:right="79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580" w:bottom="280" w:left="124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Pernyat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2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</w:t>
      </w:r>
      <w:r>
        <w:rPr>
          <w:rFonts w:ascii="Book Antiqua" w:eastAsia="Book Antiqua" w:hAnsi="Book Antiqua" w:cs="Book Antiqua"/>
          <w:spacing w:val="3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daftar^link</w:t>
      </w:r>
      <w:r>
        <w:rPr>
          <w:rFonts w:ascii="Book Antiqua" w:eastAsia="Book Antiqua" w:hAnsi="Book Antiqua" w:cs="Book Antiqua"/>
          <w:spacing w:val="3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(daftar</w:t>
      </w:r>
      <w:r>
        <w:rPr>
          <w:rFonts w:ascii="Book Antiqua" w:eastAsia="Book Antiqua" w:hAnsi="Book Antiqua" w:cs="Book Antiqua"/>
          <w:spacing w:val="3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23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1</w:t>
      </w:r>
      <w:r>
        <w:rPr>
          <w:rFonts w:ascii="Book Antiqua" w:eastAsia="Book Antiqua" w:hAnsi="Book Antiqua" w:cs="Book Antiqua"/>
          <w:sz w:val="22"/>
          <w:szCs w:val="22"/>
        </w:rPr>
        <w:t>1)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membuar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3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bergerak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turun</w:t>
      </w:r>
      <w:r>
        <w:rPr>
          <w:rFonts w:ascii="Book Antiqua" w:eastAsia="Book Antiqua" w:hAnsi="Book Antiqua" w:cs="Book Antiqua"/>
          <w:spacing w:val="3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ke memory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sel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2311</w:t>
      </w:r>
    </w:p>
    <w:p w:rsidR="009A5CC1" w:rsidRDefault="009A5CC1">
      <w:pPr>
        <w:spacing w:before="5" w:line="200" w:lineRule="exact"/>
      </w:pPr>
    </w:p>
    <w:p w:rsidR="009A5CC1" w:rsidRDefault="00395197">
      <w:pPr>
        <w:spacing w:before="17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Daftar^Nama             </w:t>
      </w:r>
      <w:r>
        <w:rPr>
          <w:rFonts w:ascii="Book Antiqua" w:eastAsia="Book Antiqua" w:hAnsi="Book Antiqua" w:cs="Book Antiqua"/>
          <w:spacing w:val="2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Sari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Daftar^Uang              </w:t>
      </w:r>
      <w:r>
        <w:rPr>
          <w:rFonts w:ascii="Book Antiqua" w:eastAsia="Book Antiqua" w:hAnsi="Book Antiqua" w:cs="Book Antiqua"/>
          <w:spacing w:val="3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100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0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0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Daftar^Link                </w:t>
      </w:r>
      <w:r>
        <w:rPr>
          <w:rFonts w:ascii="Book Antiqua" w:eastAsia="Book Antiqua" w:hAnsi="Book Antiqua" w:cs="Book Antiqua"/>
          <w:spacing w:val="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206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Nil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menunjukkan</w:t>
      </w:r>
      <w:r>
        <w:rPr>
          <w:rFonts w:ascii="Book Antiqua" w:eastAsia="Book Antiqua" w:hAnsi="Book Antiqua" w:cs="Book Antiqua"/>
          <w:spacing w:val="-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bah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nilai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ini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merupakan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nda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akhir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list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(daftar) Contoh           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Berikut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adalah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menciptakan</w:t>
      </w:r>
      <w:r>
        <w:rPr>
          <w:rFonts w:ascii="Book Antiqua" w:eastAsia="Book Antiqua" w:hAnsi="Book Antiqua" w:cs="Book Antiqua"/>
          <w:spacing w:val="-1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linked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at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,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mencari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ta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a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>en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ghilangkan</w:t>
      </w:r>
      <w:r>
        <w:rPr>
          <w:rFonts w:ascii="Book Antiqua" w:eastAsia="Book Antiqua" w:hAnsi="Book Antiqua" w:cs="Book Antiqua"/>
          <w:spacing w:val="-1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data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574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Link1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(Input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,</w:t>
      </w:r>
      <w:r>
        <w:rPr>
          <w:rFonts w:ascii="Book Antiqua" w:eastAsia="Book Antiqua" w:hAnsi="Book Antiqua" w:cs="Book Antiqua"/>
          <w:sz w:val="22"/>
          <w:szCs w:val="22"/>
        </w:rPr>
        <w:t>Output); Uses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crt;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Type</w:t>
      </w:r>
    </w:p>
    <w:p w:rsidR="009A5CC1" w:rsidRDefault="00395197">
      <w:pPr>
        <w:tabs>
          <w:tab w:val="left" w:pos="2980"/>
        </w:tabs>
        <w:spacing w:before="4" w:line="260" w:lineRule="exact"/>
        <w:ind w:left="1542" w:right="50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Pointer</w:t>
      </w:r>
      <w:r>
        <w:rPr>
          <w:rFonts w:ascii="Book Antiqua" w:eastAsia="Book Antiqua" w:hAnsi="Book Antiqua" w:cs="Book Antiqua"/>
          <w:sz w:val="22"/>
          <w:szCs w:val="22"/>
        </w:rPr>
        <w:tab/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^Cell; Cell</w:t>
      </w:r>
      <w:r>
        <w:rPr>
          <w:rFonts w:ascii="Book Antiqua" w:eastAsia="Book Antiqua" w:hAnsi="Book Antiqua" w:cs="Book Antiqua"/>
          <w:sz w:val="22"/>
          <w:szCs w:val="22"/>
        </w:rPr>
        <w:tab/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Record</w:t>
      </w:r>
    </w:p>
    <w:p w:rsidR="009A5CC1" w:rsidRDefault="00395197">
      <w:pPr>
        <w:spacing w:before="8"/>
        <w:ind w:left="2262" w:right="4304"/>
        <w:rPr>
          <w:rFonts w:ascii="Book Antiqua" w:eastAsia="Book Antiqua" w:hAnsi="Book Antiqua" w:cs="Book Antiqua"/>
          <w:sz w:val="22"/>
          <w:szCs w:val="22"/>
        </w:rPr>
        <w:sectPr w:rsidR="009A5CC1">
          <w:pgSz w:w="12240" w:h="15840"/>
          <w:pgMar w:top="1480" w:right="1720" w:bottom="280" w:left="1600" w:header="0" w:footer="1182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V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lue              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teger; Ne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 xml:space="preserve">t                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ter;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Var</w:t>
      </w:r>
    </w:p>
    <w:p w:rsidR="009A5CC1" w:rsidRDefault="00395197">
      <w:pPr>
        <w:ind w:left="720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End;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right="3509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2" w:space="720" w:equalWidth="0">
            <w:col w:w="457" w:space="365"/>
            <w:col w:w="809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Last,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belakang,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Q,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 xml:space="preserve">                             </w:t>
      </w:r>
      <w:r>
        <w:rPr>
          <w:rFonts w:ascii="Book Antiqua" w:eastAsia="Book Antiqua" w:hAnsi="Book Antiqua" w:cs="Book Antiqua"/>
          <w:spacing w:val="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pointer; Angka,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Nomor                                     </w:t>
      </w:r>
      <w:r>
        <w:rPr>
          <w:rFonts w:ascii="Book Antiqua" w:eastAsia="Book Antiqua" w:hAnsi="Book Antiqua" w:cs="Book Antiqua"/>
          <w:spacing w:val="3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Integer; J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w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 xml:space="preserve">b                                                     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C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ha</w:t>
      </w:r>
      <w:r>
        <w:rPr>
          <w:rFonts w:ascii="Book Antiqua" w:eastAsia="Book Antiqua" w:hAnsi="Book Antiqua" w:cs="Book Antiqua"/>
          <w:sz w:val="22"/>
          <w:szCs w:val="22"/>
        </w:rPr>
        <w:t xml:space="preserve">r; Found                                                    </w:t>
      </w:r>
      <w:r>
        <w:rPr>
          <w:rFonts w:ascii="Book Antiqua" w:eastAsia="Book Antiqua" w:hAnsi="Book Antiqua" w:cs="Book Antiqua"/>
          <w:spacing w:val="4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Boolean;</w:t>
      </w:r>
    </w:p>
    <w:p w:rsidR="009A5CC1" w:rsidRDefault="009A5CC1">
      <w:pPr>
        <w:spacing w:before="17" w:line="240" w:lineRule="exact"/>
        <w:rPr>
          <w:sz w:val="24"/>
          <w:szCs w:val="24"/>
        </w:rPr>
      </w:pPr>
    </w:p>
    <w:p w:rsidR="009A5CC1" w:rsidRDefault="00395197">
      <w:pPr>
        <w:spacing w:before="10" w:line="260" w:lineRule="exact"/>
        <w:ind w:left="102" w:right="688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p</w:t>
      </w:r>
      <w:r>
        <w:rPr>
          <w:rFonts w:ascii="Book Antiqua" w:eastAsia="Book Antiqua" w:hAnsi="Book Antiqua" w:cs="Book Antiqua"/>
          <w:sz w:val="22"/>
          <w:szCs w:val="22"/>
        </w:rPr>
        <w:t>rintlist; Begin</w:t>
      </w:r>
    </w:p>
    <w:p w:rsidR="009A5CC1" w:rsidRDefault="00395197">
      <w:pPr>
        <w:spacing w:before="8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Last    </w:t>
      </w:r>
      <w:r>
        <w:rPr>
          <w:rFonts w:ascii="Book Antiqua" w:eastAsia="Book Antiqua" w:hAnsi="Book Antiqua" w:cs="Book Antiqua"/>
          <w:spacing w:val="3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Belakang;</w:t>
      </w:r>
    </w:p>
    <w:p w:rsidR="009A5CC1" w:rsidRDefault="00395197">
      <w:pPr>
        <w:ind w:left="781" w:right="6105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While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last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&lt;&gt;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Do</w:t>
      </w:r>
    </w:p>
    <w:p w:rsidR="009A5CC1" w:rsidRDefault="00395197">
      <w:pPr>
        <w:spacing w:line="260" w:lineRule="exact"/>
        <w:ind w:left="1505" w:right="6787"/>
        <w:jc w:val="center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99"/>
          <w:sz w:val="22"/>
          <w:szCs w:val="22"/>
        </w:rPr>
        <w:t>Begin</w:t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before="10" w:line="220" w:lineRule="exact"/>
        <w:rPr>
          <w:sz w:val="22"/>
          <w:szCs w:val="22"/>
        </w:rPr>
      </w:pPr>
    </w:p>
    <w:p w:rsidR="009A5CC1" w:rsidRDefault="00395197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before="7" w:line="140" w:lineRule="exact"/>
        <w:rPr>
          <w:sz w:val="15"/>
          <w:szCs w:val="15"/>
        </w:rPr>
      </w:pPr>
      <w:r>
        <w:br w:type="column"/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before="11"/>
        <w:ind w:right="4508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3" w:space="720" w:equalWidth="0">
            <w:col w:w="554" w:space="987"/>
            <w:col w:w="453" w:space="267"/>
            <w:col w:w="6659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WriteLn(last^.Value); Last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^.next;</w:t>
      </w:r>
    </w:p>
    <w:p w:rsidR="009A5CC1" w:rsidRDefault="009A5CC1">
      <w:pPr>
        <w:spacing w:before="8" w:line="260" w:lineRule="exact"/>
        <w:rPr>
          <w:sz w:val="26"/>
          <w:szCs w:val="26"/>
        </w:rPr>
      </w:pPr>
    </w:p>
    <w:p w:rsidR="009A5CC1" w:rsidRDefault="00395197">
      <w:pPr>
        <w:spacing w:before="17"/>
        <w:ind w:left="102" w:right="716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Look; Begin</w:t>
      </w:r>
    </w:p>
    <w:p w:rsidR="009A5CC1" w:rsidRDefault="00395197">
      <w:pPr>
        <w:ind w:left="822" w:right="1738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WriteLn(‘Masukkan</w:t>
      </w:r>
      <w:r>
        <w:rPr>
          <w:rFonts w:ascii="Book Antiqua" w:eastAsia="Book Antiqua" w:hAnsi="Book Antiqua" w:cs="Book Antiqua"/>
          <w:spacing w:val="-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yang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k</w:t>
      </w:r>
      <w:r>
        <w:rPr>
          <w:rFonts w:ascii="Book Antiqua" w:eastAsia="Book Antiqua" w:hAnsi="Book Antiqua" w:cs="Book Antiqua"/>
          <w:sz w:val="22"/>
          <w:szCs w:val="22"/>
        </w:rPr>
        <w:t>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dicari</w:t>
      </w:r>
      <w:r>
        <w:rPr>
          <w:rFonts w:ascii="Book Antiqua" w:eastAsia="Book Antiqua" w:hAnsi="Book Antiqua" w:cs="Book Antiqua"/>
          <w:spacing w:val="5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‘);ReadLn(a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gka); Last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Belakang;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Found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false;</w:t>
      </w:r>
    </w:p>
    <w:p w:rsidR="009A5CC1" w:rsidRDefault="00395197">
      <w:pPr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While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(last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&lt;&gt;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nil)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and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(found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&lt;&gt;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true)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spacing w:line="260" w:lineRule="exact"/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spacing w:before="11"/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last^.value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</w:t>
      </w:r>
    </w:p>
    <w:p w:rsidR="009A5CC1" w:rsidRDefault="00395197">
      <w:pPr>
        <w:spacing w:line="260" w:lineRule="exact"/>
        <w:ind w:left="2945" w:right="5348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Begin</w:t>
      </w:r>
    </w:p>
    <w:p w:rsidR="009A5CC1" w:rsidRDefault="00395197">
      <w:pPr>
        <w:spacing w:before="11"/>
        <w:ind w:left="3702" w:right="2235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ue; WriteLn(‘Angka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ukan’); WriteL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(L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as</w:t>
      </w:r>
      <w:r>
        <w:rPr>
          <w:rFonts w:ascii="Book Antiqua" w:eastAsia="Book Antiqua" w:hAnsi="Book Antiqua" w:cs="Book Antiqua"/>
          <w:sz w:val="22"/>
          <w:szCs w:val="22"/>
        </w:rPr>
        <w:t>t^.v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lue);</w:t>
      </w:r>
    </w:p>
    <w:p w:rsidR="009A5CC1" w:rsidRDefault="00395197">
      <w:pPr>
        <w:ind w:left="3665" w:right="3731"/>
        <w:jc w:val="center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Fou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w w:val="99"/>
          <w:sz w:val="22"/>
          <w:szCs w:val="22"/>
        </w:rPr>
        <w:t>r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ue;</w:t>
      </w:r>
    </w:p>
    <w:p w:rsidR="009A5CC1" w:rsidRDefault="009A5CC1">
      <w:pPr>
        <w:spacing w:before="5" w:line="200" w:lineRule="exact"/>
        <w:sectPr w:rsidR="009A5CC1">
          <w:pgSz w:w="12240" w:h="15840"/>
          <w:pgMar w:top="1480" w:right="1720" w:bottom="280" w:left="1600" w:header="0" w:footer="1182" w:gutter="0"/>
          <w:cols w:space="720"/>
        </w:sectPr>
      </w:pPr>
    </w:p>
    <w:p w:rsidR="009A5CC1" w:rsidRDefault="009A5CC1">
      <w:pPr>
        <w:spacing w:before="9" w:line="280" w:lineRule="exact"/>
        <w:rPr>
          <w:sz w:val="28"/>
          <w:szCs w:val="28"/>
        </w:rPr>
      </w:pPr>
    </w:p>
    <w:p w:rsidR="009A5CC1" w:rsidRDefault="00395197">
      <w:pPr>
        <w:spacing w:line="260" w:lineRule="exact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El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e</w:t>
      </w:r>
    </w:p>
    <w:p w:rsidR="009A5CC1" w:rsidRDefault="00395197">
      <w:pPr>
        <w:spacing w:before="17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2" w:space="720" w:equalWidth="0">
            <w:col w:w="2659" w:space="323"/>
            <w:col w:w="5938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d;</w:t>
      </w:r>
    </w:p>
    <w:p w:rsidR="009A5CC1" w:rsidRDefault="009A5CC1">
      <w:pPr>
        <w:spacing w:before="8" w:line="260" w:lineRule="exact"/>
        <w:rPr>
          <w:sz w:val="26"/>
          <w:szCs w:val="26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</w:p>
    <w:p w:rsidR="009A5CC1" w:rsidRDefault="009A5CC1">
      <w:pPr>
        <w:spacing w:before="4" w:line="160" w:lineRule="exact"/>
        <w:rPr>
          <w:sz w:val="16"/>
          <w:szCs w:val="16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before="10" w:line="280" w:lineRule="exact"/>
        <w:rPr>
          <w:sz w:val="28"/>
          <w:szCs w:val="28"/>
        </w:rPr>
      </w:pPr>
      <w:r>
        <w:br w:type="column"/>
      </w:r>
    </w:p>
    <w:p w:rsidR="009A5CC1" w:rsidRDefault="00395197">
      <w:pPr>
        <w:ind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before="17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3" w:space="720" w:equalWidth="0">
            <w:col w:w="554" w:space="1707"/>
            <w:col w:w="453" w:space="267"/>
            <w:col w:w="5939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Last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^.next;</w:t>
      </w:r>
    </w:p>
    <w:p w:rsidR="009A5CC1" w:rsidRDefault="009A5CC1">
      <w:pPr>
        <w:spacing w:before="6" w:line="260" w:lineRule="exact"/>
        <w:rPr>
          <w:sz w:val="26"/>
          <w:szCs w:val="26"/>
        </w:rPr>
      </w:pPr>
    </w:p>
    <w:p w:rsidR="009A5CC1" w:rsidRDefault="00395197">
      <w:pPr>
        <w:spacing w:before="17"/>
        <w:ind w:left="102" w:right="70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Procedure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elete; Begin</w:t>
      </w:r>
    </w:p>
    <w:p w:rsidR="009A5CC1" w:rsidRDefault="00395197">
      <w:pPr>
        <w:ind w:left="102" w:right="37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WriteLn(‘Angka</w:t>
      </w:r>
      <w:r>
        <w:rPr>
          <w:rFonts w:ascii="Book Antiqua" w:eastAsia="Book Antiqua" w:hAnsi="Book Antiqua" w:cs="Book Antiqua"/>
          <w:spacing w:val="-1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lain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i</w:t>
      </w:r>
      <w:r>
        <w:rPr>
          <w:rFonts w:ascii="Book Antiqua" w:eastAsia="Book Antiqua" w:hAnsi="Book Antiqua" w:cs="Book Antiqua"/>
          <w:sz w:val="22"/>
          <w:szCs w:val="22"/>
        </w:rPr>
        <w:t>hapus</w:t>
      </w:r>
      <w:r>
        <w:rPr>
          <w:rFonts w:ascii="Book Antiqua" w:eastAsia="Book Antiqua" w:hAnsi="Book Antiqua" w:cs="Book Antiqua"/>
          <w:spacing w:val="4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???’);ReadLn(angka); Last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Belakang;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Found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False;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While</w:t>
      </w:r>
      <w:r>
        <w:rPr>
          <w:rFonts w:ascii="Book Antiqua" w:eastAsia="Book Antiqua" w:hAnsi="Book Antiqua" w:cs="Book Antiqua"/>
          <w:spacing w:val="-6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(last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&lt;&gt;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Nil)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and</w:t>
      </w:r>
      <w:r>
        <w:rPr>
          <w:rFonts w:ascii="Book Antiqua" w:eastAsia="Book Antiqua" w:hAnsi="Book Antiqua" w:cs="Book Antiqua"/>
          <w:spacing w:val="-4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(found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&lt;&gt;</w:t>
      </w:r>
      <w:r>
        <w:rPr>
          <w:rFonts w:ascii="Book Antiqua" w:eastAsia="Book Antiqua" w:hAnsi="Book Antiqua" w:cs="Book Antiqua"/>
          <w:spacing w:val="-3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true)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Do</w:t>
      </w:r>
    </w:p>
    <w:p w:rsidR="009A5CC1" w:rsidRDefault="00395197">
      <w:pPr>
        <w:spacing w:line="260" w:lineRule="exact"/>
        <w:ind w:left="82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spacing w:before="11"/>
        <w:ind w:left="154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Last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^.next;</w:t>
      </w:r>
    </w:p>
    <w:p w:rsidR="009A5CC1" w:rsidRDefault="00395197">
      <w:pPr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Q^.value    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n</w:t>
      </w:r>
    </w:p>
    <w:p w:rsidR="009A5CC1" w:rsidRDefault="00395197">
      <w:pPr>
        <w:spacing w:line="260" w:lineRule="exact"/>
        <w:ind w:left="2945" w:right="5348"/>
        <w:jc w:val="center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99"/>
          <w:sz w:val="22"/>
          <w:szCs w:val="22"/>
        </w:rPr>
        <w:t>Begin</w:t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before="10" w:line="220" w:lineRule="exact"/>
        <w:rPr>
          <w:sz w:val="22"/>
          <w:szCs w:val="22"/>
        </w:rPr>
      </w:pPr>
    </w:p>
    <w:p w:rsidR="009A5CC1" w:rsidRDefault="00395197">
      <w:pPr>
        <w:spacing w:line="260" w:lineRule="exact"/>
        <w:jc w:val="right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w w:val="99"/>
          <w:sz w:val="22"/>
          <w:szCs w:val="22"/>
        </w:rPr>
        <w:t>El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w w:val="99"/>
          <w:sz w:val="22"/>
          <w:szCs w:val="22"/>
        </w:rPr>
        <w:t>e</w:t>
      </w:r>
    </w:p>
    <w:p w:rsidR="009A5CC1" w:rsidRDefault="00395197">
      <w:pPr>
        <w:spacing w:before="7" w:line="140" w:lineRule="exact"/>
        <w:rPr>
          <w:sz w:val="15"/>
          <w:szCs w:val="15"/>
        </w:rPr>
      </w:pPr>
      <w:r>
        <w:br w:type="column"/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d;</w:t>
      </w:r>
    </w:p>
    <w:p w:rsidR="009A5CC1" w:rsidRDefault="00395197">
      <w:pPr>
        <w:spacing w:before="4" w:line="260" w:lineRule="exact"/>
        <w:ind w:right="3727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3" w:space="720" w:equalWidth="0">
            <w:col w:w="2659" w:space="323"/>
            <w:col w:w="453" w:space="267"/>
            <w:col w:w="5218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Di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po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e(Q); Fou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r</w:t>
      </w:r>
      <w:r>
        <w:rPr>
          <w:rFonts w:ascii="Book Antiqua" w:eastAsia="Book Antiqua" w:hAnsi="Book Antiqua" w:cs="Book Antiqua"/>
          <w:sz w:val="22"/>
          <w:szCs w:val="22"/>
        </w:rPr>
        <w:t>ue;</w:t>
      </w:r>
    </w:p>
    <w:p w:rsidR="009A5CC1" w:rsidRDefault="00395197">
      <w:pPr>
        <w:spacing w:before="11"/>
        <w:ind w:left="226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If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last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^.value 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=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then</w:t>
      </w:r>
    </w:p>
    <w:p w:rsidR="009A5CC1" w:rsidRDefault="00395197">
      <w:pPr>
        <w:spacing w:line="260" w:lineRule="exact"/>
        <w:ind w:left="2945" w:right="5348"/>
        <w:jc w:val="center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99"/>
          <w:sz w:val="22"/>
          <w:szCs w:val="22"/>
        </w:rPr>
        <w:t>Begin</w:t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before="10" w:line="240" w:lineRule="exact"/>
        <w:rPr>
          <w:sz w:val="24"/>
          <w:szCs w:val="24"/>
        </w:rPr>
      </w:pPr>
    </w:p>
    <w:p w:rsidR="009A5CC1" w:rsidRDefault="00395197">
      <w:pPr>
        <w:spacing w:line="260" w:lineRule="exact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before="8" w:line="160" w:lineRule="exact"/>
        <w:rPr>
          <w:sz w:val="17"/>
          <w:szCs w:val="17"/>
        </w:rPr>
      </w:pPr>
      <w:r>
        <w:br w:type="column"/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spacing w:before="4" w:line="100" w:lineRule="exact"/>
        <w:rPr>
          <w:sz w:val="10"/>
          <w:szCs w:val="10"/>
        </w:rPr>
      </w:pPr>
      <w:r>
        <w:br w:type="column"/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d;</w:t>
      </w:r>
    </w:p>
    <w:p w:rsidR="009A5CC1" w:rsidRDefault="00395197">
      <w:pPr>
        <w:spacing w:before="9"/>
        <w:rPr>
          <w:rFonts w:ascii="Book Antiqua" w:eastAsia="Book Antiqua" w:hAnsi="Book Antiqua" w:cs="Book Antiqua"/>
          <w:sz w:val="22"/>
          <w:szCs w:val="22"/>
        </w:r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WriteLn(last^.value,</w:t>
      </w:r>
      <w:r>
        <w:rPr>
          <w:rFonts w:ascii="Book Antiqua" w:eastAsia="Book Antiqua" w:hAnsi="Book Antiqua" w:cs="Book Antiqua"/>
          <w:spacing w:val="-2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 ‘ 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ditemukan</w:t>
      </w:r>
      <w:r>
        <w:rPr>
          <w:rFonts w:ascii="Book Antiqua" w:eastAsia="Book Antiqua" w:hAnsi="Book Antiqua" w:cs="Book Antiqua"/>
          <w:spacing w:val="-1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dihapu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’)l</w:t>
      </w:r>
    </w:p>
    <w:p w:rsidR="009A5CC1" w:rsidRDefault="00395197">
      <w:pPr>
        <w:ind w:right="3097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Q^.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pacing w:val="-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as</w:t>
      </w:r>
      <w:r>
        <w:rPr>
          <w:rFonts w:ascii="Book Antiqua" w:eastAsia="Book Antiqua" w:hAnsi="Book Antiqua" w:cs="Book Antiqua"/>
          <w:sz w:val="22"/>
          <w:szCs w:val="22"/>
        </w:rPr>
        <w:t>t^.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>t; Di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po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e(l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as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);</w:t>
      </w:r>
    </w:p>
    <w:p w:rsidR="009A5CC1" w:rsidRDefault="00395197">
      <w:pPr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4" w:space="720" w:equalWidth="0">
            <w:col w:w="555" w:space="1707"/>
            <w:col w:w="453" w:space="267"/>
            <w:col w:w="453" w:space="267"/>
            <w:col w:w="521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Fou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d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tr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e;</w:t>
      </w:r>
    </w:p>
    <w:p w:rsidR="009A5CC1" w:rsidRDefault="009A5CC1">
      <w:pPr>
        <w:spacing w:before="8" w:line="260" w:lineRule="exact"/>
        <w:rPr>
          <w:sz w:val="26"/>
          <w:szCs w:val="26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</w:p>
    <w:p w:rsidR="009A5CC1" w:rsidRDefault="00395197">
      <w:pPr>
        <w:spacing w:before="17"/>
        <w:ind w:left="102"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Begin</w:t>
      </w:r>
    </w:p>
    <w:p w:rsidR="009A5CC1" w:rsidRDefault="00395197">
      <w:pPr>
        <w:spacing w:before="10" w:line="280" w:lineRule="exact"/>
        <w:rPr>
          <w:sz w:val="28"/>
          <w:szCs w:val="28"/>
        </w:rPr>
      </w:pPr>
      <w:r>
        <w:br w:type="column"/>
      </w:r>
    </w:p>
    <w:p w:rsidR="009A5CC1" w:rsidRDefault="00395197">
      <w:pPr>
        <w:ind w:right="649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Belakang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Nil; Nomor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1;</w:t>
      </w:r>
    </w:p>
    <w:p w:rsidR="009A5CC1" w:rsidRDefault="00395197">
      <w:pPr>
        <w:ind w:right="5219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writeLn(‘nomor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‘,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o</w:t>
      </w:r>
      <w:r>
        <w:rPr>
          <w:rFonts w:ascii="Book Antiqua" w:eastAsia="Book Antiqua" w:hAnsi="Book Antiqua" w:cs="Book Antiqua"/>
          <w:sz w:val="22"/>
          <w:szCs w:val="22"/>
        </w:rPr>
        <w:t>mor); Jawab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‘y’;</w:t>
      </w:r>
    </w:p>
    <w:p w:rsidR="009A5CC1" w:rsidRDefault="00395197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While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(jawab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&lt;&gt;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‘t’)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Do</w:t>
      </w:r>
    </w:p>
    <w:p w:rsidR="009A5CC1" w:rsidRDefault="00395197">
      <w:pPr>
        <w:spacing w:line="260" w:lineRule="exact"/>
        <w:ind w:left="720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2" w:space="720" w:equalWidth="0">
            <w:col w:w="657" w:space="165"/>
            <w:col w:w="8098"/>
          </w:cols>
        </w:sectPr>
      </w:pPr>
      <w:r>
        <w:rPr>
          <w:rFonts w:ascii="Book Antiqua" w:eastAsia="Book Antiqua" w:hAnsi="Book Antiqua" w:cs="Book Antiqua"/>
          <w:sz w:val="22"/>
          <w:szCs w:val="22"/>
        </w:rPr>
        <w:t>Begin</w:t>
      </w:r>
    </w:p>
    <w:p w:rsidR="009A5CC1" w:rsidRDefault="00395197">
      <w:pPr>
        <w:spacing w:before="11"/>
        <w:ind w:left="2262" w:right="1986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Writeln(‘M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s</w:t>
      </w:r>
      <w:r>
        <w:rPr>
          <w:rFonts w:ascii="Book Antiqua" w:eastAsia="Book Antiqua" w:hAnsi="Book Antiqua" w:cs="Book Antiqua"/>
          <w:sz w:val="22"/>
          <w:szCs w:val="22"/>
        </w:rPr>
        <w:t>ukkan</w:t>
      </w:r>
      <w:r>
        <w:rPr>
          <w:rFonts w:ascii="Book Antiqua" w:eastAsia="Book Antiqua" w:hAnsi="Book Antiqua" w:cs="Book Antiqua"/>
          <w:spacing w:val="-1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Angka 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‘);Rea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Ln(angka); New(l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as</w:t>
      </w:r>
      <w:r>
        <w:rPr>
          <w:rFonts w:ascii="Book Antiqua" w:eastAsia="Book Antiqua" w:hAnsi="Book Antiqua" w:cs="Book Antiqua"/>
          <w:sz w:val="22"/>
          <w:szCs w:val="22"/>
        </w:rPr>
        <w:t>t);</w:t>
      </w:r>
    </w:p>
    <w:p w:rsidR="009A5CC1" w:rsidRDefault="009A5CC1">
      <w:pPr>
        <w:spacing w:before="12" w:line="260" w:lineRule="exact"/>
        <w:rPr>
          <w:sz w:val="26"/>
          <w:szCs w:val="26"/>
        </w:rPr>
      </w:pPr>
    </w:p>
    <w:p w:rsidR="009A5CC1" w:rsidRDefault="00395197">
      <w:pPr>
        <w:ind w:left="2262" w:right="3994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Last^.Value   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angka; Last^.ne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x</w:t>
      </w:r>
      <w:r>
        <w:rPr>
          <w:rFonts w:ascii="Book Antiqua" w:eastAsia="Book Antiqua" w:hAnsi="Book Antiqua" w:cs="Book Antiqua"/>
          <w:sz w:val="22"/>
          <w:szCs w:val="22"/>
        </w:rPr>
        <w:t xml:space="preserve">t      </w:t>
      </w:r>
      <w:r>
        <w:rPr>
          <w:rFonts w:ascii="Book Antiqua" w:eastAsia="Book Antiqua" w:hAnsi="Book Antiqua" w:cs="Book Antiqua"/>
          <w:spacing w:val="2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belakang; Belakang        </w:t>
      </w:r>
      <w:r>
        <w:rPr>
          <w:rFonts w:ascii="Book Antiqua" w:eastAsia="Book Antiqua" w:hAnsi="Book Antiqua" w:cs="Book Antiqua"/>
          <w:spacing w:val="38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last;</w:t>
      </w:r>
    </w:p>
    <w:p w:rsidR="009A5CC1" w:rsidRDefault="00395197">
      <w:pPr>
        <w:ind w:left="2262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  <w:r>
        <w:rPr>
          <w:rFonts w:ascii="Book Antiqua" w:eastAsia="Book Antiqua" w:hAnsi="Book Antiqua" w:cs="Book Antiqua"/>
          <w:sz w:val="22"/>
          <w:szCs w:val="22"/>
        </w:rPr>
        <w:t>No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 xml:space="preserve">or            </w:t>
      </w:r>
      <w:r>
        <w:rPr>
          <w:rFonts w:ascii="Book Antiqua" w:eastAsia="Book Antiqua" w:hAnsi="Book Antiqua" w:cs="Book Antiqua"/>
          <w:spacing w:val="1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:=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o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m</w:t>
      </w:r>
      <w:r>
        <w:rPr>
          <w:rFonts w:ascii="Book Antiqua" w:eastAsia="Book Antiqua" w:hAnsi="Book Antiqua" w:cs="Book Antiqua"/>
          <w:sz w:val="22"/>
          <w:szCs w:val="22"/>
        </w:rPr>
        <w:t>or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+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1</w:t>
      </w:r>
      <w:r>
        <w:rPr>
          <w:rFonts w:ascii="Book Antiqua" w:eastAsia="Book Antiqua" w:hAnsi="Book Antiqua" w:cs="Book Antiqua"/>
          <w:sz w:val="22"/>
          <w:szCs w:val="22"/>
        </w:rPr>
        <w:t>;</w:t>
      </w:r>
    </w:p>
    <w:p w:rsidR="009A5CC1" w:rsidRDefault="009A5CC1">
      <w:pPr>
        <w:spacing w:before="5" w:line="200" w:lineRule="exact"/>
        <w:sectPr w:rsidR="009A5CC1">
          <w:pgSz w:w="12240" w:h="15840"/>
          <w:pgMar w:top="1480" w:right="1720" w:bottom="280" w:left="1600" w:header="0" w:footer="1182" w:gutter="0"/>
          <w:cols w:space="720"/>
        </w:sectPr>
      </w:pPr>
    </w:p>
    <w:p w:rsidR="009A5CC1" w:rsidRDefault="009A5CC1">
      <w:pPr>
        <w:spacing w:line="100" w:lineRule="exact"/>
        <w:rPr>
          <w:sz w:val="11"/>
          <w:szCs w:val="11"/>
        </w:rPr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395197">
      <w:pPr>
        <w:ind w:left="102" w:right="-41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printList; Look; Delete; printList;</w:t>
      </w:r>
    </w:p>
    <w:p w:rsidR="009A5CC1" w:rsidRDefault="00395197">
      <w:pPr>
        <w:spacing w:line="200" w:lineRule="exact"/>
      </w:pPr>
      <w:r>
        <w:br w:type="column"/>
      </w:r>
    </w:p>
    <w:p w:rsidR="009A5CC1" w:rsidRDefault="009A5CC1">
      <w:pPr>
        <w:spacing w:line="200" w:lineRule="exact"/>
      </w:pPr>
    </w:p>
    <w:p w:rsidR="009A5CC1" w:rsidRDefault="009A5CC1">
      <w:pPr>
        <w:spacing w:line="200" w:lineRule="exact"/>
      </w:pPr>
    </w:p>
    <w:p w:rsidR="009A5CC1" w:rsidRDefault="009A5CC1">
      <w:pPr>
        <w:spacing w:before="16" w:line="220" w:lineRule="exact"/>
        <w:rPr>
          <w:sz w:val="22"/>
          <w:szCs w:val="22"/>
        </w:rPr>
      </w:pPr>
    </w:p>
    <w:p w:rsidR="009A5CC1" w:rsidRDefault="00395197">
      <w:pPr>
        <w:ind w:right="-5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End;</w:t>
      </w:r>
    </w:p>
    <w:p w:rsidR="009A5CC1" w:rsidRDefault="00395197">
      <w:pPr>
        <w:tabs>
          <w:tab w:val="left" w:pos="1920"/>
        </w:tabs>
        <w:spacing w:before="17"/>
        <w:ind w:right="3578"/>
        <w:rPr>
          <w:rFonts w:ascii="Book Antiqua" w:eastAsia="Book Antiqua" w:hAnsi="Book Antiqua" w:cs="Book Antiqua"/>
          <w:sz w:val="22"/>
          <w:szCs w:val="22"/>
        </w:rPr>
        <w:sectPr w:rsidR="009A5CC1">
          <w:type w:val="continuous"/>
          <w:pgSz w:w="12240" w:h="15840"/>
          <w:pgMar w:top="1480" w:right="1720" w:bottom="280" w:left="1600" w:header="720" w:footer="720" w:gutter="0"/>
          <w:cols w:num="3" w:space="720" w:equalWidth="0">
            <w:col w:w="1003" w:space="538"/>
            <w:col w:w="453" w:space="267"/>
            <w:col w:w="6659"/>
          </w:cols>
        </w:sectPr>
      </w:pPr>
      <w:r>
        <w:br w:type="column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>WriteLn(‘Nomor</w:t>
      </w:r>
      <w:r>
        <w:rPr>
          <w:rFonts w:ascii="Book Antiqua" w:eastAsia="Book Antiqua" w:hAnsi="Book Antiqua" w:cs="Book Antiqua"/>
          <w:sz w:val="22"/>
          <w:szCs w:val="22"/>
        </w:rPr>
        <w:tab/>
        <w:t>:  ‘,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nomor); WriteLn(‘T</w:t>
      </w:r>
      <w:r>
        <w:rPr>
          <w:rFonts w:ascii="Book Antiqua" w:eastAsia="Book Antiqua" w:hAnsi="Book Antiqua" w:cs="Book Antiqua"/>
          <w:spacing w:val="2"/>
          <w:sz w:val="22"/>
          <w:szCs w:val="22"/>
        </w:rPr>
        <w:t>e</w:t>
      </w:r>
      <w:r>
        <w:rPr>
          <w:rFonts w:ascii="Book Antiqua" w:eastAsia="Book Antiqua" w:hAnsi="Book Antiqua" w:cs="Book Antiqua"/>
          <w:sz w:val="22"/>
          <w:szCs w:val="22"/>
        </w:rPr>
        <w:t>rus</w:t>
      </w:r>
      <w:r>
        <w:rPr>
          <w:rFonts w:ascii="Book Antiqua" w:eastAsia="Book Antiqua" w:hAnsi="Book Antiqua" w:cs="Book Antiqua"/>
          <w:spacing w:val="-1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(y/t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????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‘); Readln(jaw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b);</w:t>
      </w:r>
    </w:p>
    <w:p w:rsidR="009A5CC1" w:rsidRDefault="00395197">
      <w:pPr>
        <w:ind w:left="102" w:right="724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ReadLn(ja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w</w:t>
      </w:r>
      <w:r>
        <w:rPr>
          <w:rFonts w:ascii="Book Antiqua" w:eastAsia="Book Antiqua" w:hAnsi="Book Antiqua" w:cs="Book Antiqua"/>
          <w:sz w:val="22"/>
          <w:szCs w:val="22"/>
        </w:rPr>
        <w:t>ab); End.</w:t>
      </w:r>
    </w:p>
    <w:p w:rsidR="009A5CC1" w:rsidRDefault="009A5CC1">
      <w:pPr>
        <w:spacing w:before="19" w:line="260" w:lineRule="exact"/>
        <w:rPr>
          <w:sz w:val="26"/>
          <w:szCs w:val="26"/>
        </w:rPr>
      </w:pPr>
    </w:p>
    <w:p w:rsidR="009A5CC1" w:rsidRDefault="00395197">
      <w:pPr>
        <w:spacing w:line="540" w:lineRule="atLeast"/>
        <w:ind w:left="102" w:right="5333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Hasil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dari</w:t>
      </w:r>
      <w:r>
        <w:rPr>
          <w:rFonts w:ascii="Book Antiqua" w:eastAsia="Book Antiqua" w:hAnsi="Book Antiqua" w:cs="Book Antiqua"/>
          <w:spacing w:val="-4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program</w:t>
      </w:r>
      <w:r>
        <w:rPr>
          <w:rFonts w:ascii="Book Antiqua" w:eastAsia="Book Antiqua" w:hAnsi="Book Antiqua" w:cs="Book Antiqua"/>
          <w:spacing w:val="-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diatas,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d</w:t>
      </w:r>
      <w:r>
        <w:rPr>
          <w:rFonts w:ascii="Book Antiqua" w:eastAsia="Book Antiqua" w:hAnsi="Book Antiqua" w:cs="Book Antiqua"/>
          <w:sz w:val="22"/>
          <w:szCs w:val="22"/>
        </w:rPr>
        <w:t>alah</w:t>
      </w:r>
      <w:r>
        <w:rPr>
          <w:rFonts w:ascii="Book Antiqua" w:eastAsia="Book Antiqua" w:hAnsi="Book Antiqua" w:cs="Book Antiqua"/>
          <w:spacing w:val="4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 Masukkan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angka     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3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Terus(y/t)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????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Masukkan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angka       </w:t>
      </w:r>
      <w:r>
        <w:rPr>
          <w:rFonts w:ascii="Book Antiqua" w:eastAsia="Book Antiqua" w:hAnsi="Book Antiqua" w:cs="Book Antiqua"/>
          <w:spacing w:val="4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Terus(y/t)</w:t>
      </w:r>
      <w:r>
        <w:rPr>
          <w:rFonts w:ascii="Book Antiqua" w:eastAsia="Book Antiqua" w:hAnsi="Book Antiqua" w:cs="Book Antiqua"/>
          <w:spacing w:val="4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???? </w:t>
      </w:r>
      <w:r>
        <w:rPr>
          <w:rFonts w:ascii="Book Antiqua" w:eastAsia="Book Antiqua" w:hAnsi="Book Antiqua" w:cs="Book Antiqua"/>
          <w:spacing w:val="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y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Masukkan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angka       </w:t>
      </w:r>
      <w:r>
        <w:rPr>
          <w:rFonts w:ascii="Book Antiqua" w:eastAsia="Book Antiqua" w:hAnsi="Book Antiqua" w:cs="Book Antiqua"/>
          <w:spacing w:val="39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7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Terus(y/t)</w:t>
      </w:r>
      <w:r>
        <w:rPr>
          <w:rFonts w:ascii="Book Antiqua" w:eastAsia="Book Antiqua" w:hAnsi="Book Antiqua" w:cs="Book Antiqua"/>
          <w:spacing w:val="4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???? 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t</w:t>
      </w:r>
    </w:p>
    <w:p w:rsidR="009A5CC1" w:rsidRDefault="009A5CC1">
      <w:pPr>
        <w:spacing w:before="13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7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1"/>
          <w:sz w:val="22"/>
          <w:szCs w:val="22"/>
        </w:rPr>
        <w:t>10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3</w:t>
      </w:r>
    </w:p>
    <w:p w:rsidR="009A5CC1" w:rsidRDefault="009A5CC1">
      <w:pPr>
        <w:spacing w:before="14" w:line="260" w:lineRule="exact"/>
        <w:rPr>
          <w:sz w:val="26"/>
          <w:szCs w:val="26"/>
        </w:rPr>
      </w:pP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Masukkan</w:t>
      </w:r>
      <w:r>
        <w:rPr>
          <w:rFonts w:ascii="Book Antiqua" w:eastAsia="Book Antiqua" w:hAnsi="Book Antiqua" w:cs="Book Antiqua"/>
          <w:spacing w:val="-10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pacing w:val="1"/>
          <w:sz w:val="22"/>
          <w:szCs w:val="22"/>
        </w:rPr>
        <w:t>n</w:t>
      </w:r>
      <w:r>
        <w:rPr>
          <w:rFonts w:ascii="Book Antiqua" w:eastAsia="Book Antiqua" w:hAnsi="Book Antiqua" w:cs="Book Antiqua"/>
          <w:sz w:val="22"/>
          <w:szCs w:val="22"/>
        </w:rPr>
        <w:t>gka</w:t>
      </w:r>
      <w:r>
        <w:rPr>
          <w:rFonts w:ascii="Book Antiqua" w:eastAsia="Book Antiqua" w:hAnsi="Book Antiqua" w:cs="Book Antiqua"/>
          <w:spacing w:val="-6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y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ng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>a</w:t>
      </w:r>
      <w:r>
        <w:rPr>
          <w:rFonts w:ascii="Book Antiqua" w:eastAsia="Book Antiqua" w:hAnsi="Book Antiqua" w:cs="Book Antiqua"/>
          <w:sz w:val="22"/>
          <w:szCs w:val="22"/>
        </w:rPr>
        <w:t>kan</w:t>
      </w:r>
      <w:r>
        <w:rPr>
          <w:rFonts w:ascii="Book Antiqua" w:eastAsia="Book Antiqua" w:hAnsi="Book Antiqua" w:cs="Book Antiqua"/>
          <w:spacing w:val="-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 xml:space="preserve">dicari   </w:t>
      </w:r>
      <w:r>
        <w:rPr>
          <w:rFonts w:ascii="Book Antiqua" w:eastAsia="Book Antiqua" w:hAnsi="Book Antiqua" w:cs="Book Antiqua"/>
          <w:spacing w:val="25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10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ditemukan</w:t>
      </w:r>
    </w:p>
    <w:p w:rsidR="009A5CC1" w:rsidRDefault="00395197">
      <w:pPr>
        <w:spacing w:line="260" w:lineRule="exact"/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position w:val="1"/>
          <w:sz w:val="22"/>
          <w:szCs w:val="22"/>
        </w:rPr>
        <w:t>Angka</w:t>
      </w:r>
      <w:r>
        <w:rPr>
          <w:rFonts w:ascii="Book Antiqua" w:eastAsia="Book Antiqua" w:hAnsi="Book Antiqua" w:cs="Book Antiqua"/>
          <w:spacing w:val="-7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ingin</w:t>
      </w:r>
      <w:r>
        <w:rPr>
          <w:rFonts w:ascii="Book Antiqua" w:eastAsia="Book Antiqua" w:hAnsi="Book Antiqua" w:cs="Book Antiqua"/>
          <w:spacing w:val="-5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 xml:space="preserve">dihapus                          </w:t>
      </w:r>
      <w:r>
        <w:rPr>
          <w:rFonts w:ascii="Book Antiqua" w:eastAsia="Book Antiqua" w:hAnsi="Book Antiqua" w:cs="Book Antiqua"/>
          <w:spacing w:val="42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:</w:t>
      </w:r>
      <w:r>
        <w:rPr>
          <w:rFonts w:ascii="Book Antiqua" w:eastAsia="Book Antiqua" w:hAnsi="Book Antiqua" w:cs="Book Antiqua"/>
          <w:spacing w:val="-1"/>
          <w:position w:val="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position w:val="1"/>
          <w:sz w:val="22"/>
          <w:szCs w:val="22"/>
        </w:rPr>
        <w:t>7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7</w:t>
      </w:r>
      <w:r>
        <w:rPr>
          <w:rFonts w:ascii="Book Antiqua" w:eastAsia="Book Antiqua" w:hAnsi="Book Antiqua" w:cs="Book Antiqua"/>
          <w:spacing w:val="-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ditemukan</w:t>
      </w:r>
      <w:r>
        <w:rPr>
          <w:rFonts w:ascii="Book Antiqua" w:eastAsia="Book Antiqua" w:hAnsi="Book Antiqua" w:cs="Book Antiqua"/>
          <w:spacing w:val="-11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dan</w:t>
      </w:r>
      <w:r>
        <w:rPr>
          <w:rFonts w:ascii="Book Antiqua" w:eastAsia="Book Antiqua" w:hAnsi="Book Antiqua" w:cs="Book Antiqua"/>
          <w:spacing w:val="-3"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sz w:val="22"/>
          <w:szCs w:val="22"/>
        </w:rPr>
        <w:t>dihap</w:t>
      </w:r>
      <w:r>
        <w:rPr>
          <w:rFonts w:ascii="Book Antiqua" w:eastAsia="Book Antiqua" w:hAnsi="Book Antiqua" w:cs="Book Antiqua"/>
          <w:spacing w:val="-2"/>
          <w:sz w:val="22"/>
          <w:szCs w:val="22"/>
        </w:rPr>
        <w:t>u</w:t>
      </w:r>
      <w:r>
        <w:rPr>
          <w:rFonts w:ascii="Book Antiqua" w:eastAsia="Book Antiqua" w:hAnsi="Book Antiqua" w:cs="Book Antiqua"/>
          <w:sz w:val="22"/>
          <w:szCs w:val="22"/>
        </w:rPr>
        <w:t>s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pacing w:val="1"/>
          <w:sz w:val="22"/>
          <w:szCs w:val="22"/>
        </w:rPr>
        <w:t>10</w:t>
      </w:r>
    </w:p>
    <w:p w:rsidR="009A5CC1" w:rsidRDefault="00395197">
      <w:pPr>
        <w:ind w:left="10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3</w:t>
      </w:r>
    </w:p>
    <w:sectPr w:rsidR="009A5CC1">
      <w:type w:val="continuous"/>
      <w:pgSz w:w="12240" w:h="15840"/>
      <w:pgMar w:top="1480" w:right="1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197" w:rsidRDefault="00395197">
      <w:r>
        <w:separator/>
      </w:r>
    </w:p>
  </w:endnote>
  <w:endnote w:type="continuationSeparator" w:id="0">
    <w:p w:rsidR="00395197" w:rsidRDefault="0039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C1" w:rsidRDefault="0039519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pt;margin-top:721.9pt;width:16pt;height:14pt;z-index:-251658752;mso-position-horizontal-relative:page;mso-position-vertical-relative:page" filled="f" stroked="f">
          <v:textbox inset="0,0,0,0">
            <w:txbxContent>
              <w:p w:rsidR="009A5CC1" w:rsidRDefault="00395197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F7888">
                  <w:rPr>
                    <w:noProof/>
                    <w:sz w:val="24"/>
                    <w:szCs w:val="24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197" w:rsidRDefault="00395197">
      <w:r>
        <w:separator/>
      </w:r>
    </w:p>
  </w:footnote>
  <w:footnote w:type="continuationSeparator" w:id="0">
    <w:p w:rsidR="00395197" w:rsidRDefault="00395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3F85"/>
    <w:multiLevelType w:val="multilevel"/>
    <w:tmpl w:val="46F2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CC1"/>
    <w:rsid w:val="00395197"/>
    <w:rsid w:val="009A5CC1"/>
    <w:rsid w:val="00B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BDC1B-F885-429F-841F-B4B23608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2020-09-16T09:12:00Z</dcterms:created>
  <dcterms:modified xsi:type="dcterms:W3CDTF">2020-09-16T09:12:00Z</dcterms:modified>
</cp:coreProperties>
</file>