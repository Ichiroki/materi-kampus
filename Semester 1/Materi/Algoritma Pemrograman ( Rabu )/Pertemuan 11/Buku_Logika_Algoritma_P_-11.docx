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F7" w:rsidRDefault="009D2CF7">
      <w:pPr>
        <w:spacing w:before="7" w:line="220" w:lineRule="exact"/>
        <w:rPr>
          <w:sz w:val="22"/>
          <w:szCs w:val="22"/>
        </w:rPr>
      </w:pPr>
    </w:p>
    <w:p w:rsidR="009D2CF7" w:rsidRDefault="00E56357">
      <w:pPr>
        <w:spacing w:line="580" w:lineRule="exact"/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ab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8</w:t>
      </w:r>
    </w:p>
    <w:p w:rsidR="009D2CF7" w:rsidRDefault="00E56357">
      <w:pPr>
        <w:ind w:right="116"/>
        <w:jc w:val="right"/>
        <w:rPr>
          <w:rFonts w:ascii="Cambria" w:eastAsia="Cambria" w:hAnsi="Cambria" w:cs="Cambria"/>
          <w:sz w:val="52"/>
          <w:szCs w:val="52"/>
        </w:rPr>
      </w:pPr>
      <w:r>
        <w:pict>
          <v:group id="_x0000_s1160" style="position:absolute;left:0;text-align:left;margin-left:70.25pt;margin-top:61.95pt;width:454.8pt;height:1.55pt;z-index:-4855;mso-position-horizontal-relative:page" coordorigin="1405,1239" coordsize="9096,31">
            <v:shape id="_x0000_s1162" style="position:absolute;left:1411;top:1264;width:9084;height:0" coordorigin="1411,1264" coordsize="9084,0" path="m1411,1264r9084,e" filled="f" strokeweight=".58pt">
              <v:path arrowok="t"/>
            </v:shape>
            <v:shape id="_x0000_s1161" style="position:absolute;left:1411;top:1245;width:9084;height:0" coordorigin="1411,1245" coordsize="9084,0" path="m1411,1245r9084,e" filled="f" strokeweight=".58pt">
              <v:path arrowok="t"/>
            </v:shape>
            <w10:wrap anchorx="page"/>
          </v:group>
        </w:pict>
      </w:r>
      <w:proofErr w:type="spellStart"/>
      <w:r>
        <w:rPr>
          <w:rFonts w:ascii="Cambria" w:eastAsia="Cambria" w:hAnsi="Cambria" w:cs="Cambria"/>
          <w:b/>
          <w:spacing w:val="-1"/>
          <w:sz w:val="52"/>
          <w:szCs w:val="52"/>
        </w:rPr>
        <w:t>St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ud</w:t>
      </w:r>
      <w:r>
        <w:rPr>
          <w:rFonts w:ascii="Cambria" w:eastAsia="Cambria" w:hAnsi="Cambria" w:cs="Cambria"/>
          <w:b/>
          <w:sz w:val="52"/>
          <w:szCs w:val="52"/>
        </w:rPr>
        <w:t>i</w:t>
      </w:r>
      <w:proofErr w:type="spellEnd"/>
      <w:r>
        <w:rPr>
          <w:b/>
          <w:spacing w:val="-16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1"/>
          <w:sz w:val="52"/>
          <w:szCs w:val="52"/>
        </w:rPr>
        <w:t>K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</w:t>
      </w:r>
      <w:r>
        <w:rPr>
          <w:rFonts w:ascii="Cambria" w:eastAsia="Cambria" w:hAnsi="Cambria" w:cs="Cambria"/>
          <w:b/>
          <w:sz w:val="52"/>
          <w:szCs w:val="52"/>
        </w:rPr>
        <w:t>s</w:t>
      </w:r>
      <w:proofErr w:type="spellEnd"/>
      <w:r>
        <w:rPr>
          <w:b/>
          <w:spacing w:val="-16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2"/>
          <w:sz w:val="52"/>
          <w:szCs w:val="52"/>
        </w:rPr>
        <w:t>T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</w:t>
      </w:r>
      <w:r>
        <w:rPr>
          <w:rFonts w:ascii="Cambria" w:eastAsia="Cambria" w:hAnsi="Cambria" w:cs="Cambria"/>
          <w:b/>
          <w:sz w:val="52"/>
          <w:szCs w:val="52"/>
        </w:rPr>
        <w:t>m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puk</w:t>
      </w:r>
      <w:r>
        <w:rPr>
          <w:rFonts w:ascii="Cambria" w:eastAsia="Cambria" w:hAnsi="Cambria" w:cs="Cambria"/>
          <w:b/>
          <w:sz w:val="52"/>
          <w:szCs w:val="52"/>
        </w:rPr>
        <w:t>an</w:t>
      </w:r>
      <w:proofErr w:type="spellEnd"/>
      <w:r>
        <w:rPr>
          <w:b/>
          <w:spacing w:val="-14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(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St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ck</w:t>
      </w:r>
      <w:r>
        <w:rPr>
          <w:rFonts w:ascii="Cambria" w:eastAsia="Cambria" w:hAnsi="Cambria" w:cs="Cambria"/>
          <w:b/>
          <w:sz w:val="52"/>
          <w:szCs w:val="52"/>
        </w:rPr>
        <w:t>)</w:t>
      </w: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9D2CF7">
      <w:pPr>
        <w:spacing w:before="5" w:line="220" w:lineRule="exact"/>
        <w:rPr>
          <w:sz w:val="22"/>
          <w:szCs w:val="22"/>
        </w:rPr>
      </w:pPr>
    </w:p>
    <w:p w:rsidR="009D2CF7" w:rsidRDefault="00E56357">
      <w:pPr>
        <w:spacing w:before="24"/>
        <w:ind w:left="120"/>
        <w:rPr>
          <w:sz w:val="28"/>
          <w:szCs w:val="28"/>
        </w:rPr>
      </w:pPr>
      <w:proofErr w:type="spellStart"/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4"/>
          <w:sz w:val="28"/>
          <w:szCs w:val="28"/>
        </w:rPr>
        <w:t>o</w:t>
      </w:r>
      <w:r>
        <w:rPr>
          <w:b/>
          <w:sz w:val="28"/>
          <w:szCs w:val="28"/>
        </w:rPr>
        <w:t>k</w:t>
      </w:r>
      <w:proofErr w:type="spellEnd"/>
      <w:r>
        <w:rPr>
          <w:b/>
          <w:spacing w:val="-3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proofErr w:type="spellEnd"/>
    </w:p>
    <w:p w:rsidR="009D2CF7" w:rsidRDefault="009D2CF7">
      <w:pPr>
        <w:spacing w:before="6" w:line="100" w:lineRule="exact"/>
        <w:rPr>
          <w:sz w:val="11"/>
          <w:szCs w:val="11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</w:p>
    <w:p w:rsidR="009D2CF7" w:rsidRDefault="009D2CF7">
      <w:pPr>
        <w:spacing w:before="9" w:line="120" w:lineRule="exact"/>
        <w:rPr>
          <w:sz w:val="13"/>
          <w:szCs w:val="13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9D2CF7" w:rsidRDefault="009D2CF7">
      <w:pPr>
        <w:spacing w:before="6" w:line="120" w:lineRule="exact"/>
        <w:rPr>
          <w:sz w:val="13"/>
          <w:szCs w:val="13"/>
        </w:rPr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E56357">
      <w:pPr>
        <w:ind w:left="12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Tuju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proofErr w:type="spellEnd"/>
    </w:p>
    <w:p w:rsidR="009D2CF7" w:rsidRDefault="009D2CF7">
      <w:pPr>
        <w:spacing w:before="6" w:line="100" w:lineRule="exact"/>
        <w:rPr>
          <w:sz w:val="11"/>
          <w:szCs w:val="11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</w:p>
    <w:p w:rsidR="009D2CF7" w:rsidRDefault="009D2CF7">
      <w:pPr>
        <w:spacing w:before="9" w:line="120" w:lineRule="exact"/>
        <w:rPr>
          <w:sz w:val="13"/>
          <w:szCs w:val="13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9D2CF7" w:rsidRDefault="009D2CF7">
      <w:pPr>
        <w:spacing w:before="7" w:line="120" w:lineRule="exact"/>
        <w:rPr>
          <w:sz w:val="13"/>
          <w:szCs w:val="13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</w:p>
    <w:p w:rsidR="009D2CF7" w:rsidRDefault="009D2CF7">
      <w:pPr>
        <w:spacing w:before="9" w:line="120" w:lineRule="exact"/>
        <w:rPr>
          <w:sz w:val="13"/>
          <w:szCs w:val="13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9D2CF7">
      <w:pPr>
        <w:spacing w:before="16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8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1  </w:t>
      </w:r>
      <w:r>
        <w:rPr>
          <w:b/>
          <w:spacing w:val="14"/>
          <w:sz w:val="28"/>
          <w:szCs w:val="28"/>
        </w:rPr>
        <w:t xml:space="preserve"> </w:t>
      </w:r>
      <w:proofErr w:type="spellStart"/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h</w:t>
      </w:r>
      <w:proofErr w:type="spellEnd"/>
      <w:r>
        <w:rPr>
          <w:b/>
          <w:spacing w:val="-3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us</w:t>
      </w:r>
      <w:proofErr w:type="spellEnd"/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pacing w:val="-1"/>
          <w:sz w:val="28"/>
          <w:szCs w:val="28"/>
        </w:rPr>
        <w:t>M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ali</w:t>
      </w:r>
      <w:r>
        <w:rPr>
          <w:b/>
          <w:sz w:val="28"/>
          <w:szCs w:val="28"/>
        </w:rPr>
        <w:t>k</w:t>
      </w:r>
      <w:proofErr w:type="spellEnd"/>
      <w:r>
        <w:rPr>
          <w:b/>
          <w:spacing w:val="-3"/>
          <w:sz w:val="28"/>
          <w:szCs w:val="28"/>
        </w:rPr>
        <w:t xml:space="preserve"> </w:t>
      </w:r>
      <w:proofErr w:type="spellStart"/>
      <w:r>
        <w:rPr>
          <w:b/>
          <w:spacing w:val="-2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proofErr w:type="spellEnd"/>
    </w:p>
    <w:p w:rsidR="009D2CF7" w:rsidRDefault="009D2CF7">
      <w:pPr>
        <w:spacing w:before="19" w:line="260" w:lineRule="exact"/>
        <w:rPr>
          <w:sz w:val="26"/>
          <w:szCs w:val="26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8.1.1  </w:t>
      </w:r>
      <w:r>
        <w:rPr>
          <w:b/>
          <w:spacing w:val="55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  <w:proofErr w:type="spellEnd"/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799" w:right="4187"/>
        <w:jc w:val="center"/>
        <w:rPr>
          <w:sz w:val="24"/>
          <w:szCs w:val="24"/>
        </w:rPr>
      </w:pPr>
      <w:proofErr w:type="spellStart"/>
      <w:proofErr w:type="gram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proofErr w:type="spellEnd"/>
      <w:r>
        <w:rPr>
          <w:w w:val="99"/>
          <w:sz w:val="24"/>
          <w:szCs w:val="24"/>
        </w:rPr>
        <w:t>.</w:t>
      </w:r>
      <w:proofErr w:type="gramEnd"/>
    </w:p>
    <w:p w:rsidR="009D2CF7" w:rsidRDefault="009D2CF7">
      <w:pPr>
        <w:spacing w:before="4" w:line="260" w:lineRule="exact"/>
        <w:rPr>
          <w:sz w:val="26"/>
          <w:szCs w:val="26"/>
        </w:rPr>
      </w:pPr>
    </w:p>
    <w:p w:rsidR="009D2CF7" w:rsidRDefault="00E56357">
      <w:pPr>
        <w:ind w:left="120"/>
        <w:rPr>
          <w:sz w:val="24"/>
          <w:szCs w:val="24"/>
        </w:rPr>
      </w:pPr>
      <w:proofErr w:type="spellStart"/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nt</w:t>
      </w:r>
      <w:r>
        <w:rPr>
          <w:b/>
          <w:i/>
          <w:sz w:val="24"/>
          <w:szCs w:val="24"/>
        </w:rPr>
        <w:t>oh</w:t>
      </w:r>
      <w:proofErr w:type="spellEnd"/>
    </w:p>
    <w:p w:rsidR="009D2CF7" w:rsidRDefault="009D2CF7">
      <w:pPr>
        <w:spacing w:before="12" w:line="240" w:lineRule="exact"/>
        <w:rPr>
          <w:sz w:val="24"/>
          <w:szCs w:val="24"/>
        </w:rPr>
      </w:pPr>
    </w:p>
    <w:p w:rsidR="009D2CF7" w:rsidRDefault="00E56357">
      <w:pPr>
        <w:spacing w:line="465" w:lineRule="auto"/>
        <w:ind w:left="696" w:right="3311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  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“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” 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A”</w:t>
      </w:r>
    </w:p>
    <w:p w:rsidR="009D2CF7" w:rsidRDefault="00E56357">
      <w:pPr>
        <w:spacing w:before="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8.1.2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-6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9D2CF7">
          <w:footerReference w:type="default" r:id="rId8"/>
          <w:pgSz w:w="11900" w:h="16840"/>
          <w:pgMar w:top="1580" w:right="1320" w:bottom="280" w:left="1320" w:header="0" w:footer="1051" w:gutter="0"/>
          <w:pgNumType w:start="66"/>
          <w:cols w:space="720"/>
        </w:sectPr>
      </w:pP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proofErr w:type="gram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faa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9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LI</w:t>
      </w:r>
      <w:r>
        <w:rPr>
          <w:spacing w:val="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ua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:rsidR="009D2CF7" w:rsidRDefault="00E56357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8.1.3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9D2CF7" w:rsidRDefault="009D2CF7">
      <w:pPr>
        <w:spacing w:before="5" w:line="100" w:lineRule="exact"/>
        <w:rPr>
          <w:sz w:val="11"/>
          <w:szCs w:val="11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:</w:t>
      </w:r>
    </w:p>
    <w:p w:rsidR="009D2CF7" w:rsidRDefault="009D2CF7">
      <w:pPr>
        <w:spacing w:before="3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ng)</w:t>
      </w:r>
    </w:p>
    <w:p w:rsidR="009D2CF7" w:rsidRDefault="009D2CF7">
      <w:pPr>
        <w:spacing w:before="7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8.1.4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9D2CF7" w:rsidRDefault="009D2CF7">
      <w:pPr>
        <w:spacing w:before="5" w:line="100" w:lineRule="exact"/>
        <w:rPr>
          <w:sz w:val="11"/>
          <w:szCs w:val="11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:</w:t>
      </w:r>
    </w:p>
    <w:p w:rsidR="009D2CF7" w:rsidRDefault="009D2CF7">
      <w:pPr>
        <w:spacing w:before="3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9D2CF7" w:rsidRDefault="009D2CF7">
      <w:pPr>
        <w:spacing w:before="9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8.1.5  </w:t>
      </w:r>
      <w:r>
        <w:rPr>
          <w:b/>
          <w:spacing w:val="55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proofErr w:type="spellEnd"/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ibu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uhk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) 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&gt;</w:t>
      </w:r>
    </w:p>
    <w:p w:rsidR="009D2CF7" w:rsidRDefault="009D2CF7">
      <w:pPr>
        <w:spacing w:before="4" w:line="120" w:lineRule="exact"/>
        <w:rPr>
          <w:sz w:val="12"/>
          <w:szCs w:val="12"/>
        </w:rPr>
      </w:pPr>
    </w:p>
    <w:p w:rsidR="009D2CF7" w:rsidRDefault="00E56357">
      <w:pPr>
        <w:ind w:left="8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ka</w:t>
      </w:r>
      <w:r>
        <w:rPr>
          <w:b/>
          <w:i/>
          <w:spacing w:val="1"/>
          <w:sz w:val="24"/>
          <w:szCs w:val="24"/>
        </w:rPr>
        <w:t>li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at</w:t>
      </w:r>
      <w:proofErr w:type="spellEnd"/>
    </w:p>
    <w:p w:rsidR="009D2CF7" w:rsidRDefault="009D2CF7">
      <w:pPr>
        <w:spacing w:before="19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8.1.6  </w:t>
      </w:r>
      <w:r>
        <w:rPr>
          <w:b/>
          <w:spacing w:val="55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ik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‘</w:t>
      </w:r>
      <w:r>
        <w:rPr>
          <w:b/>
          <w:sz w:val="24"/>
          <w:szCs w:val="24"/>
        </w:rPr>
        <w:t>DO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... W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LE</w:t>
      </w:r>
      <w:r>
        <w:rPr>
          <w:b/>
          <w:sz w:val="24"/>
          <w:szCs w:val="24"/>
        </w:rPr>
        <w:t>’</w:t>
      </w:r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‘</w:t>
      </w:r>
      <w:r>
        <w:rPr>
          <w:b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...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’</w:t>
      </w:r>
    </w:p>
    <w:p w:rsidR="009D2CF7" w:rsidRDefault="009D2CF7">
      <w:pPr>
        <w:spacing w:before="9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8.1.7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84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9D2CF7" w:rsidRDefault="009D2CF7">
      <w:pPr>
        <w:spacing w:before="5" w:line="260" w:lineRule="exact"/>
        <w:rPr>
          <w:sz w:val="26"/>
          <w:szCs w:val="26"/>
        </w:rPr>
      </w:pPr>
    </w:p>
    <w:p w:rsidR="009D2CF7" w:rsidRDefault="00306BD8">
      <w:pPr>
        <w:ind w:left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2pt;height:286.4pt">
            <v:imagedata r:id="rId9" o:title=""/>
          </v:shape>
        </w:pict>
      </w:r>
    </w:p>
    <w:p w:rsidR="009D2CF7" w:rsidRDefault="009D2CF7">
      <w:pPr>
        <w:spacing w:before="8" w:line="100" w:lineRule="exact"/>
        <w:rPr>
          <w:sz w:val="10"/>
          <w:szCs w:val="10"/>
        </w:rPr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E56357">
      <w:pPr>
        <w:ind w:left="840"/>
        <w:rPr>
          <w:sz w:val="24"/>
          <w:szCs w:val="24"/>
        </w:rPr>
        <w:sectPr w:rsidR="009D2CF7">
          <w:pgSz w:w="11900" w:h="16840"/>
          <w:pgMar w:top="1360" w:right="1320" w:bottom="280" w:left="1320" w:header="0" w:footer="1051" w:gutter="0"/>
          <w:cols w:space="720"/>
        </w:sectPr>
      </w:pP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</w:p>
    <w:p w:rsidR="009D2CF7" w:rsidRDefault="00306BD8">
      <w:pPr>
        <w:spacing w:before="100"/>
        <w:ind w:left="120"/>
      </w:pPr>
      <w:r>
        <w:lastRenderedPageBreak/>
        <w:pict>
          <v:shape id="_x0000_i1026" type="#_x0000_t75" style="width:272.95pt;height:260.3pt">
            <v:imagedata r:id="rId10" o:title=""/>
          </v:shape>
        </w:pict>
      </w:r>
    </w:p>
    <w:p w:rsidR="009D2CF7" w:rsidRDefault="009D2CF7">
      <w:pPr>
        <w:spacing w:before="10" w:line="140" w:lineRule="exact"/>
        <w:rPr>
          <w:sz w:val="15"/>
          <w:szCs w:val="15"/>
        </w:rPr>
      </w:pPr>
    </w:p>
    <w:p w:rsidR="009D2CF7" w:rsidRDefault="009D2CF7">
      <w:pPr>
        <w:spacing w:line="200" w:lineRule="exact"/>
      </w:pPr>
    </w:p>
    <w:p w:rsidR="009D2CF7" w:rsidRDefault="00E56357">
      <w:pPr>
        <w:spacing w:before="24"/>
        <w:ind w:left="120" w:right="4115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8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</w:t>
      </w:r>
      <w:r>
        <w:rPr>
          <w:b/>
          <w:spacing w:val="14"/>
          <w:sz w:val="28"/>
          <w:szCs w:val="28"/>
        </w:rPr>
        <w:t xml:space="preserve"> </w:t>
      </w:r>
      <w:proofErr w:type="spellStart"/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h</w:t>
      </w:r>
      <w:proofErr w:type="spellEnd"/>
      <w:r>
        <w:rPr>
          <w:b/>
          <w:spacing w:val="-3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us</w:t>
      </w:r>
      <w:proofErr w:type="spellEnd"/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pacing w:val="-1"/>
          <w:sz w:val="28"/>
          <w:szCs w:val="28"/>
        </w:rPr>
        <w:t>M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ali</w:t>
      </w:r>
      <w:r>
        <w:rPr>
          <w:b/>
          <w:sz w:val="28"/>
          <w:szCs w:val="28"/>
        </w:rPr>
        <w:t>k</w:t>
      </w:r>
      <w:proofErr w:type="spellEnd"/>
      <w:r>
        <w:rPr>
          <w:b/>
          <w:spacing w:val="-5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ila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proofErr w:type="spellEnd"/>
    </w:p>
    <w:p w:rsidR="009D2CF7" w:rsidRDefault="009D2CF7">
      <w:pPr>
        <w:spacing w:before="19" w:line="260" w:lineRule="exact"/>
        <w:rPr>
          <w:sz w:val="26"/>
          <w:szCs w:val="26"/>
        </w:rPr>
      </w:pPr>
    </w:p>
    <w:p w:rsidR="009D2CF7" w:rsidRDefault="00E56357">
      <w:pPr>
        <w:ind w:left="120" w:right="691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8.2.1  </w:t>
      </w:r>
      <w:r>
        <w:rPr>
          <w:b/>
          <w:spacing w:val="55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  <w:proofErr w:type="spellEnd"/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840"/>
        <w:rPr>
          <w:sz w:val="24"/>
          <w:szCs w:val="24"/>
        </w:rPr>
      </w:pPr>
      <w:proofErr w:type="spellStart"/>
      <w:proofErr w:type="gram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.</w:t>
      </w:r>
      <w:proofErr w:type="gramEnd"/>
    </w:p>
    <w:p w:rsidR="009D2CF7" w:rsidRDefault="009D2CF7">
      <w:pPr>
        <w:spacing w:before="4" w:line="260" w:lineRule="exact"/>
        <w:rPr>
          <w:sz w:val="26"/>
          <w:szCs w:val="26"/>
        </w:rPr>
      </w:pPr>
    </w:p>
    <w:p w:rsidR="009D2CF7" w:rsidRDefault="00E56357">
      <w:pPr>
        <w:ind w:left="120" w:right="8368"/>
        <w:jc w:val="both"/>
        <w:rPr>
          <w:sz w:val="24"/>
          <w:szCs w:val="24"/>
        </w:rPr>
      </w:pPr>
      <w:proofErr w:type="spellStart"/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nt</w:t>
      </w:r>
      <w:r>
        <w:rPr>
          <w:b/>
          <w:i/>
          <w:sz w:val="24"/>
          <w:szCs w:val="24"/>
        </w:rPr>
        <w:t>oh</w:t>
      </w:r>
      <w:proofErr w:type="spellEnd"/>
    </w:p>
    <w:p w:rsidR="009D2CF7" w:rsidRDefault="009D2CF7">
      <w:pPr>
        <w:spacing w:before="12" w:line="240" w:lineRule="exact"/>
        <w:rPr>
          <w:sz w:val="24"/>
          <w:szCs w:val="24"/>
        </w:rPr>
      </w:pPr>
    </w:p>
    <w:p w:rsidR="009D2CF7" w:rsidRDefault="00E56357">
      <w:pPr>
        <w:ind w:left="696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  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1234</w:t>
      </w:r>
    </w:p>
    <w:p w:rsidR="009D2CF7" w:rsidRDefault="009D2CF7">
      <w:pPr>
        <w:spacing w:before="19" w:line="240" w:lineRule="exact"/>
        <w:rPr>
          <w:sz w:val="24"/>
          <w:szCs w:val="24"/>
        </w:rPr>
      </w:pPr>
    </w:p>
    <w:p w:rsidR="009D2CF7" w:rsidRDefault="00E56357">
      <w:pPr>
        <w:ind w:left="696"/>
        <w:rPr>
          <w:sz w:val="24"/>
          <w:szCs w:val="24"/>
        </w:rPr>
      </w:pP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</w:t>
      </w:r>
      <w:r>
        <w:rPr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4321</w:t>
      </w:r>
    </w:p>
    <w:p w:rsidR="009D2CF7" w:rsidRDefault="009D2CF7">
      <w:pPr>
        <w:spacing w:before="19" w:line="240" w:lineRule="exact"/>
        <w:rPr>
          <w:sz w:val="24"/>
          <w:szCs w:val="24"/>
        </w:rPr>
      </w:pPr>
    </w:p>
    <w:p w:rsidR="009D2CF7" w:rsidRDefault="00E56357">
      <w:pPr>
        <w:ind w:left="120" w:right="546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8.2.2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-6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spacing w:line="359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proofErr w:type="spell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proofErr w:type="gramEnd"/>
    </w:p>
    <w:p w:rsidR="009D2CF7" w:rsidRDefault="009D2CF7">
      <w:pPr>
        <w:spacing w:before="7" w:line="120" w:lineRule="exact"/>
        <w:rPr>
          <w:sz w:val="12"/>
          <w:szCs w:val="12"/>
        </w:rPr>
      </w:pPr>
    </w:p>
    <w:p w:rsidR="009D2CF7" w:rsidRDefault="00E56357">
      <w:pPr>
        <w:spacing w:line="359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10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proofErr w:type="spellEnd"/>
      <w:r>
        <w:rPr>
          <w:sz w:val="24"/>
          <w:szCs w:val="24"/>
        </w:rPr>
        <w:t>.</w:t>
      </w:r>
    </w:p>
    <w:p w:rsidR="009D2CF7" w:rsidRDefault="009D2CF7">
      <w:pPr>
        <w:spacing w:before="7" w:line="120" w:lineRule="exact"/>
        <w:rPr>
          <w:sz w:val="12"/>
          <w:szCs w:val="12"/>
        </w:rPr>
      </w:pPr>
    </w:p>
    <w:p w:rsidR="009D2CF7" w:rsidRDefault="00E56357">
      <w:pPr>
        <w:spacing w:line="359" w:lineRule="auto"/>
        <w:ind w:left="120" w:right="72"/>
        <w:jc w:val="both"/>
        <w:rPr>
          <w:sz w:val="24"/>
          <w:szCs w:val="24"/>
        </w:rPr>
        <w:sectPr w:rsidR="009D2CF7">
          <w:pgSz w:w="11900" w:h="16840"/>
          <w:pgMar w:top="1340" w:right="1320" w:bottom="280" w:left="1320" w:header="0" w:footer="1051" w:gutter="0"/>
          <w:cols w:space="720"/>
        </w:sectPr>
      </w:pPr>
      <w:proofErr w:type="spellStart"/>
      <w:proofErr w:type="gram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proofErr w:type="spellEnd"/>
      <w:r>
        <w:rPr>
          <w:sz w:val="24"/>
          <w:szCs w:val="24"/>
        </w:rPr>
        <w:t>,</w:t>
      </w:r>
      <w:r>
        <w:rPr>
          <w:spacing w:val="3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pacing w:val="3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34.</w:t>
      </w:r>
      <w:proofErr w:type="gramEnd"/>
      <w:r>
        <w:rPr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proofErr w:type="spellEnd"/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1234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10,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1234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123.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proofErr w:type="gramEnd"/>
    </w:p>
    <w:p w:rsidR="009D2CF7" w:rsidRDefault="00E56357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8.2.3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9D2CF7" w:rsidRDefault="009D2CF7">
      <w:pPr>
        <w:spacing w:before="5" w:line="100" w:lineRule="exact"/>
        <w:rPr>
          <w:sz w:val="11"/>
          <w:szCs w:val="11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:</w:t>
      </w:r>
    </w:p>
    <w:p w:rsidR="009D2CF7" w:rsidRDefault="009D2CF7">
      <w:pPr>
        <w:spacing w:before="3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9D2CF7" w:rsidRDefault="009D2CF7">
      <w:pPr>
        <w:spacing w:before="7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8.2.4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9D2CF7" w:rsidRDefault="009D2CF7">
      <w:pPr>
        <w:spacing w:before="5" w:line="100" w:lineRule="exact"/>
        <w:rPr>
          <w:sz w:val="11"/>
          <w:szCs w:val="11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:</w:t>
      </w:r>
    </w:p>
    <w:p w:rsidR="009D2CF7" w:rsidRDefault="009D2CF7">
      <w:pPr>
        <w:spacing w:before="3" w:line="120" w:lineRule="exact"/>
        <w:rPr>
          <w:sz w:val="12"/>
          <w:szCs w:val="12"/>
        </w:rPr>
      </w:pPr>
    </w:p>
    <w:p w:rsidR="009D2CF7" w:rsidRDefault="00E56357">
      <w:pPr>
        <w:tabs>
          <w:tab w:val="left" w:pos="820"/>
        </w:tabs>
        <w:spacing w:line="343" w:lineRule="auto"/>
        <w:ind w:left="840" w:right="75" w:hanging="36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upa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pa</w:t>
      </w:r>
      <w:r>
        <w:rPr>
          <w:sz w:val="24"/>
          <w:szCs w:val="24"/>
        </w:rPr>
        <w:t>da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9D2CF7" w:rsidRDefault="009D2CF7">
      <w:pPr>
        <w:spacing w:before="4" w:line="140" w:lineRule="exact"/>
        <w:rPr>
          <w:sz w:val="14"/>
          <w:szCs w:val="1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8.2.5  </w:t>
      </w:r>
      <w:r>
        <w:rPr>
          <w:b/>
          <w:spacing w:val="55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proofErr w:type="spellEnd"/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ibu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uhk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l</w:t>
      </w:r>
      <w:proofErr w:type="spellEnd"/>
    </w:p>
    <w:p w:rsidR="009D2CF7" w:rsidRDefault="009D2CF7">
      <w:pPr>
        <w:spacing w:before="5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as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l</w:t>
      </w:r>
      <w:proofErr w:type="spellEnd"/>
    </w:p>
    <w:p w:rsidR="009D2CF7" w:rsidRDefault="009D2CF7">
      <w:pPr>
        <w:spacing w:before="7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2"/>
          <w:sz w:val="24"/>
          <w:szCs w:val="24"/>
        </w:rPr>
        <w:t>c</w:t>
      </w:r>
      <w:r>
        <w:rPr>
          <w:b/>
          <w:i/>
          <w:sz w:val="24"/>
          <w:szCs w:val="24"/>
        </w:rPr>
        <w:t>k</w:t>
      </w:r>
    </w:p>
    <w:p w:rsidR="009D2CF7" w:rsidRDefault="009D2CF7">
      <w:pPr>
        <w:spacing w:before="5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--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i/>
          <w:spacing w:val="1"/>
          <w:sz w:val="24"/>
          <w:szCs w:val="24"/>
        </w:rPr>
        <w:t>nil</w:t>
      </w:r>
      <w:r>
        <w:rPr>
          <w:b/>
          <w:i/>
          <w:sz w:val="24"/>
          <w:szCs w:val="24"/>
        </w:rPr>
        <w:t>ai</w:t>
      </w:r>
      <w:proofErr w:type="spellEnd"/>
    </w:p>
    <w:p w:rsidR="009D2CF7" w:rsidRDefault="009D2CF7">
      <w:pPr>
        <w:spacing w:before="5" w:line="120" w:lineRule="exact"/>
        <w:rPr>
          <w:sz w:val="12"/>
          <w:szCs w:val="12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sa</w:t>
      </w:r>
      <w:r>
        <w:rPr>
          <w:b/>
          <w:i/>
          <w:spacing w:val="1"/>
          <w:sz w:val="24"/>
          <w:szCs w:val="24"/>
        </w:rPr>
        <w:t>tu</w:t>
      </w:r>
      <w:r>
        <w:rPr>
          <w:b/>
          <w:i/>
          <w:sz w:val="24"/>
          <w:szCs w:val="24"/>
        </w:rPr>
        <w:t>an</w:t>
      </w:r>
      <w:proofErr w:type="spellEnd"/>
    </w:p>
    <w:p w:rsidR="009D2CF7" w:rsidRDefault="009D2CF7">
      <w:pPr>
        <w:spacing w:before="9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8.2.6  </w:t>
      </w:r>
      <w:r>
        <w:rPr>
          <w:b/>
          <w:spacing w:val="55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ik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8" w:line="100" w:lineRule="exact"/>
        <w:rPr>
          <w:sz w:val="11"/>
          <w:szCs w:val="11"/>
        </w:rPr>
      </w:pPr>
    </w:p>
    <w:p w:rsidR="009D2CF7" w:rsidRDefault="00E56357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‘</w:t>
      </w:r>
      <w:r>
        <w:rPr>
          <w:b/>
          <w:sz w:val="24"/>
          <w:szCs w:val="24"/>
        </w:rPr>
        <w:t>DO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... W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LE</w:t>
      </w:r>
      <w:r>
        <w:rPr>
          <w:b/>
          <w:sz w:val="24"/>
          <w:szCs w:val="24"/>
        </w:rPr>
        <w:t>’</w:t>
      </w:r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‘</w:t>
      </w:r>
      <w:r>
        <w:rPr>
          <w:b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...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’</w:t>
      </w:r>
    </w:p>
    <w:p w:rsidR="009D2CF7" w:rsidRDefault="009D2CF7">
      <w:pPr>
        <w:spacing w:before="7" w:line="240" w:lineRule="exact"/>
        <w:rPr>
          <w:sz w:val="24"/>
          <w:szCs w:val="24"/>
        </w:rPr>
      </w:pPr>
    </w:p>
    <w:p w:rsidR="009D2CF7" w:rsidRDefault="00E56357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8.2.7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</w:t>
      </w:r>
    </w:p>
    <w:p w:rsidR="009D2CF7" w:rsidRDefault="009D2CF7">
      <w:pPr>
        <w:spacing w:before="2" w:line="120" w:lineRule="exact"/>
        <w:rPr>
          <w:sz w:val="12"/>
          <w:szCs w:val="12"/>
        </w:rPr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306BD8">
      <w:pPr>
        <w:ind w:left="120"/>
        <w:sectPr w:rsidR="009D2CF7">
          <w:pgSz w:w="11900" w:h="16840"/>
          <w:pgMar w:top="1360" w:right="1320" w:bottom="280" w:left="1320" w:header="0" w:footer="1051" w:gutter="0"/>
          <w:cols w:space="720"/>
        </w:sectPr>
      </w:pPr>
      <w:r>
        <w:pict>
          <v:shape id="_x0000_i1027" type="#_x0000_t75" style="width:371.1pt;height:315.7pt">
            <v:imagedata r:id="rId11" o:title=""/>
          </v:shape>
        </w:pict>
      </w:r>
    </w:p>
    <w:p w:rsidR="009D2CF7" w:rsidRDefault="009D2CF7">
      <w:pPr>
        <w:spacing w:before="9" w:line="140" w:lineRule="exact"/>
        <w:rPr>
          <w:sz w:val="14"/>
          <w:szCs w:val="14"/>
        </w:rPr>
      </w:pPr>
    </w:p>
    <w:p w:rsidR="009D2CF7" w:rsidRDefault="009D2CF7">
      <w:pPr>
        <w:spacing w:line="200" w:lineRule="exact"/>
      </w:pPr>
    </w:p>
    <w:p w:rsidR="009D2CF7" w:rsidRDefault="00E56357">
      <w:pPr>
        <w:spacing w:before="24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8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</w:t>
      </w:r>
      <w:r>
        <w:rPr>
          <w:b/>
          <w:spacing w:val="14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proofErr w:type="spellEnd"/>
      <w:r>
        <w:rPr>
          <w:b/>
          <w:spacing w:val="1"/>
          <w:sz w:val="28"/>
          <w:szCs w:val="28"/>
        </w:rPr>
        <w:t xml:space="preserve"> </w:t>
      </w:r>
      <w:proofErr w:type="spellStart"/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proofErr w:type="spellEnd"/>
    </w:p>
    <w:p w:rsidR="009D2CF7" w:rsidRDefault="009D2CF7">
      <w:pPr>
        <w:spacing w:before="17" w:line="260" w:lineRule="exact"/>
        <w:rPr>
          <w:sz w:val="26"/>
          <w:szCs w:val="26"/>
        </w:rPr>
      </w:pPr>
    </w:p>
    <w:p w:rsidR="009D2CF7" w:rsidRDefault="00E56357">
      <w:pPr>
        <w:spacing w:line="360" w:lineRule="auto"/>
        <w:ind w:left="120" w:right="75" w:firstLine="720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k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proofErr w:type="spellEnd"/>
      <w:r>
        <w:rPr>
          <w:spacing w:val="50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proofErr w:type="gram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proofErr w:type="gram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9D2CF7" w:rsidRDefault="009D2CF7">
      <w:pPr>
        <w:spacing w:before="4" w:line="120" w:lineRule="exact"/>
        <w:rPr>
          <w:sz w:val="12"/>
          <w:szCs w:val="12"/>
        </w:rPr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E56357">
      <w:pPr>
        <w:ind w:left="1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h</w:t>
      </w:r>
      <w:proofErr w:type="spellEnd"/>
      <w:r>
        <w:rPr>
          <w:b/>
          <w:sz w:val="24"/>
          <w:szCs w:val="24"/>
        </w:rPr>
        <w:t>:</w:t>
      </w:r>
    </w:p>
    <w:p w:rsidR="009D2CF7" w:rsidRDefault="009D2CF7">
      <w:pPr>
        <w:spacing w:before="14" w:line="240" w:lineRule="exact"/>
        <w:rPr>
          <w:sz w:val="24"/>
          <w:szCs w:val="24"/>
        </w:rPr>
      </w:pPr>
    </w:p>
    <w:p w:rsidR="009D2CF7" w:rsidRDefault="00E56357">
      <w:pPr>
        <w:spacing w:line="463" w:lineRule="auto"/>
        <w:ind w:left="840" w:right="3002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“K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AK” 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         </w:t>
      </w:r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om</w:t>
      </w:r>
      <w:proofErr w:type="spellEnd"/>
    </w:p>
    <w:p w:rsidR="009D2CF7" w:rsidRDefault="009D2CF7">
      <w:pPr>
        <w:spacing w:before="5" w:line="140" w:lineRule="exact"/>
        <w:rPr>
          <w:sz w:val="14"/>
          <w:szCs w:val="14"/>
        </w:rPr>
      </w:pPr>
    </w:p>
    <w:p w:rsidR="009D2CF7" w:rsidRDefault="009D2CF7">
      <w:pPr>
        <w:spacing w:line="200" w:lineRule="exact"/>
      </w:pPr>
    </w:p>
    <w:p w:rsidR="009D2CF7" w:rsidRDefault="009D2CF7">
      <w:pPr>
        <w:spacing w:line="200" w:lineRule="exact"/>
      </w:pPr>
    </w:p>
    <w:p w:rsidR="009D2CF7" w:rsidRDefault="00E56357">
      <w:pPr>
        <w:spacing w:line="465" w:lineRule="auto"/>
        <w:ind w:left="840" w:right="2805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“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AKAN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” 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         </w:t>
      </w:r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proofErr w:type="spellEnd"/>
    </w:p>
    <w:p w:rsidR="00306BD8" w:rsidRDefault="00306BD8">
      <w:pPr>
        <w:spacing w:line="465" w:lineRule="auto"/>
        <w:ind w:left="840" w:right="2805"/>
        <w:rPr>
          <w:sz w:val="24"/>
          <w:szCs w:val="24"/>
        </w:rPr>
      </w:pPr>
      <w:bookmarkStart w:id="0" w:name="_GoBack"/>
      <w:bookmarkEnd w:id="0"/>
    </w:p>
    <w:sectPr w:rsidR="00306BD8" w:rsidSect="00306BD8">
      <w:pgSz w:w="11900" w:h="16840"/>
      <w:pgMar w:top="1580" w:right="1320" w:bottom="280" w:left="1320" w:header="0" w:footer="1051" w:gutter="0"/>
      <w:pgNumType w:start="7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357" w:rsidRDefault="00E56357">
      <w:r>
        <w:separator/>
      </w:r>
    </w:p>
  </w:endnote>
  <w:endnote w:type="continuationSeparator" w:id="0">
    <w:p w:rsidR="00E56357" w:rsidRDefault="00E5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CF7" w:rsidRDefault="00E5635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9.6pt;margin-top:778.45pt;width:16pt;height:14pt;z-index:-4918;mso-position-horizontal-relative:page;mso-position-vertical-relative:page" filled="f" stroked="f">
          <v:textbox inset="0,0,0,0">
            <w:txbxContent>
              <w:p w:rsidR="009D2CF7" w:rsidRDefault="00E56357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06BD8">
                  <w:rPr>
                    <w:noProof/>
                    <w:sz w:val="24"/>
                    <w:szCs w:val="24"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357" w:rsidRDefault="00E56357">
      <w:r>
        <w:separator/>
      </w:r>
    </w:p>
  </w:footnote>
  <w:footnote w:type="continuationSeparator" w:id="0">
    <w:p w:rsidR="00E56357" w:rsidRDefault="00E5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28A"/>
    <w:multiLevelType w:val="multilevel"/>
    <w:tmpl w:val="A646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2CF7"/>
    <w:rsid w:val="00306BD8"/>
    <w:rsid w:val="009D2CF7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2020-09-17T01:00:00Z</dcterms:created>
  <dcterms:modified xsi:type="dcterms:W3CDTF">2020-09-17T01:00:00Z</dcterms:modified>
</cp:coreProperties>
</file>